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CA" w:rsidRPr="003346DB" w:rsidRDefault="00F946CA">
      <w:pPr>
        <w:jc w:val="right"/>
        <w:rPr>
          <w:b/>
          <w:sz w:val="36"/>
        </w:rPr>
      </w:pPr>
    </w:p>
    <w:p w:rsidR="00F946CA" w:rsidRPr="003346DB" w:rsidRDefault="00F946CA">
      <w:pPr>
        <w:jc w:val="right"/>
        <w:rPr>
          <w:b/>
          <w:sz w:val="36"/>
        </w:rPr>
      </w:pPr>
    </w:p>
    <w:p w:rsidR="00F946CA" w:rsidRPr="003346DB" w:rsidRDefault="00F946CA">
      <w:pPr>
        <w:jc w:val="right"/>
        <w:rPr>
          <w:b/>
          <w:sz w:val="36"/>
        </w:rPr>
      </w:pPr>
    </w:p>
    <w:p w:rsidR="00F946CA" w:rsidRPr="003346DB" w:rsidRDefault="00F946CA">
      <w:pPr>
        <w:jc w:val="right"/>
        <w:rPr>
          <w:b/>
          <w:sz w:val="36"/>
        </w:rPr>
      </w:pPr>
    </w:p>
    <w:p w:rsidR="00F946CA" w:rsidRPr="003346DB" w:rsidRDefault="00F946CA">
      <w:pPr>
        <w:jc w:val="right"/>
        <w:rPr>
          <w:b/>
          <w:sz w:val="36"/>
        </w:rPr>
      </w:pPr>
    </w:p>
    <w:p w:rsidR="00F946CA" w:rsidRPr="003346DB" w:rsidRDefault="00F946CA" w:rsidP="003346DB">
      <w:pPr>
        <w:tabs>
          <w:tab w:val="left" w:pos="7455"/>
        </w:tabs>
        <w:rPr>
          <w:b/>
          <w:sz w:val="36"/>
        </w:rPr>
      </w:pPr>
      <w:r w:rsidRPr="003346DB">
        <w:rPr>
          <w:b/>
          <w:sz w:val="36"/>
        </w:rPr>
        <w:tab/>
      </w:r>
    </w:p>
    <w:p w:rsidR="00F946CA" w:rsidRDefault="00F946CA">
      <w:pPr>
        <w:jc w:val="right"/>
        <w:rPr>
          <w:b/>
          <w:sz w:val="36"/>
        </w:rPr>
      </w:pPr>
    </w:p>
    <w:p w:rsidR="00F946CA" w:rsidRDefault="00F946CA">
      <w:pPr>
        <w:jc w:val="right"/>
        <w:rPr>
          <w:b/>
          <w:sz w:val="36"/>
        </w:rPr>
      </w:pPr>
    </w:p>
    <w:p w:rsidR="00F946CA" w:rsidRDefault="00F946CA">
      <w:pPr>
        <w:jc w:val="right"/>
        <w:rPr>
          <w:b/>
          <w:sz w:val="36"/>
        </w:rPr>
      </w:pPr>
    </w:p>
    <w:p w:rsidR="00F946CA" w:rsidRDefault="00F946CA">
      <w:pPr>
        <w:jc w:val="right"/>
        <w:rPr>
          <w:b/>
          <w:sz w:val="36"/>
        </w:rPr>
      </w:pPr>
    </w:p>
    <w:p w:rsidR="00F946CA" w:rsidRPr="003346DB" w:rsidRDefault="00F946CA">
      <w:pPr>
        <w:jc w:val="right"/>
        <w:rPr>
          <w:b/>
          <w:sz w:val="36"/>
        </w:rPr>
      </w:pPr>
    </w:p>
    <w:p w:rsidR="00F946CA" w:rsidRDefault="00F946CA" w:rsidP="00A602CC"/>
    <w:p w:rsidR="00F946CA" w:rsidRDefault="00395B21" w:rsidP="00A602CC">
      <w:pPr>
        <w:pStyle w:val="Ttulo10"/>
        <w:spacing w:before="120"/>
        <w:jc w:val="right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TCC_</w:t>
      </w:r>
      <w:r w:rsidR="00F946CA">
        <w:rPr>
          <w:b/>
          <w:sz w:val="30"/>
          <w:szCs w:val="30"/>
        </w:rPr>
        <w:t>Brazuka</w:t>
      </w:r>
      <w:r>
        <w:rPr>
          <w:b/>
          <w:sz w:val="30"/>
          <w:szCs w:val="30"/>
        </w:rPr>
        <w:t>_Glossário</w:t>
      </w:r>
      <w:proofErr w:type="gramEnd"/>
    </w:p>
    <w:p w:rsidR="00F946CA" w:rsidRPr="00A602CC" w:rsidRDefault="00F946CA" w:rsidP="00A602CC">
      <w:pPr>
        <w:pStyle w:val="Corpodetexto"/>
        <w:jc w:val="right"/>
        <w:rPr>
          <w:sz w:val="28"/>
          <w:szCs w:val="28"/>
          <w:lang w:val="pt-BR"/>
        </w:rPr>
      </w:pPr>
      <w:r w:rsidRPr="00A602CC">
        <w:rPr>
          <w:sz w:val="28"/>
          <w:szCs w:val="28"/>
          <w:lang w:val="pt-BR"/>
        </w:rPr>
        <w:t>Glossário</w:t>
      </w:r>
    </w:p>
    <w:p w:rsidR="00F946CA" w:rsidRDefault="00840979" w:rsidP="00A602CC">
      <w:pPr>
        <w:pStyle w:val="Ttulo10"/>
        <w:spacing w:before="120" w:after="0"/>
        <w:jc w:val="right"/>
      </w:pPr>
      <w:r>
        <w:t>Versão 1</w:t>
      </w:r>
      <w:r w:rsidR="00F946CA">
        <w:t>.</w:t>
      </w:r>
      <w:r>
        <w:t>0</w:t>
      </w:r>
    </w:p>
    <w:p w:rsidR="00F946CA" w:rsidRPr="003346DB" w:rsidRDefault="00F946CA" w:rsidP="003346DB">
      <w:pPr>
        <w:spacing w:line="360" w:lineRule="auto"/>
        <w:rPr>
          <w:sz w:val="28"/>
          <w:szCs w:val="28"/>
        </w:rPr>
      </w:pPr>
    </w:p>
    <w:p w:rsidR="00F946CA" w:rsidRPr="003346DB" w:rsidRDefault="00F946CA">
      <w:pPr>
        <w:rPr>
          <w:b/>
        </w:rPr>
      </w:pPr>
    </w:p>
    <w:p w:rsidR="00F946CA" w:rsidRPr="003346DB" w:rsidRDefault="00F946CA">
      <w:pPr>
        <w:sectPr w:rsidR="00F946CA" w:rsidRPr="003346DB" w:rsidSect="004163B3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F946CA" w:rsidRPr="003346DB" w:rsidRDefault="00F946CA"/>
    <w:p w:rsidR="00F946CA" w:rsidRDefault="00F946CA" w:rsidP="00A602CC">
      <w:pPr>
        <w:pStyle w:val="Ttulo10"/>
        <w:jc w:val="center"/>
      </w:pPr>
      <w:r>
        <w:t>Histórico de Revisão</w:t>
      </w:r>
    </w:p>
    <w:p w:rsidR="00F946CA" w:rsidRDefault="00F946CA" w:rsidP="00A602C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989"/>
        <w:gridCol w:w="4411"/>
        <w:gridCol w:w="2125"/>
      </w:tblGrid>
      <w:tr w:rsidR="00F946CA" w:rsidRPr="00D348FF" w:rsidTr="00A602CC">
        <w:trPr>
          <w:jc w:val="center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/>
          </w:tcPr>
          <w:p w:rsidR="00F946CA" w:rsidRPr="00D348FF" w:rsidRDefault="00F946CA" w:rsidP="00A602CC">
            <w:pPr>
              <w:pStyle w:val="CTMISTabela"/>
              <w:snapToGrid w:val="0"/>
              <w:jc w:val="center"/>
              <w:rPr>
                <w:b/>
              </w:rPr>
            </w:pPr>
            <w:r w:rsidRPr="00D348FF">
              <w:rPr>
                <w:b/>
              </w:rPr>
              <w:t>Data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/>
          </w:tcPr>
          <w:p w:rsidR="00F946CA" w:rsidRPr="00D348FF" w:rsidRDefault="00F946CA" w:rsidP="00A602CC">
            <w:pPr>
              <w:pStyle w:val="CTMISTabela"/>
              <w:snapToGrid w:val="0"/>
              <w:jc w:val="center"/>
              <w:rPr>
                <w:b/>
              </w:rPr>
            </w:pPr>
            <w:proofErr w:type="spellStart"/>
            <w:r w:rsidRPr="00D348FF">
              <w:rPr>
                <w:b/>
              </w:rPr>
              <w:t>Versão</w:t>
            </w:r>
            <w:proofErr w:type="spellEnd"/>
          </w:p>
        </w:tc>
        <w:tc>
          <w:tcPr>
            <w:tcW w:w="441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/>
          </w:tcPr>
          <w:p w:rsidR="00F946CA" w:rsidRPr="00D348FF" w:rsidRDefault="00F946CA" w:rsidP="00A602CC">
            <w:pPr>
              <w:pStyle w:val="CTMISTabela"/>
              <w:snapToGrid w:val="0"/>
              <w:jc w:val="center"/>
              <w:rPr>
                <w:b/>
              </w:rPr>
            </w:pPr>
            <w:proofErr w:type="spellStart"/>
            <w:r w:rsidRPr="00D348FF">
              <w:rPr>
                <w:b/>
              </w:rPr>
              <w:t>Descrição</w:t>
            </w:r>
            <w:proofErr w:type="spellEnd"/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/>
          </w:tcPr>
          <w:p w:rsidR="00F946CA" w:rsidRPr="00D348FF" w:rsidRDefault="00F946CA" w:rsidP="00A602CC">
            <w:pPr>
              <w:pStyle w:val="CTMISTabela"/>
              <w:snapToGrid w:val="0"/>
              <w:jc w:val="center"/>
              <w:rPr>
                <w:b/>
              </w:rPr>
            </w:pPr>
            <w:r w:rsidRPr="00D348FF">
              <w:rPr>
                <w:b/>
              </w:rPr>
              <w:t>Autor</w:t>
            </w:r>
          </w:p>
        </w:tc>
      </w:tr>
      <w:tr w:rsidR="00F946CA" w:rsidTr="00A602C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395B21" w:rsidP="00A602CC">
            <w:pPr>
              <w:pStyle w:val="CTMISTabela"/>
              <w:snapToGrid w:val="0"/>
              <w:jc w:val="center"/>
            </w:pPr>
            <w:r>
              <w:t>20</w:t>
            </w:r>
            <w:r w:rsidR="00F946CA">
              <w:t>/02/2012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946CA" w:rsidP="00A602CC">
            <w:pPr>
              <w:pStyle w:val="CTMISTabela"/>
              <w:snapToGrid w:val="0"/>
              <w:jc w:val="center"/>
            </w:pPr>
            <w:r>
              <w:t>0.1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946CA" w:rsidP="00A602CC">
            <w:pPr>
              <w:pStyle w:val="CTMISTabela"/>
              <w:snapToGrid w:val="0"/>
              <w:jc w:val="center"/>
            </w:pPr>
            <w:proofErr w:type="spellStart"/>
            <w:r>
              <w:t>Elaboração</w:t>
            </w:r>
            <w:proofErr w:type="spellEnd"/>
            <w:r>
              <w:t xml:space="preserve"> inicial do documento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946CA" w:rsidP="00A602CC">
            <w:pPr>
              <w:pStyle w:val="CTMISTabela"/>
              <w:snapToGrid w:val="0"/>
              <w:jc w:val="center"/>
            </w:pPr>
            <w:r>
              <w:t xml:space="preserve">Cyntia </w:t>
            </w:r>
            <w:proofErr w:type="spellStart"/>
            <w:r>
              <w:t>Dias</w:t>
            </w:r>
            <w:proofErr w:type="spellEnd"/>
          </w:p>
        </w:tc>
      </w:tr>
      <w:tr w:rsidR="00F946CA" w:rsidTr="00A602CC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15556" w:rsidP="00137558">
            <w:pPr>
              <w:pStyle w:val="CTMISTabela"/>
              <w:snapToGrid w:val="0"/>
              <w:jc w:val="center"/>
            </w:pPr>
            <w:r>
              <w:t>15/03/2012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840979" w:rsidP="00137558">
            <w:pPr>
              <w:pStyle w:val="CTMISTabela"/>
              <w:snapToGrid w:val="0"/>
              <w:jc w:val="center"/>
            </w:pPr>
            <w:r>
              <w:t>1.0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15556" w:rsidP="00137558">
            <w:pPr>
              <w:pStyle w:val="CTMISTabela"/>
              <w:snapToGrid w:val="0"/>
              <w:jc w:val="center"/>
            </w:pPr>
            <w:proofErr w:type="spellStart"/>
            <w:r>
              <w:t>Revisão</w:t>
            </w:r>
            <w:proofErr w:type="spellEnd"/>
            <w:r w:rsidR="00395B21">
              <w:t xml:space="preserve"> para entrega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6CA" w:rsidRDefault="00F15556" w:rsidP="00137558">
            <w:pPr>
              <w:pStyle w:val="CTMISTabela"/>
              <w:snapToGrid w:val="0"/>
              <w:jc w:val="center"/>
            </w:pPr>
            <w:r>
              <w:t>Alberto Costa</w:t>
            </w:r>
          </w:p>
        </w:tc>
      </w:tr>
    </w:tbl>
    <w:p w:rsidR="00F946CA" w:rsidRPr="00E32D57" w:rsidRDefault="00F946CA" w:rsidP="00A602CC">
      <w:pPr>
        <w:pStyle w:val="Ttulo10"/>
        <w:jc w:val="center"/>
        <w:rPr>
          <w:sz w:val="32"/>
        </w:rPr>
      </w:pPr>
      <w:r w:rsidRPr="003346DB">
        <w:rPr>
          <w:b/>
          <w:sz w:val="32"/>
        </w:rPr>
        <w:br w:type="page"/>
      </w:r>
      <w:r w:rsidRPr="00E32D57">
        <w:rPr>
          <w:sz w:val="32"/>
        </w:rPr>
        <w:lastRenderedPageBreak/>
        <w:t>Sumário</w:t>
      </w:r>
    </w:p>
    <w:p w:rsidR="00F946CA" w:rsidRPr="008F7D12" w:rsidRDefault="00F946CA" w:rsidP="00A602CC">
      <w:pPr>
        <w:pStyle w:val="Sumrio1"/>
        <w:tabs>
          <w:tab w:val="left" w:pos="480"/>
          <w:tab w:val="right" w:leader="dot" w:pos="9015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TOC \t "CTM/IS Nível 1;1;CTM/IS Nível 2;2;CTM/IS Nível 3;3;CTM/IS Nível 4;4" \h</w:instrText>
      </w:r>
      <w:r>
        <w:rPr>
          <w:rFonts w:ascii="Arial" w:hAnsi="Arial" w:cs="Arial"/>
          <w:sz w:val="20"/>
          <w:szCs w:val="20"/>
        </w:rPr>
        <w:fldChar w:fldCharType="separate"/>
      </w:r>
      <w:hyperlink w:anchor="_Toc317526394" w:history="1">
        <w:r w:rsidRPr="00C755C1">
          <w:rPr>
            <w:rStyle w:val="Hyperlink"/>
            <w:noProof/>
          </w:rPr>
          <w:t>1.</w:t>
        </w:r>
        <w:r w:rsidRPr="008F7D12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C755C1">
          <w:rPr>
            <w:rStyle w:val="Hyperlink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_Toc317526394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1"/>
        <w:tabs>
          <w:tab w:val="left" w:pos="480"/>
          <w:tab w:val="right" w:leader="dot" w:pos="9015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526395" w:history="1">
        <w:r w:rsidR="00F946CA" w:rsidRPr="00C755C1">
          <w:rPr>
            <w:rStyle w:val="Hyperlink"/>
            <w:noProof/>
          </w:rPr>
          <w:t>2.</w:t>
        </w:r>
        <w:r w:rsidR="00F946CA" w:rsidRPr="008F7D12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946CA" w:rsidRPr="00C755C1">
          <w:rPr>
            <w:rStyle w:val="Hyperlink"/>
            <w:noProof/>
          </w:rPr>
          <w:t>Definições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_Toc317526395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4</w:t>
        </w:r>
        <w:r w:rsidR="00F946CA"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2"/>
        <w:tabs>
          <w:tab w:val="left" w:pos="960"/>
          <w:tab w:val="right" w:leader="dot" w:pos="9015"/>
        </w:tabs>
        <w:rPr>
          <w:b w:val="0"/>
          <w:bCs w:val="0"/>
          <w:noProof/>
          <w:color w:val="auto"/>
          <w:lang w:eastAsia="pt-BR"/>
        </w:rPr>
      </w:pPr>
      <w:hyperlink w:anchor="_Toc317526396" w:history="1">
        <w:r w:rsidR="00F946CA" w:rsidRPr="00C755C1">
          <w:rPr>
            <w:rStyle w:val="Hyperlink"/>
            <w:noProof/>
          </w:rPr>
          <w:t>2.1.</w:t>
        </w:r>
        <w:r w:rsidR="00F946CA" w:rsidRPr="008F7D12">
          <w:rPr>
            <w:b w:val="0"/>
            <w:bCs w:val="0"/>
            <w:noProof/>
            <w:color w:val="auto"/>
            <w:lang w:eastAsia="pt-BR"/>
          </w:rPr>
          <w:tab/>
        </w:r>
        <w:r w:rsidR="00F946CA" w:rsidRPr="00C755C1">
          <w:rPr>
            <w:rStyle w:val="Hyperlink"/>
            <w:noProof/>
          </w:rPr>
          <w:t>Termos referentes ao Projeto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_Toc317526396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4</w:t>
        </w:r>
        <w:r w:rsidR="00F946CA"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2"/>
        <w:tabs>
          <w:tab w:val="left" w:pos="960"/>
          <w:tab w:val="right" w:leader="dot" w:pos="9015"/>
        </w:tabs>
        <w:rPr>
          <w:b w:val="0"/>
          <w:bCs w:val="0"/>
          <w:noProof/>
          <w:color w:val="auto"/>
          <w:lang w:eastAsia="pt-BR"/>
        </w:rPr>
      </w:pPr>
      <w:hyperlink w:anchor="_Toc317526397" w:history="1">
        <w:r w:rsidR="00F946CA" w:rsidRPr="00C755C1">
          <w:rPr>
            <w:rStyle w:val="Hyperlink"/>
            <w:noProof/>
          </w:rPr>
          <w:t>2.2.</w:t>
        </w:r>
        <w:r w:rsidR="00F946CA" w:rsidRPr="008F7D12">
          <w:rPr>
            <w:b w:val="0"/>
            <w:bCs w:val="0"/>
            <w:noProof/>
            <w:color w:val="auto"/>
            <w:lang w:eastAsia="pt-BR"/>
          </w:rPr>
          <w:tab/>
        </w:r>
        <w:r w:rsidR="00F946CA" w:rsidRPr="00C755C1">
          <w:rPr>
            <w:rStyle w:val="Hyperlink"/>
            <w:noProof/>
          </w:rPr>
          <w:t>Siglas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_Toc317526397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4</w:t>
        </w:r>
        <w:r w:rsidR="00F946CA"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1"/>
        <w:tabs>
          <w:tab w:val="left" w:pos="480"/>
          <w:tab w:val="right" w:leader="dot" w:pos="9015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526398" w:history="1">
        <w:r w:rsidR="00F946CA" w:rsidRPr="00C755C1">
          <w:rPr>
            <w:rStyle w:val="Hyperlink"/>
            <w:noProof/>
          </w:rPr>
          <w:t>3.</w:t>
        </w:r>
        <w:r w:rsidR="00F946CA" w:rsidRPr="008F7D12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946CA" w:rsidRPr="00C755C1">
          <w:rPr>
            <w:rStyle w:val="Hyperlink"/>
            <w:noProof/>
          </w:rPr>
          <w:t>Estereótipos da UML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_Toc317526398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5</w:t>
        </w:r>
        <w:r w:rsidR="00F946CA"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1"/>
        <w:tabs>
          <w:tab w:val="left" w:pos="480"/>
          <w:tab w:val="right" w:leader="dot" w:pos="9015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526399" w:history="1">
        <w:r w:rsidR="00F946CA" w:rsidRPr="00C755C1">
          <w:rPr>
            <w:rStyle w:val="Hyperlink"/>
            <w:noProof/>
          </w:rPr>
          <w:t>4.</w:t>
        </w:r>
        <w:r w:rsidR="00F946CA" w:rsidRPr="008F7D12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946CA" w:rsidRPr="00C755C1">
          <w:rPr>
            <w:rStyle w:val="Hyperlink"/>
            <w:noProof/>
          </w:rPr>
          <w:t>Referências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_Toc317526399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5</w:t>
        </w:r>
        <w:r w:rsidR="00F946CA">
          <w:rPr>
            <w:noProof/>
          </w:rPr>
          <w:fldChar w:fldCharType="end"/>
        </w:r>
      </w:hyperlink>
    </w:p>
    <w:p w:rsidR="00F946CA" w:rsidRPr="008F7D12" w:rsidRDefault="00F823F1" w:rsidP="00A602CC">
      <w:pPr>
        <w:pStyle w:val="Sumrio1"/>
        <w:tabs>
          <w:tab w:val="left" w:pos="480"/>
          <w:tab w:val="right" w:leader="dot" w:pos="9015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7526400" w:history="1">
        <w:r w:rsidR="00F946CA" w:rsidRPr="00C755C1">
          <w:rPr>
            <w:rStyle w:val="Hyperlink"/>
            <w:noProof/>
          </w:rPr>
          <w:t>5.</w:t>
        </w:r>
        <w:r w:rsidR="00F946CA" w:rsidRPr="008F7D12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946CA" w:rsidRPr="00C755C1">
          <w:rPr>
            <w:rStyle w:val="Hyperlink"/>
            <w:noProof/>
          </w:rPr>
          <w:t>Assinaturas</w:t>
        </w:r>
        <w:r w:rsidR="00F946CA">
          <w:rPr>
            <w:noProof/>
          </w:rPr>
          <w:tab/>
        </w:r>
        <w:r w:rsidR="00F946CA">
          <w:rPr>
            <w:noProof/>
          </w:rPr>
          <w:fldChar w:fldCharType="begin"/>
        </w:r>
        <w:r w:rsidR="00F946CA">
          <w:rPr>
            <w:noProof/>
          </w:rPr>
          <w:instrText xml:space="preserve"> PAGEREF _Toc317526400 \h </w:instrText>
        </w:r>
        <w:r w:rsidR="00F946CA">
          <w:rPr>
            <w:noProof/>
          </w:rPr>
        </w:r>
        <w:r w:rsidR="00F946CA">
          <w:rPr>
            <w:noProof/>
          </w:rPr>
          <w:fldChar w:fldCharType="separate"/>
        </w:r>
        <w:r w:rsidR="00F946CA">
          <w:rPr>
            <w:noProof/>
          </w:rPr>
          <w:t>6</w:t>
        </w:r>
        <w:r w:rsidR="00F946CA">
          <w:rPr>
            <w:noProof/>
          </w:rPr>
          <w:fldChar w:fldCharType="end"/>
        </w:r>
      </w:hyperlink>
    </w:p>
    <w:p w:rsidR="00F946CA" w:rsidRDefault="00F946CA" w:rsidP="00E32D57">
      <w:pPr>
        <w:jc w:val="center"/>
        <w:rPr>
          <w:b/>
          <w:i/>
          <w:caps/>
          <w:color w:val="auto"/>
        </w:rPr>
      </w:pPr>
      <w:r>
        <w:rPr>
          <w:rFonts w:cs="Arial"/>
          <w:sz w:val="20"/>
        </w:rPr>
        <w:fldChar w:fldCharType="end"/>
      </w:r>
      <w:r w:rsidRPr="003346DB">
        <w:br w:type="page"/>
      </w:r>
      <w:r>
        <w:rPr>
          <w:b/>
        </w:rPr>
        <w:lastRenderedPageBreak/>
        <w:t>GLOSSÁRIO</w:t>
      </w:r>
    </w:p>
    <w:p w:rsidR="00F946CA" w:rsidRDefault="00F946CA" w:rsidP="00E32D57">
      <w:pPr>
        <w:pStyle w:val="CTMISNvel1"/>
        <w:numPr>
          <w:ilvl w:val="0"/>
          <w:numId w:val="2"/>
        </w:numPr>
        <w:tabs>
          <w:tab w:val="clear" w:pos="720"/>
          <w:tab w:val="left" w:pos="360"/>
        </w:tabs>
        <w:ind w:left="360"/>
      </w:pPr>
      <w:bookmarkStart w:id="0" w:name="_Toc317526394"/>
      <w:r>
        <w:t>Introdução</w:t>
      </w:r>
      <w:bookmarkEnd w:id="0"/>
    </w:p>
    <w:p w:rsidR="00F946CA" w:rsidRDefault="00F946CA" w:rsidP="00E32D57">
      <w:pPr>
        <w:pStyle w:val="CTMISCorpo1"/>
      </w:pPr>
      <w:r>
        <w:t>A proposta deste documento é definir todos os termos e abreviaturas específicas do cliente e aplicáveis ao projeto. Seu escopo se restringe à definição e descrição dos termos e abreviaturas.</w:t>
      </w:r>
    </w:p>
    <w:p w:rsidR="00F946CA" w:rsidRDefault="00F946CA" w:rsidP="00E32D57">
      <w:pPr>
        <w:pStyle w:val="CTMISNvel1"/>
        <w:numPr>
          <w:ilvl w:val="0"/>
          <w:numId w:val="2"/>
        </w:numPr>
        <w:tabs>
          <w:tab w:val="clear" w:pos="720"/>
          <w:tab w:val="left" w:pos="360"/>
        </w:tabs>
        <w:ind w:left="360"/>
      </w:pPr>
      <w:bookmarkStart w:id="1" w:name="_Toc317526395"/>
      <w:r>
        <w:t>Definições</w:t>
      </w:r>
      <w:bookmarkEnd w:id="1"/>
    </w:p>
    <w:p w:rsidR="00F946CA" w:rsidRDefault="00F946CA" w:rsidP="00E32D57">
      <w:pPr>
        <w:pStyle w:val="CTMISNvel2"/>
        <w:numPr>
          <w:ilvl w:val="1"/>
          <w:numId w:val="2"/>
        </w:numPr>
        <w:tabs>
          <w:tab w:val="clear" w:pos="1080"/>
          <w:tab w:val="num" w:pos="1146"/>
          <w:tab w:val="left" w:pos="1287"/>
        </w:tabs>
        <w:ind w:left="1287" w:hanging="720"/>
      </w:pPr>
      <w:bookmarkStart w:id="2" w:name="_Toc317526396"/>
      <w:r>
        <w:t>Termos referentes ao Projeto</w:t>
      </w:r>
      <w:bookmarkEnd w:id="2"/>
    </w:p>
    <w:p w:rsidR="00F946CA" w:rsidRDefault="00F946CA" w:rsidP="00E32D57">
      <w:pPr>
        <w:ind w:left="927"/>
      </w:pPr>
    </w:p>
    <w:tbl>
      <w:tblPr>
        <w:tblW w:w="0" w:type="auto"/>
        <w:tblInd w:w="343" w:type="dxa"/>
        <w:tblLayout w:type="fixed"/>
        <w:tblLook w:val="0000" w:firstRow="0" w:lastRow="0" w:firstColumn="0" w:lastColumn="0" w:noHBand="0" w:noVBand="0"/>
      </w:tblPr>
      <w:tblGrid>
        <w:gridCol w:w="2742"/>
        <w:gridCol w:w="6052"/>
      </w:tblGrid>
      <w:tr w:rsidR="00F946CA" w:rsidTr="00B569C2">
        <w:trPr>
          <w:trHeight w:val="85"/>
          <w:tblHeader/>
        </w:trPr>
        <w:tc>
          <w:tcPr>
            <w:tcW w:w="2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Termo</w:t>
            </w:r>
          </w:p>
        </w:tc>
        <w:tc>
          <w:tcPr>
            <w:tcW w:w="6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Descrição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Cronograma</w:t>
            </w:r>
          </w:p>
        </w:tc>
        <w:tc>
          <w:tcPr>
            <w:tcW w:w="60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Conjunto de datas planejadas para realizar as atividades e para atingir </w:t>
            </w:r>
            <w:proofErr w:type="gramStart"/>
            <w:r>
              <w:rPr>
                <w:rFonts w:ascii="Arial" w:hAnsi="Arial" w:cs="Arial"/>
              </w:rPr>
              <w:t>os marcos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Duração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execução de uma tarefa.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Escopo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Delimitação do que será executado no projeto, conjunto de tarefas, atividades e produtos.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Esforço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horas necessárias para executar uma tarefa.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Homologação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Confirmação, ratificação de determinado artefato, documento ou produto.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Necessidades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 conjunto de latências ou itens detectados pelos usuários do sistema e repassados a equipe de projeto.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Projeto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Projetos são realizados por pessoas, restringidos por recursos limitados, planejados, executados e controlados. Um projeto é um esforço temporário empreendido para criar um serviço ou produto exclusivo. Temporário significa que todo projeto tem começo e fim definidos. Exclusivo significa que o produto ou serviço é de alguma forma diferente de todos os produtos e serviços semelhantes. Em geral, os projetos são componentes críticos da estratégia de negócios de organizações executoras.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Ocorrência ou fato mapeado durante o projeto que dificulte ou inviabilize alcançar o objetivo final.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Requisitos 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é definido como uma condição ou uma capacidade com a qual o sistema deve estar de acordo.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Requisitos funcionais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que um sistema deve ser capaz de executar, sem levar em consideração restrições físicas.</w:t>
            </w:r>
          </w:p>
        </w:tc>
      </w:tr>
      <w:tr w:rsidR="00F946CA" w:rsidTr="00B569C2">
        <w:trPr>
          <w:trHeight w:val="16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Requisitos não funcionais</w:t>
            </w:r>
          </w:p>
        </w:tc>
        <w:tc>
          <w:tcPr>
            <w:tcW w:w="6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TextosemFormatao1"/>
              <w:snapToGrid w:val="0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Descrevem somente atributos do sistema ou atributos do ambiente do sistema.</w:t>
            </w:r>
          </w:p>
        </w:tc>
      </w:tr>
    </w:tbl>
    <w:p w:rsidR="00F946CA" w:rsidRDefault="00F946CA" w:rsidP="00E32D57">
      <w:pPr>
        <w:pStyle w:val="CTMISNvel3"/>
        <w:tabs>
          <w:tab w:val="left" w:pos="360"/>
        </w:tabs>
      </w:pPr>
    </w:p>
    <w:p w:rsidR="00F946CA" w:rsidRDefault="00F946CA" w:rsidP="00E32D57">
      <w:pPr>
        <w:pStyle w:val="CTMISNvel2"/>
        <w:numPr>
          <w:ilvl w:val="1"/>
          <w:numId w:val="2"/>
        </w:numPr>
        <w:tabs>
          <w:tab w:val="clear" w:pos="1080"/>
          <w:tab w:val="num" w:pos="1146"/>
          <w:tab w:val="left" w:pos="1866"/>
        </w:tabs>
        <w:ind w:left="1866" w:hanging="720"/>
      </w:pPr>
      <w:bookmarkStart w:id="3" w:name="_Toc317526397"/>
      <w:r>
        <w:t>Siglas</w:t>
      </w:r>
      <w:bookmarkEnd w:id="3"/>
    </w:p>
    <w:p w:rsidR="00F946CA" w:rsidRDefault="00F946CA" w:rsidP="00E32D57">
      <w:pPr>
        <w:ind w:left="927"/>
      </w:pPr>
    </w:p>
    <w:tbl>
      <w:tblPr>
        <w:tblW w:w="8794" w:type="dxa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2"/>
        <w:gridCol w:w="6052"/>
      </w:tblGrid>
      <w:tr w:rsidR="00F946CA" w:rsidTr="004766B2">
        <w:trPr>
          <w:trHeight w:val="85"/>
          <w:tblHeader/>
        </w:trPr>
        <w:tc>
          <w:tcPr>
            <w:tcW w:w="2742" w:type="dxa"/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Termo</w:t>
            </w:r>
          </w:p>
        </w:tc>
        <w:tc>
          <w:tcPr>
            <w:tcW w:w="6052" w:type="dxa"/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Descrição</w:t>
            </w:r>
          </w:p>
        </w:tc>
      </w:tr>
      <w:tr w:rsidR="00F946CA" w:rsidTr="004766B2">
        <w:trPr>
          <w:trHeight w:val="169"/>
        </w:trPr>
        <w:tc>
          <w:tcPr>
            <w:tcW w:w="2742" w:type="dxa"/>
          </w:tcPr>
          <w:p w:rsidR="00F946CA" w:rsidRDefault="00F946CA" w:rsidP="00B569C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Algoritmo</w:t>
            </w:r>
          </w:p>
        </w:tc>
        <w:tc>
          <w:tcPr>
            <w:tcW w:w="6052" w:type="dxa"/>
          </w:tcPr>
          <w:p w:rsidR="00F946CA" w:rsidRDefault="00432047" w:rsidP="00432047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Descrição sequencial lógica das instruções do programa de computador, bem definida.</w:t>
            </w:r>
          </w:p>
        </w:tc>
      </w:tr>
      <w:tr w:rsidR="00F946CA" w:rsidTr="004766B2">
        <w:trPr>
          <w:trHeight w:val="169"/>
        </w:trPr>
        <w:tc>
          <w:tcPr>
            <w:tcW w:w="2742" w:type="dxa"/>
          </w:tcPr>
          <w:p w:rsidR="00F946CA" w:rsidRDefault="00F946CA" w:rsidP="00B569C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Pseudocódigo</w:t>
            </w:r>
          </w:p>
        </w:tc>
        <w:tc>
          <w:tcPr>
            <w:tcW w:w="6052" w:type="dxa"/>
          </w:tcPr>
          <w:p w:rsidR="00F946CA" w:rsidRDefault="00432047" w:rsidP="00432047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Algoritmo descrito em linguagem nativa de simples interpretação.</w:t>
            </w:r>
          </w:p>
        </w:tc>
      </w:tr>
      <w:tr w:rsidR="004766B2" w:rsidTr="004766B2">
        <w:trPr>
          <w:trHeight w:val="169"/>
        </w:trPr>
        <w:tc>
          <w:tcPr>
            <w:tcW w:w="2742" w:type="dxa"/>
          </w:tcPr>
          <w:p w:rsidR="004766B2" w:rsidRDefault="004766B2" w:rsidP="007E010C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IDE</w:t>
            </w:r>
          </w:p>
        </w:tc>
        <w:tc>
          <w:tcPr>
            <w:tcW w:w="6052" w:type="dxa"/>
          </w:tcPr>
          <w:p w:rsidR="004766B2" w:rsidRPr="00432047" w:rsidRDefault="004766B2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 w:rsidRPr="00432047">
              <w:rPr>
                <w:i w:val="0"/>
                <w:color w:val="000000"/>
                <w:sz w:val="20"/>
              </w:rPr>
              <w:t xml:space="preserve">Uma sigla que significa: </w:t>
            </w:r>
            <w:proofErr w:type="spellStart"/>
            <w:r w:rsidRPr="00F15556">
              <w:rPr>
                <w:i w:val="0"/>
                <w:color w:val="000000"/>
                <w:sz w:val="20"/>
              </w:rPr>
              <w:t>Integrated</w:t>
            </w:r>
            <w:proofErr w:type="spellEnd"/>
            <w:r w:rsidRPr="00F15556">
              <w:rPr>
                <w:i w:val="0"/>
                <w:color w:val="000000"/>
                <w:sz w:val="20"/>
              </w:rPr>
              <w:t xml:space="preserve"> </w:t>
            </w:r>
            <w:proofErr w:type="spellStart"/>
            <w:r w:rsidRPr="00F15556">
              <w:rPr>
                <w:i w:val="0"/>
                <w:color w:val="000000"/>
                <w:sz w:val="20"/>
              </w:rPr>
              <w:t>Development</w:t>
            </w:r>
            <w:proofErr w:type="spellEnd"/>
            <w:r w:rsidRPr="00F15556">
              <w:rPr>
                <w:i w:val="0"/>
                <w:color w:val="000000"/>
                <w:sz w:val="20"/>
              </w:rPr>
              <w:t xml:space="preserve"> </w:t>
            </w:r>
            <w:proofErr w:type="spellStart"/>
            <w:r w:rsidRPr="00F15556">
              <w:rPr>
                <w:i w:val="0"/>
                <w:color w:val="000000"/>
                <w:sz w:val="20"/>
              </w:rPr>
              <w:t>Environment</w:t>
            </w:r>
            <w:proofErr w:type="spellEnd"/>
            <w:r w:rsidRPr="00F15556">
              <w:rPr>
                <w:i w:val="0"/>
                <w:color w:val="000000"/>
                <w:sz w:val="20"/>
              </w:rPr>
              <w:t xml:space="preserve"> </w:t>
            </w:r>
            <w:r w:rsidRPr="00432047">
              <w:rPr>
                <w:i w:val="0"/>
                <w:color w:val="000000"/>
                <w:sz w:val="20"/>
              </w:rPr>
              <w:t>(</w:t>
            </w:r>
            <w:r>
              <w:rPr>
                <w:i w:val="0"/>
                <w:color w:val="000000"/>
                <w:sz w:val="20"/>
              </w:rPr>
              <w:t xml:space="preserve">API </w:t>
            </w:r>
            <w:r w:rsidRPr="00432047">
              <w:rPr>
                <w:i w:val="0"/>
                <w:color w:val="000000"/>
                <w:sz w:val="20"/>
              </w:rPr>
              <w:t xml:space="preserve">Ambiente de </w:t>
            </w:r>
            <w:r>
              <w:rPr>
                <w:i w:val="0"/>
                <w:color w:val="000000"/>
                <w:sz w:val="20"/>
              </w:rPr>
              <w:t>Programação Integrada</w:t>
            </w:r>
            <w:r w:rsidRPr="00432047">
              <w:rPr>
                <w:i w:val="0"/>
                <w:color w:val="000000"/>
                <w:sz w:val="20"/>
              </w:rPr>
              <w:t>).</w:t>
            </w:r>
            <w:r>
              <w:rPr>
                <w:i w:val="0"/>
                <w:color w:val="000000"/>
                <w:sz w:val="20"/>
              </w:rPr>
              <w:t xml:space="preserve"> Software destinado </w:t>
            </w:r>
            <w:r>
              <w:rPr>
                <w:i w:val="0"/>
                <w:color w:val="000000"/>
                <w:sz w:val="20"/>
              </w:rPr>
              <w:lastRenderedPageBreak/>
              <w:t>ao desenvolvimento de programas de computadores.</w:t>
            </w:r>
          </w:p>
        </w:tc>
      </w:tr>
      <w:tr w:rsidR="004766B2" w:rsidTr="004766B2">
        <w:trPr>
          <w:trHeight w:val="169"/>
        </w:trPr>
        <w:tc>
          <w:tcPr>
            <w:tcW w:w="2742" w:type="dxa"/>
          </w:tcPr>
          <w:p w:rsidR="004766B2" w:rsidRDefault="004766B2" w:rsidP="007E010C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lastRenderedPageBreak/>
              <w:t>Sincronizar Arquivo</w:t>
            </w:r>
          </w:p>
        </w:tc>
        <w:tc>
          <w:tcPr>
            <w:tcW w:w="6052" w:type="dxa"/>
          </w:tcPr>
          <w:p w:rsidR="004766B2" w:rsidRPr="00432047" w:rsidRDefault="004766B2" w:rsidP="007E010C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Salvar arquivo local em ambiente web privado.</w:t>
            </w:r>
          </w:p>
        </w:tc>
      </w:tr>
      <w:tr w:rsidR="004766B2" w:rsidTr="004766B2">
        <w:trPr>
          <w:trHeight w:val="169"/>
        </w:trPr>
        <w:tc>
          <w:tcPr>
            <w:tcW w:w="2742" w:type="dxa"/>
          </w:tcPr>
          <w:p w:rsidR="004766B2" w:rsidRDefault="004766B2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Ambiente Web</w:t>
            </w:r>
          </w:p>
        </w:tc>
        <w:tc>
          <w:tcPr>
            <w:tcW w:w="6052" w:type="dxa"/>
          </w:tcPr>
          <w:p w:rsidR="004766B2" w:rsidRPr="00432047" w:rsidRDefault="004766B2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Página da Internet do Site Brazuka.</w:t>
            </w:r>
          </w:p>
        </w:tc>
      </w:tr>
      <w:tr w:rsidR="004766B2" w:rsidTr="004766B2">
        <w:trPr>
          <w:trHeight w:val="169"/>
        </w:trPr>
        <w:tc>
          <w:tcPr>
            <w:tcW w:w="2742" w:type="dxa"/>
          </w:tcPr>
          <w:p w:rsidR="004766B2" w:rsidRDefault="004766B2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Download</w:t>
            </w:r>
          </w:p>
        </w:tc>
        <w:tc>
          <w:tcPr>
            <w:tcW w:w="6052" w:type="dxa"/>
          </w:tcPr>
          <w:p w:rsidR="004766B2" w:rsidRDefault="004766B2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 xml:space="preserve">Salvar </w:t>
            </w:r>
            <w:proofErr w:type="gramStart"/>
            <w:r>
              <w:rPr>
                <w:i w:val="0"/>
                <w:color w:val="000000"/>
                <w:sz w:val="20"/>
              </w:rPr>
              <w:t>IDE</w:t>
            </w:r>
            <w:proofErr w:type="gramEnd"/>
            <w:r>
              <w:rPr>
                <w:i w:val="0"/>
                <w:color w:val="000000"/>
                <w:sz w:val="20"/>
              </w:rPr>
              <w:t xml:space="preserve"> ou arquivos em pasta locais.</w:t>
            </w:r>
          </w:p>
        </w:tc>
      </w:tr>
      <w:tr w:rsidR="004766B2" w:rsidTr="004766B2">
        <w:trPr>
          <w:trHeight w:val="169"/>
        </w:trPr>
        <w:tc>
          <w:tcPr>
            <w:tcW w:w="2742" w:type="dxa"/>
          </w:tcPr>
          <w:p w:rsidR="004766B2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Fórum</w:t>
            </w:r>
          </w:p>
        </w:tc>
        <w:tc>
          <w:tcPr>
            <w:tcW w:w="6052" w:type="dxa"/>
          </w:tcPr>
          <w:p w:rsidR="004766B2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Ambiente de discursões temática web.</w:t>
            </w:r>
          </w:p>
        </w:tc>
      </w:tr>
      <w:tr w:rsidR="00646BC4" w:rsidTr="004766B2">
        <w:trPr>
          <w:trHeight w:val="169"/>
        </w:trPr>
        <w:tc>
          <w:tcPr>
            <w:tcW w:w="2742" w:type="dxa"/>
          </w:tcPr>
          <w:p w:rsidR="00646BC4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Interpretar</w:t>
            </w:r>
          </w:p>
        </w:tc>
        <w:tc>
          <w:tcPr>
            <w:tcW w:w="6052" w:type="dxa"/>
          </w:tcPr>
          <w:p w:rsidR="00646BC4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Traduzir linguagem de programação para linguagem de computador, em tempo de execução.</w:t>
            </w:r>
          </w:p>
        </w:tc>
      </w:tr>
      <w:tr w:rsidR="00646BC4" w:rsidTr="004766B2">
        <w:trPr>
          <w:trHeight w:val="169"/>
        </w:trPr>
        <w:tc>
          <w:tcPr>
            <w:tcW w:w="2742" w:type="dxa"/>
          </w:tcPr>
          <w:p w:rsidR="00646BC4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Site Brazuka</w:t>
            </w:r>
          </w:p>
        </w:tc>
        <w:tc>
          <w:tcPr>
            <w:tcW w:w="6052" w:type="dxa"/>
          </w:tcPr>
          <w:p w:rsidR="00646BC4" w:rsidRDefault="00646BC4" w:rsidP="00646BC4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Página da Internet da equipe Brazuka.</w:t>
            </w:r>
          </w:p>
        </w:tc>
      </w:tr>
      <w:tr w:rsidR="00646BC4" w:rsidTr="004766B2">
        <w:trPr>
          <w:trHeight w:val="169"/>
        </w:trPr>
        <w:tc>
          <w:tcPr>
            <w:tcW w:w="2742" w:type="dxa"/>
          </w:tcPr>
          <w:p w:rsidR="00646BC4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Salvar</w:t>
            </w:r>
          </w:p>
        </w:tc>
        <w:tc>
          <w:tcPr>
            <w:tcW w:w="6052" w:type="dxa"/>
          </w:tcPr>
          <w:p w:rsidR="00646BC4" w:rsidRDefault="00646BC4" w:rsidP="004766B2">
            <w:pPr>
              <w:pStyle w:val="CTMISInstrues"/>
              <w:snapToGrid w:val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Tornar disponível determinado item localmente.</w:t>
            </w:r>
          </w:p>
        </w:tc>
      </w:tr>
    </w:tbl>
    <w:p w:rsidR="00D2276F" w:rsidRDefault="00D2276F" w:rsidP="00D2276F">
      <w:pPr>
        <w:pStyle w:val="CTMISNvel1"/>
        <w:tabs>
          <w:tab w:val="left" w:pos="360"/>
        </w:tabs>
        <w:ind w:firstLine="0"/>
      </w:pPr>
      <w:bookmarkStart w:id="4" w:name="_Toc317526398"/>
      <w:bookmarkStart w:id="5" w:name="_GoBack"/>
      <w:bookmarkEnd w:id="5"/>
    </w:p>
    <w:p w:rsidR="00F946CA" w:rsidRDefault="00F946CA" w:rsidP="00E32D57">
      <w:pPr>
        <w:pStyle w:val="CTMISNvel1"/>
        <w:numPr>
          <w:ilvl w:val="0"/>
          <w:numId w:val="2"/>
        </w:numPr>
        <w:tabs>
          <w:tab w:val="clear" w:pos="720"/>
          <w:tab w:val="left" w:pos="360"/>
        </w:tabs>
        <w:ind w:left="360"/>
      </w:pPr>
      <w:r>
        <w:t>Estereótipos da UML</w:t>
      </w:r>
      <w:bookmarkEnd w:id="4"/>
    </w:p>
    <w:p w:rsidR="00F946CA" w:rsidRDefault="00F946CA" w:rsidP="00E32D57">
      <w:pPr>
        <w:pStyle w:val="CTMISCorpo1"/>
      </w:pPr>
    </w:p>
    <w:tbl>
      <w:tblPr>
        <w:tblW w:w="8794" w:type="dxa"/>
        <w:tblInd w:w="343" w:type="dxa"/>
        <w:tblLayout w:type="fixed"/>
        <w:tblLook w:val="0000" w:firstRow="0" w:lastRow="0" w:firstColumn="0" w:lastColumn="0" w:noHBand="0" w:noVBand="0"/>
      </w:tblPr>
      <w:tblGrid>
        <w:gridCol w:w="2040"/>
        <w:gridCol w:w="6754"/>
      </w:tblGrid>
      <w:tr w:rsidR="00F946CA" w:rsidTr="00736D77">
        <w:trPr>
          <w:trHeight w:val="85"/>
          <w:tblHeader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Termo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F946CA" w:rsidRDefault="00F946CA" w:rsidP="00B569C2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Descrição</w:t>
            </w:r>
          </w:p>
        </w:tc>
      </w:tr>
      <w:tr w:rsidR="00F946CA" w:rsidTr="00736D77">
        <w:trPr>
          <w:trHeight w:val="169"/>
        </w:trPr>
        <w:tc>
          <w:tcPr>
            <w:tcW w:w="2040" w:type="dxa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:rsidR="00F946CA" w:rsidRDefault="00F946CA" w:rsidP="00B569C2">
            <w:pPr>
              <w:pStyle w:val="CTMISInstrues"/>
              <w:snapToGrid w:val="0"/>
              <w:jc w:val="left"/>
              <w:rPr>
                <w:b/>
                <w:bCs/>
                <w:i w:val="0"/>
                <w:color w:val="auto"/>
                <w:szCs w:val="18"/>
                <w:lang w:eastAsia="pt-BR"/>
              </w:rPr>
            </w:pPr>
            <w:r>
              <w:rPr>
                <w:b/>
                <w:i w:val="0"/>
                <w:color w:val="000000"/>
                <w:sz w:val="20"/>
              </w:rPr>
              <w:t>Ator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46CA" w:rsidRDefault="00F946CA" w:rsidP="00B569C2">
            <w:pPr>
              <w:pStyle w:val="CTMISInstrues"/>
              <w:snapToGrid w:val="0"/>
              <w:jc w:val="left"/>
              <w:rPr>
                <w:i w:val="0"/>
                <w:color w:val="auto"/>
              </w:rPr>
            </w:pPr>
            <w:r>
              <w:rPr>
                <w:i w:val="0"/>
                <w:color w:val="000000"/>
                <w:sz w:val="20"/>
              </w:rPr>
              <w:t>É um papel desempenhado por qualquer usuário ou sistema que utiliza o caso de uso, que solicita os serviços disponíveis em casos de uso ou é solicitado por um caso de uso. Um ator é representado graficamente pela seguinte imagem:</w:t>
            </w:r>
            <w:r>
              <w:rPr>
                <w:i w:val="0"/>
                <w:color w:val="auto"/>
              </w:rPr>
              <w:t xml:space="preserve"> </w:t>
            </w:r>
          </w:p>
          <w:p w:rsidR="00F946CA" w:rsidRDefault="00E0134A" w:rsidP="00B569C2">
            <w:pPr>
              <w:pStyle w:val="CTMISInstrues"/>
              <w:snapToGrid w:val="0"/>
              <w:ind w:left="-115"/>
              <w:jc w:val="center"/>
              <w:rPr>
                <w:i w:val="0"/>
                <w:color w:val="auto"/>
              </w:rPr>
            </w:pPr>
            <w:r>
              <w:rPr>
                <w:noProof/>
                <w:color w:val="auto"/>
                <w:lang w:eastAsia="pt-BR"/>
              </w:rPr>
              <w:drawing>
                <wp:inline distT="0" distB="0" distL="0" distR="0" wp14:anchorId="6C4C5686" wp14:editId="47A0319D">
                  <wp:extent cx="292100" cy="533400"/>
                  <wp:effectExtent l="0" t="0" r="0" b="0"/>
                  <wp:docPr id="2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6CA" w:rsidTr="00736D77">
        <w:trPr>
          <w:trHeight w:val="169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CTMISInstrues"/>
              <w:snapToGrid w:val="0"/>
              <w:jc w:val="left"/>
              <w:rPr>
                <w:b/>
                <w:bCs/>
                <w:i w:val="0"/>
                <w:color w:val="auto"/>
                <w:szCs w:val="18"/>
                <w:lang w:eastAsia="pt-BR"/>
              </w:rPr>
            </w:pPr>
            <w:r>
              <w:rPr>
                <w:b/>
                <w:i w:val="0"/>
                <w:color w:val="000000"/>
                <w:sz w:val="20"/>
              </w:rPr>
              <w:t>Caso de uso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6CA" w:rsidRDefault="00F946CA" w:rsidP="00B569C2">
            <w:pPr>
              <w:pStyle w:val="CTMISInstrues"/>
              <w:snapToGrid w:val="0"/>
              <w:jc w:val="left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 xml:space="preserve">Descreve cada cenário possível para o sistema, composto por </w:t>
            </w:r>
            <w:r w:rsidR="0057570C">
              <w:rPr>
                <w:i w:val="0"/>
                <w:color w:val="000000"/>
                <w:sz w:val="20"/>
              </w:rPr>
              <w:t>sequências</w:t>
            </w:r>
            <w:r>
              <w:rPr>
                <w:i w:val="0"/>
                <w:color w:val="000000"/>
                <w:sz w:val="20"/>
              </w:rPr>
              <w:t xml:space="preserve"> de passos em que há interação entre os atores e o sistema. Representam os requisitos do sistema e especificam exatamente o que ocorre no sistema quando o caso de uso é executado. Um caso de uso é representado graficamente pela seguinte imagem: </w:t>
            </w:r>
          </w:p>
          <w:p w:rsidR="00F946CA" w:rsidRDefault="00E0134A" w:rsidP="00B569C2">
            <w:pPr>
              <w:pStyle w:val="CTMISInstrues"/>
              <w:snapToGrid w:val="0"/>
              <w:jc w:val="center"/>
              <w:rPr>
                <w:i w:val="0"/>
                <w:color w:val="auto"/>
              </w:rPr>
            </w:pPr>
            <w:r>
              <w:rPr>
                <w:noProof/>
                <w:color w:val="auto"/>
                <w:lang w:eastAsia="pt-BR"/>
              </w:rPr>
              <w:drawing>
                <wp:inline distT="0" distB="0" distL="0" distR="0" wp14:anchorId="679C3344" wp14:editId="6E67B2BC">
                  <wp:extent cx="1079500" cy="431800"/>
                  <wp:effectExtent l="0" t="0" r="6350" b="6350"/>
                  <wp:docPr id="3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6CA" w:rsidRDefault="00F946CA" w:rsidP="00736D77">
      <w:pPr>
        <w:pStyle w:val="CTMISNvel1"/>
        <w:tabs>
          <w:tab w:val="left" w:pos="360"/>
        </w:tabs>
        <w:ind w:left="0" w:firstLine="0"/>
      </w:pPr>
      <w:bookmarkStart w:id="6" w:name="_Toc317526399"/>
    </w:p>
    <w:p w:rsidR="00F946CA" w:rsidRDefault="00F946CA" w:rsidP="00E32D57">
      <w:pPr>
        <w:pStyle w:val="CTMISNvel1"/>
        <w:numPr>
          <w:ilvl w:val="0"/>
          <w:numId w:val="2"/>
        </w:numPr>
        <w:tabs>
          <w:tab w:val="clear" w:pos="720"/>
          <w:tab w:val="left" w:pos="360"/>
        </w:tabs>
        <w:ind w:left="360"/>
      </w:pPr>
      <w:r>
        <w:t>Referências</w:t>
      </w:r>
      <w:bookmarkEnd w:id="6"/>
    </w:p>
    <w:p w:rsidR="00F946CA" w:rsidRDefault="00F946CA" w:rsidP="00E32D57">
      <w:pPr>
        <w:pStyle w:val="CTMISCorpo1"/>
      </w:pPr>
    </w:p>
    <w:p w:rsidR="00F946CA" w:rsidRPr="00BE1363" w:rsidRDefault="00F946CA" w:rsidP="00736D77">
      <w:pPr>
        <w:pStyle w:val="PargrafodaLista"/>
        <w:numPr>
          <w:ilvl w:val="0"/>
          <w:numId w:val="9"/>
        </w:numPr>
        <w:ind w:left="714" w:hanging="357"/>
        <w:rPr>
          <w:rFonts w:cs="Arial"/>
          <w:lang w:eastAsia="pt-BR"/>
        </w:rPr>
      </w:pPr>
      <w:r w:rsidRPr="00BE1363">
        <w:rPr>
          <w:rFonts w:cs="Arial"/>
          <w:lang w:eastAsia="pt-BR"/>
        </w:rPr>
        <w:t xml:space="preserve">Documento de Visão: </w:t>
      </w:r>
      <w:proofErr w:type="spellStart"/>
      <w:proofErr w:type="gramStart"/>
      <w:r w:rsidRPr="00BE1363">
        <w:rPr>
          <w:rFonts w:cs="Arial"/>
          <w:lang w:eastAsia="pt-BR"/>
        </w:rPr>
        <w:t>TCC_Brazuka_DocumentoVisao</w:t>
      </w:r>
      <w:proofErr w:type="spellEnd"/>
      <w:proofErr w:type="gramEnd"/>
    </w:p>
    <w:p w:rsidR="00F946CA" w:rsidRPr="00BE1363" w:rsidRDefault="00F946CA" w:rsidP="00736D77">
      <w:pPr>
        <w:pStyle w:val="PargrafodaLista"/>
        <w:numPr>
          <w:ilvl w:val="0"/>
          <w:numId w:val="9"/>
        </w:numPr>
        <w:ind w:left="714" w:hanging="357"/>
        <w:rPr>
          <w:rFonts w:cs="Arial"/>
          <w:lang w:eastAsia="pt-BR"/>
        </w:rPr>
      </w:pPr>
      <w:r w:rsidRPr="00BE1363">
        <w:rPr>
          <w:rFonts w:cs="Arial"/>
          <w:lang w:eastAsia="pt-BR"/>
        </w:rPr>
        <w:t xml:space="preserve">Documento de Requisitos de Software: </w:t>
      </w:r>
      <w:proofErr w:type="spellStart"/>
      <w:proofErr w:type="gramStart"/>
      <w:r w:rsidRPr="00BE1363">
        <w:rPr>
          <w:rFonts w:cs="Arial"/>
          <w:lang w:eastAsia="pt-BR"/>
        </w:rPr>
        <w:t>TCC_Brazuka_DocumentoRequisitos</w:t>
      </w:r>
      <w:proofErr w:type="spellEnd"/>
      <w:proofErr w:type="gramEnd"/>
    </w:p>
    <w:p w:rsidR="00F946CA" w:rsidRPr="00BE1363" w:rsidRDefault="00F946CA" w:rsidP="00736D77">
      <w:pPr>
        <w:pStyle w:val="PargrafodaLista"/>
        <w:numPr>
          <w:ilvl w:val="0"/>
          <w:numId w:val="9"/>
        </w:numPr>
        <w:ind w:left="714" w:hanging="357"/>
        <w:rPr>
          <w:rFonts w:cs="Arial"/>
          <w:lang w:eastAsia="pt-BR"/>
        </w:rPr>
      </w:pPr>
      <w:r>
        <w:rPr>
          <w:rFonts w:cs="Arial"/>
          <w:lang w:eastAsia="pt-BR"/>
        </w:rPr>
        <w:t xml:space="preserve">Especificação Suplementar: </w:t>
      </w:r>
      <w:proofErr w:type="gramStart"/>
      <w:r w:rsidRPr="00BE1363">
        <w:rPr>
          <w:color w:val="000000"/>
        </w:rPr>
        <w:t>TCC_Brazuka</w:t>
      </w:r>
      <w:r>
        <w:rPr>
          <w:color w:val="000000"/>
        </w:rPr>
        <w:t>_EspecificaçãoSuplementar</w:t>
      </w:r>
      <w:proofErr w:type="gramEnd"/>
    </w:p>
    <w:p w:rsidR="00F946CA" w:rsidRPr="000A3F38" w:rsidRDefault="00F946CA" w:rsidP="00736D77">
      <w:pPr>
        <w:pStyle w:val="CTMISInstrues"/>
        <w:numPr>
          <w:ilvl w:val="0"/>
          <w:numId w:val="9"/>
        </w:numPr>
        <w:snapToGrid w:val="0"/>
        <w:spacing w:before="0" w:after="0"/>
        <w:ind w:left="714" w:hanging="357"/>
        <w:rPr>
          <w:i w:val="0"/>
          <w:color w:val="000000"/>
          <w:sz w:val="20"/>
        </w:rPr>
      </w:pPr>
      <w:r w:rsidRPr="00BE1363">
        <w:rPr>
          <w:i w:val="0"/>
          <w:color w:val="000000"/>
          <w:sz w:val="20"/>
        </w:rPr>
        <w:t xml:space="preserve">Modelo de Caso de Uso: </w:t>
      </w:r>
      <w:proofErr w:type="gramStart"/>
      <w:r w:rsidRPr="00BE1363">
        <w:rPr>
          <w:i w:val="0"/>
          <w:color w:val="000000"/>
          <w:sz w:val="20"/>
        </w:rPr>
        <w:t>TCC_Brazuka_ModeloCasoUso</w:t>
      </w:r>
      <w:proofErr w:type="gramEnd"/>
    </w:p>
    <w:p w:rsidR="00F946CA" w:rsidRDefault="00F946CA" w:rsidP="00E32D57">
      <w:pPr>
        <w:pStyle w:val="CTMISInstrues"/>
        <w:snapToGrid w:val="0"/>
        <w:ind w:left="360"/>
        <w:rPr>
          <w:color w:val="000000"/>
        </w:rPr>
      </w:pPr>
    </w:p>
    <w:p w:rsidR="00F946CA" w:rsidRDefault="00F946CA" w:rsidP="00E32D57">
      <w:pPr>
        <w:pStyle w:val="CTMISInstrues"/>
        <w:snapToGrid w:val="0"/>
        <w:ind w:left="360"/>
        <w:rPr>
          <w:color w:val="000000"/>
        </w:rPr>
      </w:pPr>
    </w:p>
    <w:p w:rsidR="00646BC4" w:rsidRDefault="00646BC4">
      <w:pPr>
        <w:suppressAutoHyphens w:val="0"/>
        <w:rPr>
          <w:rFonts w:cs="Arial"/>
          <w:i/>
          <w:sz w:val="18"/>
        </w:rPr>
      </w:pPr>
      <w:r>
        <w:br w:type="page"/>
      </w:r>
    </w:p>
    <w:p w:rsidR="00F946CA" w:rsidRPr="00A97D7B" w:rsidRDefault="00F946CA" w:rsidP="00E32D57">
      <w:pPr>
        <w:pStyle w:val="CTMISNvel1"/>
        <w:numPr>
          <w:ilvl w:val="0"/>
          <w:numId w:val="2"/>
        </w:numPr>
        <w:tabs>
          <w:tab w:val="clear" w:pos="720"/>
          <w:tab w:val="left" w:pos="360"/>
        </w:tabs>
        <w:ind w:left="360"/>
      </w:pPr>
      <w:bookmarkStart w:id="7" w:name="_Toc243360227"/>
      <w:bookmarkStart w:id="8" w:name="_Toc277863768"/>
      <w:bookmarkStart w:id="9" w:name="_Toc317526400"/>
      <w:r w:rsidRPr="00A97D7B">
        <w:lastRenderedPageBreak/>
        <w:t>Assinaturas</w:t>
      </w:r>
      <w:bookmarkEnd w:id="7"/>
      <w:bookmarkEnd w:id="8"/>
      <w:bookmarkEnd w:id="9"/>
    </w:p>
    <w:p w:rsidR="00F946CA" w:rsidRPr="00A97D7B" w:rsidRDefault="00F946CA" w:rsidP="00E32D57">
      <w:pPr>
        <w:pStyle w:val="Texto"/>
      </w:pPr>
      <w:r w:rsidRPr="00A97D7B">
        <w:t>Os abaixo assinados estão de acordo com o conteúdo deste documento.</w:t>
      </w:r>
    </w:p>
    <w:p w:rsidR="00F946CA" w:rsidRPr="00A97D7B" w:rsidRDefault="00F946CA" w:rsidP="00E32D57"/>
    <w:p w:rsidR="00F946CA" w:rsidRPr="003C2C5B" w:rsidRDefault="00F946CA" w:rsidP="00E32D57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F946CA" w:rsidRPr="003C2C5B" w:rsidTr="00B569C2">
        <w:trPr>
          <w:trHeight w:val="1050"/>
        </w:trPr>
        <w:tc>
          <w:tcPr>
            <w:tcW w:w="420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snapToGrid w:val="0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F946CA" w:rsidRPr="003C2C5B" w:rsidTr="00B569C2">
        <w:trPr>
          <w:trHeight w:val="1050"/>
        </w:trPr>
        <w:tc>
          <w:tcPr>
            <w:tcW w:w="420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snapToGrid w:val="0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 xml:space="preserve">Kleber </w:t>
            </w:r>
            <w:r w:rsidR="0057570C" w:rsidRPr="00736D77">
              <w:rPr>
                <w:i w:val="0"/>
                <w:color w:val="333333"/>
              </w:rPr>
              <w:t>Batista</w:t>
            </w:r>
            <w:r w:rsidRPr="00736D77">
              <w:rPr>
                <w:i w:val="0"/>
                <w:color w:val="333333"/>
              </w:rPr>
              <w:t xml:space="preserve"> Soares de Oliveira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snapToGrid w:val="0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</w:tc>
      </w:tr>
      <w:tr w:rsidR="00F946CA" w:rsidRPr="003C2C5B" w:rsidTr="00B569C2">
        <w:trPr>
          <w:trHeight w:val="1050"/>
        </w:trPr>
        <w:tc>
          <w:tcPr>
            <w:tcW w:w="420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snapToGrid w:val="0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F946CA" w:rsidRPr="00736D77" w:rsidRDefault="00F946CA" w:rsidP="00B569C2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F946CA" w:rsidRPr="00736D77" w:rsidRDefault="00F946CA" w:rsidP="00B569C2">
            <w:pPr>
              <w:snapToGrid w:val="0"/>
              <w:rPr>
                <w:color w:val="333333"/>
              </w:rPr>
            </w:pPr>
          </w:p>
          <w:p w:rsidR="00F946CA" w:rsidRPr="00736D77" w:rsidRDefault="00F946CA" w:rsidP="00B569C2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F946CA" w:rsidRPr="00736D77" w:rsidRDefault="00F946CA" w:rsidP="00E32D57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F946CA" w:rsidRPr="00E32D57" w:rsidRDefault="00F946CA" w:rsidP="00F15556">
      <w:pPr>
        <w:rPr>
          <w:b/>
          <w:sz w:val="28"/>
          <w:szCs w:val="28"/>
        </w:rPr>
      </w:pPr>
    </w:p>
    <w:sectPr w:rsidR="00F946CA" w:rsidRPr="00E32D57" w:rsidSect="002B14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3F1" w:rsidRDefault="00F823F1">
      <w:r>
        <w:separator/>
      </w:r>
    </w:p>
  </w:endnote>
  <w:endnote w:type="continuationSeparator" w:id="0">
    <w:p w:rsidR="00F823F1" w:rsidRDefault="00F8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CFEF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CA" w:rsidRDefault="00F946CA"/>
  <w:p w:rsidR="00F946CA" w:rsidRDefault="00F946CA"/>
  <w:p w:rsidR="00F946CA" w:rsidRDefault="00F946CA"/>
  <w:p w:rsidR="00F946CA" w:rsidRDefault="00F946CA"/>
  <w:p w:rsidR="00F946CA" w:rsidRDefault="00F946C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1116"/>
      <w:gridCol w:w="6639"/>
      <w:gridCol w:w="1247"/>
    </w:tblGrid>
    <w:tr w:rsidR="00F946CA" w:rsidRPr="006F3C93" w:rsidTr="008142CA">
      <w:tc>
        <w:tcPr>
          <w:tcW w:w="1116" w:type="dxa"/>
          <w:tcBorders>
            <w:top w:val="single" w:sz="4" w:space="0" w:color="244061"/>
          </w:tcBorders>
          <w:vAlign w:val="center"/>
        </w:tcPr>
        <w:p w:rsidR="00F946CA" w:rsidRPr="006F3C93" w:rsidRDefault="00F946CA" w:rsidP="00E32D57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</w:t>
          </w:r>
          <w:r>
            <w:rPr>
              <w:rFonts w:cs="Arial"/>
              <w:sz w:val="16"/>
            </w:rPr>
            <w:t xml:space="preserve"> Brazuka</w:t>
          </w:r>
        </w:p>
      </w:tc>
      <w:tc>
        <w:tcPr>
          <w:tcW w:w="6639" w:type="dxa"/>
          <w:tcBorders>
            <w:top w:val="single" w:sz="4" w:space="0" w:color="244061"/>
          </w:tcBorders>
          <w:vAlign w:val="center"/>
        </w:tcPr>
        <w:p w:rsidR="00F946CA" w:rsidRPr="006F3C93" w:rsidRDefault="00F946CA" w:rsidP="00E32D57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tcBorders>
            <w:top w:val="single" w:sz="4" w:space="0" w:color="244061"/>
          </w:tcBorders>
          <w:vAlign w:val="center"/>
        </w:tcPr>
        <w:p w:rsidR="00F946CA" w:rsidRPr="006F3C93" w:rsidRDefault="00F946CA" w:rsidP="00420374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D2276F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F946CA" w:rsidRPr="004163B3" w:rsidRDefault="00F946CA" w:rsidP="00E32D57">
    <w:pPr>
      <w:pStyle w:val="Rodap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CA" w:rsidRDefault="00F946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3F1" w:rsidRDefault="00F823F1">
      <w:r>
        <w:separator/>
      </w:r>
    </w:p>
  </w:footnote>
  <w:footnote w:type="continuationSeparator" w:id="0">
    <w:p w:rsidR="00F823F1" w:rsidRDefault="00F82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CA" w:rsidRDefault="00F946CA"/>
  <w:p w:rsidR="00F946CA" w:rsidRDefault="00F946CA"/>
  <w:p w:rsidR="00F946CA" w:rsidRDefault="00F946CA"/>
  <w:p w:rsidR="00F946CA" w:rsidRDefault="00F946CA"/>
  <w:p w:rsidR="00F946CA" w:rsidRDefault="00F946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F946CA" w:rsidRPr="00A65889" w:rsidTr="008142CA">
      <w:trPr>
        <w:cantSplit/>
        <w:trHeight w:val="1115"/>
        <w:tblHeader/>
      </w:trPr>
      <w:tc>
        <w:tcPr>
          <w:tcW w:w="2041" w:type="dxa"/>
          <w:tcBorders>
            <w:top w:val="single" w:sz="4" w:space="0" w:color="244061"/>
            <w:bottom w:val="single" w:sz="4" w:space="0" w:color="244061"/>
          </w:tcBorders>
          <w:vAlign w:val="center"/>
        </w:tcPr>
        <w:p w:rsidR="00F946CA" w:rsidRPr="004F570A" w:rsidRDefault="00E0134A" w:rsidP="00420374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98500" cy="647700"/>
                <wp:effectExtent l="0" t="0" r="6350" b="0"/>
                <wp:docPr id="5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top w:val="single" w:sz="4" w:space="0" w:color="244061"/>
            <w:bottom w:val="single" w:sz="4" w:space="0" w:color="244061"/>
          </w:tcBorders>
          <w:vAlign w:val="center"/>
        </w:tcPr>
        <w:p w:rsidR="00F946CA" w:rsidRPr="00D849B1" w:rsidRDefault="00F946CA" w:rsidP="004163B3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da Iteração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tcBorders>
            <w:top w:val="single" w:sz="4" w:space="0" w:color="244061"/>
            <w:bottom w:val="single" w:sz="4" w:space="0" w:color="244061"/>
          </w:tcBorders>
          <w:vAlign w:val="bottom"/>
        </w:tcPr>
        <w:p w:rsidR="00F946CA" w:rsidRPr="001C4FFA" w:rsidRDefault="00F946CA" w:rsidP="00420374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F946CA" w:rsidRPr="00E32D57" w:rsidRDefault="00F946CA" w:rsidP="00E32D5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CA" w:rsidRDefault="00F946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pt;height:10pt" o:bullet="t" filled="t">
        <v:fill color2="black"/>
        <v:imagedata r:id="rId1" o:title=""/>
      </v:shape>
    </w:pict>
  </w:numPicBullet>
  <w:abstractNum w:abstractNumId="0">
    <w:nsid w:val="FFFFFF7C"/>
    <w:multiLevelType w:val="singleLevel"/>
    <w:tmpl w:val="108C2D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7FA55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A16D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EE652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E0E6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D4F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4E7A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7AE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96C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BE4A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pStyle w:val="CTMISNve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1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4">
    <w:nsid w:val="1A03185F"/>
    <w:multiLevelType w:val="hybridMultilevel"/>
    <w:tmpl w:val="31421F2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3DA00B7"/>
    <w:multiLevelType w:val="hybridMultilevel"/>
    <w:tmpl w:val="3722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B63D3"/>
    <w:multiLevelType w:val="hybridMultilevel"/>
    <w:tmpl w:val="CB3A14D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8DB34E5"/>
    <w:multiLevelType w:val="hybridMultilevel"/>
    <w:tmpl w:val="00BA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8"/>
  </w:num>
  <w:num w:numId="6">
    <w:abstractNumId w:val="15"/>
  </w:num>
  <w:num w:numId="7">
    <w:abstractNumId w:val="17"/>
  </w:num>
  <w:num w:numId="8">
    <w:abstractNumId w:val="16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CC"/>
    <w:rsid w:val="0001149D"/>
    <w:rsid w:val="0001246D"/>
    <w:rsid w:val="00026A6F"/>
    <w:rsid w:val="0004406F"/>
    <w:rsid w:val="0008213A"/>
    <w:rsid w:val="000A3F38"/>
    <w:rsid w:val="000D3899"/>
    <w:rsid w:val="000F298A"/>
    <w:rsid w:val="00102D41"/>
    <w:rsid w:val="001114B3"/>
    <w:rsid w:val="00137558"/>
    <w:rsid w:val="001A7CB8"/>
    <w:rsid w:val="001C4FFA"/>
    <w:rsid w:val="00211C5F"/>
    <w:rsid w:val="002A4CD9"/>
    <w:rsid w:val="002B1496"/>
    <w:rsid w:val="002B2324"/>
    <w:rsid w:val="003346DB"/>
    <w:rsid w:val="003509AD"/>
    <w:rsid w:val="0035359F"/>
    <w:rsid w:val="00395B21"/>
    <w:rsid w:val="00396902"/>
    <w:rsid w:val="003C2C5B"/>
    <w:rsid w:val="003E1F3D"/>
    <w:rsid w:val="00405C7C"/>
    <w:rsid w:val="004163B3"/>
    <w:rsid w:val="00420374"/>
    <w:rsid w:val="00432047"/>
    <w:rsid w:val="004605CC"/>
    <w:rsid w:val="004766B2"/>
    <w:rsid w:val="004F570A"/>
    <w:rsid w:val="005475DC"/>
    <w:rsid w:val="0057570C"/>
    <w:rsid w:val="00577DAF"/>
    <w:rsid w:val="00581274"/>
    <w:rsid w:val="00604800"/>
    <w:rsid w:val="006054C8"/>
    <w:rsid w:val="0064152B"/>
    <w:rsid w:val="006438B8"/>
    <w:rsid w:val="00646BC4"/>
    <w:rsid w:val="00687AF5"/>
    <w:rsid w:val="006D59CB"/>
    <w:rsid w:val="006F3C93"/>
    <w:rsid w:val="007127FC"/>
    <w:rsid w:val="00736D77"/>
    <w:rsid w:val="007C50D1"/>
    <w:rsid w:val="00811426"/>
    <w:rsid w:val="008142CA"/>
    <w:rsid w:val="00840979"/>
    <w:rsid w:val="008C4CBE"/>
    <w:rsid w:val="008E5D38"/>
    <w:rsid w:val="008E6F1A"/>
    <w:rsid w:val="008F7D12"/>
    <w:rsid w:val="00971BC5"/>
    <w:rsid w:val="00A602CC"/>
    <w:rsid w:val="00A65889"/>
    <w:rsid w:val="00A97D7B"/>
    <w:rsid w:val="00AA0A00"/>
    <w:rsid w:val="00AE4260"/>
    <w:rsid w:val="00B531FD"/>
    <w:rsid w:val="00B569C2"/>
    <w:rsid w:val="00B61857"/>
    <w:rsid w:val="00BC6A5B"/>
    <w:rsid w:val="00BE1363"/>
    <w:rsid w:val="00C16128"/>
    <w:rsid w:val="00C755C1"/>
    <w:rsid w:val="00C8687D"/>
    <w:rsid w:val="00C90D31"/>
    <w:rsid w:val="00D2276F"/>
    <w:rsid w:val="00D348FF"/>
    <w:rsid w:val="00D849B1"/>
    <w:rsid w:val="00DE2C2C"/>
    <w:rsid w:val="00E0134A"/>
    <w:rsid w:val="00E32D57"/>
    <w:rsid w:val="00E42A75"/>
    <w:rsid w:val="00E63382"/>
    <w:rsid w:val="00E979D5"/>
    <w:rsid w:val="00ED3D77"/>
    <w:rsid w:val="00F15556"/>
    <w:rsid w:val="00F8093B"/>
    <w:rsid w:val="00F823F1"/>
    <w:rsid w:val="00F946CA"/>
    <w:rsid w:val="00FA319C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1BC5"/>
    <w:pPr>
      <w:suppressAutoHyphens/>
    </w:pPr>
    <w:rPr>
      <w:rFonts w:ascii="Arial" w:hAnsi="Arial"/>
      <w:color w:val="000000"/>
      <w:sz w:val="24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971BC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71BC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71BC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9"/>
    <w:qFormat/>
    <w:rsid w:val="00971BC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uiPriority w:val="99"/>
    <w:qFormat/>
    <w:rsid w:val="00971BC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971BC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971BC5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971BC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971BC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840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840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736D77"/>
    <w:rPr>
      <w:rFonts w:ascii="Tahoma" w:hAnsi="Tahoma" w:cs="Times New Roman"/>
      <w:b/>
      <w:color w:val="000000"/>
      <w:sz w:val="12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840"/>
    <w:rPr>
      <w:rFonts w:asciiTheme="minorHAnsi" w:eastAsiaTheme="minorEastAsia" w:hAnsiTheme="minorHAnsi" w:cstheme="minorBidi"/>
      <w:b/>
      <w:bCs/>
      <w:color w:val="000000"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840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840"/>
    <w:rPr>
      <w:rFonts w:asciiTheme="minorHAnsi" w:eastAsiaTheme="minorEastAsia" w:hAnsiTheme="minorHAnsi" w:cstheme="minorBidi"/>
      <w:b/>
      <w:bCs/>
      <w:color w:val="000000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840"/>
    <w:rPr>
      <w:rFonts w:asciiTheme="minorHAnsi" w:eastAsiaTheme="minorEastAsia" w:hAnsiTheme="minorHAnsi" w:cstheme="minorBidi"/>
      <w:color w:val="000000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840"/>
    <w:rPr>
      <w:rFonts w:asciiTheme="minorHAnsi" w:eastAsiaTheme="minorEastAsia" w:hAnsiTheme="minorHAnsi" w:cstheme="minorBidi"/>
      <w:i/>
      <w:iCs/>
      <w:color w:val="000000"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840"/>
    <w:rPr>
      <w:rFonts w:asciiTheme="majorHAnsi" w:eastAsiaTheme="majorEastAsia" w:hAnsiTheme="majorHAnsi" w:cstheme="majorBidi"/>
      <w:color w:val="000000"/>
      <w:lang w:eastAsia="ar-SA"/>
    </w:rPr>
  </w:style>
  <w:style w:type="character" w:styleId="Nmerodepgina">
    <w:name w:val="page number"/>
    <w:basedOn w:val="Fontepargpadro"/>
    <w:uiPriority w:val="99"/>
    <w:semiHidden/>
    <w:rsid w:val="003346DB"/>
    <w:rPr>
      <w:rFonts w:cs="Times New Roman"/>
      <w:sz w:val="16"/>
    </w:rPr>
  </w:style>
  <w:style w:type="paragraph" w:styleId="Sumrio1">
    <w:name w:val="toc 1"/>
    <w:basedOn w:val="Normal"/>
    <w:next w:val="Normal"/>
    <w:autoRedefine/>
    <w:uiPriority w:val="99"/>
    <w:rsid w:val="003346DB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99"/>
    <w:rsid w:val="003346D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rsid w:val="003346DB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rsid w:val="003346D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rsid w:val="00971BC5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47840"/>
    <w:rPr>
      <w:rFonts w:ascii="Arial" w:hAnsi="Arial"/>
      <w:color w:val="000000"/>
      <w:sz w:val="24"/>
      <w:szCs w:val="20"/>
      <w:lang w:eastAsia="ar-SA"/>
    </w:rPr>
  </w:style>
  <w:style w:type="paragraph" w:styleId="Lista">
    <w:name w:val="List"/>
    <w:basedOn w:val="Corpodetexto"/>
    <w:uiPriority w:val="99"/>
    <w:semiHidden/>
    <w:rsid w:val="00971BC5"/>
    <w:rPr>
      <w:rFonts w:cs="Tahoma"/>
    </w:rPr>
  </w:style>
  <w:style w:type="paragraph" w:styleId="Rodap">
    <w:name w:val="footer"/>
    <w:basedOn w:val="Normal"/>
    <w:link w:val="RodapChar"/>
    <w:uiPriority w:val="99"/>
    <w:semiHidden/>
    <w:rsid w:val="00971B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E4260"/>
    <w:rPr>
      <w:rFonts w:ascii="Arial" w:hAnsi="Arial" w:cs="Times New Roman"/>
      <w:color w:val="000000"/>
      <w:sz w:val="24"/>
      <w:lang w:eastAsia="ar-SA" w:bidi="ar-SA"/>
    </w:rPr>
  </w:style>
  <w:style w:type="paragraph" w:styleId="Sumrio3">
    <w:name w:val="toc 3"/>
    <w:basedOn w:val="Normal"/>
    <w:next w:val="Normal"/>
    <w:uiPriority w:val="99"/>
    <w:semiHidden/>
    <w:rsid w:val="00971BC5"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uiPriority w:val="99"/>
    <w:semiHidden/>
    <w:rsid w:val="00971BC5"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uiPriority w:val="99"/>
    <w:semiHidden/>
    <w:rsid w:val="00971BC5"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99"/>
    <w:semiHidden/>
    <w:rsid w:val="00971BC5"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uiPriority w:val="99"/>
    <w:semiHidden/>
    <w:rsid w:val="00971BC5"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uiPriority w:val="99"/>
    <w:semiHidden/>
    <w:rsid w:val="00971BC5"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uiPriority w:val="99"/>
    <w:semiHidden/>
    <w:rsid w:val="00971BC5"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99"/>
    <w:rsid w:val="00AE426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uiPriority w:val="99"/>
    <w:rsid w:val="003346DB"/>
    <w:pPr>
      <w:suppressAutoHyphens w:val="0"/>
      <w:ind w:firstLine="397"/>
      <w:jc w:val="both"/>
    </w:pPr>
    <w:rPr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rsid w:val="003346DB"/>
    <w:pPr>
      <w:suppressAutoHyphens w:val="0"/>
      <w:jc w:val="both"/>
    </w:pPr>
    <w:rPr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uiPriority w:val="99"/>
    <w:rsid w:val="003346DB"/>
    <w:pPr>
      <w:numPr>
        <w:ilvl w:val="2"/>
        <w:numId w:val="5"/>
      </w:numPr>
      <w:suppressAutoHyphens w:val="0"/>
      <w:spacing w:before="120" w:after="120"/>
      <w:ind w:left="1702" w:hanging="851"/>
    </w:pPr>
    <w:rPr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uiPriority w:val="99"/>
    <w:locked/>
    <w:rsid w:val="003346DB"/>
    <w:rPr>
      <w:rFonts w:ascii="Arial" w:eastAsia="Times New Roman" w:hAnsi="Arial" w:cs="Times New Roman"/>
      <w:sz w:val="22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uiPriority w:val="99"/>
    <w:rsid w:val="003346DB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uiPriority w:val="99"/>
    <w:locked/>
    <w:rsid w:val="003346DB"/>
    <w:rPr>
      <w:rFonts w:ascii="Arial" w:hAnsi="Arial" w:cs="Times New Roman"/>
      <w:b/>
      <w:bCs/>
      <w:caps/>
      <w:sz w:val="28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3346DB"/>
    <w:pPr>
      <w:suppressAutoHyphens/>
      <w:jc w:val="center"/>
    </w:pPr>
    <w:rPr>
      <w:rFonts w:ascii="Arial" w:hAnsi="Arial" w:cs="Arial"/>
      <w:sz w:val="20"/>
      <w:szCs w:val="20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locked/>
    <w:rsid w:val="003346DB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uiPriority w:val="99"/>
    <w:rsid w:val="003346DB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uiPriority w:val="99"/>
    <w:locked/>
    <w:rsid w:val="003346DB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uiPriority w:val="99"/>
    <w:rsid w:val="003346DB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uiPriority w:val="99"/>
    <w:locked/>
    <w:rsid w:val="003346DB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uiPriority w:val="99"/>
    <w:rsid w:val="003346DB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uiPriority w:val="99"/>
    <w:locked/>
    <w:rsid w:val="003346DB"/>
    <w:rPr>
      <w:rFonts w:ascii="Arial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rsid w:val="008142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142CA"/>
    <w:rPr>
      <w:rFonts w:ascii="Arial" w:hAnsi="Arial" w:cs="Times New Roman"/>
      <w:color w:val="000000"/>
      <w:sz w:val="24"/>
      <w:lang w:eastAsia="ar-SA" w:bidi="ar-SA"/>
    </w:rPr>
  </w:style>
  <w:style w:type="paragraph" w:customStyle="1" w:styleId="Ttulo10">
    <w:name w:val="Título1"/>
    <w:basedOn w:val="Normal"/>
    <w:next w:val="Corpodetexto"/>
    <w:uiPriority w:val="99"/>
    <w:rsid w:val="00A602CC"/>
    <w:pPr>
      <w:keepNext/>
      <w:spacing w:before="240" w:after="120"/>
    </w:pPr>
    <w:rPr>
      <w:rFonts w:cs="Tahoma"/>
      <w:sz w:val="28"/>
      <w:szCs w:val="28"/>
    </w:rPr>
  </w:style>
  <w:style w:type="paragraph" w:customStyle="1" w:styleId="CTMISTabela">
    <w:name w:val="CTM/IS Tabela"/>
    <w:uiPriority w:val="99"/>
    <w:rsid w:val="00A602CC"/>
    <w:pPr>
      <w:suppressAutoHyphens/>
      <w:spacing w:before="60" w:after="60"/>
    </w:pPr>
    <w:rPr>
      <w:rFonts w:ascii="Arial" w:hAnsi="Arial" w:cs="Arial"/>
      <w:sz w:val="20"/>
      <w:szCs w:val="20"/>
      <w:lang w:val="es-ES_tradnl" w:eastAsia="ar-SA"/>
    </w:rPr>
  </w:style>
  <w:style w:type="paragraph" w:customStyle="1" w:styleId="CTMISInstrues">
    <w:name w:val="CTM/IS Instruções"/>
    <w:uiPriority w:val="99"/>
    <w:rsid w:val="00E32D57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szCs w:val="20"/>
      <w:lang w:eastAsia="ar-SA"/>
    </w:rPr>
  </w:style>
  <w:style w:type="paragraph" w:customStyle="1" w:styleId="CTMISCorpo1">
    <w:name w:val="CTM/IS Corpo 1"/>
    <w:uiPriority w:val="99"/>
    <w:rsid w:val="00E32D57"/>
    <w:pPr>
      <w:suppressAutoHyphens/>
      <w:spacing w:before="120"/>
      <w:ind w:firstLine="425"/>
      <w:jc w:val="both"/>
    </w:pPr>
    <w:rPr>
      <w:rFonts w:ascii="Arial" w:hAnsi="Arial"/>
      <w:sz w:val="20"/>
      <w:szCs w:val="20"/>
      <w:lang w:eastAsia="ar-SA"/>
    </w:rPr>
  </w:style>
  <w:style w:type="paragraph" w:customStyle="1" w:styleId="CTMISNvel1">
    <w:name w:val="CTM/IS Nível 1"/>
    <w:next w:val="CTMISCorpo1"/>
    <w:uiPriority w:val="99"/>
    <w:rsid w:val="00E32D57"/>
    <w:pPr>
      <w:keepNext/>
      <w:tabs>
        <w:tab w:val="num" w:pos="360"/>
      </w:tabs>
      <w:suppressAutoHyphens/>
      <w:spacing w:before="240"/>
      <w:ind w:left="360" w:hanging="360"/>
    </w:pPr>
    <w:rPr>
      <w:rFonts w:ascii="Arial" w:hAnsi="Arial"/>
      <w:b/>
      <w:i/>
      <w:caps/>
      <w:sz w:val="24"/>
      <w:szCs w:val="20"/>
      <w:lang w:eastAsia="ar-SA"/>
    </w:rPr>
  </w:style>
  <w:style w:type="paragraph" w:customStyle="1" w:styleId="CTMISNvel2">
    <w:name w:val="CTM/IS Nível 2"/>
    <w:next w:val="Normal"/>
    <w:uiPriority w:val="99"/>
    <w:rsid w:val="00E32D57"/>
    <w:pPr>
      <w:keepNext/>
      <w:numPr>
        <w:numId w:val="2"/>
      </w:numPr>
      <w:suppressAutoHyphens/>
      <w:spacing w:before="240"/>
      <w:ind w:left="141" w:firstLine="0"/>
      <w:jc w:val="both"/>
    </w:pPr>
    <w:rPr>
      <w:rFonts w:ascii="Arial" w:hAnsi="Arial"/>
      <w:b/>
      <w:i/>
      <w:sz w:val="20"/>
      <w:szCs w:val="20"/>
      <w:lang w:eastAsia="ar-SA"/>
    </w:rPr>
  </w:style>
  <w:style w:type="paragraph" w:customStyle="1" w:styleId="CTMISNvel3">
    <w:name w:val="CTM/IS Nível 3"/>
    <w:next w:val="Normal"/>
    <w:uiPriority w:val="99"/>
    <w:rsid w:val="00E32D57"/>
    <w:pPr>
      <w:tabs>
        <w:tab w:val="left" w:pos="720"/>
      </w:tabs>
      <w:suppressAutoHyphens/>
      <w:spacing w:before="120"/>
      <w:jc w:val="both"/>
    </w:pPr>
    <w:rPr>
      <w:rFonts w:ascii="Arial" w:hAnsi="Arial"/>
      <w:sz w:val="20"/>
      <w:szCs w:val="20"/>
      <w:lang w:eastAsia="ar-SA"/>
    </w:rPr>
  </w:style>
  <w:style w:type="paragraph" w:customStyle="1" w:styleId="TextosemFormatao1">
    <w:name w:val="Texto sem Formatação1"/>
    <w:basedOn w:val="Normal"/>
    <w:uiPriority w:val="99"/>
    <w:rsid w:val="00E32D57"/>
    <w:rPr>
      <w:rFonts w:ascii="Courier New" w:hAnsi="Courier New" w:cs="Courier New"/>
      <w:sz w:val="20"/>
    </w:rPr>
  </w:style>
  <w:style w:type="paragraph" w:styleId="PargrafodaLista">
    <w:name w:val="List Paragraph"/>
    <w:basedOn w:val="Normal"/>
    <w:uiPriority w:val="99"/>
    <w:qFormat/>
    <w:rsid w:val="00E32D57"/>
    <w:pPr>
      <w:widowControl w:val="0"/>
      <w:suppressAutoHyphens w:val="0"/>
      <w:spacing w:line="240" w:lineRule="atLeast"/>
      <w:ind w:left="720"/>
      <w:contextualSpacing/>
      <w:jc w:val="both"/>
    </w:pPr>
    <w:rPr>
      <w:color w:val="auto"/>
      <w:sz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0114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1149D"/>
    <w:rPr>
      <w:rFonts w:ascii="Tahoma" w:hAnsi="Tahoma" w:cs="Tahoma"/>
      <w:color w:val="000000"/>
      <w:sz w:val="16"/>
      <w:szCs w:val="16"/>
      <w:lang w:eastAsia="ar-SA" w:bidi="ar-SA"/>
    </w:rPr>
  </w:style>
  <w:style w:type="paragraph" w:customStyle="1" w:styleId="Default">
    <w:name w:val="Default"/>
    <w:uiPriority w:val="99"/>
    <w:rsid w:val="00736D77"/>
    <w:pPr>
      <w:autoSpaceDE w:val="0"/>
      <w:autoSpaceDN w:val="0"/>
      <w:adjustRightInd w:val="0"/>
    </w:pPr>
    <w:rPr>
      <w:rFonts w:ascii="CICFEF+TimesNewRoman,Bold" w:hAnsi="CICFEF+TimesNewRoman,Bold" w:cs="CICFEF+TimesNewRoman,Bold"/>
      <w:color w:val="000000"/>
      <w:sz w:val="24"/>
      <w:szCs w:val="24"/>
    </w:rPr>
  </w:style>
  <w:style w:type="paragraph" w:customStyle="1" w:styleId="CTMISInstrues10pt">
    <w:name w:val="CTM/IS Instruções + 10 pt"/>
    <w:aliases w:val="Não Itálico,Preto,À esquerda"/>
    <w:basedOn w:val="TabelaEsquerda"/>
    <w:uiPriority w:val="99"/>
    <w:rsid w:val="00736D77"/>
    <w:pPr>
      <w:spacing w:before="60" w:after="60"/>
    </w:pPr>
    <w:rPr>
      <w:b/>
      <w:i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1BC5"/>
    <w:pPr>
      <w:suppressAutoHyphens/>
    </w:pPr>
    <w:rPr>
      <w:rFonts w:ascii="Arial" w:hAnsi="Arial"/>
      <w:color w:val="000000"/>
      <w:sz w:val="24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971BC5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71BC5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71BC5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9"/>
    <w:qFormat/>
    <w:rsid w:val="00971BC5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uiPriority w:val="99"/>
    <w:qFormat/>
    <w:rsid w:val="00971BC5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971BC5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971BC5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971BC5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971BC5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840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840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736D77"/>
    <w:rPr>
      <w:rFonts w:ascii="Tahoma" w:hAnsi="Tahoma" w:cs="Times New Roman"/>
      <w:b/>
      <w:color w:val="000000"/>
      <w:sz w:val="12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840"/>
    <w:rPr>
      <w:rFonts w:asciiTheme="minorHAnsi" w:eastAsiaTheme="minorEastAsia" w:hAnsiTheme="minorHAnsi" w:cstheme="minorBidi"/>
      <w:b/>
      <w:bCs/>
      <w:color w:val="000000"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840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840"/>
    <w:rPr>
      <w:rFonts w:asciiTheme="minorHAnsi" w:eastAsiaTheme="minorEastAsia" w:hAnsiTheme="minorHAnsi" w:cstheme="minorBidi"/>
      <w:b/>
      <w:bCs/>
      <w:color w:val="000000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840"/>
    <w:rPr>
      <w:rFonts w:asciiTheme="minorHAnsi" w:eastAsiaTheme="minorEastAsia" w:hAnsiTheme="minorHAnsi" w:cstheme="minorBidi"/>
      <w:color w:val="000000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840"/>
    <w:rPr>
      <w:rFonts w:asciiTheme="minorHAnsi" w:eastAsiaTheme="minorEastAsia" w:hAnsiTheme="minorHAnsi" w:cstheme="minorBidi"/>
      <w:i/>
      <w:iCs/>
      <w:color w:val="000000"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840"/>
    <w:rPr>
      <w:rFonts w:asciiTheme="majorHAnsi" w:eastAsiaTheme="majorEastAsia" w:hAnsiTheme="majorHAnsi" w:cstheme="majorBidi"/>
      <w:color w:val="000000"/>
      <w:lang w:eastAsia="ar-SA"/>
    </w:rPr>
  </w:style>
  <w:style w:type="character" w:styleId="Nmerodepgina">
    <w:name w:val="page number"/>
    <w:basedOn w:val="Fontepargpadro"/>
    <w:uiPriority w:val="99"/>
    <w:semiHidden/>
    <w:rsid w:val="003346DB"/>
    <w:rPr>
      <w:rFonts w:cs="Times New Roman"/>
      <w:sz w:val="16"/>
    </w:rPr>
  </w:style>
  <w:style w:type="paragraph" w:styleId="Sumrio1">
    <w:name w:val="toc 1"/>
    <w:basedOn w:val="Normal"/>
    <w:next w:val="Normal"/>
    <w:autoRedefine/>
    <w:uiPriority w:val="99"/>
    <w:rsid w:val="003346DB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99"/>
    <w:rsid w:val="003346D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rsid w:val="003346DB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rsid w:val="003346DB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rsid w:val="00971BC5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47840"/>
    <w:rPr>
      <w:rFonts w:ascii="Arial" w:hAnsi="Arial"/>
      <w:color w:val="000000"/>
      <w:sz w:val="24"/>
      <w:szCs w:val="20"/>
      <w:lang w:eastAsia="ar-SA"/>
    </w:rPr>
  </w:style>
  <w:style w:type="paragraph" w:styleId="Lista">
    <w:name w:val="List"/>
    <w:basedOn w:val="Corpodetexto"/>
    <w:uiPriority w:val="99"/>
    <w:semiHidden/>
    <w:rsid w:val="00971BC5"/>
    <w:rPr>
      <w:rFonts w:cs="Tahoma"/>
    </w:rPr>
  </w:style>
  <w:style w:type="paragraph" w:styleId="Rodap">
    <w:name w:val="footer"/>
    <w:basedOn w:val="Normal"/>
    <w:link w:val="RodapChar"/>
    <w:uiPriority w:val="99"/>
    <w:semiHidden/>
    <w:rsid w:val="00971B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AE4260"/>
    <w:rPr>
      <w:rFonts w:ascii="Arial" w:hAnsi="Arial" w:cs="Times New Roman"/>
      <w:color w:val="000000"/>
      <w:sz w:val="24"/>
      <w:lang w:eastAsia="ar-SA" w:bidi="ar-SA"/>
    </w:rPr>
  </w:style>
  <w:style w:type="paragraph" w:styleId="Sumrio3">
    <w:name w:val="toc 3"/>
    <w:basedOn w:val="Normal"/>
    <w:next w:val="Normal"/>
    <w:uiPriority w:val="99"/>
    <w:semiHidden/>
    <w:rsid w:val="00971BC5"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uiPriority w:val="99"/>
    <w:semiHidden/>
    <w:rsid w:val="00971BC5"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uiPriority w:val="99"/>
    <w:semiHidden/>
    <w:rsid w:val="00971BC5"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99"/>
    <w:semiHidden/>
    <w:rsid w:val="00971BC5"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uiPriority w:val="99"/>
    <w:semiHidden/>
    <w:rsid w:val="00971BC5"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uiPriority w:val="99"/>
    <w:semiHidden/>
    <w:rsid w:val="00971BC5"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uiPriority w:val="99"/>
    <w:semiHidden/>
    <w:rsid w:val="00971BC5"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99"/>
    <w:rsid w:val="00AE426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uiPriority w:val="99"/>
    <w:rsid w:val="003346DB"/>
    <w:pPr>
      <w:suppressAutoHyphens w:val="0"/>
      <w:ind w:firstLine="397"/>
      <w:jc w:val="both"/>
    </w:pPr>
    <w:rPr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rsid w:val="003346DB"/>
    <w:pPr>
      <w:suppressAutoHyphens w:val="0"/>
      <w:jc w:val="both"/>
    </w:pPr>
    <w:rPr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uiPriority w:val="99"/>
    <w:rsid w:val="003346DB"/>
    <w:pPr>
      <w:numPr>
        <w:ilvl w:val="2"/>
        <w:numId w:val="5"/>
      </w:numPr>
      <w:suppressAutoHyphens w:val="0"/>
      <w:spacing w:before="120" w:after="120"/>
      <w:ind w:left="1702" w:hanging="851"/>
    </w:pPr>
    <w:rPr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uiPriority w:val="99"/>
    <w:locked/>
    <w:rsid w:val="003346DB"/>
    <w:rPr>
      <w:rFonts w:ascii="Arial" w:eastAsia="Times New Roman" w:hAnsi="Arial" w:cs="Times New Roman"/>
      <w:sz w:val="22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uiPriority w:val="99"/>
    <w:rsid w:val="003346DB"/>
    <w:pPr>
      <w:keepNext/>
      <w:keepLines/>
      <w:numPr>
        <w:numId w:val="5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uiPriority w:val="99"/>
    <w:locked/>
    <w:rsid w:val="003346DB"/>
    <w:rPr>
      <w:rFonts w:ascii="Arial" w:hAnsi="Arial" w:cs="Times New Roman"/>
      <w:b/>
      <w:bCs/>
      <w:caps/>
      <w:sz w:val="28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3346DB"/>
    <w:pPr>
      <w:suppressAutoHyphens/>
      <w:jc w:val="center"/>
    </w:pPr>
    <w:rPr>
      <w:rFonts w:ascii="Arial" w:hAnsi="Arial" w:cs="Arial"/>
      <w:sz w:val="20"/>
      <w:szCs w:val="20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locked/>
    <w:rsid w:val="003346DB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uiPriority w:val="99"/>
    <w:rsid w:val="003346DB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uiPriority w:val="99"/>
    <w:locked/>
    <w:rsid w:val="003346DB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uiPriority w:val="99"/>
    <w:rsid w:val="003346DB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uiPriority w:val="99"/>
    <w:locked/>
    <w:rsid w:val="003346DB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uiPriority w:val="99"/>
    <w:rsid w:val="003346DB"/>
    <w:pPr>
      <w:keepNext/>
      <w:keepLines/>
      <w:numPr>
        <w:ilvl w:val="1"/>
        <w:numId w:val="5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uiPriority w:val="99"/>
    <w:locked/>
    <w:rsid w:val="003346DB"/>
    <w:rPr>
      <w:rFonts w:ascii="Arial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iPriority w:val="99"/>
    <w:rsid w:val="008142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142CA"/>
    <w:rPr>
      <w:rFonts w:ascii="Arial" w:hAnsi="Arial" w:cs="Times New Roman"/>
      <w:color w:val="000000"/>
      <w:sz w:val="24"/>
      <w:lang w:eastAsia="ar-SA" w:bidi="ar-SA"/>
    </w:rPr>
  </w:style>
  <w:style w:type="paragraph" w:customStyle="1" w:styleId="Ttulo10">
    <w:name w:val="Título1"/>
    <w:basedOn w:val="Normal"/>
    <w:next w:val="Corpodetexto"/>
    <w:uiPriority w:val="99"/>
    <w:rsid w:val="00A602CC"/>
    <w:pPr>
      <w:keepNext/>
      <w:spacing w:before="240" w:after="120"/>
    </w:pPr>
    <w:rPr>
      <w:rFonts w:cs="Tahoma"/>
      <w:sz w:val="28"/>
      <w:szCs w:val="28"/>
    </w:rPr>
  </w:style>
  <w:style w:type="paragraph" w:customStyle="1" w:styleId="CTMISTabela">
    <w:name w:val="CTM/IS Tabela"/>
    <w:uiPriority w:val="99"/>
    <w:rsid w:val="00A602CC"/>
    <w:pPr>
      <w:suppressAutoHyphens/>
      <w:spacing w:before="60" w:after="60"/>
    </w:pPr>
    <w:rPr>
      <w:rFonts w:ascii="Arial" w:hAnsi="Arial" w:cs="Arial"/>
      <w:sz w:val="20"/>
      <w:szCs w:val="20"/>
      <w:lang w:val="es-ES_tradnl" w:eastAsia="ar-SA"/>
    </w:rPr>
  </w:style>
  <w:style w:type="paragraph" w:customStyle="1" w:styleId="CTMISInstrues">
    <w:name w:val="CTM/IS Instruções"/>
    <w:uiPriority w:val="99"/>
    <w:rsid w:val="00E32D57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szCs w:val="20"/>
      <w:lang w:eastAsia="ar-SA"/>
    </w:rPr>
  </w:style>
  <w:style w:type="paragraph" w:customStyle="1" w:styleId="CTMISCorpo1">
    <w:name w:val="CTM/IS Corpo 1"/>
    <w:uiPriority w:val="99"/>
    <w:rsid w:val="00E32D57"/>
    <w:pPr>
      <w:suppressAutoHyphens/>
      <w:spacing w:before="120"/>
      <w:ind w:firstLine="425"/>
      <w:jc w:val="both"/>
    </w:pPr>
    <w:rPr>
      <w:rFonts w:ascii="Arial" w:hAnsi="Arial"/>
      <w:sz w:val="20"/>
      <w:szCs w:val="20"/>
      <w:lang w:eastAsia="ar-SA"/>
    </w:rPr>
  </w:style>
  <w:style w:type="paragraph" w:customStyle="1" w:styleId="CTMISNvel1">
    <w:name w:val="CTM/IS Nível 1"/>
    <w:next w:val="CTMISCorpo1"/>
    <w:uiPriority w:val="99"/>
    <w:rsid w:val="00E32D57"/>
    <w:pPr>
      <w:keepNext/>
      <w:tabs>
        <w:tab w:val="num" w:pos="360"/>
      </w:tabs>
      <w:suppressAutoHyphens/>
      <w:spacing w:before="240"/>
      <w:ind w:left="360" w:hanging="360"/>
    </w:pPr>
    <w:rPr>
      <w:rFonts w:ascii="Arial" w:hAnsi="Arial"/>
      <w:b/>
      <w:i/>
      <w:caps/>
      <w:sz w:val="24"/>
      <w:szCs w:val="20"/>
      <w:lang w:eastAsia="ar-SA"/>
    </w:rPr>
  </w:style>
  <w:style w:type="paragraph" w:customStyle="1" w:styleId="CTMISNvel2">
    <w:name w:val="CTM/IS Nível 2"/>
    <w:next w:val="Normal"/>
    <w:uiPriority w:val="99"/>
    <w:rsid w:val="00E32D57"/>
    <w:pPr>
      <w:keepNext/>
      <w:numPr>
        <w:numId w:val="2"/>
      </w:numPr>
      <w:suppressAutoHyphens/>
      <w:spacing w:before="240"/>
      <w:ind w:left="141" w:firstLine="0"/>
      <w:jc w:val="both"/>
    </w:pPr>
    <w:rPr>
      <w:rFonts w:ascii="Arial" w:hAnsi="Arial"/>
      <w:b/>
      <w:i/>
      <w:sz w:val="20"/>
      <w:szCs w:val="20"/>
      <w:lang w:eastAsia="ar-SA"/>
    </w:rPr>
  </w:style>
  <w:style w:type="paragraph" w:customStyle="1" w:styleId="CTMISNvel3">
    <w:name w:val="CTM/IS Nível 3"/>
    <w:next w:val="Normal"/>
    <w:uiPriority w:val="99"/>
    <w:rsid w:val="00E32D57"/>
    <w:pPr>
      <w:tabs>
        <w:tab w:val="left" w:pos="720"/>
      </w:tabs>
      <w:suppressAutoHyphens/>
      <w:spacing w:before="120"/>
      <w:jc w:val="both"/>
    </w:pPr>
    <w:rPr>
      <w:rFonts w:ascii="Arial" w:hAnsi="Arial"/>
      <w:sz w:val="20"/>
      <w:szCs w:val="20"/>
      <w:lang w:eastAsia="ar-SA"/>
    </w:rPr>
  </w:style>
  <w:style w:type="paragraph" w:customStyle="1" w:styleId="TextosemFormatao1">
    <w:name w:val="Texto sem Formatação1"/>
    <w:basedOn w:val="Normal"/>
    <w:uiPriority w:val="99"/>
    <w:rsid w:val="00E32D57"/>
    <w:rPr>
      <w:rFonts w:ascii="Courier New" w:hAnsi="Courier New" w:cs="Courier New"/>
      <w:sz w:val="20"/>
    </w:rPr>
  </w:style>
  <w:style w:type="paragraph" w:styleId="PargrafodaLista">
    <w:name w:val="List Paragraph"/>
    <w:basedOn w:val="Normal"/>
    <w:uiPriority w:val="99"/>
    <w:qFormat/>
    <w:rsid w:val="00E32D57"/>
    <w:pPr>
      <w:widowControl w:val="0"/>
      <w:suppressAutoHyphens w:val="0"/>
      <w:spacing w:line="240" w:lineRule="atLeast"/>
      <w:ind w:left="720"/>
      <w:contextualSpacing/>
      <w:jc w:val="both"/>
    </w:pPr>
    <w:rPr>
      <w:color w:val="auto"/>
      <w:sz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0114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1149D"/>
    <w:rPr>
      <w:rFonts w:ascii="Tahoma" w:hAnsi="Tahoma" w:cs="Tahoma"/>
      <w:color w:val="000000"/>
      <w:sz w:val="16"/>
      <w:szCs w:val="16"/>
      <w:lang w:eastAsia="ar-SA" w:bidi="ar-SA"/>
    </w:rPr>
  </w:style>
  <w:style w:type="paragraph" w:customStyle="1" w:styleId="Default">
    <w:name w:val="Default"/>
    <w:uiPriority w:val="99"/>
    <w:rsid w:val="00736D77"/>
    <w:pPr>
      <w:autoSpaceDE w:val="0"/>
      <w:autoSpaceDN w:val="0"/>
      <w:adjustRightInd w:val="0"/>
    </w:pPr>
    <w:rPr>
      <w:rFonts w:ascii="CICFEF+TimesNewRoman,Bold" w:hAnsi="CICFEF+TimesNewRoman,Bold" w:cs="CICFEF+TimesNewRoman,Bold"/>
      <w:color w:val="000000"/>
      <w:sz w:val="24"/>
      <w:szCs w:val="24"/>
    </w:rPr>
  </w:style>
  <w:style w:type="paragraph" w:customStyle="1" w:styleId="CTMISInstrues10pt">
    <w:name w:val="CTM/IS Instruções + 10 pt"/>
    <w:aliases w:val="Não Itálico,Preto,À esquerda"/>
    <w:basedOn w:val="TabelaEsquerda"/>
    <w:uiPriority w:val="99"/>
    <w:rsid w:val="00736D77"/>
    <w:pPr>
      <w:spacing w:before="60" w:after="60"/>
    </w:pPr>
    <w:rPr>
      <w:b/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RAZUKA\Pacote%20de%20Artefatos_CNPq\Template_Plano_da_Iteraca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Template_Plano_da_Iteracao</Template>
  <TotalTime>34</TotalTime>
  <Pages>6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Deda</dc:creator>
  <cp:lastModifiedBy>CyntiaDias</cp:lastModifiedBy>
  <cp:revision>9</cp:revision>
  <cp:lastPrinted>2008-11-12T17:11:00Z</cp:lastPrinted>
  <dcterms:created xsi:type="dcterms:W3CDTF">2012-03-15T18:34:00Z</dcterms:created>
  <dcterms:modified xsi:type="dcterms:W3CDTF">2012-03-17T00:48:00Z</dcterms:modified>
</cp:coreProperties>
</file>