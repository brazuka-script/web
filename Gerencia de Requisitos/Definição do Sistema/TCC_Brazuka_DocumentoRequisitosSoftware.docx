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0EE3" w:rsidRDefault="00570EE3">
      <w:pPr>
        <w:jc w:val="right"/>
      </w:pPr>
    </w:p>
    <w:p w:rsidR="00570EE3" w:rsidRDefault="00570EE3">
      <w:pPr>
        <w:jc w:val="right"/>
      </w:pPr>
    </w:p>
    <w:p w:rsidR="00570EE3" w:rsidRDefault="00570EE3">
      <w:pPr>
        <w:jc w:val="right"/>
      </w:pPr>
    </w:p>
    <w:p w:rsidR="00570EE3" w:rsidRDefault="00570EE3">
      <w:pPr>
        <w:jc w:val="right"/>
      </w:pPr>
    </w:p>
    <w:p w:rsidR="00570EE3" w:rsidRDefault="00570EE3">
      <w:pPr>
        <w:jc w:val="right"/>
      </w:pPr>
    </w:p>
    <w:p w:rsidR="00570EE3" w:rsidRDefault="00570EE3">
      <w:pPr>
        <w:jc w:val="right"/>
      </w:pPr>
    </w:p>
    <w:p w:rsidR="00570EE3" w:rsidRDefault="00570EE3">
      <w:pPr>
        <w:spacing w:before="40" w:after="40"/>
        <w:jc w:val="right"/>
      </w:pPr>
    </w:p>
    <w:p w:rsidR="004330B5" w:rsidRDefault="004330B5">
      <w:pPr>
        <w:jc w:val="right"/>
      </w:pPr>
    </w:p>
    <w:p w:rsidR="004330B5" w:rsidRDefault="004330B5">
      <w:pPr>
        <w:jc w:val="right"/>
      </w:pPr>
    </w:p>
    <w:p w:rsidR="004330B5" w:rsidRDefault="004330B5">
      <w:pPr>
        <w:jc w:val="right"/>
      </w:pPr>
    </w:p>
    <w:p w:rsidR="004330B5" w:rsidRDefault="004330B5">
      <w:pPr>
        <w:jc w:val="right"/>
      </w:pPr>
    </w:p>
    <w:p w:rsidR="004330B5" w:rsidRDefault="004330B5">
      <w:pPr>
        <w:jc w:val="right"/>
      </w:pPr>
    </w:p>
    <w:p w:rsidR="004330B5" w:rsidRDefault="004330B5">
      <w:pPr>
        <w:jc w:val="right"/>
      </w:pPr>
    </w:p>
    <w:p w:rsidR="004330B5" w:rsidRDefault="004330B5">
      <w:pPr>
        <w:jc w:val="right"/>
      </w:pPr>
    </w:p>
    <w:p w:rsidR="004330B5" w:rsidRDefault="004330B5">
      <w:pPr>
        <w:jc w:val="right"/>
      </w:pPr>
    </w:p>
    <w:p w:rsidR="004330B5" w:rsidRDefault="004330B5">
      <w:pPr>
        <w:jc w:val="right"/>
      </w:pPr>
    </w:p>
    <w:p w:rsidR="00570EE3" w:rsidRPr="004845EB" w:rsidRDefault="00570EE3">
      <w:pPr>
        <w:jc w:val="right"/>
        <w:rPr>
          <w:color w:val="auto"/>
        </w:rPr>
      </w:pPr>
      <w:r w:rsidRPr="004845EB">
        <w:rPr>
          <w:color w:val="auto"/>
        </w:rPr>
        <w:t xml:space="preserve">  </w:t>
      </w:r>
    </w:p>
    <w:p w:rsidR="0036087B" w:rsidRPr="004845EB" w:rsidRDefault="0036087B" w:rsidP="004330B5">
      <w:pPr>
        <w:spacing w:before="120" w:line="360" w:lineRule="auto"/>
        <w:jc w:val="right"/>
        <w:rPr>
          <w:b/>
          <w:color w:val="auto"/>
          <w:sz w:val="30"/>
          <w:szCs w:val="30"/>
        </w:rPr>
      </w:pPr>
      <w:r w:rsidRPr="004845EB">
        <w:rPr>
          <w:b/>
          <w:color w:val="auto"/>
          <w:sz w:val="30"/>
          <w:szCs w:val="30"/>
        </w:rPr>
        <w:t>Projeto</w:t>
      </w:r>
      <w:r w:rsidR="00D07088" w:rsidRPr="004845EB">
        <w:rPr>
          <w:b/>
          <w:color w:val="auto"/>
          <w:sz w:val="30"/>
          <w:szCs w:val="30"/>
        </w:rPr>
        <w:t xml:space="preserve"> Brazuka</w:t>
      </w:r>
    </w:p>
    <w:p w:rsidR="00570EE3" w:rsidRPr="004845EB" w:rsidRDefault="00570EE3" w:rsidP="004330B5">
      <w:pPr>
        <w:spacing w:line="360" w:lineRule="auto"/>
        <w:jc w:val="right"/>
        <w:rPr>
          <w:bCs/>
          <w:color w:val="auto"/>
          <w:sz w:val="30"/>
          <w:szCs w:val="30"/>
        </w:rPr>
      </w:pPr>
      <w:r w:rsidRPr="004845EB">
        <w:rPr>
          <w:bCs/>
          <w:color w:val="auto"/>
          <w:sz w:val="30"/>
          <w:szCs w:val="30"/>
        </w:rPr>
        <w:t>Documento de Requisitos</w:t>
      </w:r>
      <w:r w:rsidR="00743CF5" w:rsidRPr="004845EB">
        <w:rPr>
          <w:bCs/>
          <w:color w:val="auto"/>
          <w:sz w:val="30"/>
          <w:szCs w:val="30"/>
        </w:rPr>
        <w:t xml:space="preserve"> de Software</w:t>
      </w:r>
    </w:p>
    <w:p w:rsidR="00570EE3" w:rsidRPr="004845EB" w:rsidRDefault="00570EE3" w:rsidP="004330B5">
      <w:pPr>
        <w:spacing w:before="120" w:line="360" w:lineRule="auto"/>
        <w:jc w:val="right"/>
        <w:rPr>
          <w:color w:val="auto"/>
        </w:rPr>
      </w:pPr>
      <w:r w:rsidRPr="004845EB">
        <w:rPr>
          <w:color w:val="auto"/>
        </w:rPr>
        <w:t xml:space="preserve">Versão </w:t>
      </w:r>
      <w:r w:rsidR="00D07088" w:rsidRPr="004845EB">
        <w:rPr>
          <w:color w:val="auto"/>
        </w:rPr>
        <w:t>0.1</w:t>
      </w:r>
    </w:p>
    <w:p w:rsidR="00570EE3" w:rsidRDefault="00570EE3" w:rsidP="004330B5">
      <w:pPr>
        <w:spacing w:line="360" w:lineRule="auto"/>
      </w:pPr>
    </w:p>
    <w:p w:rsidR="00570EE3" w:rsidRDefault="00570EE3"/>
    <w:p w:rsidR="001A7DA7" w:rsidRDefault="001A7DA7" w:rsidP="00D21174">
      <w:pPr>
        <w:jc w:val="center"/>
        <w:rPr>
          <w:b/>
        </w:rPr>
        <w:sectPr w:rsidR="001A7DA7" w:rsidSect="00D21174">
          <w:footnotePr>
            <w:pos w:val="beneathText"/>
          </w:footnotePr>
          <w:type w:val="continuous"/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</w:p>
    <w:p w:rsidR="00D21174" w:rsidRDefault="00D21174" w:rsidP="00D21174">
      <w:pPr>
        <w:jc w:val="center"/>
        <w:rPr>
          <w:b/>
        </w:rPr>
      </w:pPr>
      <w:r w:rsidRPr="00B3551B">
        <w:rPr>
          <w:b/>
        </w:rPr>
        <w:lastRenderedPageBreak/>
        <w:t>Histórico de Revisão</w:t>
      </w:r>
    </w:p>
    <w:p w:rsidR="00D21174" w:rsidRPr="00D21174" w:rsidRDefault="00D21174" w:rsidP="00D21174">
      <w:pPr>
        <w:pStyle w:val="Corpodetexto"/>
      </w:pPr>
    </w:p>
    <w:p w:rsidR="001A7DA7" w:rsidRDefault="001A7DA7">
      <w:pPr>
        <w:jc w:val="center"/>
        <w:rPr>
          <w:b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776721" w:rsidTr="00776721">
        <w:tc>
          <w:tcPr>
            <w:tcW w:w="1560" w:type="dxa"/>
            <w:shd w:val="clear" w:color="auto" w:fill="BFBFBF"/>
          </w:tcPr>
          <w:p w:rsidR="004330B5" w:rsidRPr="003C2C5B" w:rsidRDefault="004330B5" w:rsidP="002A2AB9">
            <w:pPr>
              <w:pStyle w:val="TabelaTtulo"/>
            </w:pPr>
            <w:r w:rsidRPr="003C2C5B">
              <w:t>Data</w:t>
            </w:r>
          </w:p>
        </w:tc>
        <w:tc>
          <w:tcPr>
            <w:tcW w:w="960" w:type="dxa"/>
            <w:shd w:val="clear" w:color="auto" w:fill="BFBFBF"/>
          </w:tcPr>
          <w:p w:rsidR="004330B5" w:rsidRPr="003C2C5B" w:rsidRDefault="004330B5" w:rsidP="002A2AB9">
            <w:pPr>
              <w:pStyle w:val="TabelaTtulo"/>
            </w:pPr>
            <w:r w:rsidRPr="003C2C5B">
              <w:t>Versão</w:t>
            </w:r>
          </w:p>
        </w:tc>
        <w:tc>
          <w:tcPr>
            <w:tcW w:w="3717" w:type="dxa"/>
            <w:shd w:val="clear" w:color="auto" w:fill="BFBFBF"/>
          </w:tcPr>
          <w:p w:rsidR="004330B5" w:rsidRPr="003C2C5B" w:rsidRDefault="004330B5" w:rsidP="002A2AB9">
            <w:pPr>
              <w:pStyle w:val="TabelaTtulo"/>
            </w:pPr>
            <w:r w:rsidRPr="003C2C5B">
              <w:t>Descrição</w:t>
            </w:r>
          </w:p>
        </w:tc>
        <w:tc>
          <w:tcPr>
            <w:tcW w:w="2552" w:type="dxa"/>
            <w:shd w:val="clear" w:color="auto" w:fill="BFBFBF"/>
          </w:tcPr>
          <w:p w:rsidR="004330B5" w:rsidRPr="003C2C5B" w:rsidRDefault="004330B5" w:rsidP="002A2AB9">
            <w:pPr>
              <w:pStyle w:val="TabelaTtulo"/>
            </w:pPr>
            <w:r w:rsidRPr="003C2C5B">
              <w:t>Autor</w:t>
            </w:r>
          </w:p>
        </w:tc>
      </w:tr>
      <w:tr w:rsidR="00776721" w:rsidTr="00776721">
        <w:tc>
          <w:tcPr>
            <w:tcW w:w="1560" w:type="dxa"/>
          </w:tcPr>
          <w:p w:rsidR="004330B5" w:rsidRPr="00D07088" w:rsidRDefault="00D07088" w:rsidP="002A2AB9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20/02/2012</w:t>
            </w:r>
          </w:p>
        </w:tc>
        <w:tc>
          <w:tcPr>
            <w:tcW w:w="960" w:type="dxa"/>
          </w:tcPr>
          <w:p w:rsidR="004330B5" w:rsidRPr="00D07088" w:rsidRDefault="00D07088" w:rsidP="002A2AB9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</w:t>
            </w:r>
          </w:p>
        </w:tc>
        <w:tc>
          <w:tcPr>
            <w:tcW w:w="3717" w:type="dxa"/>
          </w:tcPr>
          <w:p w:rsidR="004330B5" w:rsidRPr="00D07088" w:rsidRDefault="00D07088" w:rsidP="002A2AB9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Elaboração inicial do documento</w:t>
            </w:r>
          </w:p>
        </w:tc>
        <w:tc>
          <w:tcPr>
            <w:tcW w:w="2552" w:type="dxa"/>
          </w:tcPr>
          <w:p w:rsidR="004330B5" w:rsidRPr="00D07088" w:rsidRDefault="00D07088" w:rsidP="002A2AB9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Cyntia Dias</w:t>
            </w:r>
          </w:p>
        </w:tc>
      </w:tr>
    </w:tbl>
    <w:p w:rsidR="00570EE3" w:rsidRPr="001A7DA7" w:rsidRDefault="001A7DA7" w:rsidP="001A7DA7">
      <w:pPr>
        <w:pStyle w:val="Corpodetexto"/>
        <w:jc w:val="center"/>
        <w:rPr>
          <w:b/>
          <w:sz w:val="28"/>
          <w:szCs w:val="28"/>
        </w:rPr>
      </w:pPr>
      <w:r>
        <w:br w:type="page"/>
      </w:r>
      <w:r w:rsidR="00570EE3" w:rsidRPr="001A7DA7">
        <w:rPr>
          <w:b/>
          <w:sz w:val="28"/>
          <w:szCs w:val="28"/>
        </w:rPr>
        <w:lastRenderedPageBreak/>
        <w:t>Sumário</w:t>
      </w:r>
    </w:p>
    <w:p w:rsidR="00BC334D" w:rsidRDefault="004330B5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 w:rsidRPr="00A13A33">
        <w:rPr>
          <w:rFonts w:cs="Arial"/>
          <w:sz w:val="20"/>
        </w:rPr>
        <w:fldChar w:fldCharType="begin"/>
      </w:r>
      <w:r w:rsidRPr="00A13A33">
        <w:rPr>
          <w:rFonts w:cs="Arial"/>
          <w:sz w:val="20"/>
        </w:rPr>
        <w:instrText xml:space="preserve"> TOC \h \z \t "Título_Nível3;3;Título_Nível1;1;Título_Nível2;2" </w:instrText>
      </w:r>
      <w:r w:rsidRPr="00A13A33">
        <w:rPr>
          <w:rFonts w:cs="Arial"/>
          <w:sz w:val="20"/>
        </w:rPr>
        <w:fldChar w:fldCharType="separate"/>
      </w:r>
      <w:hyperlink w:anchor="_Toc318482670" w:history="1">
        <w:r w:rsidR="00BC334D" w:rsidRPr="00C53903">
          <w:rPr>
            <w:rStyle w:val="Hyperlink"/>
            <w:noProof/>
          </w:rPr>
          <w:t>1.</w:t>
        </w:r>
        <w:r w:rsidR="00BC334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BC334D" w:rsidRPr="00C53903">
          <w:rPr>
            <w:rStyle w:val="Hyperlink"/>
            <w:noProof/>
          </w:rPr>
          <w:t>Introdução</w:t>
        </w:r>
        <w:r w:rsidR="00BC334D">
          <w:rPr>
            <w:noProof/>
            <w:webHidden/>
          </w:rPr>
          <w:tab/>
        </w:r>
        <w:r w:rsidR="00BC334D">
          <w:rPr>
            <w:noProof/>
            <w:webHidden/>
          </w:rPr>
          <w:fldChar w:fldCharType="begin"/>
        </w:r>
        <w:r w:rsidR="00BC334D">
          <w:rPr>
            <w:noProof/>
            <w:webHidden/>
          </w:rPr>
          <w:instrText xml:space="preserve"> PAGEREF _Toc318482670 \h </w:instrText>
        </w:r>
        <w:r w:rsidR="00BC334D">
          <w:rPr>
            <w:noProof/>
            <w:webHidden/>
          </w:rPr>
        </w:r>
        <w:r w:rsidR="00BC334D">
          <w:rPr>
            <w:noProof/>
            <w:webHidden/>
          </w:rPr>
          <w:fldChar w:fldCharType="separate"/>
        </w:r>
        <w:r w:rsidR="00BC334D">
          <w:rPr>
            <w:noProof/>
            <w:webHidden/>
          </w:rPr>
          <w:t>4</w:t>
        </w:r>
        <w:r w:rsidR="00BC334D">
          <w:rPr>
            <w:noProof/>
            <w:webHidden/>
          </w:rPr>
          <w:fldChar w:fldCharType="end"/>
        </w:r>
      </w:hyperlink>
    </w:p>
    <w:p w:rsidR="00BC334D" w:rsidRDefault="00865D57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8482671" w:history="1">
        <w:r w:rsidR="00BC334D" w:rsidRPr="00C53903">
          <w:rPr>
            <w:rStyle w:val="Hyperlink"/>
            <w:noProof/>
          </w:rPr>
          <w:t>2.</w:t>
        </w:r>
        <w:r w:rsidR="00BC334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BC334D" w:rsidRPr="00C53903">
          <w:rPr>
            <w:rStyle w:val="Hyperlink"/>
            <w:noProof/>
          </w:rPr>
          <w:t>Prioridades dos Requisitos</w:t>
        </w:r>
        <w:r w:rsidR="00BC334D">
          <w:rPr>
            <w:noProof/>
            <w:webHidden/>
          </w:rPr>
          <w:tab/>
        </w:r>
        <w:r w:rsidR="00BC334D">
          <w:rPr>
            <w:noProof/>
            <w:webHidden/>
          </w:rPr>
          <w:fldChar w:fldCharType="begin"/>
        </w:r>
        <w:r w:rsidR="00BC334D">
          <w:rPr>
            <w:noProof/>
            <w:webHidden/>
          </w:rPr>
          <w:instrText xml:space="preserve"> PAGEREF _Toc318482671 \h </w:instrText>
        </w:r>
        <w:r w:rsidR="00BC334D">
          <w:rPr>
            <w:noProof/>
            <w:webHidden/>
          </w:rPr>
        </w:r>
        <w:r w:rsidR="00BC334D">
          <w:rPr>
            <w:noProof/>
            <w:webHidden/>
          </w:rPr>
          <w:fldChar w:fldCharType="separate"/>
        </w:r>
        <w:r w:rsidR="00BC334D">
          <w:rPr>
            <w:noProof/>
            <w:webHidden/>
          </w:rPr>
          <w:t>4</w:t>
        </w:r>
        <w:r w:rsidR="00BC334D">
          <w:rPr>
            <w:noProof/>
            <w:webHidden/>
          </w:rPr>
          <w:fldChar w:fldCharType="end"/>
        </w:r>
      </w:hyperlink>
    </w:p>
    <w:p w:rsidR="00BC334D" w:rsidRDefault="00865D57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8482672" w:history="1">
        <w:r w:rsidR="00BC334D" w:rsidRPr="00C53903">
          <w:rPr>
            <w:rStyle w:val="Hyperlink"/>
            <w:noProof/>
          </w:rPr>
          <w:t>3.</w:t>
        </w:r>
        <w:r w:rsidR="00BC334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BC334D" w:rsidRPr="00C53903">
          <w:rPr>
            <w:rStyle w:val="Hyperlink"/>
            <w:noProof/>
          </w:rPr>
          <w:t>Requisitos Funcionais</w:t>
        </w:r>
        <w:r w:rsidR="00BC334D">
          <w:rPr>
            <w:noProof/>
            <w:webHidden/>
          </w:rPr>
          <w:tab/>
        </w:r>
        <w:r w:rsidR="00BC334D">
          <w:rPr>
            <w:noProof/>
            <w:webHidden/>
          </w:rPr>
          <w:fldChar w:fldCharType="begin"/>
        </w:r>
        <w:r w:rsidR="00BC334D">
          <w:rPr>
            <w:noProof/>
            <w:webHidden/>
          </w:rPr>
          <w:instrText xml:space="preserve"> PAGEREF _Toc318482672 \h </w:instrText>
        </w:r>
        <w:r w:rsidR="00BC334D">
          <w:rPr>
            <w:noProof/>
            <w:webHidden/>
          </w:rPr>
        </w:r>
        <w:r w:rsidR="00BC334D">
          <w:rPr>
            <w:noProof/>
            <w:webHidden/>
          </w:rPr>
          <w:fldChar w:fldCharType="separate"/>
        </w:r>
        <w:r w:rsidR="00BC334D">
          <w:rPr>
            <w:noProof/>
            <w:webHidden/>
          </w:rPr>
          <w:t>4</w:t>
        </w:r>
        <w:r w:rsidR="00BC334D">
          <w:rPr>
            <w:noProof/>
            <w:webHidden/>
          </w:rPr>
          <w:fldChar w:fldCharType="end"/>
        </w:r>
      </w:hyperlink>
    </w:p>
    <w:p w:rsidR="00BC334D" w:rsidRDefault="00865D57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8482673" w:history="1">
        <w:r w:rsidR="00BC334D" w:rsidRPr="00C53903">
          <w:rPr>
            <w:rStyle w:val="Hyperlink"/>
            <w:noProof/>
          </w:rPr>
          <w:t>4.</w:t>
        </w:r>
        <w:r w:rsidR="00BC334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BC334D" w:rsidRPr="00C53903">
          <w:rPr>
            <w:rStyle w:val="Hyperlink"/>
            <w:noProof/>
          </w:rPr>
          <w:t>Requisitos Não Funcionais</w:t>
        </w:r>
        <w:r w:rsidR="00BC334D">
          <w:rPr>
            <w:noProof/>
            <w:webHidden/>
          </w:rPr>
          <w:tab/>
        </w:r>
        <w:r w:rsidR="00BC334D">
          <w:rPr>
            <w:noProof/>
            <w:webHidden/>
          </w:rPr>
          <w:fldChar w:fldCharType="begin"/>
        </w:r>
        <w:r w:rsidR="00BC334D">
          <w:rPr>
            <w:noProof/>
            <w:webHidden/>
          </w:rPr>
          <w:instrText xml:space="preserve"> PAGEREF _Toc318482673 \h </w:instrText>
        </w:r>
        <w:r w:rsidR="00BC334D">
          <w:rPr>
            <w:noProof/>
            <w:webHidden/>
          </w:rPr>
        </w:r>
        <w:r w:rsidR="00BC334D">
          <w:rPr>
            <w:noProof/>
            <w:webHidden/>
          </w:rPr>
          <w:fldChar w:fldCharType="separate"/>
        </w:r>
        <w:r w:rsidR="00BC334D">
          <w:rPr>
            <w:noProof/>
            <w:webHidden/>
          </w:rPr>
          <w:t>4</w:t>
        </w:r>
        <w:r w:rsidR="00BC334D">
          <w:rPr>
            <w:noProof/>
            <w:webHidden/>
          </w:rPr>
          <w:fldChar w:fldCharType="end"/>
        </w:r>
      </w:hyperlink>
    </w:p>
    <w:p w:rsidR="00BC334D" w:rsidRDefault="00865D57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8482675" w:history="1">
        <w:r w:rsidR="00BC334D" w:rsidRPr="00C53903">
          <w:rPr>
            <w:rStyle w:val="Hyperlink"/>
            <w:noProof/>
          </w:rPr>
          <w:t>5.</w:t>
        </w:r>
        <w:r w:rsidR="00BC334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BC334D" w:rsidRPr="00C53903">
          <w:rPr>
            <w:rStyle w:val="Hyperlink"/>
            <w:noProof/>
          </w:rPr>
          <w:t>Interfaces</w:t>
        </w:r>
        <w:r w:rsidR="00BC334D">
          <w:rPr>
            <w:noProof/>
            <w:webHidden/>
          </w:rPr>
          <w:tab/>
        </w:r>
        <w:r w:rsidR="00BC334D">
          <w:rPr>
            <w:noProof/>
            <w:webHidden/>
          </w:rPr>
          <w:fldChar w:fldCharType="begin"/>
        </w:r>
        <w:r w:rsidR="00BC334D">
          <w:rPr>
            <w:noProof/>
            <w:webHidden/>
          </w:rPr>
          <w:instrText xml:space="preserve"> PAGEREF _Toc318482675 \h </w:instrText>
        </w:r>
        <w:r w:rsidR="00BC334D">
          <w:rPr>
            <w:noProof/>
            <w:webHidden/>
          </w:rPr>
        </w:r>
        <w:r w:rsidR="00BC334D">
          <w:rPr>
            <w:noProof/>
            <w:webHidden/>
          </w:rPr>
          <w:fldChar w:fldCharType="separate"/>
        </w:r>
        <w:r w:rsidR="00BC334D">
          <w:rPr>
            <w:noProof/>
            <w:webHidden/>
          </w:rPr>
          <w:t>5</w:t>
        </w:r>
        <w:r w:rsidR="00BC334D">
          <w:rPr>
            <w:noProof/>
            <w:webHidden/>
          </w:rPr>
          <w:fldChar w:fldCharType="end"/>
        </w:r>
      </w:hyperlink>
    </w:p>
    <w:p w:rsidR="00BC334D" w:rsidRDefault="00865D57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8482676" w:history="1">
        <w:r w:rsidR="00BC334D" w:rsidRPr="00C53903">
          <w:rPr>
            <w:rStyle w:val="Hyperlink"/>
            <w:noProof/>
          </w:rPr>
          <w:t>6.</w:t>
        </w:r>
        <w:r w:rsidR="00BC334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BC334D" w:rsidRPr="00C53903">
          <w:rPr>
            <w:rStyle w:val="Hyperlink"/>
            <w:noProof/>
          </w:rPr>
          <w:t>Referências</w:t>
        </w:r>
        <w:r w:rsidR="00BC334D">
          <w:rPr>
            <w:noProof/>
            <w:webHidden/>
          </w:rPr>
          <w:tab/>
        </w:r>
        <w:r w:rsidR="00BC334D">
          <w:rPr>
            <w:noProof/>
            <w:webHidden/>
          </w:rPr>
          <w:fldChar w:fldCharType="begin"/>
        </w:r>
        <w:r w:rsidR="00BC334D">
          <w:rPr>
            <w:noProof/>
            <w:webHidden/>
          </w:rPr>
          <w:instrText xml:space="preserve"> PAGEREF _Toc318482676 \h </w:instrText>
        </w:r>
        <w:r w:rsidR="00BC334D">
          <w:rPr>
            <w:noProof/>
            <w:webHidden/>
          </w:rPr>
        </w:r>
        <w:r w:rsidR="00BC334D">
          <w:rPr>
            <w:noProof/>
            <w:webHidden/>
          </w:rPr>
          <w:fldChar w:fldCharType="separate"/>
        </w:r>
        <w:r w:rsidR="00BC334D">
          <w:rPr>
            <w:noProof/>
            <w:webHidden/>
          </w:rPr>
          <w:t>5</w:t>
        </w:r>
        <w:r w:rsidR="00BC334D">
          <w:rPr>
            <w:noProof/>
            <w:webHidden/>
          </w:rPr>
          <w:fldChar w:fldCharType="end"/>
        </w:r>
      </w:hyperlink>
    </w:p>
    <w:p w:rsidR="00BC334D" w:rsidRDefault="00865D57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8482677" w:history="1">
        <w:r w:rsidR="00BC334D" w:rsidRPr="00C53903">
          <w:rPr>
            <w:rStyle w:val="Hyperlink"/>
            <w:noProof/>
          </w:rPr>
          <w:t>7.</w:t>
        </w:r>
        <w:r w:rsidR="00BC334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BC334D" w:rsidRPr="00C53903">
          <w:rPr>
            <w:rStyle w:val="Hyperlink"/>
            <w:noProof/>
          </w:rPr>
          <w:t>Assinaturas</w:t>
        </w:r>
        <w:r w:rsidR="00BC334D">
          <w:rPr>
            <w:noProof/>
            <w:webHidden/>
          </w:rPr>
          <w:tab/>
        </w:r>
        <w:r w:rsidR="00BC334D">
          <w:rPr>
            <w:noProof/>
            <w:webHidden/>
          </w:rPr>
          <w:fldChar w:fldCharType="begin"/>
        </w:r>
        <w:r w:rsidR="00BC334D">
          <w:rPr>
            <w:noProof/>
            <w:webHidden/>
          </w:rPr>
          <w:instrText xml:space="preserve"> PAGEREF _Toc318482677 \h </w:instrText>
        </w:r>
        <w:r w:rsidR="00BC334D">
          <w:rPr>
            <w:noProof/>
            <w:webHidden/>
          </w:rPr>
        </w:r>
        <w:r w:rsidR="00BC334D">
          <w:rPr>
            <w:noProof/>
            <w:webHidden/>
          </w:rPr>
          <w:fldChar w:fldCharType="separate"/>
        </w:r>
        <w:r w:rsidR="00BC334D">
          <w:rPr>
            <w:noProof/>
            <w:webHidden/>
          </w:rPr>
          <w:t>5</w:t>
        </w:r>
        <w:r w:rsidR="00BC334D">
          <w:rPr>
            <w:noProof/>
            <w:webHidden/>
          </w:rPr>
          <w:fldChar w:fldCharType="end"/>
        </w:r>
      </w:hyperlink>
    </w:p>
    <w:p w:rsidR="00570EE3" w:rsidRDefault="004330B5" w:rsidP="001A7DA7">
      <w:pPr>
        <w:tabs>
          <w:tab w:val="right" w:leader="dot" w:pos="9745"/>
        </w:tabs>
        <w:jc w:val="center"/>
        <w:rPr>
          <w:rFonts w:cs="Arial"/>
          <w:b/>
          <w:sz w:val="28"/>
          <w:szCs w:val="28"/>
        </w:rPr>
      </w:pPr>
      <w:r w:rsidRPr="00A13A33">
        <w:rPr>
          <w:rFonts w:cs="Arial"/>
          <w:b/>
          <w:sz w:val="20"/>
        </w:rPr>
        <w:fldChar w:fldCharType="end"/>
      </w:r>
      <w:r w:rsidR="001A7DA7" w:rsidRPr="00A13A33">
        <w:rPr>
          <w:rFonts w:cs="Arial"/>
          <w:b/>
          <w:sz w:val="20"/>
        </w:rPr>
        <w:br w:type="page"/>
      </w:r>
      <w:r w:rsidR="00743CF5" w:rsidRPr="00A13A33">
        <w:rPr>
          <w:rFonts w:cs="Arial"/>
          <w:b/>
          <w:sz w:val="28"/>
          <w:szCs w:val="28"/>
        </w:rPr>
        <w:lastRenderedPageBreak/>
        <w:t xml:space="preserve">Documento </w:t>
      </w:r>
      <w:r w:rsidR="00570EE3" w:rsidRPr="00A13A33">
        <w:rPr>
          <w:rFonts w:cs="Arial"/>
          <w:b/>
          <w:sz w:val="28"/>
          <w:szCs w:val="28"/>
        </w:rPr>
        <w:t>de Requisitos</w:t>
      </w:r>
      <w:r w:rsidR="009A30E3" w:rsidRPr="00A13A33">
        <w:rPr>
          <w:rFonts w:cs="Arial"/>
          <w:b/>
          <w:sz w:val="28"/>
          <w:szCs w:val="28"/>
        </w:rPr>
        <w:t xml:space="preserve"> de Software</w:t>
      </w:r>
    </w:p>
    <w:p w:rsidR="00A13A33" w:rsidRPr="00A13A33" w:rsidRDefault="00A13A33" w:rsidP="001A7DA7">
      <w:pPr>
        <w:tabs>
          <w:tab w:val="right" w:leader="dot" w:pos="9745"/>
        </w:tabs>
        <w:jc w:val="center"/>
        <w:rPr>
          <w:rFonts w:cs="Arial"/>
          <w:b/>
          <w:sz w:val="28"/>
          <w:szCs w:val="28"/>
        </w:rPr>
      </w:pPr>
    </w:p>
    <w:p w:rsidR="00570EE3" w:rsidRDefault="00570EE3" w:rsidP="00D21174">
      <w:pPr>
        <w:pStyle w:val="TtuloNvel1"/>
      </w:pPr>
      <w:bookmarkStart w:id="0" w:name="_Toc318482670"/>
      <w:r>
        <w:t>Introdução</w:t>
      </w:r>
      <w:bookmarkEnd w:id="0"/>
    </w:p>
    <w:p w:rsidR="00570EE3" w:rsidRPr="00D21174" w:rsidRDefault="00570EE3" w:rsidP="00D21174">
      <w:pPr>
        <w:pStyle w:val="Texto"/>
      </w:pPr>
      <w:r w:rsidRPr="00D21174">
        <w:t>A proposta deste docum</w:t>
      </w:r>
      <w:r w:rsidR="00321920" w:rsidRPr="00D21174">
        <w:t xml:space="preserve">ento é registrar os requisitos funcionais, </w:t>
      </w:r>
      <w:r w:rsidRPr="00D21174">
        <w:t>não funci</w:t>
      </w:r>
      <w:r w:rsidR="00321920" w:rsidRPr="00D21174">
        <w:t>onais e suas interfaces.</w:t>
      </w:r>
    </w:p>
    <w:p w:rsidR="00321920" w:rsidRPr="00D21174" w:rsidRDefault="00570EE3" w:rsidP="00D21174">
      <w:pPr>
        <w:pStyle w:val="Texto"/>
      </w:pPr>
      <w:r w:rsidRPr="00D21174">
        <w:t xml:space="preserve">Seu escopo abrange a descrição dos </w:t>
      </w:r>
      <w:r w:rsidR="009A30E3" w:rsidRPr="00D21174">
        <w:t>r</w:t>
      </w:r>
      <w:r w:rsidRPr="00D21174">
        <w:t>equisitos funcionais (</w:t>
      </w:r>
      <w:r w:rsidR="009A30E3" w:rsidRPr="00D21174">
        <w:t>funcionalidades e regras a serem atendidas para atender às necessidades do projeto)</w:t>
      </w:r>
      <w:r w:rsidRPr="00D21174">
        <w:t xml:space="preserve"> e requisitos não funcionais (que descrevem atributos que o sistema deve possuir ou restrições</w:t>
      </w:r>
      <w:r w:rsidR="00321920" w:rsidRPr="00D21174">
        <w:t xml:space="preserve"> sob as quais ele deve operar)</w:t>
      </w:r>
      <w:r w:rsidR="009A30E3" w:rsidRPr="00D21174">
        <w:t xml:space="preserve"> do projeto</w:t>
      </w:r>
      <w:r w:rsidR="0062721A" w:rsidRPr="00D21174">
        <w:t>, os classificando quanto a sua prioridade.</w:t>
      </w:r>
    </w:p>
    <w:p w:rsidR="00321920" w:rsidRPr="00D21174" w:rsidRDefault="00321920" w:rsidP="00D21174">
      <w:pPr>
        <w:pStyle w:val="Texto"/>
        <w:rPr>
          <w:szCs w:val="20"/>
        </w:rPr>
      </w:pPr>
      <w:r w:rsidRPr="00D21174">
        <w:rPr>
          <w:szCs w:val="20"/>
        </w:rPr>
        <w:t>Para cada requisito descrito, as Interfaces Internas (são relacionamentos e dependências entre os Requisitos de Software) e Interfaces Externas (definida como qualquer pessoa ou “coisa” externa que interage com o sistema</w:t>
      </w:r>
      <w:r w:rsidR="0062721A" w:rsidRPr="00D21174">
        <w:rPr>
          <w:szCs w:val="20"/>
        </w:rPr>
        <w:t xml:space="preserve">) também </w:t>
      </w:r>
      <w:r w:rsidRPr="00D21174">
        <w:rPr>
          <w:szCs w:val="20"/>
        </w:rPr>
        <w:t xml:space="preserve">são </w:t>
      </w:r>
      <w:r w:rsidR="00173106" w:rsidRPr="00D21174">
        <w:rPr>
          <w:szCs w:val="20"/>
        </w:rPr>
        <w:t>identificadas para cada requisito.</w:t>
      </w:r>
    </w:p>
    <w:p w:rsidR="00570EE3" w:rsidRPr="00D21174" w:rsidRDefault="00570EE3" w:rsidP="00D21174">
      <w:pPr>
        <w:pStyle w:val="Texto"/>
      </w:pPr>
      <w:r w:rsidRPr="00D21174">
        <w:t>Termos e abreviaturas específicos podem ser encontrados no Glossário do projeto.</w:t>
      </w:r>
    </w:p>
    <w:p w:rsidR="00570EE3" w:rsidRPr="00BA520D" w:rsidRDefault="00570EE3" w:rsidP="00D21174">
      <w:pPr>
        <w:pStyle w:val="TtuloNvel1"/>
      </w:pPr>
      <w:bookmarkStart w:id="1" w:name="_Toc318482671"/>
      <w:r w:rsidRPr="00BA520D">
        <w:t>Prioridades dos Requisitos</w:t>
      </w:r>
      <w:bookmarkEnd w:id="1"/>
    </w:p>
    <w:p w:rsidR="00570EE3" w:rsidRDefault="00570EE3" w:rsidP="00D21174">
      <w:pPr>
        <w:pStyle w:val="Texto"/>
      </w:pPr>
      <w:r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:rsidR="00570EE3" w:rsidRDefault="00E13FEB" w:rsidP="00D21174">
      <w:pPr>
        <w:pStyle w:val="Texto"/>
        <w:numPr>
          <w:ilvl w:val="0"/>
          <w:numId w:val="6"/>
        </w:numPr>
      </w:pPr>
      <w:r>
        <w:rPr>
          <w:b/>
        </w:rPr>
        <w:t>Alta (1)</w:t>
      </w:r>
      <w:r w:rsidR="00570EE3">
        <w:t xml:space="preserve">: </w:t>
      </w:r>
      <w:r w:rsidRPr="00E13FEB">
        <w:t xml:space="preserve">Requisito essencial cujo fracasso em sua </w:t>
      </w:r>
      <w:proofErr w:type="gramStart"/>
      <w:r w:rsidRPr="00E13FEB">
        <w:t>implementação</w:t>
      </w:r>
      <w:proofErr w:type="gramEnd"/>
      <w:r w:rsidRPr="00E13FEB">
        <w:t xml:space="preserve"> significa que o sistema não irá atender as necessidades do cliente. Imprescindível que seja atendido pelo sistema, condição fundamental para o sucesso do projeto.</w:t>
      </w:r>
    </w:p>
    <w:p w:rsidR="00570EE3" w:rsidRDefault="00E13FEB" w:rsidP="00D21174">
      <w:pPr>
        <w:pStyle w:val="Texto"/>
        <w:numPr>
          <w:ilvl w:val="0"/>
          <w:numId w:val="6"/>
        </w:numPr>
      </w:pPr>
      <w:r>
        <w:rPr>
          <w:b/>
        </w:rPr>
        <w:t>Média (2)</w:t>
      </w:r>
      <w:r w:rsidR="00570EE3">
        <w:t xml:space="preserve">: </w:t>
      </w:r>
      <w:r w:rsidRPr="00E13FEB">
        <w:t xml:space="preserve">Requisitos importantes para a eficácia ou eficiência do sistema. Sua não </w:t>
      </w:r>
      <w:proofErr w:type="gramStart"/>
      <w:r w:rsidRPr="00E13FEB">
        <w:t>implementação</w:t>
      </w:r>
      <w:proofErr w:type="gramEnd"/>
      <w:r w:rsidRPr="00E13FEB">
        <w:t xml:space="preserve"> afeta a satisfação do usuário e/ou o valor agregado do produto e o não atendimento não </w:t>
      </w:r>
      <w:r>
        <w:t>determina o fracasso do projeto</w:t>
      </w:r>
      <w:r w:rsidR="00570EE3">
        <w:t>.</w:t>
      </w:r>
    </w:p>
    <w:p w:rsidR="00570EE3" w:rsidRDefault="00E13FEB" w:rsidP="00D21174">
      <w:pPr>
        <w:pStyle w:val="Texto"/>
        <w:numPr>
          <w:ilvl w:val="0"/>
          <w:numId w:val="6"/>
        </w:numPr>
      </w:pPr>
      <w:r>
        <w:rPr>
          <w:b/>
        </w:rPr>
        <w:t>Alta (3)</w:t>
      </w:r>
      <w:r w:rsidR="00570EE3">
        <w:t xml:space="preserve">: </w:t>
      </w:r>
      <w:r w:rsidRPr="00E13FEB">
        <w:t xml:space="preserve">Requisitos úteis, porém menos críticos, sendo usados menos </w:t>
      </w:r>
      <w:r w:rsidR="00614EBA" w:rsidRPr="00E13FEB">
        <w:t>frequentemente</w:t>
      </w:r>
      <w:r w:rsidRPr="00E13FEB">
        <w:t>. Não possui muito significado para a satisfação do usuári</w:t>
      </w:r>
      <w:r>
        <w:t>o e pode deixar de ser atendida</w:t>
      </w:r>
      <w:r w:rsidR="00570EE3">
        <w:t>.</w:t>
      </w:r>
    </w:p>
    <w:p w:rsidR="008D65B9" w:rsidRDefault="008D65B9" w:rsidP="008D65B9">
      <w:pPr>
        <w:pStyle w:val="Texto"/>
        <w:ind w:left="1117" w:firstLine="0"/>
      </w:pPr>
    </w:p>
    <w:p w:rsidR="00570EE3" w:rsidRDefault="00570EE3" w:rsidP="00D21174">
      <w:pPr>
        <w:pStyle w:val="TtuloNvel1"/>
      </w:pPr>
      <w:bookmarkStart w:id="2" w:name="_Toc318482672"/>
      <w:r>
        <w:t>Requisitos Funcionais</w:t>
      </w:r>
      <w:bookmarkEnd w:id="2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5245"/>
      </w:tblGrid>
      <w:tr w:rsidR="00705ECE" w:rsidTr="00705ECE">
        <w:trPr>
          <w:trHeight w:val="299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:rsidR="00705ECE" w:rsidRPr="000E5A25" w:rsidRDefault="00705ECE" w:rsidP="00CB38D4">
            <w:pPr>
              <w:pStyle w:val="TabelaTtulo"/>
            </w:pPr>
            <w:bookmarkStart w:id="3" w:name="_Toc243305152"/>
            <w:r w:rsidRPr="000E5A25">
              <w:t>Prioridade</w:t>
            </w:r>
            <w:bookmarkEnd w:id="3"/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705ECE" w:rsidRPr="000E5A25" w:rsidRDefault="00705ECE" w:rsidP="00CB38D4">
            <w:pPr>
              <w:pStyle w:val="TabelaTtulo"/>
            </w:pPr>
            <w:bookmarkStart w:id="4" w:name="_Toc243305153"/>
            <w:r w:rsidRPr="000E5A25">
              <w:t>Identificador</w:t>
            </w:r>
            <w:bookmarkEnd w:id="4"/>
          </w:p>
        </w:tc>
        <w:tc>
          <w:tcPr>
            <w:tcW w:w="5245" w:type="dxa"/>
            <w:shd w:val="clear" w:color="auto" w:fill="BFBFBF" w:themeFill="background1" w:themeFillShade="BF"/>
            <w:vAlign w:val="center"/>
          </w:tcPr>
          <w:p w:rsidR="00705ECE" w:rsidRPr="000E5A25" w:rsidRDefault="00705ECE" w:rsidP="00CB38D4">
            <w:pPr>
              <w:pStyle w:val="TabelaTtulo"/>
            </w:pPr>
            <w:bookmarkStart w:id="5" w:name="_Toc243305154"/>
            <w:r w:rsidRPr="000E5A25">
              <w:t>Nome e Descrição do Requisito</w:t>
            </w:r>
            <w:bookmarkEnd w:id="5"/>
          </w:p>
        </w:tc>
      </w:tr>
      <w:tr w:rsidR="00705ECE" w:rsidTr="00705ECE">
        <w:tc>
          <w:tcPr>
            <w:tcW w:w="1668" w:type="dxa"/>
          </w:tcPr>
          <w:p w:rsidR="00705ECE" w:rsidRPr="008D65B9" w:rsidRDefault="00705ECE" w:rsidP="008D65B9">
            <w:pPr>
              <w:pStyle w:val="InfoBlue"/>
              <w:jc w:val="center"/>
              <w:rPr>
                <w:i w:val="0"/>
                <w:color w:val="auto"/>
              </w:rPr>
            </w:pPr>
            <w:proofErr w:type="gramStart"/>
            <w:r w:rsidRPr="008D65B9">
              <w:rPr>
                <w:i w:val="0"/>
                <w:color w:val="auto"/>
              </w:rPr>
              <w:t>1</w:t>
            </w:r>
            <w:proofErr w:type="gramEnd"/>
          </w:p>
        </w:tc>
        <w:tc>
          <w:tcPr>
            <w:tcW w:w="1984" w:type="dxa"/>
          </w:tcPr>
          <w:p w:rsidR="00705ECE" w:rsidRPr="008D65B9" w:rsidRDefault="00705ECE" w:rsidP="008D65B9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UC01</w:t>
            </w:r>
          </w:p>
        </w:tc>
        <w:tc>
          <w:tcPr>
            <w:tcW w:w="5245" w:type="dxa"/>
          </w:tcPr>
          <w:p w:rsidR="00705ECE" w:rsidRPr="008D65B9" w:rsidRDefault="00436E3E" w:rsidP="008D65B9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Cadastrar Aluno</w:t>
            </w:r>
          </w:p>
        </w:tc>
      </w:tr>
      <w:tr w:rsidR="00705ECE" w:rsidTr="00705ECE">
        <w:tc>
          <w:tcPr>
            <w:tcW w:w="1668" w:type="dxa"/>
          </w:tcPr>
          <w:p w:rsidR="00705ECE" w:rsidRPr="008D65B9" w:rsidRDefault="00705ECE" w:rsidP="008D65B9">
            <w:pPr>
              <w:pStyle w:val="InfoBlue"/>
              <w:jc w:val="center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2</w:t>
            </w:r>
            <w:proofErr w:type="gramEnd"/>
          </w:p>
        </w:tc>
        <w:tc>
          <w:tcPr>
            <w:tcW w:w="1984" w:type="dxa"/>
          </w:tcPr>
          <w:p w:rsidR="00705ECE" w:rsidRDefault="00705ECE" w:rsidP="00291117">
            <w:pPr>
              <w:pStyle w:val="InfoBlue"/>
              <w:jc w:val="center"/>
            </w:pPr>
            <w:r>
              <w:rPr>
                <w:i w:val="0"/>
                <w:color w:val="auto"/>
              </w:rPr>
              <w:t>UC02</w:t>
            </w:r>
          </w:p>
        </w:tc>
        <w:tc>
          <w:tcPr>
            <w:tcW w:w="5245" w:type="dxa"/>
          </w:tcPr>
          <w:p w:rsidR="00705ECE" w:rsidRPr="008D65B9" w:rsidRDefault="00705ECE" w:rsidP="008D65B9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Criar Perfil Site</w:t>
            </w:r>
          </w:p>
        </w:tc>
      </w:tr>
      <w:tr w:rsidR="00705ECE" w:rsidTr="00705ECE">
        <w:tc>
          <w:tcPr>
            <w:tcW w:w="1668" w:type="dxa"/>
          </w:tcPr>
          <w:p w:rsidR="00705ECE" w:rsidRDefault="00705ECE" w:rsidP="008D65B9">
            <w:pPr>
              <w:pStyle w:val="InfoBlue"/>
              <w:jc w:val="center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3</w:t>
            </w:r>
            <w:proofErr w:type="gramEnd"/>
          </w:p>
        </w:tc>
        <w:tc>
          <w:tcPr>
            <w:tcW w:w="1984" w:type="dxa"/>
          </w:tcPr>
          <w:p w:rsidR="00705ECE" w:rsidRDefault="00705ECE" w:rsidP="00291117">
            <w:pPr>
              <w:pStyle w:val="InfoBlue"/>
              <w:jc w:val="center"/>
            </w:pPr>
            <w:r>
              <w:rPr>
                <w:i w:val="0"/>
                <w:color w:val="auto"/>
              </w:rPr>
              <w:t>UC03</w:t>
            </w:r>
          </w:p>
        </w:tc>
        <w:tc>
          <w:tcPr>
            <w:tcW w:w="5245" w:type="dxa"/>
          </w:tcPr>
          <w:p w:rsidR="00705ECE" w:rsidRDefault="00705ECE" w:rsidP="008D65B9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Manter Amigos</w:t>
            </w:r>
          </w:p>
        </w:tc>
      </w:tr>
      <w:tr w:rsidR="00705ECE" w:rsidTr="00705ECE">
        <w:tc>
          <w:tcPr>
            <w:tcW w:w="1668" w:type="dxa"/>
          </w:tcPr>
          <w:p w:rsidR="00705ECE" w:rsidRDefault="00705ECE" w:rsidP="008D65B9">
            <w:pPr>
              <w:pStyle w:val="InfoBlue"/>
              <w:jc w:val="center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4</w:t>
            </w:r>
            <w:proofErr w:type="gramEnd"/>
          </w:p>
        </w:tc>
        <w:tc>
          <w:tcPr>
            <w:tcW w:w="1984" w:type="dxa"/>
          </w:tcPr>
          <w:p w:rsidR="00705ECE" w:rsidRDefault="00705ECE" w:rsidP="00291117">
            <w:pPr>
              <w:pStyle w:val="InfoBlue"/>
              <w:jc w:val="center"/>
            </w:pPr>
            <w:r>
              <w:rPr>
                <w:i w:val="0"/>
                <w:color w:val="auto"/>
              </w:rPr>
              <w:t>UC04</w:t>
            </w:r>
          </w:p>
        </w:tc>
        <w:tc>
          <w:tcPr>
            <w:tcW w:w="5245" w:type="dxa"/>
          </w:tcPr>
          <w:p w:rsidR="00705ECE" w:rsidRDefault="00FD2A49" w:rsidP="008D65B9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Armazenar Algoritmo</w:t>
            </w:r>
            <w:r w:rsidR="00705ECE">
              <w:rPr>
                <w:i w:val="0"/>
                <w:color w:val="auto"/>
              </w:rPr>
              <w:t>s*</w:t>
            </w:r>
          </w:p>
        </w:tc>
      </w:tr>
      <w:tr w:rsidR="00705ECE" w:rsidTr="00705ECE">
        <w:tc>
          <w:tcPr>
            <w:tcW w:w="1668" w:type="dxa"/>
          </w:tcPr>
          <w:p w:rsidR="00705ECE" w:rsidRDefault="00705ECE" w:rsidP="008D65B9">
            <w:pPr>
              <w:pStyle w:val="InfoBlue"/>
              <w:jc w:val="center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5</w:t>
            </w:r>
            <w:proofErr w:type="gramEnd"/>
          </w:p>
        </w:tc>
        <w:tc>
          <w:tcPr>
            <w:tcW w:w="1984" w:type="dxa"/>
          </w:tcPr>
          <w:p w:rsidR="00705ECE" w:rsidRDefault="00705ECE" w:rsidP="00291117">
            <w:pPr>
              <w:pStyle w:val="InfoBlue"/>
              <w:jc w:val="center"/>
            </w:pPr>
            <w:r>
              <w:rPr>
                <w:i w:val="0"/>
                <w:color w:val="auto"/>
              </w:rPr>
              <w:t>UC05</w:t>
            </w:r>
          </w:p>
        </w:tc>
        <w:tc>
          <w:tcPr>
            <w:tcW w:w="5245" w:type="dxa"/>
          </w:tcPr>
          <w:p w:rsidR="00705ECE" w:rsidRDefault="00705ECE" w:rsidP="00F819E5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Manter</w:t>
            </w:r>
            <w:r w:rsidR="0000212E">
              <w:rPr>
                <w:i w:val="0"/>
                <w:color w:val="auto"/>
              </w:rPr>
              <w:t xml:space="preserve"> </w:t>
            </w:r>
            <w:bookmarkStart w:id="6" w:name="_GoBack"/>
            <w:bookmarkEnd w:id="6"/>
            <w:r w:rsidR="00FD2A49">
              <w:rPr>
                <w:i w:val="0"/>
                <w:color w:val="auto"/>
              </w:rPr>
              <w:t>Algoritmo</w:t>
            </w:r>
            <w:r>
              <w:rPr>
                <w:i w:val="0"/>
                <w:color w:val="auto"/>
              </w:rPr>
              <w:t>s</w:t>
            </w:r>
          </w:p>
        </w:tc>
      </w:tr>
      <w:tr w:rsidR="00705ECE" w:rsidTr="00705ECE">
        <w:tc>
          <w:tcPr>
            <w:tcW w:w="1668" w:type="dxa"/>
          </w:tcPr>
          <w:p w:rsidR="00705ECE" w:rsidRDefault="00705ECE" w:rsidP="008D65B9">
            <w:pPr>
              <w:pStyle w:val="InfoBlue"/>
              <w:jc w:val="center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6</w:t>
            </w:r>
            <w:proofErr w:type="gramEnd"/>
          </w:p>
        </w:tc>
        <w:tc>
          <w:tcPr>
            <w:tcW w:w="1984" w:type="dxa"/>
          </w:tcPr>
          <w:p w:rsidR="00705ECE" w:rsidRDefault="00705ECE" w:rsidP="00291117">
            <w:pPr>
              <w:pStyle w:val="InfoBlue"/>
              <w:jc w:val="center"/>
            </w:pPr>
            <w:r>
              <w:rPr>
                <w:i w:val="0"/>
                <w:color w:val="auto"/>
              </w:rPr>
              <w:t>UC06</w:t>
            </w:r>
          </w:p>
        </w:tc>
        <w:tc>
          <w:tcPr>
            <w:tcW w:w="5245" w:type="dxa"/>
          </w:tcPr>
          <w:p w:rsidR="00705ECE" w:rsidRDefault="00FD2A49" w:rsidP="008D65B9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Baixar Algoritmos</w:t>
            </w:r>
          </w:p>
        </w:tc>
      </w:tr>
      <w:tr w:rsidR="00C15D11" w:rsidTr="00705ECE">
        <w:tc>
          <w:tcPr>
            <w:tcW w:w="1668" w:type="dxa"/>
          </w:tcPr>
          <w:p w:rsidR="00C15D11" w:rsidRDefault="00C15D11" w:rsidP="008D65B9">
            <w:pPr>
              <w:pStyle w:val="InfoBlue"/>
              <w:jc w:val="center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7</w:t>
            </w:r>
            <w:proofErr w:type="gramEnd"/>
          </w:p>
        </w:tc>
        <w:tc>
          <w:tcPr>
            <w:tcW w:w="1984" w:type="dxa"/>
          </w:tcPr>
          <w:p w:rsidR="00C15D11" w:rsidRDefault="00C15D11" w:rsidP="00291117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UC07</w:t>
            </w:r>
          </w:p>
        </w:tc>
        <w:tc>
          <w:tcPr>
            <w:tcW w:w="5245" w:type="dxa"/>
          </w:tcPr>
          <w:p w:rsidR="00C15D11" w:rsidRPr="00CB38D4" w:rsidRDefault="00C15D11" w:rsidP="008D65B9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Recuperar Senha</w:t>
            </w:r>
          </w:p>
        </w:tc>
      </w:tr>
    </w:tbl>
    <w:p w:rsidR="00EF09C2" w:rsidRDefault="00FD2A49" w:rsidP="00EF09C2">
      <w:pPr>
        <w:pStyle w:val="TtuloNvel1"/>
        <w:numPr>
          <w:ilvl w:val="0"/>
          <w:numId w:val="0"/>
        </w:numPr>
        <w:ind w:left="360"/>
        <w:rPr>
          <w:rFonts w:eastAsia="Calibri"/>
          <w:b w:val="0"/>
          <w:bCs w:val="0"/>
          <w:i/>
          <w:caps w:val="0"/>
          <w:sz w:val="20"/>
          <w:szCs w:val="22"/>
        </w:rPr>
      </w:pPr>
      <w:r>
        <w:rPr>
          <w:rFonts w:eastAsia="Calibri"/>
          <w:b w:val="0"/>
          <w:bCs w:val="0"/>
          <w:i/>
          <w:caps w:val="0"/>
          <w:sz w:val="20"/>
          <w:szCs w:val="22"/>
        </w:rPr>
        <w:t>*O armazenamento de algoritmo</w:t>
      </w:r>
      <w:r w:rsidR="00CB38D4" w:rsidRPr="00CB38D4">
        <w:rPr>
          <w:rFonts w:eastAsia="Calibri"/>
          <w:b w:val="0"/>
          <w:bCs w:val="0"/>
          <w:i/>
          <w:caps w:val="0"/>
          <w:sz w:val="20"/>
          <w:szCs w:val="22"/>
        </w:rPr>
        <w:t xml:space="preserve">s </w:t>
      </w:r>
      <w:r w:rsidR="00CB38D4">
        <w:rPr>
          <w:rFonts w:eastAsia="Calibri"/>
          <w:b w:val="0"/>
          <w:bCs w:val="0"/>
          <w:i/>
          <w:caps w:val="0"/>
          <w:sz w:val="20"/>
          <w:szCs w:val="22"/>
        </w:rPr>
        <w:t>é feito pela IDE B</w:t>
      </w:r>
      <w:r w:rsidR="00CB38D4" w:rsidRPr="00CB38D4">
        <w:rPr>
          <w:rFonts w:eastAsia="Calibri"/>
          <w:b w:val="0"/>
          <w:bCs w:val="0"/>
          <w:i/>
          <w:caps w:val="0"/>
          <w:sz w:val="20"/>
          <w:szCs w:val="22"/>
        </w:rPr>
        <w:t>ra</w:t>
      </w:r>
      <w:r w:rsidR="00CB38D4">
        <w:rPr>
          <w:rFonts w:eastAsia="Calibri"/>
          <w:b w:val="0"/>
          <w:bCs w:val="0"/>
          <w:i/>
          <w:caps w:val="0"/>
          <w:sz w:val="20"/>
          <w:szCs w:val="22"/>
        </w:rPr>
        <w:t>zuka</w:t>
      </w:r>
    </w:p>
    <w:p w:rsidR="00CB38D4" w:rsidRPr="00CB38D4" w:rsidRDefault="00CB38D4" w:rsidP="00CB38D4">
      <w:pPr>
        <w:pStyle w:val="Texto"/>
      </w:pPr>
    </w:p>
    <w:p w:rsidR="00E13FEB" w:rsidRDefault="00E13FEB" w:rsidP="00D21174">
      <w:pPr>
        <w:pStyle w:val="TtuloNvel1"/>
      </w:pPr>
      <w:bookmarkStart w:id="7" w:name="_Toc318482673"/>
      <w:r>
        <w:t>Requisitos Não Funcionais</w:t>
      </w:r>
      <w:bookmarkEnd w:id="7"/>
    </w:p>
    <w:p w:rsidR="00EF09C2" w:rsidRPr="00BC334D" w:rsidRDefault="00EF09C2" w:rsidP="00EF09C2">
      <w:pPr>
        <w:pStyle w:val="TtuloNvel1"/>
        <w:numPr>
          <w:ilvl w:val="0"/>
          <w:numId w:val="0"/>
        </w:numPr>
        <w:ind w:left="360"/>
        <w:rPr>
          <w:rFonts w:eastAsia="Calibri"/>
          <w:b w:val="0"/>
          <w:bCs w:val="0"/>
          <w:caps w:val="0"/>
          <w:sz w:val="20"/>
          <w:szCs w:val="22"/>
        </w:rPr>
      </w:pPr>
      <w:bookmarkStart w:id="8" w:name="_Toc318482578"/>
      <w:bookmarkStart w:id="9" w:name="_Toc318482674"/>
      <w:r w:rsidRPr="00BC334D">
        <w:rPr>
          <w:rFonts w:eastAsia="Calibri"/>
          <w:b w:val="0"/>
          <w:bCs w:val="0"/>
          <w:caps w:val="0"/>
          <w:sz w:val="20"/>
          <w:szCs w:val="22"/>
        </w:rPr>
        <w:t xml:space="preserve">Consultar especificação suplementar: </w:t>
      </w:r>
      <w:proofErr w:type="spellStart"/>
      <w:proofErr w:type="gramStart"/>
      <w:r w:rsidRPr="00BC334D">
        <w:rPr>
          <w:rFonts w:eastAsia="Calibri"/>
          <w:b w:val="0"/>
          <w:bCs w:val="0"/>
          <w:caps w:val="0"/>
          <w:sz w:val="20"/>
          <w:szCs w:val="22"/>
        </w:rPr>
        <w:t>TCC_Brazuka_EspecificacaoSuplementar</w:t>
      </w:r>
      <w:proofErr w:type="spellEnd"/>
      <w:proofErr w:type="gramEnd"/>
      <w:r w:rsidRPr="00BC334D">
        <w:rPr>
          <w:rFonts w:eastAsia="Calibri"/>
          <w:b w:val="0"/>
          <w:bCs w:val="0"/>
          <w:caps w:val="0"/>
          <w:sz w:val="20"/>
          <w:szCs w:val="22"/>
        </w:rPr>
        <w:t>.</w:t>
      </w:r>
      <w:bookmarkEnd w:id="8"/>
      <w:bookmarkEnd w:id="9"/>
    </w:p>
    <w:p w:rsidR="00EF09C2" w:rsidRDefault="00EF09C2" w:rsidP="00EF09C2">
      <w:pPr>
        <w:pStyle w:val="Texto"/>
      </w:pPr>
    </w:p>
    <w:p w:rsidR="00CB38D4" w:rsidRPr="00EF09C2" w:rsidRDefault="00CB38D4" w:rsidP="00EF09C2">
      <w:pPr>
        <w:pStyle w:val="Texto"/>
      </w:pPr>
    </w:p>
    <w:p w:rsidR="00743CF5" w:rsidRDefault="00743CF5" w:rsidP="00D21174">
      <w:pPr>
        <w:pStyle w:val="TtuloNvel1"/>
      </w:pPr>
      <w:bookmarkStart w:id="10" w:name="_Toc318482675"/>
      <w:r>
        <w:lastRenderedPageBreak/>
        <w:t>Interfaces</w:t>
      </w:r>
      <w:bookmarkEnd w:id="10"/>
    </w:p>
    <w:p w:rsidR="004F485F" w:rsidRPr="004F485F" w:rsidRDefault="004F485F" w:rsidP="004F485F">
      <w:pPr>
        <w:pStyle w:val="Texto"/>
      </w:pP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521"/>
      </w:tblGrid>
      <w:tr w:rsidR="00743CF5" w:rsidTr="00C750DC">
        <w:trPr>
          <w:trHeight w:val="299"/>
        </w:trPr>
        <w:tc>
          <w:tcPr>
            <w:tcW w:w="2376" w:type="dxa"/>
            <w:shd w:val="pct10" w:color="auto" w:fill="auto"/>
          </w:tcPr>
          <w:p w:rsidR="00743CF5" w:rsidRPr="000E5A25" w:rsidRDefault="00743CF5" w:rsidP="00D21174">
            <w:pPr>
              <w:pStyle w:val="TabelaTtulo"/>
            </w:pPr>
            <w:r w:rsidRPr="000E5A25">
              <w:t>Identificador</w:t>
            </w:r>
          </w:p>
        </w:tc>
        <w:tc>
          <w:tcPr>
            <w:tcW w:w="6521" w:type="dxa"/>
            <w:shd w:val="pct10" w:color="auto" w:fill="auto"/>
          </w:tcPr>
          <w:p w:rsidR="00743CF5" w:rsidRPr="000E5A25" w:rsidRDefault="00743CF5" w:rsidP="00D21174">
            <w:pPr>
              <w:pStyle w:val="TabelaTtulo"/>
            </w:pPr>
            <w:r w:rsidRPr="000E5A25">
              <w:t>Descrição d</w:t>
            </w:r>
            <w:r>
              <w:t>a Interface</w:t>
            </w:r>
          </w:p>
        </w:tc>
      </w:tr>
      <w:tr w:rsidR="007F2F0E" w:rsidRPr="007F2F0E" w:rsidTr="00D64930">
        <w:tc>
          <w:tcPr>
            <w:tcW w:w="2376" w:type="dxa"/>
            <w:vAlign w:val="center"/>
          </w:tcPr>
          <w:p w:rsidR="00743CF5" w:rsidRPr="007F2F0E" w:rsidRDefault="007F2F0E" w:rsidP="00D64930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Brazuka Script</w:t>
            </w:r>
          </w:p>
        </w:tc>
        <w:tc>
          <w:tcPr>
            <w:tcW w:w="6521" w:type="dxa"/>
            <w:vAlign w:val="center"/>
          </w:tcPr>
          <w:p w:rsidR="00743CF5" w:rsidRPr="001C22D8" w:rsidRDefault="001C22D8" w:rsidP="001C22D8">
            <w:pPr>
              <w:pStyle w:val="InfoBlue"/>
              <w:rPr>
                <w:i w:val="0"/>
                <w:color w:val="auto"/>
              </w:rPr>
            </w:pPr>
            <w:r w:rsidRPr="001C22D8">
              <w:rPr>
                <w:i w:val="0"/>
                <w:color w:val="auto"/>
              </w:rPr>
              <w:t xml:space="preserve">O </w:t>
            </w:r>
            <w:r w:rsidR="00131115" w:rsidRPr="001C22D8">
              <w:rPr>
                <w:i w:val="0"/>
                <w:color w:val="auto"/>
              </w:rPr>
              <w:t xml:space="preserve">Brazuka Script é uma pseudolinguagem que em tempo de execução, transforma linhas de comandos de </w:t>
            </w:r>
            <w:r>
              <w:rPr>
                <w:i w:val="0"/>
                <w:color w:val="auto"/>
              </w:rPr>
              <w:t>portugol</w:t>
            </w:r>
            <w:r w:rsidR="00131115" w:rsidRPr="001C22D8">
              <w:rPr>
                <w:i w:val="0"/>
                <w:color w:val="auto"/>
              </w:rPr>
              <w:t xml:space="preserve"> (sintaxe próxima da linguagem C, para melhor aproveitamento dos alunos e maior facilidade de migração para linguagens como Java ou C#</w:t>
            </w:r>
            <w:r w:rsidRPr="001C22D8">
              <w:rPr>
                <w:i w:val="0"/>
                <w:color w:val="auto"/>
              </w:rPr>
              <w:t>).</w:t>
            </w:r>
            <w:r w:rsidR="00131115" w:rsidRPr="001C22D8">
              <w:rPr>
                <w:i w:val="0"/>
                <w:color w:val="auto"/>
              </w:rPr>
              <w:t xml:space="preserve"> </w:t>
            </w:r>
          </w:p>
        </w:tc>
      </w:tr>
    </w:tbl>
    <w:p w:rsidR="00705B6A" w:rsidRDefault="00705B6A" w:rsidP="00705B6A">
      <w:pPr>
        <w:pStyle w:val="TtuloNvel1"/>
        <w:numPr>
          <w:ilvl w:val="0"/>
          <w:numId w:val="0"/>
        </w:numPr>
        <w:ind w:left="360"/>
      </w:pPr>
    </w:p>
    <w:p w:rsidR="00570EE3" w:rsidRDefault="00570EE3" w:rsidP="00D21174">
      <w:pPr>
        <w:pStyle w:val="TtuloNvel1"/>
      </w:pPr>
      <w:bookmarkStart w:id="11" w:name="_Toc318482676"/>
      <w:r>
        <w:t>Referências</w:t>
      </w:r>
      <w:bookmarkEnd w:id="11"/>
    </w:p>
    <w:tbl>
      <w:tblPr>
        <w:tblW w:w="0" w:type="auto"/>
        <w:tblInd w:w="5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815"/>
      </w:tblGrid>
      <w:tr w:rsidR="00EF09C2" w:rsidTr="00BA20E1">
        <w:tc>
          <w:tcPr>
            <w:tcW w:w="720" w:type="dxa"/>
          </w:tcPr>
          <w:p w:rsidR="00EF09C2" w:rsidRPr="00EF09C2" w:rsidRDefault="00EF09C2" w:rsidP="00BA20E1">
            <w:pPr>
              <w:pStyle w:val="CTMISTabela"/>
              <w:snapToGrid w:val="0"/>
              <w:rPr>
                <w:lang w:val="pt-BR"/>
              </w:rPr>
            </w:pPr>
            <w:r w:rsidRPr="00EF09C2">
              <w:rPr>
                <w:lang w:val="pt-BR"/>
              </w:rPr>
              <w:t>1.</w:t>
            </w:r>
          </w:p>
          <w:p w:rsidR="00EF09C2" w:rsidRPr="00EF09C2" w:rsidRDefault="00EF09C2" w:rsidP="00BA20E1">
            <w:pPr>
              <w:pStyle w:val="CTMISTabela"/>
              <w:snapToGrid w:val="0"/>
              <w:rPr>
                <w:lang w:val="pt-BR"/>
              </w:rPr>
            </w:pPr>
            <w:r w:rsidRPr="00EF09C2">
              <w:rPr>
                <w:lang w:val="pt-BR"/>
              </w:rPr>
              <w:t>2.</w:t>
            </w:r>
          </w:p>
          <w:p w:rsidR="00EF09C2" w:rsidRPr="00EF09C2" w:rsidRDefault="00EF09C2" w:rsidP="00BA20E1">
            <w:pPr>
              <w:pStyle w:val="CTMISTabela"/>
              <w:snapToGrid w:val="0"/>
              <w:rPr>
                <w:lang w:val="pt-BR"/>
              </w:rPr>
            </w:pPr>
            <w:r w:rsidRPr="00EF09C2">
              <w:rPr>
                <w:lang w:val="pt-BR"/>
              </w:rPr>
              <w:t>3.</w:t>
            </w:r>
          </w:p>
          <w:p w:rsidR="00EF09C2" w:rsidRPr="00EF09C2" w:rsidRDefault="00EF09C2" w:rsidP="00BA20E1">
            <w:pPr>
              <w:pStyle w:val="CTMISTabela"/>
              <w:snapToGrid w:val="0"/>
              <w:rPr>
                <w:lang w:val="pt-BR"/>
              </w:rPr>
            </w:pPr>
            <w:r w:rsidRPr="00EF09C2">
              <w:rPr>
                <w:lang w:val="pt-BR"/>
              </w:rPr>
              <w:t>4.</w:t>
            </w:r>
          </w:p>
        </w:tc>
        <w:tc>
          <w:tcPr>
            <w:tcW w:w="7815" w:type="dxa"/>
          </w:tcPr>
          <w:p w:rsidR="00EF09C2" w:rsidRPr="00EF09C2" w:rsidRDefault="00EF09C2" w:rsidP="00BA20E1">
            <w:pPr>
              <w:pStyle w:val="CTMISInstrues"/>
              <w:snapToGrid w:val="0"/>
              <w:rPr>
                <w:i w:val="0"/>
                <w:color w:val="auto"/>
                <w:sz w:val="20"/>
              </w:rPr>
            </w:pPr>
            <w:r w:rsidRPr="00EF09C2">
              <w:rPr>
                <w:i w:val="0"/>
                <w:color w:val="auto"/>
                <w:sz w:val="20"/>
              </w:rPr>
              <w:t xml:space="preserve">Documento de Visão: </w:t>
            </w:r>
            <w:proofErr w:type="gramStart"/>
            <w:r w:rsidRPr="00EF09C2">
              <w:rPr>
                <w:i w:val="0"/>
                <w:color w:val="auto"/>
                <w:sz w:val="20"/>
              </w:rPr>
              <w:t>TCC_Brazuka_DocumentoVisão</w:t>
            </w:r>
            <w:proofErr w:type="gramEnd"/>
          </w:p>
          <w:p w:rsidR="00EF09C2" w:rsidRPr="00EF09C2" w:rsidRDefault="00EF09C2" w:rsidP="00BA20E1">
            <w:pPr>
              <w:pStyle w:val="CTMISInstrues"/>
              <w:snapToGrid w:val="0"/>
              <w:rPr>
                <w:i w:val="0"/>
                <w:color w:val="auto"/>
                <w:sz w:val="20"/>
              </w:rPr>
            </w:pPr>
            <w:r w:rsidRPr="00EF09C2">
              <w:rPr>
                <w:i w:val="0"/>
                <w:color w:val="auto"/>
                <w:sz w:val="20"/>
              </w:rPr>
              <w:t xml:space="preserve">Especificação Suplementar: </w:t>
            </w:r>
            <w:proofErr w:type="gramStart"/>
            <w:r w:rsidRPr="00EF09C2">
              <w:rPr>
                <w:i w:val="0"/>
                <w:color w:val="auto"/>
                <w:sz w:val="20"/>
              </w:rPr>
              <w:t>TCC_Brazuka_EspecificaçãoSuplementar</w:t>
            </w:r>
            <w:proofErr w:type="gramEnd"/>
          </w:p>
          <w:p w:rsidR="00EF09C2" w:rsidRPr="00EF09C2" w:rsidRDefault="00EF09C2" w:rsidP="00BA20E1">
            <w:pPr>
              <w:pStyle w:val="CTMISInstrues"/>
              <w:snapToGrid w:val="0"/>
              <w:rPr>
                <w:i w:val="0"/>
                <w:color w:val="auto"/>
                <w:sz w:val="20"/>
              </w:rPr>
            </w:pPr>
            <w:r w:rsidRPr="00EF09C2">
              <w:rPr>
                <w:i w:val="0"/>
                <w:color w:val="auto"/>
                <w:sz w:val="20"/>
              </w:rPr>
              <w:t xml:space="preserve">Modelo de Caso de Uso: </w:t>
            </w:r>
            <w:proofErr w:type="gramStart"/>
            <w:r w:rsidRPr="00EF09C2">
              <w:rPr>
                <w:i w:val="0"/>
                <w:color w:val="auto"/>
                <w:sz w:val="20"/>
              </w:rPr>
              <w:t>TCC_Brazuka_ModeloCasoUso</w:t>
            </w:r>
            <w:proofErr w:type="gramEnd"/>
          </w:p>
          <w:p w:rsidR="00EF09C2" w:rsidRPr="00EF09C2" w:rsidRDefault="00EF09C2" w:rsidP="00BA20E1">
            <w:pPr>
              <w:pStyle w:val="CTMISInstrues"/>
              <w:snapToGrid w:val="0"/>
              <w:rPr>
                <w:i w:val="0"/>
                <w:color w:val="auto"/>
                <w:sz w:val="20"/>
              </w:rPr>
            </w:pPr>
            <w:r w:rsidRPr="00EF09C2">
              <w:rPr>
                <w:i w:val="0"/>
                <w:color w:val="auto"/>
                <w:sz w:val="20"/>
              </w:rPr>
              <w:t xml:space="preserve">Glossário: </w:t>
            </w:r>
            <w:proofErr w:type="gramStart"/>
            <w:r w:rsidRPr="00EF09C2">
              <w:rPr>
                <w:i w:val="0"/>
                <w:color w:val="auto"/>
                <w:sz w:val="20"/>
              </w:rPr>
              <w:t>TCC_Brazuka_Glossário</w:t>
            </w:r>
            <w:proofErr w:type="gramEnd"/>
          </w:p>
        </w:tc>
      </w:tr>
    </w:tbl>
    <w:p w:rsidR="00705B6A" w:rsidRDefault="00705B6A" w:rsidP="00705B6A">
      <w:pPr>
        <w:pStyle w:val="Texto"/>
      </w:pPr>
    </w:p>
    <w:p w:rsidR="00DD4C04" w:rsidRDefault="00DD4C04" w:rsidP="00705B6A">
      <w:pPr>
        <w:pStyle w:val="Texto"/>
      </w:pPr>
    </w:p>
    <w:p w:rsidR="00570EE3" w:rsidRDefault="00064863" w:rsidP="00D21174">
      <w:pPr>
        <w:pStyle w:val="TtuloNvel1"/>
      </w:pPr>
      <w:bookmarkStart w:id="12" w:name="_Toc318482677"/>
      <w:r>
        <w:t>Assinaturas</w:t>
      </w:r>
      <w:bookmarkEnd w:id="12"/>
    </w:p>
    <w:p w:rsidR="00570EE3" w:rsidRDefault="00570EE3" w:rsidP="00D21174">
      <w:pPr>
        <w:pStyle w:val="Texto"/>
      </w:pPr>
      <w:r>
        <w:t>Os abaixo assinados estão de acordo com o conteúdo deste documento.</w:t>
      </w:r>
    </w:p>
    <w:p w:rsidR="00DF6802" w:rsidRDefault="00DF6802" w:rsidP="00D21174">
      <w:pPr>
        <w:pStyle w:val="Texto"/>
      </w:pPr>
    </w:p>
    <w:p w:rsidR="00DF6802" w:rsidRPr="003C2C5B" w:rsidRDefault="00DF6802" w:rsidP="00DF6802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203805" w:rsidRPr="00203805" w:rsidTr="008F2D82">
        <w:trPr>
          <w:trHeight w:val="1050"/>
        </w:trPr>
        <w:tc>
          <w:tcPr>
            <w:tcW w:w="4206" w:type="dxa"/>
          </w:tcPr>
          <w:p w:rsidR="00DF6802" w:rsidRPr="00203805" w:rsidRDefault="00DF6802" w:rsidP="008F2D82">
            <w:pPr>
              <w:pStyle w:val="TabelaCentralizada"/>
              <w:rPr>
                <w:b/>
              </w:rPr>
            </w:pPr>
            <w:r w:rsidRPr="00203805">
              <w:rPr>
                <w:b/>
              </w:rPr>
              <w:t>Data: ___/___/_____</w:t>
            </w:r>
          </w:p>
          <w:p w:rsidR="00DF6802" w:rsidRPr="00203805" w:rsidRDefault="00DF6802" w:rsidP="008F2D82">
            <w:pPr>
              <w:pStyle w:val="TabelaCentralizada"/>
            </w:pPr>
          </w:p>
          <w:p w:rsidR="00DF6802" w:rsidRPr="00203805" w:rsidRDefault="00DF6802" w:rsidP="008F2D82">
            <w:pPr>
              <w:pStyle w:val="InfoBlue"/>
              <w:jc w:val="center"/>
              <w:rPr>
                <w:i w:val="0"/>
                <w:color w:val="auto"/>
              </w:rPr>
            </w:pPr>
            <w:r w:rsidRPr="00203805">
              <w:rPr>
                <w:i w:val="0"/>
                <w:color w:val="auto"/>
              </w:rPr>
              <w:t>Guilherme Parente Costa</w:t>
            </w:r>
          </w:p>
          <w:p w:rsidR="00DF6802" w:rsidRPr="00203805" w:rsidRDefault="00DF6802" w:rsidP="008F2D82">
            <w:pPr>
              <w:pStyle w:val="TabelaCentralizada"/>
            </w:pPr>
            <w:r w:rsidRPr="00203805">
              <w:t>Professor Orientador do Projeto</w:t>
            </w:r>
          </w:p>
          <w:p w:rsidR="00DF6802" w:rsidRPr="00203805" w:rsidRDefault="00DF6802" w:rsidP="008F2D82">
            <w:pPr>
              <w:pStyle w:val="TabelaCentralizada"/>
            </w:pPr>
          </w:p>
          <w:p w:rsidR="00DF6802" w:rsidRPr="00203805" w:rsidRDefault="00DF6802" w:rsidP="008F2D82">
            <w:pPr>
              <w:pStyle w:val="TabelaCentralizada"/>
            </w:pPr>
          </w:p>
        </w:tc>
        <w:tc>
          <w:tcPr>
            <w:tcW w:w="4776" w:type="dxa"/>
          </w:tcPr>
          <w:p w:rsidR="00DF6802" w:rsidRPr="00203805" w:rsidRDefault="00DF6802" w:rsidP="008F2D82">
            <w:pPr>
              <w:pStyle w:val="TabelaCentralizada"/>
              <w:rPr>
                <w:b/>
              </w:rPr>
            </w:pPr>
            <w:r w:rsidRPr="00203805">
              <w:rPr>
                <w:b/>
              </w:rPr>
              <w:t>Data: ___/___/_____</w:t>
            </w:r>
          </w:p>
          <w:p w:rsidR="00DF6802" w:rsidRPr="00203805" w:rsidRDefault="00DF6802" w:rsidP="008F2D82">
            <w:pPr>
              <w:snapToGrid w:val="0"/>
              <w:rPr>
                <w:color w:val="auto"/>
              </w:rPr>
            </w:pPr>
          </w:p>
          <w:p w:rsidR="00DF6802" w:rsidRPr="00203805" w:rsidRDefault="00DF6802" w:rsidP="008F2D82">
            <w:pPr>
              <w:pStyle w:val="InfoBlue"/>
              <w:jc w:val="center"/>
              <w:rPr>
                <w:i w:val="0"/>
                <w:color w:val="auto"/>
              </w:rPr>
            </w:pPr>
            <w:r w:rsidRPr="00203805">
              <w:rPr>
                <w:i w:val="0"/>
                <w:color w:val="auto"/>
              </w:rPr>
              <w:t>Alberto Araújo Costa</w:t>
            </w:r>
          </w:p>
          <w:p w:rsidR="00DF6802" w:rsidRPr="00203805" w:rsidRDefault="00DF6802" w:rsidP="008F2D82">
            <w:pPr>
              <w:pStyle w:val="TabelaCentralizada"/>
            </w:pPr>
            <w:r w:rsidRPr="00203805">
              <w:t>Aluno</w:t>
            </w:r>
          </w:p>
        </w:tc>
      </w:tr>
      <w:tr w:rsidR="00203805" w:rsidRPr="00203805" w:rsidTr="008F2D82">
        <w:trPr>
          <w:trHeight w:val="1050"/>
        </w:trPr>
        <w:tc>
          <w:tcPr>
            <w:tcW w:w="4206" w:type="dxa"/>
          </w:tcPr>
          <w:p w:rsidR="00DF6802" w:rsidRPr="00203805" w:rsidRDefault="00DF6802" w:rsidP="008F2D82">
            <w:pPr>
              <w:pStyle w:val="TabelaCentralizada"/>
              <w:rPr>
                <w:b/>
              </w:rPr>
            </w:pPr>
            <w:r w:rsidRPr="00203805">
              <w:rPr>
                <w:b/>
              </w:rPr>
              <w:t>Data: ___/___/_____</w:t>
            </w:r>
          </w:p>
          <w:p w:rsidR="00DF6802" w:rsidRPr="00203805" w:rsidRDefault="00DF6802" w:rsidP="008F2D82">
            <w:pPr>
              <w:snapToGrid w:val="0"/>
              <w:rPr>
                <w:color w:val="auto"/>
              </w:rPr>
            </w:pPr>
          </w:p>
          <w:p w:rsidR="00DF6802" w:rsidRPr="00203805" w:rsidRDefault="00DF6802" w:rsidP="008F2D82">
            <w:pPr>
              <w:pStyle w:val="InfoBlue"/>
              <w:jc w:val="center"/>
              <w:rPr>
                <w:i w:val="0"/>
                <w:color w:val="auto"/>
              </w:rPr>
            </w:pPr>
            <w:r w:rsidRPr="00203805">
              <w:rPr>
                <w:i w:val="0"/>
                <w:color w:val="auto"/>
              </w:rPr>
              <w:t xml:space="preserve">Kleber </w:t>
            </w:r>
            <w:proofErr w:type="spellStart"/>
            <w:r w:rsidRPr="00203805">
              <w:rPr>
                <w:i w:val="0"/>
                <w:color w:val="auto"/>
              </w:rPr>
              <w:t>Bastista</w:t>
            </w:r>
            <w:proofErr w:type="spellEnd"/>
            <w:r w:rsidRPr="00203805">
              <w:rPr>
                <w:i w:val="0"/>
                <w:color w:val="auto"/>
              </w:rPr>
              <w:t xml:space="preserve"> Soares de Oliveira</w:t>
            </w:r>
          </w:p>
          <w:p w:rsidR="00DF6802" w:rsidRPr="00203805" w:rsidRDefault="00DF6802" w:rsidP="008F2D82">
            <w:pPr>
              <w:pStyle w:val="TabelaCentralizada"/>
            </w:pPr>
            <w:r w:rsidRPr="00203805">
              <w:t>Aluno</w:t>
            </w:r>
          </w:p>
          <w:p w:rsidR="00DF6802" w:rsidRPr="00203805" w:rsidRDefault="00DF6802" w:rsidP="008F2D82">
            <w:pPr>
              <w:pStyle w:val="TabelaCentralizada"/>
            </w:pPr>
          </w:p>
        </w:tc>
        <w:tc>
          <w:tcPr>
            <w:tcW w:w="4776" w:type="dxa"/>
          </w:tcPr>
          <w:p w:rsidR="00DF6802" w:rsidRPr="00203805" w:rsidRDefault="00DF6802" w:rsidP="008F2D82">
            <w:pPr>
              <w:pStyle w:val="TabelaCentralizada"/>
              <w:rPr>
                <w:b/>
              </w:rPr>
            </w:pPr>
            <w:r w:rsidRPr="00203805">
              <w:rPr>
                <w:b/>
              </w:rPr>
              <w:t>Data: ___/___/_____</w:t>
            </w:r>
          </w:p>
          <w:p w:rsidR="00DF6802" w:rsidRPr="00203805" w:rsidRDefault="00DF6802" w:rsidP="008F2D82">
            <w:pPr>
              <w:snapToGrid w:val="0"/>
              <w:rPr>
                <w:color w:val="auto"/>
              </w:rPr>
            </w:pPr>
          </w:p>
          <w:p w:rsidR="00DF6802" w:rsidRPr="00203805" w:rsidRDefault="00DF6802" w:rsidP="008F2D82">
            <w:pPr>
              <w:pStyle w:val="InfoBlue"/>
              <w:jc w:val="center"/>
              <w:rPr>
                <w:i w:val="0"/>
                <w:color w:val="auto"/>
              </w:rPr>
            </w:pPr>
            <w:r w:rsidRPr="00203805">
              <w:rPr>
                <w:i w:val="0"/>
                <w:color w:val="auto"/>
              </w:rPr>
              <w:t>Cyntia Cristine Campos Dias</w:t>
            </w:r>
          </w:p>
          <w:p w:rsidR="00DF6802" w:rsidRPr="00203805" w:rsidRDefault="00DF6802" w:rsidP="008F2D82">
            <w:pPr>
              <w:pStyle w:val="TabelaCentralizada"/>
            </w:pPr>
            <w:r w:rsidRPr="00203805">
              <w:t>Aluna</w:t>
            </w:r>
          </w:p>
          <w:p w:rsidR="00DF6802" w:rsidRPr="00203805" w:rsidRDefault="00DF6802" w:rsidP="008F2D82">
            <w:pPr>
              <w:pStyle w:val="TabelaCentralizada"/>
            </w:pPr>
          </w:p>
          <w:p w:rsidR="00DF6802" w:rsidRPr="00203805" w:rsidRDefault="00DF6802" w:rsidP="008F2D82">
            <w:pPr>
              <w:pStyle w:val="TabelaCentralizada"/>
            </w:pPr>
          </w:p>
        </w:tc>
      </w:tr>
      <w:tr w:rsidR="00203805" w:rsidRPr="00203805" w:rsidTr="008F2D82">
        <w:trPr>
          <w:trHeight w:val="1050"/>
        </w:trPr>
        <w:tc>
          <w:tcPr>
            <w:tcW w:w="4206" w:type="dxa"/>
          </w:tcPr>
          <w:p w:rsidR="00DF6802" w:rsidRPr="00203805" w:rsidRDefault="00DF6802" w:rsidP="008F2D82">
            <w:pPr>
              <w:pStyle w:val="TabelaCentralizada"/>
              <w:rPr>
                <w:b/>
              </w:rPr>
            </w:pPr>
            <w:r w:rsidRPr="00203805">
              <w:rPr>
                <w:b/>
              </w:rPr>
              <w:t>Data: ___/___/_____</w:t>
            </w:r>
          </w:p>
          <w:p w:rsidR="00DF6802" w:rsidRPr="00203805" w:rsidRDefault="00DF6802" w:rsidP="008F2D82">
            <w:pPr>
              <w:snapToGrid w:val="0"/>
              <w:rPr>
                <w:color w:val="auto"/>
              </w:rPr>
            </w:pPr>
          </w:p>
          <w:p w:rsidR="00DF6802" w:rsidRPr="00203805" w:rsidRDefault="00DF6802" w:rsidP="008F2D82">
            <w:pPr>
              <w:pStyle w:val="InfoBlue"/>
              <w:jc w:val="center"/>
              <w:rPr>
                <w:i w:val="0"/>
                <w:color w:val="auto"/>
              </w:rPr>
            </w:pPr>
            <w:r w:rsidRPr="00203805">
              <w:rPr>
                <w:i w:val="0"/>
                <w:color w:val="auto"/>
              </w:rPr>
              <w:t>Jaqueline Oliveira de Lima</w:t>
            </w:r>
          </w:p>
          <w:p w:rsidR="00DF6802" w:rsidRPr="00203805" w:rsidRDefault="00DF6802" w:rsidP="008F2D82">
            <w:pPr>
              <w:pStyle w:val="TabelaCentralizada"/>
            </w:pPr>
            <w:r w:rsidRPr="00203805">
              <w:t>Aluna</w:t>
            </w:r>
          </w:p>
          <w:p w:rsidR="00DF6802" w:rsidRPr="00203805" w:rsidRDefault="00DF6802" w:rsidP="008F2D82">
            <w:pPr>
              <w:pStyle w:val="TabelaCentralizada"/>
            </w:pPr>
          </w:p>
        </w:tc>
        <w:tc>
          <w:tcPr>
            <w:tcW w:w="4776" w:type="dxa"/>
          </w:tcPr>
          <w:p w:rsidR="00DF6802" w:rsidRPr="00203805" w:rsidRDefault="00DF6802" w:rsidP="008F2D82">
            <w:pPr>
              <w:pStyle w:val="TabelaCentralizada"/>
              <w:rPr>
                <w:b/>
              </w:rPr>
            </w:pPr>
            <w:r w:rsidRPr="00203805">
              <w:rPr>
                <w:b/>
              </w:rPr>
              <w:t>Data: ___/___/_____</w:t>
            </w:r>
          </w:p>
          <w:p w:rsidR="00DF6802" w:rsidRPr="00203805" w:rsidRDefault="00DF6802" w:rsidP="008F2D82">
            <w:pPr>
              <w:snapToGrid w:val="0"/>
              <w:rPr>
                <w:color w:val="auto"/>
              </w:rPr>
            </w:pPr>
          </w:p>
          <w:p w:rsidR="00DF6802" w:rsidRPr="00203805" w:rsidRDefault="00DF6802" w:rsidP="008F2D82">
            <w:pPr>
              <w:pStyle w:val="TabelaCentralizada"/>
            </w:pPr>
            <w:r w:rsidRPr="00203805">
              <w:t xml:space="preserve">Luiz Fernando Peres de Oliveira </w:t>
            </w:r>
          </w:p>
          <w:p w:rsidR="00DF6802" w:rsidRPr="00203805" w:rsidRDefault="00DF6802" w:rsidP="008F2D82">
            <w:pPr>
              <w:pStyle w:val="TabelaCentralizada"/>
            </w:pPr>
            <w:r w:rsidRPr="00203805">
              <w:t>Aluno</w:t>
            </w:r>
          </w:p>
          <w:p w:rsidR="00DF6802" w:rsidRPr="00203805" w:rsidRDefault="00DF6802" w:rsidP="008F2D82">
            <w:pPr>
              <w:pStyle w:val="TabelaCentralizada"/>
            </w:pPr>
          </w:p>
        </w:tc>
      </w:tr>
    </w:tbl>
    <w:p w:rsidR="00570EE3" w:rsidRPr="00D21174" w:rsidRDefault="00570EE3" w:rsidP="00DF6802">
      <w:pPr>
        <w:pStyle w:val="Texto"/>
      </w:pPr>
    </w:p>
    <w:sectPr w:rsidR="00570EE3" w:rsidRPr="00D21174" w:rsidSect="00D21174">
      <w:headerReference w:type="default" r:id="rId9"/>
      <w:footerReference w:type="default" r:id="rId10"/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D57" w:rsidRDefault="00865D57">
      <w:r>
        <w:separator/>
      </w:r>
    </w:p>
    <w:p w:rsidR="00865D57" w:rsidRDefault="00865D57"/>
  </w:endnote>
  <w:endnote w:type="continuationSeparator" w:id="0">
    <w:p w:rsidR="00865D57" w:rsidRDefault="00865D57">
      <w:r>
        <w:continuationSeparator/>
      </w:r>
    </w:p>
    <w:p w:rsidR="00865D57" w:rsidRDefault="00865D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1A7DA7" w:rsidRPr="006F3C93" w:rsidTr="00D07088">
      <w:trPr>
        <w:trHeight w:val="279"/>
      </w:trPr>
      <w:tc>
        <w:tcPr>
          <w:tcW w:w="1116" w:type="dxa"/>
          <w:vAlign w:val="center"/>
        </w:tcPr>
        <w:p w:rsidR="001A7DA7" w:rsidRPr="006F3C93" w:rsidRDefault="001A7DA7" w:rsidP="00D07088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>Projeto</w:t>
          </w:r>
          <w:r w:rsidR="00D07088">
            <w:rPr>
              <w:rFonts w:cs="Arial"/>
              <w:sz w:val="16"/>
            </w:rPr>
            <w:t xml:space="preserve"> Brazuka</w:t>
          </w:r>
        </w:p>
      </w:tc>
      <w:tc>
        <w:tcPr>
          <w:tcW w:w="6639" w:type="dxa"/>
          <w:vAlign w:val="center"/>
        </w:tcPr>
        <w:p w:rsidR="001A7DA7" w:rsidRPr="006F3C93" w:rsidRDefault="001A7DA7" w:rsidP="002A2AB9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</w:p>
      </w:tc>
      <w:tc>
        <w:tcPr>
          <w:tcW w:w="1247" w:type="dxa"/>
          <w:vAlign w:val="center"/>
        </w:tcPr>
        <w:p w:rsidR="001A7DA7" w:rsidRPr="006F3C93" w:rsidRDefault="001A7DA7" w:rsidP="002A2AB9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00212E">
            <w:rPr>
              <w:noProof/>
              <w:sz w:val="16"/>
            </w:rPr>
            <w:t>4</w:t>
          </w:r>
          <w:r w:rsidRPr="006F3C93">
            <w:rPr>
              <w:sz w:val="16"/>
            </w:rPr>
            <w:fldChar w:fldCharType="end"/>
          </w:r>
        </w:p>
      </w:tc>
    </w:tr>
  </w:tbl>
  <w:p w:rsidR="001A7DA7" w:rsidRPr="001A7DA7" w:rsidRDefault="001A7DA7" w:rsidP="001A7DA7">
    <w:pPr>
      <w:pStyle w:val="Rodap"/>
      <w:rPr>
        <w:sz w:val="10"/>
        <w:szCs w:val="10"/>
      </w:rPr>
    </w:pPr>
  </w:p>
  <w:p w:rsidR="002A2AB9" w:rsidRDefault="002A2AB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D57" w:rsidRDefault="00865D57">
      <w:r>
        <w:separator/>
      </w:r>
    </w:p>
    <w:p w:rsidR="00865D57" w:rsidRDefault="00865D57"/>
  </w:footnote>
  <w:footnote w:type="continuationSeparator" w:id="0">
    <w:p w:rsidR="00865D57" w:rsidRDefault="00865D57">
      <w:r>
        <w:continuationSeparator/>
      </w:r>
    </w:p>
    <w:p w:rsidR="00865D57" w:rsidRDefault="00865D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365F91"/>
        <w:bottom w:val="single" w:sz="4" w:space="0" w:color="365F9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1A7DA7" w:rsidRPr="00A65889" w:rsidTr="003E0247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1A7DA7" w:rsidRPr="004F570A" w:rsidRDefault="00E5670D" w:rsidP="002A2AB9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7390" cy="6381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39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9" w:type="dxa"/>
          <w:shd w:val="clear" w:color="auto" w:fill="auto"/>
          <w:vAlign w:val="center"/>
        </w:tcPr>
        <w:p w:rsidR="001A7DA7" w:rsidRPr="00D849B1" w:rsidRDefault="001A7DA7" w:rsidP="001A7DA7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Documento de Requisitos de Software</w:t>
          </w:r>
          <w:r w:rsidRPr="00D849B1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2154" w:type="dxa"/>
          <w:shd w:val="clear" w:color="auto" w:fill="auto"/>
          <w:vAlign w:val="bottom"/>
        </w:tcPr>
        <w:p w:rsidR="001A7DA7" w:rsidRPr="001C4FFA" w:rsidRDefault="001A7DA7" w:rsidP="002A2AB9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1A7DA7" w:rsidRPr="001A7DA7" w:rsidRDefault="001A7DA7" w:rsidP="00064863">
    <w:pPr>
      <w:rPr>
        <w:sz w:val="10"/>
        <w:szCs w:val="10"/>
      </w:rPr>
    </w:pPr>
  </w:p>
  <w:p w:rsidR="002A2AB9" w:rsidRDefault="002A2AB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Numeração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00000002"/>
    <w:multiLevelType w:val="multilevel"/>
    <w:tmpl w:val="00000002"/>
    <w:name w:val="Numeração 2"/>
    <w:lvl w:ilvl="0">
      <w:start w:val="1"/>
      <w:numFmt w:val="decimal"/>
      <w:lvlText w:val="%1"/>
      <w:lvlJc w:val="left"/>
      <w:pPr>
        <w:tabs>
          <w:tab w:val="num" w:pos="283"/>
        </w:tabs>
        <w:ind w:left="283" w:hanging="283"/>
      </w:pPr>
    </w:lvl>
    <w:lvl w:ilvl="1">
      <w:start w:val="2"/>
      <w:numFmt w:val="decimal"/>
      <w:lvlText w:val="%2"/>
      <w:lvlJc w:val="left"/>
      <w:pPr>
        <w:tabs>
          <w:tab w:val="num" w:pos="566"/>
        </w:tabs>
        <w:ind w:left="566" w:hanging="283"/>
      </w:pPr>
    </w:lvl>
    <w:lvl w:ilvl="2">
      <w:start w:val="3"/>
      <w:numFmt w:val="decimal"/>
      <w:lvlText w:val="%3"/>
      <w:lvlJc w:val="left"/>
      <w:pPr>
        <w:tabs>
          <w:tab w:val="num" w:pos="1133"/>
        </w:tabs>
        <w:ind w:left="1133" w:hanging="567"/>
      </w:pPr>
    </w:lvl>
    <w:lvl w:ilvl="3">
      <w:start w:val="4"/>
      <w:numFmt w:val="decimal"/>
      <w:lvlText w:val="%4"/>
      <w:lvlJc w:val="left"/>
      <w:pPr>
        <w:tabs>
          <w:tab w:val="num" w:pos="1842"/>
        </w:tabs>
        <w:ind w:left="1842" w:hanging="709"/>
      </w:pPr>
    </w:lvl>
    <w:lvl w:ilvl="4">
      <w:start w:val="5"/>
      <w:numFmt w:val="decimal"/>
      <w:lvlText w:val="%5"/>
      <w:lvlJc w:val="left"/>
      <w:pPr>
        <w:tabs>
          <w:tab w:val="num" w:pos="2692"/>
        </w:tabs>
        <w:ind w:left="2692" w:hanging="850"/>
      </w:pPr>
    </w:lvl>
    <w:lvl w:ilvl="5">
      <w:start w:val="6"/>
      <w:numFmt w:val="decimal"/>
      <w:lvlText w:val="%6"/>
      <w:lvlJc w:val="left"/>
      <w:pPr>
        <w:tabs>
          <w:tab w:val="num" w:pos="3713"/>
        </w:tabs>
        <w:ind w:left="3713" w:hanging="1021"/>
      </w:pPr>
    </w:lvl>
    <w:lvl w:ilvl="6">
      <w:start w:val="7"/>
      <w:numFmt w:val="decimal"/>
      <w:lvlText w:val="%7"/>
      <w:lvlJc w:val="left"/>
      <w:pPr>
        <w:tabs>
          <w:tab w:val="num" w:pos="5017"/>
        </w:tabs>
        <w:ind w:left="5017" w:hanging="1304"/>
      </w:pPr>
    </w:lvl>
    <w:lvl w:ilvl="7">
      <w:start w:val="8"/>
      <w:numFmt w:val="decimal"/>
      <w:lvlText w:val="%8"/>
      <w:lvlJc w:val="left"/>
      <w:pPr>
        <w:tabs>
          <w:tab w:val="num" w:pos="6491"/>
        </w:tabs>
        <w:ind w:left="6491" w:hanging="1474"/>
      </w:pPr>
    </w:lvl>
    <w:lvl w:ilvl="8">
      <w:start w:val="9"/>
      <w:numFmt w:val="decimal"/>
      <w:lvlText w:val="%9"/>
      <w:lvlJc w:val="left"/>
      <w:pPr>
        <w:tabs>
          <w:tab w:val="num" w:pos="8079"/>
        </w:tabs>
        <w:ind w:left="8079" w:hanging="1588"/>
      </w:pPr>
    </w:lvl>
  </w:abstractNum>
  <w:abstractNum w:abstractNumId="2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5B23E7A"/>
    <w:multiLevelType w:val="hybridMultilevel"/>
    <w:tmpl w:val="3D684C76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0D"/>
    <w:rsid w:val="0000212E"/>
    <w:rsid w:val="00003782"/>
    <w:rsid w:val="00013F2F"/>
    <w:rsid w:val="00064863"/>
    <w:rsid w:val="000827DD"/>
    <w:rsid w:val="000A6FA7"/>
    <w:rsid w:val="000E5A25"/>
    <w:rsid w:val="000F3948"/>
    <w:rsid w:val="00131115"/>
    <w:rsid w:val="00173106"/>
    <w:rsid w:val="001954AE"/>
    <w:rsid w:val="001A7DA7"/>
    <w:rsid w:val="001B3EF6"/>
    <w:rsid w:val="001C22D8"/>
    <w:rsid w:val="00203805"/>
    <w:rsid w:val="00274D15"/>
    <w:rsid w:val="00291117"/>
    <w:rsid w:val="002A2AB9"/>
    <w:rsid w:val="002A2CD2"/>
    <w:rsid w:val="00321920"/>
    <w:rsid w:val="0036087B"/>
    <w:rsid w:val="003E0247"/>
    <w:rsid w:val="0040244B"/>
    <w:rsid w:val="00414F7D"/>
    <w:rsid w:val="00423B2B"/>
    <w:rsid w:val="004330B5"/>
    <w:rsid w:val="00436E3E"/>
    <w:rsid w:val="004845EB"/>
    <w:rsid w:val="004B7ED9"/>
    <w:rsid w:val="004F485F"/>
    <w:rsid w:val="00570EE3"/>
    <w:rsid w:val="005B3982"/>
    <w:rsid w:val="00614EBA"/>
    <w:rsid w:val="00626648"/>
    <w:rsid w:val="0062721A"/>
    <w:rsid w:val="0063296E"/>
    <w:rsid w:val="00705B6A"/>
    <w:rsid w:val="00705ECE"/>
    <w:rsid w:val="00743CF5"/>
    <w:rsid w:val="00776721"/>
    <w:rsid w:val="00784543"/>
    <w:rsid w:val="007B2385"/>
    <w:rsid w:val="007C40E5"/>
    <w:rsid w:val="007F2F0E"/>
    <w:rsid w:val="00834553"/>
    <w:rsid w:val="00865D57"/>
    <w:rsid w:val="00873206"/>
    <w:rsid w:val="008C4A3F"/>
    <w:rsid w:val="008D65B9"/>
    <w:rsid w:val="00900135"/>
    <w:rsid w:val="00933A21"/>
    <w:rsid w:val="009A30E3"/>
    <w:rsid w:val="009C4F29"/>
    <w:rsid w:val="00A0379D"/>
    <w:rsid w:val="00A06DA7"/>
    <w:rsid w:val="00A13A33"/>
    <w:rsid w:val="00A86AC1"/>
    <w:rsid w:val="00AB5299"/>
    <w:rsid w:val="00AD05E4"/>
    <w:rsid w:val="00B012EE"/>
    <w:rsid w:val="00B15FA7"/>
    <w:rsid w:val="00BA520D"/>
    <w:rsid w:val="00BB3F87"/>
    <w:rsid w:val="00BC334D"/>
    <w:rsid w:val="00BD4463"/>
    <w:rsid w:val="00C15D11"/>
    <w:rsid w:val="00C21DE8"/>
    <w:rsid w:val="00C26FAC"/>
    <w:rsid w:val="00C4082B"/>
    <w:rsid w:val="00C71A14"/>
    <w:rsid w:val="00C750DC"/>
    <w:rsid w:val="00CB38D4"/>
    <w:rsid w:val="00CC4DA9"/>
    <w:rsid w:val="00D07088"/>
    <w:rsid w:val="00D21174"/>
    <w:rsid w:val="00D64930"/>
    <w:rsid w:val="00DD4C04"/>
    <w:rsid w:val="00DF6802"/>
    <w:rsid w:val="00E13FEB"/>
    <w:rsid w:val="00E5670D"/>
    <w:rsid w:val="00EE645B"/>
    <w:rsid w:val="00EF09C2"/>
    <w:rsid w:val="00F21BB4"/>
    <w:rsid w:val="00F819E5"/>
    <w:rsid w:val="00FD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D21174"/>
    <w:rPr>
      <w:sz w:val="16"/>
    </w:rPr>
  </w:style>
  <w:style w:type="paragraph" w:styleId="Cabealho">
    <w:name w:val="header"/>
    <w:basedOn w:val="Normal"/>
    <w:link w:val="CabealhoChar"/>
    <w:unhideWhenUsed/>
    <w:rsid w:val="00C750D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750DC"/>
    <w:rPr>
      <w:rFonts w:ascii="Arial" w:hAnsi="Arial"/>
      <w:color w:val="000000"/>
      <w:sz w:val="24"/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4330B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D21174"/>
    <w:rPr>
      <w:color w:val="800080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Sumrio2">
    <w:name w:val="toc 2"/>
    <w:basedOn w:val="Normal"/>
    <w:next w:val="Normal"/>
    <w:autoRedefine/>
    <w:uiPriority w:val="39"/>
    <w:unhideWhenUsed/>
    <w:rsid w:val="004330B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4330B5"/>
    <w:rPr>
      <w:color w:val="0000FF"/>
      <w:u w:val="single"/>
    </w:r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064863"/>
    <w:rPr>
      <w:rFonts w:ascii="Arial" w:hAnsi="Arial"/>
      <w:color w:val="000000"/>
      <w:sz w:val="24"/>
      <w:lang w:eastAsia="ar-SA"/>
    </w:rPr>
  </w:style>
  <w:style w:type="paragraph" w:customStyle="1" w:styleId="Ttulodatabela">
    <w:name w:val="Título da tabela"/>
    <w:basedOn w:val="Normal"/>
    <w:rsid w:val="00274D15"/>
    <w:pPr>
      <w:suppressLineNumbers/>
      <w:jc w:val="center"/>
    </w:pPr>
    <w:rPr>
      <w:b/>
      <w:bCs/>
      <w:i/>
      <w:iCs/>
    </w:r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/>
      <w:sz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uiPriority w:val="39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table" w:styleId="Tabelacomgrade">
    <w:name w:val="Table Grid"/>
    <w:basedOn w:val="Tabelanormal"/>
    <w:uiPriority w:val="59"/>
    <w:rsid w:val="00E13F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21920"/>
    <w:pPr>
      <w:suppressAutoHyphens w:val="0"/>
      <w:spacing w:before="100" w:beforeAutospacing="1" w:after="100" w:afterAutospacing="1"/>
    </w:pPr>
    <w:rPr>
      <w:rFonts w:ascii="Times New Roman" w:hAnsi="Times New Roman"/>
      <w:color w:val="auto"/>
      <w:szCs w:val="24"/>
      <w:lang w:eastAsia="pt-BR"/>
    </w:rPr>
  </w:style>
  <w:style w:type="paragraph" w:customStyle="1" w:styleId="InfoBlue">
    <w:name w:val="InfoBlue"/>
    <w:basedOn w:val="Normal"/>
    <w:qFormat/>
    <w:rsid w:val="00D21174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D21174"/>
    <w:pPr>
      <w:keepNext/>
      <w:keepLines/>
      <w:snapToGrid w:val="0"/>
      <w:jc w:val="center"/>
    </w:pPr>
    <w:rPr>
      <w:rFonts w:cs="Arial"/>
      <w:b/>
      <w:color w:val="auto"/>
      <w:sz w:val="20"/>
    </w:rPr>
  </w:style>
  <w:style w:type="character" w:customStyle="1" w:styleId="TabelaTtuloChar">
    <w:name w:val="Tabela_Título Char"/>
    <w:basedOn w:val="Fontepargpadro"/>
    <w:link w:val="TabelaTtulo"/>
    <w:rsid w:val="00D21174"/>
    <w:rPr>
      <w:rFonts w:ascii="Arial" w:hAnsi="Arial" w:cs="Arial"/>
      <w:b/>
      <w:lang w:eastAsia="ar-SA"/>
    </w:rPr>
  </w:style>
  <w:style w:type="paragraph" w:customStyle="1" w:styleId="Texto">
    <w:name w:val="Texto"/>
    <w:basedOn w:val="Normal"/>
    <w:qFormat/>
    <w:rsid w:val="00D21174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D21174"/>
    <w:pPr>
      <w:numPr>
        <w:ilvl w:val="2"/>
        <w:numId w:val="5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D21174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D21174"/>
    <w:pPr>
      <w:keepNext/>
      <w:keepLines/>
      <w:numPr>
        <w:numId w:val="5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D21174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D21174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D21174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D21174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D21174"/>
    <w:rPr>
      <w:rFonts w:ascii="Arial" w:hAnsi="Arial" w:cs="Arial"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D21174"/>
    <w:pPr>
      <w:keepNext/>
      <w:keepLines/>
      <w:numPr>
        <w:ilvl w:val="1"/>
        <w:numId w:val="5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D21174"/>
    <w:rPr>
      <w:rFonts w:ascii="Arial" w:eastAsia="Times New Roman" w:hAnsi="Arial" w:cs="Times New Roman"/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70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7088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CTMISInstrues">
    <w:name w:val="CTM/IS Instruções"/>
    <w:rsid w:val="00705B6A"/>
    <w:pPr>
      <w:suppressAutoHyphens/>
      <w:spacing w:before="60" w:after="60"/>
      <w:jc w:val="both"/>
    </w:pPr>
    <w:rPr>
      <w:rFonts w:ascii="Arial" w:eastAsia="Arial" w:hAnsi="Arial" w:cs="Arial"/>
      <w:i/>
      <w:color w:val="0000FF"/>
      <w:sz w:val="18"/>
      <w:lang w:eastAsia="ar-SA"/>
    </w:rPr>
  </w:style>
  <w:style w:type="paragraph" w:customStyle="1" w:styleId="CTMISTabela">
    <w:name w:val="CTM/IS Tabela"/>
    <w:rsid w:val="00EF09C2"/>
    <w:pPr>
      <w:suppressAutoHyphens/>
      <w:spacing w:before="60" w:after="60"/>
    </w:pPr>
    <w:rPr>
      <w:rFonts w:ascii="Arial" w:eastAsia="Arial" w:hAnsi="Arial" w:cs="Arial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D21174"/>
    <w:rPr>
      <w:sz w:val="16"/>
    </w:rPr>
  </w:style>
  <w:style w:type="paragraph" w:styleId="Cabealho">
    <w:name w:val="header"/>
    <w:basedOn w:val="Normal"/>
    <w:link w:val="CabealhoChar"/>
    <w:unhideWhenUsed/>
    <w:rsid w:val="00C750D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750DC"/>
    <w:rPr>
      <w:rFonts w:ascii="Arial" w:hAnsi="Arial"/>
      <w:color w:val="000000"/>
      <w:sz w:val="24"/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4330B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D21174"/>
    <w:rPr>
      <w:color w:val="800080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Sumrio2">
    <w:name w:val="toc 2"/>
    <w:basedOn w:val="Normal"/>
    <w:next w:val="Normal"/>
    <w:autoRedefine/>
    <w:uiPriority w:val="39"/>
    <w:unhideWhenUsed/>
    <w:rsid w:val="004330B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4330B5"/>
    <w:rPr>
      <w:color w:val="0000FF"/>
      <w:u w:val="single"/>
    </w:r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064863"/>
    <w:rPr>
      <w:rFonts w:ascii="Arial" w:hAnsi="Arial"/>
      <w:color w:val="000000"/>
      <w:sz w:val="24"/>
      <w:lang w:eastAsia="ar-SA"/>
    </w:rPr>
  </w:style>
  <w:style w:type="paragraph" w:customStyle="1" w:styleId="Ttulodatabela">
    <w:name w:val="Título da tabela"/>
    <w:basedOn w:val="Normal"/>
    <w:rsid w:val="00274D15"/>
    <w:pPr>
      <w:suppressLineNumbers/>
      <w:jc w:val="center"/>
    </w:pPr>
    <w:rPr>
      <w:b/>
      <w:bCs/>
      <w:i/>
      <w:iCs/>
    </w:r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/>
      <w:sz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uiPriority w:val="39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table" w:styleId="Tabelacomgrade">
    <w:name w:val="Table Grid"/>
    <w:basedOn w:val="Tabelanormal"/>
    <w:uiPriority w:val="59"/>
    <w:rsid w:val="00E13F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21920"/>
    <w:pPr>
      <w:suppressAutoHyphens w:val="0"/>
      <w:spacing w:before="100" w:beforeAutospacing="1" w:after="100" w:afterAutospacing="1"/>
    </w:pPr>
    <w:rPr>
      <w:rFonts w:ascii="Times New Roman" w:hAnsi="Times New Roman"/>
      <w:color w:val="auto"/>
      <w:szCs w:val="24"/>
      <w:lang w:eastAsia="pt-BR"/>
    </w:rPr>
  </w:style>
  <w:style w:type="paragraph" w:customStyle="1" w:styleId="InfoBlue">
    <w:name w:val="InfoBlue"/>
    <w:basedOn w:val="Normal"/>
    <w:qFormat/>
    <w:rsid w:val="00D21174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D21174"/>
    <w:pPr>
      <w:keepNext/>
      <w:keepLines/>
      <w:snapToGrid w:val="0"/>
      <w:jc w:val="center"/>
    </w:pPr>
    <w:rPr>
      <w:rFonts w:cs="Arial"/>
      <w:b/>
      <w:color w:val="auto"/>
      <w:sz w:val="20"/>
    </w:rPr>
  </w:style>
  <w:style w:type="character" w:customStyle="1" w:styleId="TabelaTtuloChar">
    <w:name w:val="Tabela_Título Char"/>
    <w:basedOn w:val="Fontepargpadro"/>
    <w:link w:val="TabelaTtulo"/>
    <w:rsid w:val="00D21174"/>
    <w:rPr>
      <w:rFonts w:ascii="Arial" w:hAnsi="Arial" w:cs="Arial"/>
      <w:b/>
      <w:lang w:eastAsia="ar-SA"/>
    </w:rPr>
  </w:style>
  <w:style w:type="paragraph" w:customStyle="1" w:styleId="Texto">
    <w:name w:val="Texto"/>
    <w:basedOn w:val="Normal"/>
    <w:qFormat/>
    <w:rsid w:val="00D21174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D21174"/>
    <w:pPr>
      <w:numPr>
        <w:ilvl w:val="2"/>
        <w:numId w:val="5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D21174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D21174"/>
    <w:pPr>
      <w:keepNext/>
      <w:keepLines/>
      <w:numPr>
        <w:numId w:val="5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D21174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D21174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D21174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D21174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D21174"/>
    <w:rPr>
      <w:rFonts w:ascii="Arial" w:hAnsi="Arial" w:cs="Arial"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D21174"/>
    <w:pPr>
      <w:keepNext/>
      <w:keepLines/>
      <w:numPr>
        <w:ilvl w:val="1"/>
        <w:numId w:val="5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D21174"/>
    <w:rPr>
      <w:rFonts w:ascii="Arial" w:eastAsia="Times New Roman" w:hAnsi="Arial" w:cs="Times New Roman"/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70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7088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CTMISInstrues">
    <w:name w:val="CTM/IS Instruções"/>
    <w:rsid w:val="00705B6A"/>
    <w:pPr>
      <w:suppressAutoHyphens/>
      <w:spacing w:before="60" w:after="60"/>
      <w:jc w:val="both"/>
    </w:pPr>
    <w:rPr>
      <w:rFonts w:ascii="Arial" w:eastAsia="Arial" w:hAnsi="Arial" w:cs="Arial"/>
      <w:i/>
      <w:color w:val="0000FF"/>
      <w:sz w:val="18"/>
      <w:lang w:eastAsia="ar-SA"/>
    </w:rPr>
  </w:style>
  <w:style w:type="paragraph" w:customStyle="1" w:styleId="CTMISTabela">
    <w:name w:val="CTM/IS Tabela"/>
    <w:rsid w:val="00EF09C2"/>
    <w:pPr>
      <w:suppressAutoHyphens/>
      <w:spacing w:before="60" w:after="60"/>
    </w:pPr>
    <w:rPr>
      <w:rFonts w:ascii="Arial" w:eastAsia="Arial" w:hAnsi="Arial" w:cs="Arial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3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Documento_de_Requisitos_de_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6AD3B-4E8A-44A4-97FB-BEBDF6AE1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Template_Documento_de_Requisitos_de_Software</Template>
  <TotalTime>76</TotalTime>
  <Pages>5</Pages>
  <Words>625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Links>
    <vt:vector size="42" baseType="variant"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_Toc277919966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_Toc277919965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_Toc277919964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_Toc277919963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_Toc277919962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_Toc277919961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_Toc277919960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CyntiaDias</cp:lastModifiedBy>
  <cp:revision>24</cp:revision>
  <cp:lastPrinted>2002-07-18T13:07:00Z</cp:lastPrinted>
  <dcterms:created xsi:type="dcterms:W3CDTF">2012-02-24T02:12:00Z</dcterms:created>
  <dcterms:modified xsi:type="dcterms:W3CDTF">2012-04-02T14:26:00Z</dcterms:modified>
</cp:coreProperties>
</file>