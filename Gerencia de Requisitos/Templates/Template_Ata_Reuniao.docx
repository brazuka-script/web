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EF" w:rsidRPr="008E68EF" w:rsidRDefault="008E68EF" w:rsidP="008E68EF">
      <w:pPr>
        <w:pStyle w:val="TtuloNvel1"/>
      </w:pPr>
      <w:r w:rsidRPr="008E68EF">
        <w:t>Identificação da Reunião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99"/>
        <w:gridCol w:w="1048"/>
        <w:gridCol w:w="794"/>
        <w:gridCol w:w="568"/>
        <w:gridCol w:w="906"/>
        <w:gridCol w:w="398"/>
        <w:gridCol w:w="310"/>
        <w:gridCol w:w="3064"/>
      </w:tblGrid>
      <w:tr w:rsidR="008E68EF" w:rsidRPr="0061223A" w:rsidTr="008E68EF">
        <w:trPr>
          <w:trHeight w:val="510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ind w:right="-108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Unidade / Projeto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ind w:right="-108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Responsável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20"/>
              </w:rPr>
            </w:pPr>
          </w:p>
        </w:tc>
      </w:tr>
      <w:tr w:rsidR="008E68EF" w:rsidRPr="0061223A" w:rsidTr="008E68EF">
        <w:trPr>
          <w:trHeight w:val="510"/>
        </w:trPr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 xml:space="preserve">Data da Reunião </w:t>
            </w:r>
          </w:p>
        </w:tc>
        <w:tc>
          <w:tcPr>
            <w:tcW w:w="12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ind w:right="-249"/>
              <w:rPr>
                <w:rFonts w:cs="Arial"/>
                <w:bCs/>
                <w:i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 xml:space="preserve">Horário </w:t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bCs/>
                <w:sz w:val="18"/>
                <w:szCs w:val="18"/>
              </w:rPr>
            </w:pPr>
            <w:r w:rsidRPr="0061223A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ind w:right="-108"/>
              <w:rPr>
                <w:rFonts w:cs="Arial"/>
                <w:bCs/>
                <w:i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 xml:space="preserve">Local 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8E68EF" w:rsidRPr="008E68EF" w:rsidRDefault="008E68EF" w:rsidP="008E68EF">
      <w:pPr>
        <w:pStyle w:val="TtuloNvel1"/>
      </w:pPr>
      <w:r w:rsidRPr="008E68EF">
        <w:t xml:space="preserve">Participantes </w:t>
      </w:r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2268"/>
        <w:gridCol w:w="1560"/>
      </w:tblGrid>
      <w:tr w:rsidR="008E68EF" w:rsidRPr="0061223A" w:rsidTr="008E68EF">
        <w:trPr>
          <w:trHeight w:val="340"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Nome/Sobrenome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Cargo/Função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E-mail/Telefone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Assinatura</w:t>
            </w:r>
          </w:p>
        </w:tc>
      </w:tr>
      <w:tr w:rsidR="008E68EF" w:rsidRPr="0061223A" w:rsidTr="008E68EF">
        <w:trPr>
          <w:trHeight w:val="340"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InfoBlue"/>
            </w:pPr>
            <w:r>
              <w:t>&lt;Nome Participante&gt;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InfoBlue"/>
            </w:pPr>
            <w:r>
              <w:t>&lt;Cargo / Função&gt;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InfoBlue"/>
            </w:pPr>
            <w:r>
              <w:t>&lt;Email / Telefone&gt;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InfoBlue"/>
            </w:pPr>
          </w:p>
        </w:tc>
      </w:tr>
      <w:tr w:rsidR="008E68EF" w:rsidRPr="0061223A" w:rsidTr="008E68EF">
        <w:trPr>
          <w:trHeight w:val="340"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Ttulo10"/>
              <w:spacing w:before="0" w:after="0"/>
              <w:rPr>
                <w:rFonts w:cs="Arial"/>
                <w:sz w:val="18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Ttulo10"/>
              <w:spacing w:before="0" w:after="0"/>
              <w:rPr>
                <w:rFonts w:cs="Arial"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Ttulo10"/>
              <w:spacing w:before="0" w:after="0"/>
              <w:rPr>
                <w:rFonts w:cs="Arial"/>
                <w:sz w:val="18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61223A" w:rsidRDefault="008E68EF" w:rsidP="008E68EF">
            <w:pPr>
              <w:pStyle w:val="Ttulo10"/>
              <w:spacing w:before="0" w:after="0"/>
              <w:rPr>
                <w:rFonts w:cs="Arial"/>
                <w:sz w:val="18"/>
                <w:szCs w:val="20"/>
              </w:rPr>
            </w:pPr>
          </w:p>
        </w:tc>
      </w:tr>
    </w:tbl>
    <w:p w:rsidR="008E68EF" w:rsidRPr="008E68EF" w:rsidRDefault="008E68EF" w:rsidP="008E68EF">
      <w:pPr>
        <w:pStyle w:val="TtuloNvel1"/>
      </w:pPr>
      <w:r w:rsidRPr="008E68EF">
        <w:t>Pauta da Reunião</w:t>
      </w:r>
    </w:p>
    <w:p w:rsidR="008E68EF" w:rsidRPr="008F3B76" w:rsidRDefault="008E68EF" w:rsidP="008E68EF">
      <w:pPr>
        <w:pStyle w:val="Texto"/>
      </w:pPr>
    </w:p>
    <w:p w:rsidR="008E68EF" w:rsidRPr="008E68EF" w:rsidRDefault="008E68EF" w:rsidP="008E68EF">
      <w:pPr>
        <w:pStyle w:val="TtuloNvel1"/>
      </w:pPr>
      <w:r w:rsidRPr="008E68EF">
        <w:t>Síntese da Reunião</w:t>
      </w:r>
    </w:p>
    <w:p w:rsidR="008E68EF" w:rsidRDefault="008E68EF" w:rsidP="008E68EF">
      <w:pPr>
        <w:pStyle w:val="Texto"/>
      </w:pPr>
    </w:p>
    <w:p w:rsidR="008E68EF" w:rsidRPr="008E68EF" w:rsidRDefault="008E68EF" w:rsidP="008E68EF">
      <w:pPr>
        <w:pStyle w:val="TtuloNvel1"/>
      </w:pPr>
      <w:r w:rsidRPr="008E68EF">
        <w:t>Ações Futuras</w:t>
      </w:r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1701"/>
        <w:gridCol w:w="1559"/>
        <w:gridCol w:w="1843"/>
      </w:tblGrid>
      <w:tr w:rsidR="008E68EF" w:rsidRPr="0061223A" w:rsidTr="008E68EF">
        <w:trPr>
          <w:trHeight w:val="340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Item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Descrição da 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Data Prevista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Data Realizada</w:t>
            </w:r>
          </w:p>
        </w:tc>
      </w:tr>
      <w:tr w:rsidR="008E68EF" w:rsidRPr="0061223A" w:rsidTr="008E68EF">
        <w:trPr>
          <w:trHeight w:val="340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</w:tr>
      <w:tr w:rsidR="008E68EF" w:rsidRPr="0061223A" w:rsidTr="008E68EF">
        <w:trPr>
          <w:trHeight w:val="340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</w:tr>
      <w:tr w:rsidR="008E68EF" w:rsidRPr="0061223A" w:rsidTr="008E68EF">
        <w:trPr>
          <w:trHeight w:val="340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50113C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8E68EF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</w:tr>
      <w:tr w:rsidR="008E68EF" w:rsidRPr="0061223A" w:rsidTr="008E68EF">
        <w:trPr>
          <w:trHeight w:val="340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8E68EF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</w:tr>
      <w:tr w:rsidR="008E68EF" w:rsidRPr="0061223A" w:rsidTr="008E68EF">
        <w:trPr>
          <w:trHeight w:val="340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</w:tr>
      <w:tr w:rsidR="008E68EF" w:rsidRPr="0061223A" w:rsidTr="008E68EF">
        <w:trPr>
          <w:trHeight w:val="340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8E68EF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</w:tr>
      <w:tr w:rsidR="008E68EF" w:rsidRPr="0061223A" w:rsidTr="008E68EF">
        <w:trPr>
          <w:trHeight w:val="340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7E6022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8EF" w:rsidRPr="007E6022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</w:tr>
    </w:tbl>
    <w:p w:rsidR="008E68EF" w:rsidRPr="008E68EF" w:rsidRDefault="008E68EF" w:rsidP="008E68EF">
      <w:pPr>
        <w:pStyle w:val="TtuloNvel1"/>
      </w:pPr>
      <w:r w:rsidRPr="008E68EF">
        <w:t>Anexos</w:t>
      </w:r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8222"/>
      </w:tblGrid>
      <w:tr w:rsidR="008E68EF" w:rsidRPr="0061223A" w:rsidTr="008E68EF">
        <w:trPr>
          <w:trHeight w:val="397"/>
          <w:tblHeader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Item</w:t>
            </w:r>
          </w:p>
        </w:tc>
        <w:tc>
          <w:tcPr>
            <w:tcW w:w="8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jc w:val="center"/>
              <w:rPr>
                <w:rFonts w:cs="Arial"/>
                <w:b/>
                <w:sz w:val="18"/>
                <w:szCs w:val="20"/>
              </w:rPr>
            </w:pPr>
            <w:r w:rsidRPr="0061223A">
              <w:rPr>
                <w:rFonts w:cs="Arial"/>
                <w:b/>
                <w:sz w:val="18"/>
                <w:szCs w:val="20"/>
              </w:rPr>
              <w:t>Descrição do Anexo</w:t>
            </w:r>
          </w:p>
        </w:tc>
      </w:tr>
      <w:tr w:rsidR="008E68EF" w:rsidRPr="0061223A" w:rsidTr="008E68EF">
        <w:trPr>
          <w:trHeight w:val="397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61223A" w:rsidRDefault="008E68EF" w:rsidP="008E68EF">
            <w:pPr>
              <w:pStyle w:val="Ttulo10"/>
              <w:snapToGrid w:val="0"/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8EF" w:rsidRPr="0061223A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</w:tr>
    </w:tbl>
    <w:p w:rsidR="008E68EF" w:rsidRPr="008E68EF" w:rsidRDefault="008E68EF" w:rsidP="008E68EF">
      <w:pPr>
        <w:pStyle w:val="TtuloNvel1"/>
      </w:pPr>
      <w:r w:rsidRPr="008E68EF">
        <w:t>Identificação do Registro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3726"/>
        <w:gridCol w:w="1851"/>
        <w:gridCol w:w="1555"/>
      </w:tblGrid>
      <w:tr w:rsidR="008E68EF" w:rsidRPr="0061223A" w:rsidTr="00B457E8">
        <w:trPr>
          <w:trHeight w:val="39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  <w:r w:rsidRPr="0061223A">
              <w:rPr>
                <w:rFonts w:cs="Arial"/>
                <w:b/>
                <w:sz w:val="18"/>
                <w:szCs w:val="18"/>
              </w:rPr>
              <w:t>Ata elaborada por: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b/>
                <w:sz w:val="18"/>
                <w:szCs w:val="18"/>
              </w:rPr>
            </w:pPr>
            <w:r w:rsidRPr="0061223A">
              <w:rPr>
                <w:rFonts w:cs="Arial"/>
                <w:b/>
                <w:sz w:val="18"/>
                <w:szCs w:val="18"/>
              </w:rPr>
              <w:t xml:space="preserve">Data: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68EF" w:rsidRPr="0061223A" w:rsidRDefault="008E68EF" w:rsidP="008E68EF">
            <w:pPr>
              <w:pStyle w:val="Corpodetexto"/>
              <w:spacing w:line="240" w:lineRule="auto"/>
              <w:ind w:left="0"/>
              <w:rPr>
                <w:rFonts w:cs="Arial"/>
                <w:sz w:val="18"/>
                <w:szCs w:val="18"/>
              </w:rPr>
            </w:pPr>
          </w:p>
        </w:tc>
      </w:tr>
    </w:tbl>
    <w:p w:rsidR="008E68EF" w:rsidRDefault="008E68EF" w:rsidP="008E68EF">
      <w:pPr>
        <w:pStyle w:val="Corpodetexto"/>
        <w:ind w:left="0"/>
      </w:pPr>
    </w:p>
    <w:sectPr w:rsidR="008E68EF" w:rsidSect="00442A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EE8" w:rsidRDefault="002A5EE8">
      <w:r>
        <w:separator/>
      </w:r>
    </w:p>
    <w:p w:rsidR="002A5EE8" w:rsidRDefault="002A5EE8"/>
  </w:endnote>
  <w:endnote w:type="continuationSeparator" w:id="0">
    <w:p w:rsidR="002A5EE8" w:rsidRDefault="002A5EE8">
      <w:r>
        <w:continuationSeparator/>
      </w:r>
    </w:p>
    <w:p w:rsidR="002A5EE8" w:rsidRDefault="002A5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61A" w:rsidRDefault="004166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382DAB" w:rsidRPr="006F3C93" w:rsidTr="00501723">
      <w:tc>
        <w:tcPr>
          <w:tcW w:w="1116" w:type="dxa"/>
          <w:vAlign w:val="center"/>
        </w:tcPr>
        <w:p w:rsidR="00382DAB" w:rsidRPr="006F3C93" w:rsidRDefault="00382DAB" w:rsidP="00264491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382DAB" w:rsidRPr="006F3C93" w:rsidRDefault="00382DAB" w:rsidP="00264491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382DAB" w:rsidRPr="006F3C93" w:rsidRDefault="00382DAB" w:rsidP="00593340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41661A">
            <w:rPr>
              <w:noProof/>
              <w:sz w:val="16"/>
            </w:rPr>
            <w:t>1</w:t>
          </w:r>
          <w:r w:rsidRPr="006F3C93">
            <w:rPr>
              <w:sz w:val="16"/>
            </w:rPr>
            <w:fldChar w:fldCharType="end"/>
          </w:r>
        </w:p>
      </w:tc>
    </w:tr>
  </w:tbl>
  <w:p w:rsidR="00475470" w:rsidRPr="003870E8" w:rsidRDefault="00475470" w:rsidP="006D498F">
    <w:pPr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61A" w:rsidRDefault="004166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EE8" w:rsidRDefault="002A5EE8">
      <w:r>
        <w:separator/>
      </w:r>
    </w:p>
    <w:p w:rsidR="002A5EE8" w:rsidRDefault="002A5EE8"/>
  </w:footnote>
  <w:footnote w:type="continuationSeparator" w:id="0">
    <w:p w:rsidR="002A5EE8" w:rsidRDefault="002A5EE8">
      <w:r>
        <w:continuationSeparator/>
      </w:r>
    </w:p>
    <w:p w:rsidR="002A5EE8" w:rsidRDefault="002A5E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61A" w:rsidRDefault="0041661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3870E8" w:rsidRPr="00A65889" w:rsidTr="00501723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3870E8" w:rsidRPr="004F570A" w:rsidRDefault="0041661A" w:rsidP="0026449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649" w:type="dxa"/>
          <w:shd w:val="clear" w:color="auto" w:fill="auto"/>
          <w:vAlign w:val="center"/>
        </w:tcPr>
        <w:p w:rsidR="003870E8" w:rsidRPr="00D849B1" w:rsidRDefault="008E68EF" w:rsidP="008E68EF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Ata de Reunião</w:t>
          </w:r>
          <w:r w:rsidR="003870E8"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3870E8" w:rsidRPr="001C4FFA" w:rsidRDefault="00382DAB" w:rsidP="00382DAB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3870E8" w:rsidRPr="003870E8" w:rsidRDefault="003870E8" w:rsidP="00BB4205">
    <w:pPr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61A" w:rsidRDefault="0041661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multilevel"/>
    <w:tmpl w:val="3716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CBCA8180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>
    <w:nsid w:val="122D0873"/>
    <w:multiLevelType w:val="multilevel"/>
    <w:tmpl w:val="E33648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9D472D6"/>
    <w:multiLevelType w:val="hybridMultilevel"/>
    <w:tmpl w:val="9CA29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F649C"/>
    <w:multiLevelType w:val="hybridMultilevel"/>
    <w:tmpl w:val="49F0F7A0"/>
    <w:lvl w:ilvl="0" w:tplc="70A61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E46B15"/>
    <w:multiLevelType w:val="hybridMultilevel"/>
    <w:tmpl w:val="C8364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0">
    <w:abstractNumId w:val="1"/>
  </w:num>
  <w:num w:numId="11">
    <w:abstractNumId w:val="1"/>
  </w:num>
  <w:num w:numId="12">
    <w:abstractNumId w:val="9"/>
  </w:num>
  <w:num w:numId="13">
    <w:abstractNumId w:val="9"/>
  </w:num>
  <w:num w:numId="14">
    <w:abstractNumId w:val="8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6"/>
  </w:num>
  <w:num w:numId="28">
    <w:abstractNumId w:val="7"/>
  </w:num>
  <w:num w:numId="29">
    <w:abstractNumId w:val="5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1A"/>
    <w:rsid w:val="00051221"/>
    <w:rsid w:val="0006383B"/>
    <w:rsid w:val="000A0B73"/>
    <w:rsid w:val="000C126E"/>
    <w:rsid w:val="00130A18"/>
    <w:rsid w:val="00161279"/>
    <w:rsid w:val="00164056"/>
    <w:rsid w:val="001D6478"/>
    <w:rsid w:val="00264491"/>
    <w:rsid w:val="00295BCC"/>
    <w:rsid w:val="002A5EE8"/>
    <w:rsid w:val="002A6FB1"/>
    <w:rsid w:val="002F57E8"/>
    <w:rsid w:val="0031593F"/>
    <w:rsid w:val="00361F38"/>
    <w:rsid w:val="00382DAB"/>
    <w:rsid w:val="003870E8"/>
    <w:rsid w:val="003A4074"/>
    <w:rsid w:val="003A6699"/>
    <w:rsid w:val="003C01FE"/>
    <w:rsid w:val="003C2C5B"/>
    <w:rsid w:val="0041661A"/>
    <w:rsid w:val="00442AA1"/>
    <w:rsid w:val="00475470"/>
    <w:rsid w:val="00497B41"/>
    <w:rsid w:val="004E0580"/>
    <w:rsid w:val="004F0110"/>
    <w:rsid w:val="00501723"/>
    <w:rsid w:val="00503F68"/>
    <w:rsid w:val="00593340"/>
    <w:rsid w:val="005A188D"/>
    <w:rsid w:val="005C65A3"/>
    <w:rsid w:val="005C666D"/>
    <w:rsid w:val="00687487"/>
    <w:rsid w:val="006B3FEA"/>
    <w:rsid w:val="006D498F"/>
    <w:rsid w:val="006E168C"/>
    <w:rsid w:val="00740437"/>
    <w:rsid w:val="00753B36"/>
    <w:rsid w:val="007E2C7F"/>
    <w:rsid w:val="007F02D7"/>
    <w:rsid w:val="007F0402"/>
    <w:rsid w:val="007F1D20"/>
    <w:rsid w:val="00866282"/>
    <w:rsid w:val="00872915"/>
    <w:rsid w:val="008802AC"/>
    <w:rsid w:val="00890C7C"/>
    <w:rsid w:val="008E1AF8"/>
    <w:rsid w:val="008E68EF"/>
    <w:rsid w:val="00907CD8"/>
    <w:rsid w:val="009233A9"/>
    <w:rsid w:val="009354F1"/>
    <w:rsid w:val="009C21FA"/>
    <w:rsid w:val="009E09AD"/>
    <w:rsid w:val="00A06F3C"/>
    <w:rsid w:val="00A41B59"/>
    <w:rsid w:val="00A75757"/>
    <w:rsid w:val="00A758EC"/>
    <w:rsid w:val="00A921FD"/>
    <w:rsid w:val="00AF289E"/>
    <w:rsid w:val="00B26227"/>
    <w:rsid w:val="00B3551B"/>
    <w:rsid w:val="00B457E8"/>
    <w:rsid w:val="00B75706"/>
    <w:rsid w:val="00BB4205"/>
    <w:rsid w:val="00BE09CB"/>
    <w:rsid w:val="00C247F7"/>
    <w:rsid w:val="00C24AF6"/>
    <w:rsid w:val="00C326A9"/>
    <w:rsid w:val="00C37900"/>
    <w:rsid w:val="00C82EC2"/>
    <w:rsid w:val="00CF08C8"/>
    <w:rsid w:val="00D15913"/>
    <w:rsid w:val="00D732E5"/>
    <w:rsid w:val="00DC4BC3"/>
    <w:rsid w:val="00DD1C9E"/>
    <w:rsid w:val="00E01C55"/>
    <w:rsid w:val="00E225F0"/>
    <w:rsid w:val="00E671B6"/>
    <w:rsid w:val="00EB0438"/>
    <w:rsid w:val="00F505DB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AC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82DAB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382DA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82DA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82DAB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382DAB"/>
    <w:rPr>
      <w:color w:val="800080"/>
      <w:u w:val="single"/>
    </w:rPr>
  </w:style>
  <w:style w:type="paragraph" w:styleId="Corpodetexto">
    <w:name w:val="Body Text"/>
    <w:basedOn w:val="Normal"/>
    <w:link w:val="CorpodetextoChar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382DAB"/>
    <w:pPr>
      <w:ind w:left="480"/>
    </w:pPr>
    <w:rPr>
      <w:rFonts w:ascii="Calibri" w:hAnsi="Calibri"/>
      <w:sz w:val="20"/>
    </w:rPr>
  </w:style>
  <w:style w:type="paragraph" w:styleId="Cabealho">
    <w:name w:val="header"/>
    <w:basedOn w:val="Normal"/>
    <w:link w:val="CabealhoChar"/>
    <w:unhideWhenUsed/>
    <w:rsid w:val="00382D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82DAB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uiPriority w:val="99"/>
    <w:unhideWhenUsed/>
    <w:rsid w:val="00382D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2DAB"/>
    <w:rPr>
      <w:rFonts w:ascii="Arial" w:hAnsi="Arial"/>
      <w:color w:val="000000"/>
      <w:sz w:val="24"/>
      <w:lang w:eastAsia="ar-S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874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74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7487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74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7487"/>
    <w:rPr>
      <w:rFonts w:ascii="Arial" w:hAnsi="Arial"/>
      <w:b/>
      <w:bCs/>
      <w:color w:val="00000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87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tuloNvel1">
    <w:name w:val="Título_Nível1"/>
    <w:basedOn w:val="Normal"/>
    <w:next w:val="Normal"/>
    <w:link w:val="TtuloNvel1Char"/>
    <w:qFormat/>
    <w:rsid w:val="002A6FB1"/>
    <w:pPr>
      <w:keepNext/>
      <w:keepLines/>
      <w:numPr>
        <w:numId w:val="12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2A6FB1"/>
    <w:rPr>
      <w:rFonts w:ascii="Arial" w:hAnsi="Arial"/>
      <w:b/>
      <w:bCs/>
      <w:caps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2A6FB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2A6FB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2A6FB1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2A6FB1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2A6FB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2A6FB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2A6FB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2A6FB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2A6FB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2A6FB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2A6FB1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2A6FB1"/>
    <w:rPr>
      <w:rFonts w:ascii="Arial" w:eastAsia="Times New Roman" w:hAnsi="Arial" w:cs="Times New Roman"/>
      <w:b/>
      <w:bCs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locked/>
    <w:rsid w:val="008E68EF"/>
    <w:rPr>
      <w:rFonts w:ascii="Arial" w:hAnsi="Arial"/>
      <w:color w:val="000000"/>
      <w:spacing w:val="-5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AC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82DAB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382DA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82DA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82DAB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382DAB"/>
    <w:rPr>
      <w:color w:val="800080"/>
      <w:u w:val="single"/>
    </w:rPr>
  </w:style>
  <w:style w:type="paragraph" w:styleId="Corpodetexto">
    <w:name w:val="Body Text"/>
    <w:basedOn w:val="Normal"/>
    <w:link w:val="CorpodetextoChar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382DAB"/>
    <w:pPr>
      <w:ind w:left="480"/>
    </w:pPr>
    <w:rPr>
      <w:rFonts w:ascii="Calibri" w:hAnsi="Calibri"/>
      <w:sz w:val="20"/>
    </w:rPr>
  </w:style>
  <w:style w:type="paragraph" w:styleId="Cabealho">
    <w:name w:val="header"/>
    <w:basedOn w:val="Normal"/>
    <w:link w:val="CabealhoChar"/>
    <w:unhideWhenUsed/>
    <w:rsid w:val="00382D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82DAB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uiPriority w:val="99"/>
    <w:unhideWhenUsed/>
    <w:rsid w:val="00382D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2DAB"/>
    <w:rPr>
      <w:rFonts w:ascii="Arial" w:hAnsi="Arial"/>
      <w:color w:val="000000"/>
      <w:sz w:val="24"/>
      <w:lang w:eastAsia="ar-S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874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74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7487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74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7487"/>
    <w:rPr>
      <w:rFonts w:ascii="Arial" w:hAnsi="Arial"/>
      <w:b/>
      <w:bCs/>
      <w:color w:val="00000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87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tuloNvel1">
    <w:name w:val="Título_Nível1"/>
    <w:basedOn w:val="Normal"/>
    <w:next w:val="Normal"/>
    <w:link w:val="TtuloNvel1Char"/>
    <w:qFormat/>
    <w:rsid w:val="002A6FB1"/>
    <w:pPr>
      <w:keepNext/>
      <w:keepLines/>
      <w:numPr>
        <w:numId w:val="12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2A6FB1"/>
    <w:rPr>
      <w:rFonts w:ascii="Arial" w:hAnsi="Arial"/>
      <w:b/>
      <w:bCs/>
      <w:caps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2A6FB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2A6FB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2A6FB1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2A6FB1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2A6FB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2A6FB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2A6FB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2A6FB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2A6FB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2A6FB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2A6FB1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2A6FB1"/>
    <w:rPr>
      <w:rFonts w:ascii="Arial" w:eastAsia="Times New Roman" w:hAnsi="Arial" w:cs="Times New Roman"/>
      <w:b/>
      <w:bCs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locked/>
    <w:rsid w:val="008E68EF"/>
    <w:rPr>
      <w:rFonts w:ascii="Arial" w:hAnsi="Arial"/>
      <w:color w:val="000000"/>
      <w:spacing w:val="-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Ata_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D7D86-877A-4B7C-95AB-2A16ECD4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Template_Ata_Reuniao</Template>
  <TotalTime>2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Especificações Suplementares</vt:lpstr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2010-02-01T13:31:00Z</cp:lastPrinted>
  <dcterms:created xsi:type="dcterms:W3CDTF">2012-02-20T13:47:00Z</dcterms:created>
  <dcterms:modified xsi:type="dcterms:W3CDTF">2012-02-20T13:49:00Z</dcterms:modified>
</cp:coreProperties>
</file>