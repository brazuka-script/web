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F0D" w:rsidRPr="00A97D7B" w:rsidRDefault="00286F0D">
      <w:pPr>
        <w:jc w:val="right"/>
      </w:pPr>
    </w:p>
    <w:p w:rsidR="00286F0D" w:rsidRPr="00A97D7B" w:rsidRDefault="00286F0D">
      <w:pPr>
        <w:jc w:val="right"/>
      </w:pPr>
    </w:p>
    <w:p w:rsidR="00286F0D" w:rsidRPr="00A97D7B" w:rsidRDefault="00286F0D">
      <w:pPr>
        <w:jc w:val="right"/>
      </w:pPr>
    </w:p>
    <w:p w:rsidR="00286F0D" w:rsidRPr="00A97D7B" w:rsidRDefault="00286F0D">
      <w:pPr>
        <w:jc w:val="right"/>
      </w:pPr>
    </w:p>
    <w:p w:rsidR="00286F0D" w:rsidRPr="00A97D7B" w:rsidRDefault="00286F0D">
      <w:pPr>
        <w:jc w:val="right"/>
      </w:pPr>
    </w:p>
    <w:p w:rsidR="00286F0D" w:rsidRPr="00A97D7B" w:rsidRDefault="00286F0D">
      <w:pPr>
        <w:jc w:val="right"/>
      </w:pPr>
    </w:p>
    <w:p w:rsidR="00286F0D" w:rsidRPr="00A97D7B" w:rsidRDefault="00286F0D">
      <w:pPr>
        <w:spacing w:before="40" w:after="40"/>
        <w:jc w:val="right"/>
      </w:pPr>
    </w:p>
    <w:p w:rsidR="00286F0D" w:rsidRPr="00A97D7B" w:rsidRDefault="00286F0D" w:rsidP="00EC6EDD">
      <w:pPr>
        <w:spacing w:line="360" w:lineRule="auto"/>
        <w:jc w:val="right"/>
        <w:rPr>
          <w:sz w:val="30"/>
          <w:szCs w:val="30"/>
        </w:rPr>
      </w:pPr>
    </w:p>
    <w:p w:rsidR="00EC6EDD" w:rsidRPr="00A97D7B" w:rsidRDefault="00EC6EDD" w:rsidP="00EC6EDD">
      <w:pPr>
        <w:spacing w:before="120" w:line="360" w:lineRule="auto"/>
        <w:jc w:val="right"/>
        <w:rPr>
          <w:b/>
          <w:sz w:val="30"/>
          <w:szCs w:val="30"/>
        </w:rPr>
      </w:pPr>
    </w:p>
    <w:p w:rsidR="00EC6EDD" w:rsidRPr="00A97D7B" w:rsidRDefault="00EC6EDD" w:rsidP="00EC6EDD">
      <w:pPr>
        <w:spacing w:before="120" w:line="360" w:lineRule="auto"/>
        <w:jc w:val="right"/>
        <w:rPr>
          <w:b/>
          <w:sz w:val="30"/>
          <w:szCs w:val="30"/>
        </w:rPr>
      </w:pPr>
    </w:p>
    <w:p w:rsidR="00EC6EDD" w:rsidRPr="00A97D7B" w:rsidRDefault="00EC6EDD" w:rsidP="00EC6EDD">
      <w:pPr>
        <w:spacing w:before="120" w:line="360" w:lineRule="auto"/>
        <w:jc w:val="right"/>
        <w:rPr>
          <w:b/>
          <w:sz w:val="30"/>
          <w:szCs w:val="30"/>
        </w:rPr>
      </w:pPr>
    </w:p>
    <w:p w:rsidR="00EC6EDD" w:rsidRPr="00A97D7B" w:rsidRDefault="00EC6EDD" w:rsidP="00EC6EDD">
      <w:pPr>
        <w:spacing w:before="120" w:line="360" w:lineRule="auto"/>
        <w:jc w:val="right"/>
        <w:rPr>
          <w:b/>
          <w:sz w:val="30"/>
          <w:szCs w:val="30"/>
        </w:rPr>
      </w:pPr>
    </w:p>
    <w:p w:rsidR="00EC6EDD" w:rsidRPr="00A97D7B" w:rsidRDefault="00EC6EDD" w:rsidP="00EC6EDD">
      <w:pPr>
        <w:spacing w:before="120" w:line="360" w:lineRule="auto"/>
        <w:jc w:val="right"/>
        <w:rPr>
          <w:b/>
          <w:sz w:val="30"/>
          <w:szCs w:val="30"/>
        </w:rPr>
      </w:pPr>
    </w:p>
    <w:p w:rsidR="00286F0D" w:rsidRPr="00A97D7B" w:rsidRDefault="00286F0D" w:rsidP="00EC6EDD">
      <w:pPr>
        <w:spacing w:before="120" w:line="360" w:lineRule="auto"/>
        <w:jc w:val="right"/>
        <w:rPr>
          <w:b/>
          <w:color w:val="0000FF"/>
          <w:sz w:val="30"/>
          <w:szCs w:val="30"/>
        </w:rPr>
      </w:pPr>
      <w:r w:rsidRPr="00A97D7B">
        <w:rPr>
          <w:b/>
          <w:sz w:val="30"/>
          <w:szCs w:val="30"/>
        </w:rPr>
        <w:t>Projeto</w:t>
      </w:r>
      <w:r w:rsidRPr="00A97D7B">
        <w:rPr>
          <w:b/>
          <w:color w:val="0000FF"/>
          <w:sz w:val="30"/>
          <w:szCs w:val="30"/>
        </w:rPr>
        <w:t>&lt;Nome do Projeto&gt;</w:t>
      </w:r>
    </w:p>
    <w:p w:rsidR="00286F0D" w:rsidRPr="00A97D7B" w:rsidRDefault="00286F0D" w:rsidP="00EC6EDD">
      <w:pPr>
        <w:spacing w:line="360" w:lineRule="auto"/>
        <w:jc w:val="right"/>
        <w:rPr>
          <w:sz w:val="30"/>
          <w:szCs w:val="30"/>
        </w:rPr>
      </w:pPr>
      <w:r w:rsidRPr="00A97D7B">
        <w:rPr>
          <w:sz w:val="30"/>
          <w:szCs w:val="30"/>
        </w:rPr>
        <w:t>Especificaç</w:t>
      </w:r>
      <w:r w:rsidR="007F62A5" w:rsidRPr="00A97D7B">
        <w:rPr>
          <w:sz w:val="30"/>
          <w:szCs w:val="30"/>
        </w:rPr>
        <w:t>ão Suplementar</w:t>
      </w:r>
    </w:p>
    <w:p w:rsidR="00286F0D" w:rsidRPr="00A97D7B" w:rsidRDefault="00286F0D" w:rsidP="00EC6EDD">
      <w:pPr>
        <w:spacing w:before="120" w:line="360" w:lineRule="auto"/>
        <w:jc w:val="right"/>
        <w:rPr>
          <w:color w:val="0000FF"/>
          <w:sz w:val="28"/>
          <w:szCs w:val="28"/>
        </w:rPr>
      </w:pPr>
      <w:r w:rsidRPr="00A97D7B">
        <w:rPr>
          <w:sz w:val="28"/>
          <w:szCs w:val="28"/>
        </w:rPr>
        <w:t xml:space="preserve">Versão </w:t>
      </w:r>
      <w:r w:rsidR="0016718E" w:rsidRPr="00A97D7B">
        <w:rPr>
          <w:color w:val="0000FF"/>
          <w:sz w:val="28"/>
          <w:szCs w:val="28"/>
        </w:rPr>
        <w:t>&lt;X</w:t>
      </w:r>
      <w:r w:rsidRPr="00A97D7B">
        <w:rPr>
          <w:color w:val="0000FF"/>
          <w:sz w:val="28"/>
          <w:szCs w:val="28"/>
        </w:rPr>
        <w:t>.</w:t>
      </w:r>
      <w:r w:rsidR="0016718E" w:rsidRPr="00A97D7B">
        <w:rPr>
          <w:color w:val="0000FF"/>
          <w:sz w:val="28"/>
          <w:szCs w:val="28"/>
        </w:rPr>
        <w:t>X</w:t>
      </w:r>
      <w:r w:rsidRPr="00A97D7B">
        <w:rPr>
          <w:color w:val="0000FF"/>
          <w:sz w:val="28"/>
          <w:szCs w:val="28"/>
        </w:rPr>
        <w:t>&gt;</w:t>
      </w:r>
    </w:p>
    <w:p w:rsidR="00286F0D" w:rsidRPr="00A97D7B" w:rsidRDefault="00286F0D" w:rsidP="00EC6EDD">
      <w:pPr>
        <w:spacing w:line="360" w:lineRule="auto"/>
        <w:rPr>
          <w:sz w:val="30"/>
          <w:szCs w:val="30"/>
        </w:rPr>
        <w:sectPr w:rsidR="00286F0D" w:rsidRPr="00A97D7B" w:rsidSect="00820479">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code="9"/>
          <w:pgMar w:top="1701" w:right="1418" w:bottom="1418" w:left="1701" w:header="720" w:footer="720" w:gutter="0"/>
          <w:cols w:space="720"/>
          <w:docGrid w:linePitch="326"/>
        </w:sectPr>
      </w:pPr>
      <w:r w:rsidRPr="00A97D7B">
        <w:rPr>
          <w:sz w:val="30"/>
          <w:szCs w:val="30"/>
        </w:rPr>
        <w:t xml:space="preserve"> </w:t>
      </w:r>
    </w:p>
    <w:p w:rsidR="00286F0D" w:rsidRPr="00A97D7B" w:rsidRDefault="00286F0D"/>
    <w:p w:rsidR="00820479" w:rsidRPr="002B3D28" w:rsidRDefault="00820479" w:rsidP="00820479">
      <w:pPr>
        <w:jc w:val="center"/>
        <w:rPr>
          <w:b/>
          <w:sz w:val="28"/>
          <w:szCs w:val="28"/>
        </w:rPr>
      </w:pPr>
      <w:r w:rsidRPr="002B3D28">
        <w:rPr>
          <w:b/>
          <w:sz w:val="28"/>
          <w:szCs w:val="28"/>
        </w:rPr>
        <w:t>Histórico de Revisão</w:t>
      </w:r>
    </w:p>
    <w:p w:rsidR="00820479" w:rsidRPr="00A97D7B" w:rsidRDefault="00820479" w:rsidP="00820479"/>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960"/>
        <w:gridCol w:w="3717"/>
        <w:gridCol w:w="2552"/>
      </w:tblGrid>
      <w:tr w:rsidR="002B3D28" w:rsidTr="002B3D28">
        <w:tc>
          <w:tcPr>
            <w:tcW w:w="1560" w:type="dxa"/>
            <w:shd w:val="clear" w:color="auto" w:fill="BFBFBF"/>
          </w:tcPr>
          <w:p w:rsidR="00820479" w:rsidRPr="00A97D7B" w:rsidRDefault="00820479" w:rsidP="00A14855">
            <w:pPr>
              <w:pStyle w:val="TabelaTtulo"/>
            </w:pPr>
            <w:r w:rsidRPr="00A97D7B">
              <w:t>Data</w:t>
            </w:r>
          </w:p>
        </w:tc>
        <w:tc>
          <w:tcPr>
            <w:tcW w:w="960" w:type="dxa"/>
            <w:shd w:val="clear" w:color="auto" w:fill="BFBFBF"/>
          </w:tcPr>
          <w:p w:rsidR="00820479" w:rsidRPr="00A97D7B" w:rsidRDefault="00820479" w:rsidP="00A14855">
            <w:pPr>
              <w:pStyle w:val="TabelaTtulo"/>
            </w:pPr>
            <w:r w:rsidRPr="00A97D7B">
              <w:t>Versão</w:t>
            </w:r>
          </w:p>
        </w:tc>
        <w:tc>
          <w:tcPr>
            <w:tcW w:w="3717" w:type="dxa"/>
            <w:shd w:val="clear" w:color="auto" w:fill="BFBFBF"/>
          </w:tcPr>
          <w:p w:rsidR="00820479" w:rsidRPr="00A97D7B" w:rsidRDefault="00820479" w:rsidP="00A14855">
            <w:pPr>
              <w:pStyle w:val="TabelaTtulo"/>
            </w:pPr>
            <w:r w:rsidRPr="00A97D7B">
              <w:t>Descrição</w:t>
            </w:r>
          </w:p>
        </w:tc>
        <w:tc>
          <w:tcPr>
            <w:tcW w:w="2552" w:type="dxa"/>
            <w:shd w:val="clear" w:color="auto" w:fill="BFBFBF"/>
          </w:tcPr>
          <w:p w:rsidR="00820479" w:rsidRPr="00A97D7B" w:rsidRDefault="00820479" w:rsidP="00A14855">
            <w:pPr>
              <w:pStyle w:val="TabelaTtulo"/>
            </w:pPr>
            <w:r w:rsidRPr="00A97D7B">
              <w:t>Autor</w:t>
            </w:r>
          </w:p>
        </w:tc>
      </w:tr>
      <w:tr w:rsidR="002B3D28" w:rsidTr="002B3D28">
        <w:tc>
          <w:tcPr>
            <w:tcW w:w="1560" w:type="dxa"/>
          </w:tcPr>
          <w:p w:rsidR="00820479" w:rsidRPr="00A97D7B" w:rsidRDefault="00820479" w:rsidP="002B3D28">
            <w:pPr>
              <w:pStyle w:val="Infoblue"/>
              <w:jc w:val="center"/>
            </w:pPr>
            <w:r w:rsidRPr="00A97D7B">
              <w:t>&lt;dd/mm/yyyy&gt;</w:t>
            </w:r>
          </w:p>
        </w:tc>
        <w:tc>
          <w:tcPr>
            <w:tcW w:w="960" w:type="dxa"/>
          </w:tcPr>
          <w:p w:rsidR="00820479" w:rsidRPr="00A97D7B" w:rsidRDefault="00820479" w:rsidP="002B3D28">
            <w:pPr>
              <w:pStyle w:val="Infoblue"/>
              <w:jc w:val="center"/>
            </w:pPr>
            <w:r w:rsidRPr="00A97D7B">
              <w:t>&lt;x.x&gt;</w:t>
            </w:r>
          </w:p>
        </w:tc>
        <w:tc>
          <w:tcPr>
            <w:tcW w:w="3717" w:type="dxa"/>
          </w:tcPr>
          <w:p w:rsidR="00820479" w:rsidRPr="00A97D7B" w:rsidRDefault="00820479" w:rsidP="002B3D28">
            <w:pPr>
              <w:pStyle w:val="Infoblue"/>
              <w:jc w:val="center"/>
            </w:pPr>
            <w:r w:rsidRPr="00A97D7B">
              <w:t>&lt;texto detalhado da revisão&gt;</w:t>
            </w:r>
          </w:p>
        </w:tc>
        <w:tc>
          <w:tcPr>
            <w:tcW w:w="2552" w:type="dxa"/>
          </w:tcPr>
          <w:p w:rsidR="00820479" w:rsidRPr="00A97D7B" w:rsidRDefault="00820479" w:rsidP="002B3D28">
            <w:pPr>
              <w:pStyle w:val="Infoblue"/>
              <w:jc w:val="center"/>
            </w:pPr>
            <w:r w:rsidRPr="00A97D7B">
              <w:t>&lt;Nome do responsável&gt;</w:t>
            </w:r>
          </w:p>
        </w:tc>
      </w:tr>
      <w:tr w:rsidR="002B3D28" w:rsidTr="002B3D28">
        <w:tc>
          <w:tcPr>
            <w:tcW w:w="1560" w:type="dxa"/>
          </w:tcPr>
          <w:p w:rsidR="00820479" w:rsidRPr="00A97D7B" w:rsidRDefault="00820479" w:rsidP="00A14855">
            <w:pPr>
              <w:snapToGrid w:val="0"/>
            </w:pPr>
          </w:p>
        </w:tc>
        <w:tc>
          <w:tcPr>
            <w:tcW w:w="960" w:type="dxa"/>
          </w:tcPr>
          <w:p w:rsidR="00820479" w:rsidRPr="00A97D7B" w:rsidRDefault="00820479" w:rsidP="00A14855">
            <w:pPr>
              <w:snapToGrid w:val="0"/>
              <w:jc w:val="center"/>
            </w:pPr>
          </w:p>
        </w:tc>
        <w:tc>
          <w:tcPr>
            <w:tcW w:w="3717" w:type="dxa"/>
          </w:tcPr>
          <w:p w:rsidR="00820479" w:rsidRPr="00A97D7B" w:rsidRDefault="00820479" w:rsidP="00A14855">
            <w:pPr>
              <w:snapToGrid w:val="0"/>
            </w:pPr>
          </w:p>
        </w:tc>
        <w:tc>
          <w:tcPr>
            <w:tcW w:w="2552" w:type="dxa"/>
          </w:tcPr>
          <w:p w:rsidR="00820479" w:rsidRPr="00A97D7B" w:rsidRDefault="00820479" w:rsidP="00A14855">
            <w:pPr>
              <w:snapToGrid w:val="0"/>
            </w:pPr>
          </w:p>
        </w:tc>
      </w:tr>
      <w:tr w:rsidR="002B3D28" w:rsidTr="002B3D28">
        <w:tc>
          <w:tcPr>
            <w:tcW w:w="1560" w:type="dxa"/>
          </w:tcPr>
          <w:p w:rsidR="00820479" w:rsidRPr="00A97D7B" w:rsidRDefault="00820479" w:rsidP="00A14855">
            <w:pPr>
              <w:snapToGrid w:val="0"/>
            </w:pPr>
          </w:p>
        </w:tc>
        <w:tc>
          <w:tcPr>
            <w:tcW w:w="960" w:type="dxa"/>
          </w:tcPr>
          <w:p w:rsidR="00820479" w:rsidRPr="00A97D7B" w:rsidRDefault="00820479" w:rsidP="00A14855">
            <w:pPr>
              <w:snapToGrid w:val="0"/>
              <w:jc w:val="center"/>
            </w:pPr>
          </w:p>
        </w:tc>
        <w:tc>
          <w:tcPr>
            <w:tcW w:w="3717" w:type="dxa"/>
          </w:tcPr>
          <w:p w:rsidR="00820479" w:rsidRPr="00A97D7B" w:rsidRDefault="00820479" w:rsidP="00A14855">
            <w:pPr>
              <w:snapToGrid w:val="0"/>
            </w:pPr>
          </w:p>
        </w:tc>
        <w:tc>
          <w:tcPr>
            <w:tcW w:w="2552" w:type="dxa"/>
          </w:tcPr>
          <w:p w:rsidR="00820479" w:rsidRPr="00A97D7B" w:rsidRDefault="00820479" w:rsidP="00A14855">
            <w:pPr>
              <w:snapToGrid w:val="0"/>
            </w:pPr>
          </w:p>
        </w:tc>
      </w:tr>
      <w:tr w:rsidR="002B3D28" w:rsidTr="002B3D28">
        <w:tc>
          <w:tcPr>
            <w:tcW w:w="1560" w:type="dxa"/>
          </w:tcPr>
          <w:p w:rsidR="00820479" w:rsidRPr="00A97D7B" w:rsidRDefault="00820479" w:rsidP="00A14855">
            <w:pPr>
              <w:snapToGrid w:val="0"/>
            </w:pPr>
          </w:p>
        </w:tc>
        <w:tc>
          <w:tcPr>
            <w:tcW w:w="960" w:type="dxa"/>
          </w:tcPr>
          <w:p w:rsidR="00820479" w:rsidRPr="00A97D7B" w:rsidRDefault="00820479" w:rsidP="00A14855">
            <w:pPr>
              <w:snapToGrid w:val="0"/>
              <w:jc w:val="center"/>
            </w:pPr>
          </w:p>
        </w:tc>
        <w:tc>
          <w:tcPr>
            <w:tcW w:w="3717" w:type="dxa"/>
          </w:tcPr>
          <w:p w:rsidR="00820479" w:rsidRPr="00A97D7B" w:rsidRDefault="00820479" w:rsidP="00A14855">
            <w:pPr>
              <w:snapToGrid w:val="0"/>
            </w:pPr>
          </w:p>
        </w:tc>
        <w:tc>
          <w:tcPr>
            <w:tcW w:w="2552" w:type="dxa"/>
          </w:tcPr>
          <w:p w:rsidR="00820479" w:rsidRPr="00A97D7B" w:rsidRDefault="00820479" w:rsidP="00A14855">
            <w:pPr>
              <w:snapToGrid w:val="0"/>
            </w:pPr>
          </w:p>
        </w:tc>
      </w:tr>
    </w:tbl>
    <w:p w:rsidR="00820479" w:rsidRPr="00A97D7B" w:rsidRDefault="00820479" w:rsidP="00820479"/>
    <w:p w:rsidR="00286F0D" w:rsidRPr="00A97D7B" w:rsidRDefault="00286F0D"/>
    <w:p w:rsidR="00820479" w:rsidRPr="00A97D7B" w:rsidRDefault="002B3D28" w:rsidP="00820479">
      <w:pPr>
        <w:jc w:val="center"/>
        <w:rPr>
          <w:b/>
          <w:sz w:val="28"/>
          <w:szCs w:val="28"/>
        </w:rPr>
      </w:pPr>
      <w:r>
        <w:rPr>
          <w:b/>
          <w:sz w:val="28"/>
          <w:szCs w:val="28"/>
        </w:rPr>
        <w:br w:type="page"/>
      </w:r>
      <w:r w:rsidR="00286F0D" w:rsidRPr="00A97D7B">
        <w:rPr>
          <w:b/>
          <w:sz w:val="28"/>
          <w:szCs w:val="28"/>
        </w:rPr>
        <w:lastRenderedPageBreak/>
        <w:t>Sumário</w:t>
      </w:r>
    </w:p>
    <w:p w:rsidR="00820479" w:rsidRPr="002B3D28" w:rsidRDefault="00820479" w:rsidP="00820479">
      <w:pPr>
        <w:pStyle w:val="Corpodetexto"/>
        <w:rPr>
          <w:i/>
        </w:rPr>
      </w:pPr>
    </w:p>
    <w:p w:rsidR="0007480C" w:rsidRDefault="00CA4178">
      <w:pPr>
        <w:pStyle w:val="Sumrio1"/>
        <w:tabs>
          <w:tab w:val="left" w:pos="480"/>
          <w:tab w:val="right" w:leader="dot" w:pos="8776"/>
        </w:tabs>
        <w:rPr>
          <w:b w:val="0"/>
          <w:bCs w:val="0"/>
          <w:i w:val="0"/>
          <w:iCs w:val="0"/>
          <w:noProof/>
          <w:color w:val="auto"/>
          <w:sz w:val="22"/>
          <w:szCs w:val="22"/>
          <w:lang w:eastAsia="pt-BR"/>
        </w:rPr>
      </w:pPr>
      <w:r w:rsidRPr="00A97D7B">
        <w:fldChar w:fldCharType="begin"/>
      </w:r>
      <w:r w:rsidRPr="00A97D7B">
        <w:instrText xml:space="preserve"> TOC \h \z \t "Título_Nível3;3;Título_Nível1;1;Título_Nível2;2" </w:instrText>
      </w:r>
      <w:r w:rsidRPr="00A97D7B">
        <w:fldChar w:fldCharType="separate"/>
      </w:r>
      <w:hyperlink w:anchor="_Toc277863744" w:history="1">
        <w:r w:rsidR="0007480C" w:rsidRPr="00427E56">
          <w:rPr>
            <w:rStyle w:val="Hyperlink"/>
            <w:noProof/>
          </w:rPr>
          <w:t>1.</w:t>
        </w:r>
        <w:r w:rsidR="0007480C">
          <w:rPr>
            <w:b w:val="0"/>
            <w:bCs w:val="0"/>
            <w:i w:val="0"/>
            <w:iCs w:val="0"/>
            <w:noProof/>
            <w:color w:val="auto"/>
            <w:sz w:val="22"/>
            <w:szCs w:val="22"/>
            <w:lang w:eastAsia="pt-BR"/>
          </w:rPr>
          <w:tab/>
        </w:r>
        <w:r w:rsidR="0007480C" w:rsidRPr="00427E56">
          <w:rPr>
            <w:rStyle w:val="Hyperlink"/>
            <w:noProof/>
          </w:rPr>
          <w:t>Introdução</w:t>
        </w:r>
        <w:r w:rsidR="0007480C">
          <w:rPr>
            <w:noProof/>
            <w:webHidden/>
          </w:rPr>
          <w:tab/>
        </w:r>
        <w:r w:rsidR="0007480C">
          <w:rPr>
            <w:noProof/>
            <w:webHidden/>
          </w:rPr>
          <w:fldChar w:fldCharType="begin"/>
        </w:r>
        <w:r w:rsidR="0007480C">
          <w:rPr>
            <w:noProof/>
            <w:webHidden/>
          </w:rPr>
          <w:instrText xml:space="preserve"> PAGEREF _Toc277863744 \h </w:instrText>
        </w:r>
        <w:r w:rsidR="0007480C">
          <w:rPr>
            <w:noProof/>
            <w:webHidden/>
          </w:rPr>
        </w:r>
        <w:r w:rsidR="0007480C">
          <w:rPr>
            <w:noProof/>
            <w:webHidden/>
          </w:rPr>
          <w:fldChar w:fldCharType="separate"/>
        </w:r>
        <w:r w:rsidR="00AE3D89">
          <w:rPr>
            <w:noProof/>
            <w:webHidden/>
          </w:rPr>
          <w:t>3</w:t>
        </w:r>
        <w:r w:rsidR="0007480C">
          <w:rPr>
            <w:noProof/>
            <w:webHidden/>
          </w:rPr>
          <w:fldChar w:fldCharType="end"/>
        </w:r>
      </w:hyperlink>
    </w:p>
    <w:p w:rsidR="0007480C" w:rsidRDefault="0007480C">
      <w:pPr>
        <w:pStyle w:val="Sumrio1"/>
        <w:tabs>
          <w:tab w:val="left" w:pos="480"/>
          <w:tab w:val="right" w:leader="dot" w:pos="8776"/>
        </w:tabs>
        <w:rPr>
          <w:b w:val="0"/>
          <w:bCs w:val="0"/>
          <w:i w:val="0"/>
          <w:iCs w:val="0"/>
          <w:noProof/>
          <w:color w:val="auto"/>
          <w:sz w:val="22"/>
          <w:szCs w:val="22"/>
          <w:lang w:eastAsia="pt-BR"/>
        </w:rPr>
      </w:pPr>
      <w:hyperlink w:anchor="_Toc277863745" w:history="1">
        <w:r w:rsidRPr="00427E56">
          <w:rPr>
            <w:rStyle w:val="Hyperlink"/>
            <w:noProof/>
          </w:rPr>
          <w:t>2.</w:t>
        </w:r>
        <w:r>
          <w:rPr>
            <w:b w:val="0"/>
            <w:bCs w:val="0"/>
            <w:i w:val="0"/>
            <w:iCs w:val="0"/>
            <w:noProof/>
            <w:color w:val="auto"/>
            <w:sz w:val="22"/>
            <w:szCs w:val="22"/>
            <w:lang w:eastAsia="pt-BR"/>
          </w:rPr>
          <w:tab/>
        </w:r>
        <w:r w:rsidRPr="00427E56">
          <w:rPr>
            <w:rStyle w:val="Hyperlink"/>
            <w:noProof/>
          </w:rPr>
          <w:t>Requisitos de Funcionalidade</w:t>
        </w:r>
        <w:r>
          <w:rPr>
            <w:noProof/>
            <w:webHidden/>
          </w:rPr>
          <w:tab/>
        </w:r>
        <w:r>
          <w:rPr>
            <w:noProof/>
            <w:webHidden/>
          </w:rPr>
          <w:fldChar w:fldCharType="begin"/>
        </w:r>
        <w:r>
          <w:rPr>
            <w:noProof/>
            <w:webHidden/>
          </w:rPr>
          <w:instrText xml:space="preserve"> PAGEREF _Toc277863745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2"/>
        <w:tabs>
          <w:tab w:val="left" w:pos="960"/>
          <w:tab w:val="right" w:leader="dot" w:pos="8776"/>
        </w:tabs>
        <w:rPr>
          <w:b w:val="0"/>
          <w:bCs w:val="0"/>
          <w:noProof/>
          <w:color w:val="auto"/>
          <w:lang w:eastAsia="pt-BR"/>
        </w:rPr>
      </w:pPr>
      <w:hyperlink w:anchor="_Toc277863746" w:history="1">
        <w:r w:rsidRPr="00427E56">
          <w:rPr>
            <w:rStyle w:val="Hyperlink"/>
            <w:noProof/>
          </w:rPr>
          <w:t>2.1.</w:t>
        </w:r>
        <w:r>
          <w:rPr>
            <w:b w:val="0"/>
            <w:bCs w:val="0"/>
            <w:noProof/>
            <w:color w:val="auto"/>
            <w:lang w:eastAsia="pt-BR"/>
          </w:rPr>
          <w:tab/>
        </w:r>
        <w:r w:rsidRPr="00427E56">
          <w:rPr>
            <w:rStyle w:val="Hyperlink"/>
            <w:noProof/>
          </w:rPr>
          <w:t>[nome do requisito]</w:t>
        </w:r>
        <w:r>
          <w:rPr>
            <w:noProof/>
            <w:webHidden/>
          </w:rPr>
          <w:tab/>
        </w:r>
        <w:r>
          <w:rPr>
            <w:noProof/>
            <w:webHidden/>
          </w:rPr>
          <w:fldChar w:fldCharType="begin"/>
        </w:r>
        <w:r>
          <w:rPr>
            <w:noProof/>
            <w:webHidden/>
          </w:rPr>
          <w:instrText xml:space="preserve"> PAGEREF _Toc277863746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1"/>
        <w:tabs>
          <w:tab w:val="left" w:pos="480"/>
          <w:tab w:val="right" w:leader="dot" w:pos="8776"/>
        </w:tabs>
        <w:rPr>
          <w:b w:val="0"/>
          <w:bCs w:val="0"/>
          <w:i w:val="0"/>
          <w:iCs w:val="0"/>
          <w:noProof/>
          <w:color w:val="auto"/>
          <w:sz w:val="22"/>
          <w:szCs w:val="22"/>
          <w:lang w:eastAsia="pt-BR"/>
        </w:rPr>
      </w:pPr>
      <w:hyperlink w:anchor="_Toc277863747" w:history="1">
        <w:r w:rsidRPr="00427E56">
          <w:rPr>
            <w:rStyle w:val="Hyperlink"/>
            <w:noProof/>
          </w:rPr>
          <w:t>3.</w:t>
        </w:r>
        <w:r>
          <w:rPr>
            <w:b w:val="0"/>
            <w:bCs w:val="0"/>
            <w:i w:val="0"/>
            <w:iCs w:val="0"/>
            <w:noProof/>
            <w:color w:val="auto"/>
            <w:sz w:val="22"/>
            <w:szCs w:val="22"/>
            <w:lang w:eastAsia="pt-BR"/>
          </w:rPr>
          <w:tab/>
        </w:r>
        <w:r w:rsidRPr="00427E56">
          <w:rPr>
            <w:rStyle w:val="Hyperlink"/>
            <w:noProof/>
          </w:rPr>
          <w:t>Requisitos de Usabilidade</w:t>
        </w:r>
        <w:r>
          <w:rPr>
            <w:noProof/>
            <w:webHidden/>
          </w:rPr>
          <w:tab/>
        </w:r>
        <w:r>
          <w:rPr>
            <w:noProof/>
            <w:webHidden/>
          </w:rPr>
          <w:fldChar w:fldCharType="begin"/>
        </w:r>
        <w:r>
          <w:rPr>
            <w:noProof/>
            <w:webHidden/>
          </w:rPr>
          <w:instrText xml:space="preserve"> PAGEREF _Toc277863747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2"/>
        <w:tabs>
          <w:tab w:val="left" w:pos="960"/>
          <w:tab w:val="right" w:leader="dot" w:pos="8776"/>
        </w:tabs>
        <w:rPr>
          <w:b w:val="0"/>
          <w:bCs w:val="0"/>
          <w:noProof/>
          <w:color w:val="auto"/>
          <w:lang w:eastAsia="pt-BR"/>
        </w:rPr>
      </w:pPr>
      <w:hyperlink w:anchor="_Toc277863748" w:history="1">
        <w:r w:rsidRPr="00427E56">
          <w:rPr>
            <w:rStyle w:val="Hyperlink"/>
            <w:noProof/>
          </w:rPr>
          <w:t>3.1.</w:t>
        </w:r>
        <w:r>
          <w:rPr>
            <w:b w:val="0"/>
            <w:bCs w:val="0"/>
            <w:noProof/>
            <w:color w:val="auto"/>
            <w:lang w:eastAsia="pt-BR"/>
          </w:rPr>
          <w:tab/>
        </w:r>
        <w:r w:rsidRPr="00427E56">
          <w:rPr>
            <w:rStyle w:val="Hyperlink"/>
            <w:noProof/>
          </w:rPr>
          <w:t>[nome do requisito]</w:t>
        </w:r>
        <w:r>
          <w:rPr>
            <w:noProof/>
            <w:webHidden/>
          </w:rPr>
          <w:tab/>
        </w:r>
        <w:r>
          <w:rPr>
            <w:noProof/>
            <w:webHidden/>
          </w:rPr>
          <w:fldChar w:fldCharType="begin"/>
        </w:r>
        <w:r>
          <w:rPr>
            <w:noProof/>
            <w:webHidden/>
          </w:rPr>
          <w:instrText xml:space="preserve"> PAGEREF _Toc277863748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1"/>
        <w:tabs>
          <w:tab w:val="left" w:pos="480"/>
          <w:tab w:val="right" w:leader="dot" w:pos="8776"/>
        </w:tabs>
        <w:rPr>
          <w:b w:val="0"/>
          <w:bCs w:val="0"/>
          <w:i w:val="0"/>
          <w:iCs w:val="0"/>
          <w:noProof/>
          <w:color w:val="auto"/>
          <w:sz w:val="22"/>
          <w:szCs w:val="22"/>
          <w:lang w:eastAsia="pt-BR"/>
        </w:rPr>
      </w:pPr>
      <w:hyperlink w:anchor="_Toc277863749" w:history="1">
        <w:r w:rsidRPr="00427E56">
          <w:rPr>
            <w:rStyle w:val="Hyperlink"/>
            <w:noProof/>
          </w:rPr>
          <w:t>4.</w:t>
        </w:r>
        <w:r>
          <w:rPr>
            <w:b w:val="0"/>
            <w:bCs w:val="0"/>
            <w:i w:val="0"/>
            <w:iCs w:val="0"/>
            <w:noProof/>
            <w:color w:val="auto"/>
            <w:sz w:val="22"/>
            <w:szCs w:val="22"/>
            <w:lang w:eastAsia="pt-BR"/>
          </w:rPr>
          <w:tab/>
        </w:r>
        <w:r w:rsidRPr="00427E56">
          <w:rPr>
            <w:rStyle w:val="Hyperlink"/>
            <w:noProof/>
          </w:rPr>
          <w:t>Requisitos de Confiabilidade</w:t>
        </w:r>
        <w:r>
          <w:rPr>
            <w:noProof/>
            <w:webHidden/>
          </w:rPr>
          <w:tab/>
        </w:r>
        <w:r>
          <w:rPr>
            <w:noProof/>
            <w:webHidden/>
          </w:rPr>
          <w:fldChar w:fldCharType="begin"/>
        </w:r>
        <w:r>
          <w:rPr>
            <w:noProof/>
            <w:webHidden/>
          </w:rPr>
          <w:instrText xml:space="preserve"> PAGEREF _Toc277863749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2"/>
        <w:tabs>
          <w:tab w:val="left" w:pos="960"/>
          <w:tab w:val="right" w:leader="dot" w:pos="8776"/>
        </w:tabs>
        <w:rPr>
          <w:b w:val="0"/>
          <w:bCs w:val="0"/>
          <w:noProof/>
          <w:color w:val="auto"/>
          <w:lang w:eastAsia="pt-BR"/>
        </w:rPr>
      </w:pPr>
      <w:hyperlink w:anchor="_Toc277863750" w:history="1">
        <w:r w:rsidRPr="00427E56">
          <w:rPr>
            <w:rStyle w:val="Hyperlink"/>
            <w:noProof/>
          </w:rPr>
          <w:t>4.1.</w:t>
        </w:r>
        <w:r>
          <w:rPr>
            <w:b w:val="0"/>
            <w:bCs w:val="0"/>
            <w:noProof/>
            <w:color w:val="auto"/>
            <w:lang w:eastAsia="pt-BR"/>
          </w:rPr>
          <w:tab/>
        </w:r>
        <w:r w:rsidRPr="00427E56">
          <w:rPr>
            <w:rStyle w:val="Hyperlink"/>
            <w:noProof/>
          </w:rPr>
          <w:t>[nome do requisito]</w:t>
        </w:r>
        <w:r>
          <w:rPr>
            <w:noProof/>
            <w:webHidden/>
          </w:rPr>
          <w:tab/>
        </w:r>
        <w:r>
          <w:rPr>
            <w:noProof/>
            <w:webHidden/>
          </w:rPr>
          <w:fldChar w:fldCharType="begin"/>
        </w:r>
        <w:r>
          <w:rPr>
            <w:noProof/>
            <w:webHidden/>
          </w:rPr>
          <w:instrText xml:space="preserve"> PAGEREF _Toc277863750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1"/>
        <w:tabs>
          <w:tab w:val="left" w:pos="480"/>
          <w:tab w:val="right" w:leader="dot" w:pos="8776"/>
        </w:tabs>
        <w:rPr>
          <w:b w:val="0"/>
          <w:bCs w:val="0"/>
          <w:i w:val="0"/>
          <w:iCs w:val="0"/>
          <w:noProof/>
          <w:color w:val="auto"/>
          <w:sz w:val="22"/>
          <w:szCs w:val="22"/>
          <w:lang w:eastAsia="pt-BR"/>
        </w:rPr>
      </w:pPr>
      <w:hyperlink w:anchor="_Toc277863751" w:history="1">
        <w:r w:rsidRPr="00427E56">
          <w:rPr>
            <w:rStyle w:val="Hyperlink"/>
            <w:noProof/>
          </w:rPr>
          <w:t>5.</w:t>
        </w:r>
        <w:r>
          <w:rPr>
            <w:b w:val="0"/>
            <w:bCs w:val="0"/>
            <w:i w:val="0"/>
            <w:iCs w:val="0"/>
            <w:noProof/>
            <w:color w:val="auto"/>
            <w:sz w:val="22"/>
            <w:szCs w:val="22"/>
            <w:lang w:eastAsia="pt-BR"/>
          </w:rPr>
          <w:tab/>
        </w:r>
        <w:r w:rsidRPr="00427E56">
          <w:rPr>
            <w:rStyle w:val="Hyperlink"/>
            <w:noProof/>
          </w:rPr>
          <w:t>Requisitos de desempenho</w:t>
        </w:r>
        <w:r>
          <w:rPr>
            <w:noProof/>
            <w:webHidden/>
          </w:rPr>
          <w:tab/>
        </w:r>
        <w:r>
          <w:rPr>
            <w:noProof/>
            <w:webHidden/>
          </w:rPr>
          <w:fldChar w:fldCharType="begin"/>
        </w:r>
        <w:r>
          <w:rPr>
            <w:noProof/>
            <w:webHidden/>
          </w:rPr>
          <w:instrText xml:space="preserve"> PAGEREF _Toc277863751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2"/>
        <w:tabs>
          <w:tab w:val="left" w:pos="960"/>
          <w:tab w:val="right" w:leader="dot" w:pos="8776"/>
        </w:tabs>
        <w:rPr>
          <w:b w:val="0"/>
          <w:bCs w:val="0"/>
          <w:noProof/>
          <w:color w:val="auto"/>
          <w:lang w:eastAsia="pt-BR"/>
        </w:rPr>
      </w:pPr>
      <w:hyperlink w:anchor="_Toc277863752" w:history="1">
        <w:r w:rsidRPr="00427E56">
          <w:rPr>
            <w:rStyle w:val="Hyperlink"/>
            <w:noProof/>
          </w:rPr>
          <w:t>5.1.</w:t>
        </w:r>
        <w:r>
          <w:rPr>
            <w:b w:val="0"/>
            <w:bCs w:val="0"/>
            <w:noProof/>
            <w:color w:val="auto"/>
            <w:lang w:eastAsia="pt-BR"/>
          </w:rPr>
          <w:tab/>
        </w:r>
        <w:r w:rsidRPr="00427E56">
          <w:rPr>
            <w:rStyle w:val="Hyperlink"/>
            <w:noProof/>
          </w:rPr>
          <w:t>[nome do requisito]</w:t>
        </w:r>
        <w:r>
          <w:rPr>
            <w:noProof/>
            <w:webHidden/>
          </w:rPr>
          <w:tab/>
        </w:r>
        <w:r>
          <w:rPr>
            <w:noProof/>
            <w:webHidden/>
          </w:rPr>
          <w:fldChar w:fldCharType="begin"/>
        </w:r>
        <w:r>
          <w:rPr>
            <w:noProof/>
            <w:webHidden/>
          </w:rPr>
          <w:instrText xml:space="preserve"> PAGEREF _Toc277863752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1"/>
        <w:tabs>
          <w:tab w:val="left" w:pos="480"/>
          <w:tab w:val="right" w:leader="dot" w:pos="8776"/>
        </w:tabs>
        <w:rPr>
          <w:b w:val="0"/>
          <w:bCs w:val="0"/>
          <w:i w:val="0"/>
          <w:iCs w:val="0"/>
          <w:noProof/>
          <w:color w:val="auto"/>
          <w:sz w:val="22"/>
          <w:szCs w:val="22"/>
          <w:lang w:eastAsia="pt-BR"/>
        </w:rPr>
      </w:pPr>
      <w:hyperlink w:anchor="_Toc277863753" w:history="1">
        <w:r w:rsidRPr="00427E56">
          <w:rPr>
            <w:rStyle w:val="Hyperlink"/>
            <w:noProof/>
          </w:rPr>
          <w:t>6.</w:t>
        </w:r>
        <w:r>
          <w:rPr>
            <w:b w:val="0"/>
            <w:bCs w:val="0"/>
            <w:i w:val="0"/>
            <w:iCs w:val="0"/>
            <w:noProof/>
            <w:color w:val="auto"/>
            <w:sz w:val="22"/>
            <w:szCs w:val="22"/>
            <w:lang w:eastAsia="pt-BR"/>
          </w:rPr>
          <w:tab/>
        </w:r>
        <w:r w:rsidRPr="00427E56">
          <w:rPr>
            <w:rStyle w:val="Hyperlink"/>
            <w:noProof/>
          </w:rPr>
          <w:t>Requisitos de Suportabilidade</w:t>
        </w:r>
        <w:r>
          <w:rPr>
            <w:noProof/>
            <w:webHidden/>
          </w:rPr>
          <w:tab/>
        </w:r>
        <w:r>
          <w:rPr>
            <w:noProof/>
            <w:webHidden/>
          </w:rPr>
          <w:fldChar w:fldCharType="begin"/>
        </w:r>
        <w:r>
          <w:rPr>
            <w:noProof/>
            <w:webHidden/>
          </w:rPr>
          <w:instrText xml:space="preserve"> PAGEREF _Toc277863753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2"/>
        <w:tabs>
          <w:tab w:val="left" w:pos="960"/>
          <w:tab w:val="right" w:leader="dot" w:pos="8776"/>
        </w:tabs>
        <w:rPr>
          <w:b w:val="0"/>
          <w:bCs w:val="0"/>
          <w:noProof/>
          <w:color w:val="auto"/>
          <w:lang w:eastAsia="pt-BR"/>
        </w:rPr>
      </w:pPr>
      <w:hyperlink w:anchor="_Toc277863754" w:history="1">
        <w:r w:rsidRPr="00427E56">
          <w:rPr>
            <w:rStyle w:val="Hyperlink"/>
            <w:noProof/>
          </w:rPr>
          <w:t>6.1.</w:t>
        </w:r>
        <w:r>
          <w:rPr>
            <w:b w:val="0"/>
            <w:bCs w:val="0"/>
            <w:noProof/>
            <w:color w:val="auto"/>
            <w:lang w:eastAsia="pt-BR"/>
          </w:rPr>
          <w:tab/>
        </w:r>
        <w:r w:rsidRPr="00427E56">
          <w:rPr>
            <w:rStyle w:val="Hyperlink"/>
            <w:noProof/>
          </w:rPr>
          <w:t>[nome do requisito]</w:t>
        </w:r>
        <w:r>
          <w:rPr>
            <w:noProof/>
            <w:webHidden/>
          </w:rPr>
          <w:tab/>
        </w:r>
        <w:r>
          <w:rPr>
            <w:noProof/>
            <w:webHidden/>
          </w:rPr>
          <w:fldChar w:fldCharType="begin"/>
        </w:r>
        <w:r>
          <w:rPr>
            <w:noProof/>
            <w:webHidden/>
          </w:rPr>
          <w:instrText xml:space="preserve"> PAGEREF _Toc277863754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1"/>
        <w:tabs>
          <w:tab w:val="left" w:pos="480"/>
          <w:tab w:val="right" w:leader="dot" w:pos="8776"/>
        </w:tabs>
        <w:rPr>
          <w:b w:val="0"/>
          <w:bCs w:val="0"/>
          <w:i w:val="0"/>
          <w:iCs w:val="0"/>
          <w:noProof/>
          <w:color w:val="auto"/>
          <w:sz w:val="22"/>
          <w:szCs w:val="22"/>
          <w:lang w:eastAsia="pt-BR"/>
        </w:rPr>
      </w:pPr>
      <w:hyperlink w:anchor="_Toc277863755" w:history="1">
        <w:r w:rsidRPr="00427E56">
          <w:rPr>
            <w:rStyle w:val="Hyperlink"/>
            <w:noProof/>
          </w:rPr>
          <w:t>7.</w:t>
        </w:r>
        <w:r>
          <w:rPr>
            <w:b w:val="0"/>
            <w:bCs w:val="0"/>
            <w:i w:val="0"/>
            <w:iCs w:val="0"/>
            <w:noProof/>
            <w:color w:val="auto"/>
            <w:sz w:val="22"/>
            <w:szCs w:val="22"/>
            <w:lang w:eastAsia="pt-BR"/>
          </w:rPr>
          <w:tab/>
        </w:r>
        <w:r w:rsidRPr="00427E56">
          <w:rPr>
            <w:rStyle w:val="Hyperlink"/>
            <w:noProof/>
          </w:rPr>
          <w:t>Restrições do Sistema</w:t>
        </w:r>
        <w:r>
          <w:rPr>
            <w:noProof/>
            <w:webHidden/>
          </w:rPr>
          <w:tab/>
        </w:r>
        <w:r>
          <w:rPr>
            <w:noProof/>
            <w:webHidden/>
          </w:rPr>
          <w:fldChar w:fldCharType="begin"/>
        </w:r>
        <w:r>
          <w:rPr>
            <w:noProof/>
            <w:webHidden/>
          </w:rPr>
          <w:instrText xml:space="preserve"> PAGEREF _Toc277863755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2"/>
        <w:tabs>
          <w:tab w:val="left" w:pos="960"/>
          <w:tab w:val="right" w:leader="dot" w:pos="8776"/>
        </w:tabs>
        <w:rPr>
          <w:b w:val="0"/>
          <w:bCs w:val="0"/>
          <w:noProof/>
          <w:color w:val="auto"/>
          <w:lang w:eastAsia="pt-BR"/>
        </w:rPr>
      </w:pPr>
      <w:hyperlink w:anchor="_Toc277863756" w:history="1">
        <w:r w:rsidRPr="00427E56">
          <w:rPr>
            <w:rStyle w:val="Hyperlink"/>
            <w:noProof/>
          </w:rPr>
          <w:t>7.1.</w:t>
        </w:r>
        <w:r>
          <w:rPr>
            <w:b w:val="0"/>
            <w:bCs w:val="0"/>
            <w:noProof/>
            <w:color w:val="auto"/>
            <w:lang w:eastAsia="pt-BR"/>
          </w:rPr>
          <w:tab/>
        </w:r>
        <w:r w:rsidRPr="00427E56">
          <w:rPr>
            <w:rStyle w:val="Hyperlink"/>
            <w:noProof/>
          </w:rPr>
          <w:t>[nome da restrição]</w:t>
        </w:r>
        <w:r>
          <w:rPr>
            <w:noProof/>
            <w:webHidden/>
          </w:rPr>
          <w:tab/>
        </w:r>
        <w:r>
          <w:rPr>
            <w:noProof/>
            <w:webHidden/>
          </w:rPr>
          <w:fldChar w:fldCharType="begin"/>
        </w:r>
        <w:r>
          <w:rPr>
            <w:noProof/>
            <w:webHidden/>
          </w:rPr>
          <w:instrText xml:space="preserve"> PAGEREF _Toc277863756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1"/>
        <w:tabs>
          <w:tab w:val="left" w:pos="480"/>
          <w:tab w:val="right" w:leader="dot" w:pos="8776"/>
        </w:tabs>
        <w:rPr>
          <w:b w:val="0"/>
          <w:bCs w:val="0"/>
          <w:i w:val="0"/>
          <w:iCs w:val="0"/>
          <w:noProof/>
          <w:color w:val="auto"/>
          <w:sz w:val="22"/>
          <w:szCs w:val="22"/>
          <w:lang w:eastAsia="pt-BR"/>
        </w:rPr>
      </w:pPr>
      <w:hyperlink w:anchor="_Toc277863757" w:history="1">
        <w:r w:rsidRPr="00427E56">
          <w:rPr>
            <w:rStyle w:val="Hyperlink"/>
            <w:noProof/>
          </w:rPr>
          <w:t>8.</w:t>
        </w:r>
        <w:r>
          <w:rPr>
            <w:b w:val="0"/>
            <w:bCs w:val="0"/>
            <w:i w:val="0"/>
            <w:iCs w:val="0"/>
            <w:noProof/>
            <w:color w:val="auto"/>
            <w:sz w:val="22"/>
            <w:szCs w:val="22"/>
            <w:lang w:eastAsia="pt-BR"/>
          </w:rPr>
          <w:tab/>
        </w:r>
        <w:r w:rsidRPr="00427E56">
          <w:rPr>
            <w:rStyle w:val="Hyperlink"/>
            <w:noProof/>
          </w:rPr>
          <w:t>Outros Requisitos do produto</w:t>
        </w:r>
        <w:r>
          <w:rPr>
            <w:noProof/>
            <w:webHidden/>
          </w:rPr>
          <w:tab/>
        </w:r>
        <w:r>
          <w:rPr>
            <w:noProof/>
            <w:webHidden/>
          </w:rPr>
          <w:fldChar w:fldCharType="begin"/>
        </w:r>
        <w:r>
          <w:rPr>
            <w:noProof/>
            <w:webHidden/>
          </w:rPr>
          <w:instrText xml:space="preserve"> PAGEREF _Toc277863757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2"/>
        <w:tabs>
          <w:tab w:val="left" w:pos="960"/>
          <w:tab w:val="right" w:leader="dot" w:pos="8776"/>
        </w:tabs>
        <w:rPr>
          <w:b w:val="0"/>
          <w:bCs w:val="0"/>
          <w:noProof/>
          <w:color w:val="auto"/>
          <w:lang w:eastAsia="pt-BR"/>
        </w:rPr>
      </w:pPr>
      <w:hyperlink w:anchor="_Toc277863758" w:history="1">
        <w:r w:rsidRPr="00427E56">
          <w:rPr>
            <w:rStyle w:val="Hyperlink"/>
            <w:noProof/>
          </w:rPr>
          <w:t>8.1.</w:t>
        </w:r>
        <w:r>
          <w:rPr>
            <w:b w:val="0"/>
            <w:bCs w:val="0"/>
            <w:noProof/>
            <w:color w:val="auto"/>
            <w:lang w:eastAsia="pt-BR"/>
          </w:rPr>
          <w:tab/>
        </w:r>
        <w:r w:rsidRPr="00427E56">
          <w:rPr>
            <w:rStyle w:val="Hyperlink"/>
            <w:noProof/>
          </w:rPr>
          <w:t>Padrões Aplicáveis</w:t>
        </w:r>
        <w:r>
          <w:rPr>
            <w:noProof/>
            <w:webHidden/>
          </w:rPr>
          <w:tab/>
        </w:r>
        <w:r>
          <w:rPr>
            <w:noProof/>
            <w:webHidden/>
          </w:rPr>
          <w:fldChar w:fldCharType="begin"/>
        </w:r>
        <w:r>
          <w:rPr>
            <w:noProof/>
            <w:webHidden/>
          </w:rPr>
          <w:instrText xml:space="preserve"> PAGEREF _Toc277863758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2"/>
        <w:tabs>
          <w:tab w:val="left" w:pos="960"/>
          <w:tab w:val="right" w:leader="dot" w:pos="8776"/>
        </w:tabs>
        <w:rPr>
          <w:b w:val="0"/>
          <w:bCs w:val="0"/>
          <w:noProof/>
          <w:color w:val="auto"/>
          <w:lang w:eastAsia="pt-BR"/>
        </w:rPr>
      </w:pPr>
      <w:hyperlink w:anchor="_Toc277863759" w:history="1">
        <w:r w:rsidRPr="00427E56">
          <w:rPr>
            <w:rStyle w:val="Hyperlink"/>
            <w:noProof/>
          </w:rPr>
          <w:t>8.2.</w:t>
        </w:r>
        <w:r>
          <w:rPr>
            <w:b w:val="0"/>
            <w:bCs w:val="0"/>
            <w:noProof/>
            <w:color w:val="auto"/>
            <w:lang w:eastAsia="pt-BR"/>
          </w:rPr>
          <w:tab/>
        </w:r>
        <w:r w:rsidRPr="00427E56">
          <w:rPr>
            <w:rStyle w:val="Hyperlink"/>
            <w:noProof/>
          </w:rPr>
          <w:t>Requisitos Ambientais</w:t>
        </w:r>
        <w:r>
          <w:rPr>
            <w:noProof/>
            <w:webHidden/>
          </w:rPr>
          <w:tab/>
        </w:r>
        <w:r>
          <w:rPr>
            <w:noProof/>
            <w:webHidden/>
          </w:rPr>
          <w:fldChar w:fldCharType="begin"/>
        </w:r>
        <w:r>
          <w:rPr>
            <w:noProof/>
            <w:webHidden/>
          </w:rPr>
          <w:instrText xml:space="preserve"> PAGEREF _Toc277863759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2"/>
        <w:tabs>
          <w:tab w:val="left" w:pos="960"/>
          <w:tab w:val="right" w:leader="dot" w:pos="8776"/>
        </w:tabs>
        <w:rPr>
          <w:b w:val="0"/>
          <w:bCs w:val="0"/>
          <w:noProof/>
          <w:color w:val="auto"/>
          <w:lang w:eastAsia="pt-BR"/>
        </w:rPr>
      </w:pPr>
      <w:hyperlink w:anchor="_Toc277863760" w:history="1">
        <w:r w:rsidRPr="00427E56">
          <w:rPr>
            <w:rStyle w:val="Hyperlink"/>
            <w:noProof/>
          </w:rPr>
          <w:t>8.3.</w:t>
        </w:r>
        <w:r>
          <w:rPr>
            <w:b w:val="0"/>
            <w:bCs w:val="0"/>
            <w:noProof/>
            <w:color w:val="auto"/>
            <w:lang w:eastAsia="pt-BR"/>
          </w:rPr>
          <w:tab/>
        </w:r>
        <w:r w:rsidRPr="00427E56">
          <w:rPr>
            <w:rStyle w:val="Hyperlink"/>
            <w:noProof/>
          </w:rPr>
          <w:t>Componentes Comprados</w:t>
        </w:r>
        <w:r>
          <w:rPr>
            <w:noProof/>
            <w:webHidden/>
          </w:rPr>
          <w:tab/>
        </w:r>
        <w:r>
          <w:rPr>
            <w:noProof/>
            <w:webHidden/>
          </w:rPr>
          <w:fldChar w:fldCharType="begin"/>
        </w:r>
        <w:r>
          <w:rPr>
            <w:noProof/>
            <w:webHidden/>
          </w:rPr>
          <w:instrText xml:space="preserve"> PAGEREF _Toc277863760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1"/>
        <w:tabs>
          <w:tab w:val="left" w:pos="480"/>
          <w:tab w:val="right" w:leader="dot" w:pos="8776"/>
        </w:tabs>
        <w:rPr>
          <w:b w:val="0"/>
          <w:bCs w:val="0"/>
          <w:i w:val="0"/>
          <w:iCs w:val="0"/>
          <w:noProof/>
          <w:color w:val="auto"/>
          <w:sz w:val="22"/>
          <w:szCs w:val="22"/>
          <w:lang w:eastAsia="pt-BR"/>
        </w:rPr>
      </w:pPr>
      <w:hyperlink w:anchor="_Toc277863761" w:history="1">
        <w:r w:rsidRPr="00427E56">
          <w:rPr>
            <w:rStyle w:val="Hyperlink"/>
            <w:noProof/>
          </w:rPr>
          <w:t>9.</w:t>
        </w:r>
        <w:r>
          <w:rPr>
            <w:b w:val="0"/>
            <w:bCs w:val="0"/>
            <w:i w:val="0"/>
            <w:iCs w:val="0"/>
            <w:noProof/>
            <w:color w:val="auto"/>
            <w:sz w:val="22"/>
            <w:szCs w:val="22"/>
            <w:lang w:eastAsia="pt-BR"/>
          </w:rPr>
          <w:tab/>
        </w:r>
        <w:r w:rsidRPr="00427E56">
          <w:rPr>
            <w:rStyle w:val="Hyperlink"/>
            <w:noProof/>
          </w:rPr>
          <w:t>Interfaces</w:t>
        </w:r>
        <w:r>
          <w:rPr>
            <w:noProof/>
            <w:webHidden/>
          </w:rPr>
          <w:tab/>
        </w:r>
        <w:r>
          <w:rPr>
            <w:noProof/>
            <w:webHidden/>
          </w:rPr>
          <w:fldChar w:fldCharType="begin"/>
        </w:r>
        <w:r>
          <w:rPr>
            <w:noProof/>
            <w:webHidden/>
          </w:rPr>
          <w:instrText xml:space="preserve"> PAGEREF _Toc277863761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2"/>
        <w:tabs>
          <w:tab w:val="left" w:pos="960"/>
          <w:tab w:val="right" w:leader="dot" w:pos="8776"/>
        </w:tabs>
        <w:rPr>
          <w:b w:val="0"/>
          <w:bCs w:val="0"/>
          <w:noProof/>
          <w:color w:val="auto"/>
          <w:lang w:eastAsia="pt-BR"/>
        </w:rPr>
      </w:pPr>
      <w:hyperlink w:anchor="_Toc277863762" w:history="1">
        <w:r w:rsidRPr="00427E56">
          <w:rPr>
            <w:rStyle w:val="Hyperlink"/>
            <w:noProof/>
          </w:rPr>
          <w:t>9.1.</w:t>
        </w:r>
        <w:r>
          <w:rPr>
            <w:b w:val="0"/>
            <w:bCs w:val="0"/>
            <w:noProof/>
            <w:color w:val="auto"/>
            <w:lang w:eastAsia="pt-BR"/>
          </w:rPr>
          <w:tab/>
        </w:r>
        <w:r w:rsidRPr="00427E56">
          <w:rPr>
            <w:rStyle w:val="Hyperlink"/>
            <w:noProof/>
          </w:rPr>
          <w:t>Interfaces de Usuário</w:t>
        </w:r>
        <w:r>
          <w:rPr>
            <w:noProof/>
            <w:webHidden/>
          </w:rPr>
          <w:tab/>
        </w:r>
        <w:r>
          <w:rPr>
            <w:noProof/>
            <w:webHidden/>
          </w:rPr>
          <w:fldChar w:fldCharType="begin"/>
        </w:r>
        <w:r>
          <w:rPr>
            <w:noProof/>
            <w:webHidden/>
          </w:rPr>
          <w:instrText xml:space="preserve"> PAGEREF _Toc277863762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2"/>
        <w:tabs>
          <w:tab w:val="left" w:pos="960"/>
          <w:tab w:val="right" w:leader="dot" w:pos="8776"/>
        </w:tabs>
        <w:rPr>
          <w:b w:val="0"/>
          <w:bCs w:val="0"/>
          <w:noProof/>
          <w:color w:val="auto"/>
          <w:lang w:eastAsia="pt-BR"/>
        </w:rPr>
      </w:pPr>
      <w:hyperlink w:anchor="_Toc277863763" w:history="1">
        <w:r w:rsidRPr="00427E56">
          <w:rPr>
            <w:rStyle w:val="Hyperlink"/>
            <w:noProof/>
          </w:rPr>
          <w:t>9.2.</w:t>
        </w:r>
        <w:r>
          <w:rPr>
            <w:b w:val="0"/>
            <w:bCs w:val="0"/>
            <w:noProof/>
            <w:color w:val="auto"/>
            <w:lang w:eastAsia="pt-BR"/>
          </w:rPr>
          <w:tab/>
        </w:r>
        <w:r w:rsidRPr="00427E56">
          <w:rPr>
            <w:rStyle w:val="Hyperlink"/>
            <w:noProof/>
          </w:rPr>
          <w:t>Interfaces de Hardware</w:t>
        </w:r>
        <w:r>
          <w:rPr>
            <w:noProof/>
            <w:webHidden/>
          </w:rPr>
          <w:tab/>
        </w:r>
        <w:r>
          <w:rPr>
            <w:noProof/>
            <w:webHidden/>
          </w:rPr>
          <w:fldChar w:fldCharType="begin"/>
        </w:r>
        <w:r>
          <w:rPr>
            <w:noProof/>
            <w:webHidden/>
          </w:rPr>
          <w:instrText xml:space="preserve"> PAGEREF _Toc277863763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2"/>
        <w:tabs>
          <w:tab w:val="left" w:pos="960"/>
          <w:tab w:val="right" w:leader="dot" w:pos="8776"/>
        </w:tabs>
        <w:rPr>
          <w:b w:val="0"/>
          <w:bCs w:val="0"/>
          <w:noProof/>
          <w:color w:val="auto"/>
          <w:lang w:eastAsia="pt-BR"/>
        </w:rPr>
      </w:pPr>
      <w:hyperlink w:anchor="_Toc277863764" w:history="1">
        <w:r w:rsidRPr="00427E56">
          <w:rPr>
            <w:rStyle w:val="Hyperlink"/>
            <w:noProof/>
          </w:rPr>
          <w:t>9.3.</w:t>
        </w:r>
        <w:r>
          <w:rPr>
            <w:b w:val="0"/>
            <w:bCs w:val="0"/>
            <w:noProof/>
            <w:color w:val="auto"/>
            <w:lang w:eastAsia="pt-BR"/>
          </w:rPr>
          <w:tab/>
        </w:r>
        <w:r w:rsidRPr="00427E56">
          <w:rPr>
            <w:rStyle w:val="Hyperlink"/>
            <w:noProof/>
          </w:rPr>
          <w:t>Interfaces de Software</w:t>
        </w:r>
        <w:r>
          <w:rPr>
            <w:noProof/>
            <w:webHidden/>
          </w:rPr>
          <w:tab/>
        </w:r>
        <w:r>
          <w:rPr>
            <w:noProof/>
            <w:webHidden/>
          </w:rPr>
          <w:fldChar w:fldCharType="begin"/>
        </w:r>
        <w:r>
          <w:rPr>
            <w:noProof/>
            <w:webHidden/>
          </w:rPr>
          <w:instrText xml:space="preserve"> PAGEREF _Toc277863764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2"/>
        <w:tabs>
          <w:tab w:val="left" w:pos="960"/>
          <w:tab w:val="right" w:leader="dot" w:pos="8776"/>
        </w:tabs>
        <w:rPr>
          <w:b w:val="0"/>
          <w:bCs w:val="0"/>
          <w:noProof/>
          <w:color w:val="auto"/>
          <w:lang w:eastAsia="pt-BR"/>
        </w:rPr>
      </w:pPr>
      <w:hyperlink w:anchor="_Toc277863765" w:history="1">
        <w:r w:rsidRPr="00427E56">
          <w:rPr>
            <w:rStyle w:val="Hyperlink"/>
            <w:noProof/>
          </w:rPr>
          <w:t>9.4.</w:t>
        </w:r>
        <w:r>
          <w:rPr>
            <w:b w:val="0"/>
            <w:bCs w:val="0"/>
            <w:noProof/>
            <w:color w:val="auto"/>
            <w:lang w:eastAsia="pt-BR"/>
          </w:rPr>
          <w:tab/>
        </w:r>
        <w:r w:rsidRPr="00427E56">
          <w:rPr>
            <w:rStyle w:val="Hyperlink"/>
            <w:noProof/>
          </w:rPr>
          <w:t>Interfaces de Comunicações</w:t>
        </w:r>
        <w:r>
          <w:rPr>
            <w:noProof/>
            <w:webHidden/>
          </w:rPr>
          <w:tab/>
        </w:r>
        <w:r>
          <w:rPr>
            <w:noProof/>
            <w:webHidden/>
          </w:rPr>
          <w:fldChar w:fldCharType="begin"/>
        </w:r>
        <w:r>
          <w:rPr>
            <w:noProof/>
            <w:webHidden/>
          </w:rPr>
          <w:instrText xml:space="preserve"> PAGEREF _Toc277863765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1"/>
        <w:tabs>
          <w:tab w:val="left" w:pos="720"/>
          <w:tab w:val="right" w:leader="dot" w:pos="8776"/>
        </w:tabs>
        <w:rPr>
          <w:b w:val="0"/>
          <w:bCs w:val="0"/>
          <w:i w:val="0"/>
          <w:iCs w:val="0"/>
          <w:noProof/>
          <w:color w:val="auto"/>
          <w:sz w:val="22"/>
          <w:szCs w:val="22"/>
          <w:lang w:eastAsia="pt-BR"/>
        </w:rPr>
      </w:pPr>
      <w:hyperlink w:anchor="_Toc277863766" w:history="1">
        <w:r w:rsidRPr="00427E56">
          <w:rPr>
            <w:rStyle w:val="Hyperlink"/>
            <w:noProof/>
          </w:rPr>
          <w:t>10.</w:t>
        </w:r>
        <w:r>
          <w:rPr>
            <w:b w:val="0"/>
            <w:bCs w:val="0"/>
            <w:i w:val="0"/>
            <w:iCs w:val="0"/>
            <w:noProof/>
            <w:color w:val="auto"/>
            <w:sz w:val="22"/>
            <w:szCs w:val="22"/>
            <w:lang w:eastAsia="pt-BR"/>
          </w:rPr>
          <w:tab/>
        </w:r>
        <w:r w:rsidRPr="00427E56">
          <w:rPr>
            <w:rStyle w:val="Hyperlink"/>
            <w:noProof/>
          </w:rPr>
          <w:t>Requisitos de Licenciamento</w:t>
        </w:r>
        <w:r>
          <w:rPr>
            <w:noProof/>
            <w:webHidden/>
          </w:rPr>
          <w:tab/>
        </w:r>
        <w:r>
          <w:rPr>
            <w:noProof/>
            <w:webHidden/>
          </w:rPr>
          <w:fldChar w:fldCharType="begin"/>
        </w:r>
        <w:r>
          <w:rPr>
            <w:noProof/>
            <w:webHidden/>
          </w:rPr>
          <w:instrText xml:space="preserve"> PAGEREF _Toc277863766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1"/>
        <w:tabs>
          <w:tab w:val="left" w:pos="720"/>
          <w:tab w:val="right" w:leader="dot" w:pos="8776"/>
        </w:tabs>
        <w:rPr>
          <w:b w:val="0"/>
          <w:bCs w:val="0"/>
          <w:i w:val="0"/>
          <w:iCs w:val="0"/>
          <w:noProof/>
          <w:color w:val="auto"/>
          <w:sz w:val="22"/>
          <w:szCs w:val="22"/>
          <w:lang w:eastAsia="pt-BR"/>
        </w:rPr>
      </w:pPr>
      <w:hyperlink w:anchor="_Toc277863767" w:history="1">
        <w:r w:rsidRPr="00427E56">
          <w:rPr>
            <w:rStyle w:val="Hyperlink"/>
            <w:noProof/>
          </w:rPr>
          <w:t>11.</w:t>
        </w:r>
        <w:r>
          <w:rPr>
            <w:b w:val="0"/>
            <w:bCs w:val="0"/>
            <w:i w:val="0"/>
            <w:iCs w:val="0"/>
            <w:noProof/>
            <w:color w:val="auto"/>
            <w:sz w:val="22"/>
            <w:szCs w:val="22"/>
            <w:lang w:eastAsia="pt-BR"/>
          </w:rPr>
          <w:tab/>
        </w:r>
        <w:r w:rsidRPr="00427E56">
          <w:rPr>
            <w:rStyle w:val="Hyperlink"/>
            <w:noProof/>
          </w:rPr>
          <w:t>Referências</w:t>
        </w:r>
        <w:r>
          <w:rPr>
            <w:noProof/>
            <w:webHidden/>
          </w:rPr>
          <w:tab/>
        </w:r>
        <w:r>
          <w:rPr>
            <w:noProof/>
            <w:webHidden/>
          </w:rPr>
          <w:fldChar w:fldCharType="begin"/>
        </w:r>
        <w:r>
          <w:rPr>
            <w:noProof/>
            <w:webHidden/>
          </w:rPr>
          <w:instrText xml:space="preserve"> PAGEREF _Toc277863767 \h </w:instrText>
        </w:r>
        <w:r>
          <w:rPr>
            <w:noProof/>
            <w:webHidden/>
          </w:rPr>
        </w:r>
        <w:r>
          <w:rPr>
            <w:noProof/>
            <w:webHidden/>
          </w:rPr>
          <w:fldChar w:fldCharType="separate"/>
        </w:r>
        <w:r w:rsidR="00AE3D89">
          <w:rPr>
            <w:noProof/>
            <w:webHidden/>
          </w:rPr>
          <w:t>3</w:t>
        </w:r>
        <w:r>
          <w:rPr>
            <w:noProof/>
            <w:webHidden/>
          </w:rPr>
          <w:fldChar w:fldCharType="end"/>
        </w:r>
      </w:hyperlink>
    </w:p>
    <w:p w:rsidR="0007480C" w:rsidRDefault="0007480C">
      <w:pPr>
        <w:pStyle w:val="Sumrio1"/>
        <w:tabs>
          <w:tab w:val="left" w:pos="720"/>
          <w:tab w:val="right" w:leader="dot" w:pos="8776"/>
        </w:tabs>
        <w:rPr>
          <w:b w:val="0"/>
          <w:bCs w:val="0"/>
          <w:i w:val="0"/>
          <w:iCs w:val="0"/>
          <w:noProof/>
          <w:color w:val="auto"/>
          <w:sz w:val="22"/>
          <w:szCs w:val="22"/>
          <w:lang w:eastAsia="pt-BR"/>
        </w:rPr>
      </w:pPr>
      <w:hyperlink w:anchor="_Toc277863768" w:history="1">
        <w:r w:rsidRPr="00427E56">
          <w:rPr>
            <w:rStyle w:val="Hyperlink"/>
            <w:noProof/>
          </w:rPr>
          <w:t>12.</w:t>
        </w:r>
        <w:r>
          <w:rPr>
            <w:b w:val="0"/>
            <w:bCs w:val="0"/>
            <w:i w:val="0"/>
            <w:iCs w:val="0"/>
            <w:noProof/>
            <w:color w:val="auto"/>
            <w:sz w:val="22"/>
            <w:szCs w:val="22"/>
            <w:lang w:eastAsia="pt-BR"/>
          </w:rPr>
          <w:tab/>
        </w:r>
        <w:r w:rsidRPr="00427E56">
          <w:rPr>
            <w:rStyle w:val="Hyperlink"/>
            <w:noProof/>
          </w:rPr>
          <w:t>Assinaturas</w:t>
        </w:r>
        <w:r>
          <w:rPr>
            <w:noProof/>
            <w:webHidden/>
          </w:rPr>
          <w:tab/>
        </w:r>
        <w:r>
          <w:rPr>
            <w:noProof/>
            <w:webHidden/>
          </w:rPr>
          <w:fldChar w:fldCharType="begin"/>
        </w:r>
        <w:r>
          <w:rPr>
            <w:noProof/>
            <w:webHidden/>
          </w:rPr>
          <w:instrText xml:space="preserve"> PAGEREF _Toc277863768 \h </w:instrText>
        </w:r>
        <w:r>
          <w:rPr>
            <w:noProof/>
            <w:webHidden/>
          </w:rPr>
        </w:r>
        <w:r>
          <w:rPr>
            <w:noProof/>
            <w:webHidden/>
          </w:rPr>
          <w:fldChar w:fldCharType="separate"/>
        </w:r>
        <w:r w:rsidR="00AE3D89">
          <w:rPr>
            <w:noProof/>
            <w:webHidden/>
          </w:rPr>
          <w:t>3</w:t>
        </w:r>
        <w:r>
          <w:rPr>
            <w:noProof/>
            <w:webHidden/>
          </w:rPr>
          <w:fldChar w:fldCharType="end"/>
        </w:r>
      </w:hyperlink>
    </w:p>
    <w:p w:rsidR="00820479" w:rsidRPr="00A97D7B" w:rsidRDefault="00CA4178" w:rsidP="00820479">
      <w:pPr>
        <w:pStyle w:val="Corpodetexto"/>
      </w:pPr>
      <w:r w:rsidRPr="00A97D7B">
        <w:fldChar w:fldCharType="end"/>
      </w:r>
    </w:p>
    <w:p w:rsidR="00820479" w:rsidRPr="00A97D7B" w:rsidRDefault="00820479" w:rsidP="00820479">
      <w:pPr>
        <w:pStyle w:val="Corpodetexto"/>
      </w:pPr>
    </w:p>
    <w:p w:rsidR="00820479" w:rsidRPr="00A97D7B" w:rsidRDefault="00820479" w:rsidP="00820479">
      <w:pPr>
        <w:jc w:val="center"/>
        <w:rPr>
          <w:b/>
          <w:sz w:val="28"/>
          <w:szCs w:val="28"/>
        </w:rPr>
      </w:pPr>
      <w:r w:rsidRPr="00A97D7B">
        <w:rPr>
          <w:b/>
          <w:sz w:val="28"/>
          <w:szCs w:val="28"/>
        </w:rPr>
        <w:br w:type="page"/>
      </w:r>
      <w:r w:rsidRPr="00A97D7B">
        <w:rPr>
          <w:b/>
          <w:sz w:val="28"/>
          <w:szCs w:val="28"/>
        </w:rPr>
        <w:lastRenderedPageBreak/>
        <w:t>Especificação Suplementar</w:t>
      </w:r>
    </w:p>
    <w:p w:rsidR="00286F0D" w:rsidRPr="00A97D7B" w:rsidRDefault="00286F0D" w:rsidP="00820479">
      <w:pPr>
        <w:pStyle w:val="TtuloNvel1"/>
      </w:pPr>
      <w:bookmarkStart w:id="0" w:name="_Toc243360203"/>
      <w:bookmarkStart w:id="1" w:name="_Toc277863744"/>
      <w:r w:rsidRPr="00A97D7B">
        <w:t>Introdução</w:t>
      </w:r>
      <w:bookmarkEnd w:id="0"/>
      <w:bookmarkEnd w:id="1"/>
    </w:p>
    <w:p w:rsidR="00286F0D" w:rsidRPr="00A97D7B" w:rsidRDefault="00286F0D" w:rsidP="00820479">
      <w:pPr>
        <w:pStyle w:val="Texto"/>
      </w:pPr>
      <w:r w:rsidRPr="00A97D7B">
        <w:t>A proposta deste documento é definir os requisitos do sistema que não são capturados diretamente através dos casos de uso.</w:t>
      </w:r>
    </w:p>
    <w:p w:rsidR="00286F0D" w:rsidRPr="00A97D7B" w:rsidRDefault="00286F0D" w:rsidP="00820479">
      <w:pPr>
        <w:pStyle w:val="Texto"/>
      </w:pPr>
      <w:r w:rsidRPr="00A97D7B">
        <w:t xml:space="preserve">Seu escopo abrange a definição de requisitos funcionais, aplicáveis ao projeto como um todo, e requisitos não funcionais, relativos à usabilidade, confiabilidade, </w:t>
      </w:r>
      <w:r w:rsidR="00CF7DDC" w:rsidRPr="00A97D7B">
        <w:t>desempenho</w:t>
      </w:r>
      <w:r w:rsidRPr="00A97D7B">
        <w:t>, portabilidade. As restrições aplicáveis ao projeto também são definidas neste documento.</w:t>
      </w:r>
    </w:p>
    <w:p w:rsidR="00286F0D" w:rsidRPr="00A97D7B" w:rsidRDefault="00286F0D" w:rsidP="00820479">
      <w:pPr>
        <w:pStyle w:val="Texto"/>
      </w:pPr>
      <w:r w:rsidRPr="00A97D7B">
        <w:t>Termos e abreviaturas específicos podem ser encontrados no Glossário do projeto.</w:t>
      </w:r>
    </w:p>
    <w:p w:rsidR="00286F0D" w:rsidRPr="00A97D7B" w:rsidRDefault="00286F0D" w:rsidP="00820479">
      <w:pPr>
        <w:pStyle w:val="TtuloNvel1"/>
      </w:pPr>
      <w:bookmarkStart w:id="2" w:name="_Toc243360204"/>
      <w:bookmarkStart w:id="3" w:name="_Toc277863745"/>
      <w:r w:rsidRPr="00A97D7B">
        <w:t>Requisitos de Funcionalidade</w:t>
      </w:r>
      <w:bookmarkEnd w:id="2"/>
      <w:bookmarkEnd w:id="3"/>
    </w:p>
    <w:p w:rsidR="00286F0D" w:rsidRPr="00A97D7B" w:rsidRDefault="00286F0D">
      <w:pPr>
        <w:pStyle w:val="RUPInstrues"/>
      </w:pPr>
      <w:r w:rsidRPr="00A97D7B">
        <w:t>[Relacionar e descrever os requisitos funcionais que estejam relacionados ao sistema e que não estejam diretamente vinculados ao negócio do usuário que está sendo informatizado e que, portanto, não seja capturado pelos requisitos funcionais e pelos casos de uso. Caso não sejam identificados requisitos funcionais com essas características, preencher esta seção com o texto “Seção não aplicável para este projeto”]</w:t>
      </w:r>
    </w:p>
    <w:p w:rsidR="00286F0D" w:rsidRPr="00A97D7B" w:rsidRDefault="00286F0D" w:rsidP="00820479">
      <w:pPr>
        <w:pStyle w:val="TtuloNvel2"/>
      </w:pPr>
      <w:bookmarkStart w:id="4" w:name="_Toc243360205"/>
      <w:bookmarkStart w:id="5" w:name="_Toc277863746"/>
      <w:r w:rsidRPr="00A97D7B">
        <w:t>[nome do requisito]</w:t>
      </w:r>
      <w:bookmarkEnd w:id="4"/>
      <w:bookmarkEnd w:id="5"/>
    </w:p>
    <w:p w:rsidR="00286F0D" w:rsidRPr="00A97D7B" w:rsidRDefault="00286F0D">
      <w:pPr>
        <w:pStyle w:val="RUPInstrues"/>
      </w:pPr>
      <w:r w:rsidRPr="00A97D7B">
        <w:t>[Descrever o requisito funcional]</w:t>
      </w:r>
    </w:p>
    <w:p w:rsidR="00286F0D" w:rsidRPr="00A97D7B" w:rsidRDefault="00286F0D" w:rsidP="00820479">
      <w:pPr>
        <w:pStyle w:val="TtuloNvel1"/>
      </w:pPr>
      <w:bookmarkStart w:id="6" w:name="_Toc243360206"/>
      <w:bookmarkStart w:id="7" w:name="_Toc277863747"/>
      <w:r w:rsidRPr="00A97D7B">
        <w:t>Requisitos de Usabilidade</w:t>
      </w:r>
      <w:bookmarkEnd w:id="6"/>
      <w:bookmarkEnd w:id="7"/>
    </w:p>
    <w:p w:rsidR="00286F0D" w:rsidRPr="00A97D7B" w:rsidRDefault="00286F0D">
      <w:pPr>
        <w:pStyle w:val="RUPInstrues"/>
      </w:pPr>
      <w:r w:rsidRPr="00A97D7B">
        <w:t>[Relacionar e descrever os requisitos de usabilidade. Quando este tipo de requisito existir no contexto do projeto, descrever esta seção com o texto “Esta seção apresenta os requisitos que estão diretamente relacionados à utilização do sistema pelo usuário. Suas características estão definidas na tabela abaixo”. Caso contrário, preencher esta seção com o texto “Seção não aplicável para este projeto”]</w:t>
      </w:r>
    </w:p>
    <w:p w:rsidR="00286F0D" w:rsidRPr="00A97D7B" w:rsidRDefault="00286F0D">
      <w:pPr>
        <w:pStyle w:val="RUPInstrues"/>
      </w:pPr>
      <w:r w:rsidRPr="00A97D7B">
        <w:t>[Exemplos de requisitos de usabilidade:</w:t>
      </w:r>
    </w:p>
    <w:p w:rsidR="00286F0D" w:rsidRPr="00A97D7B" w:rsidRDefault="00286F0D">
      <w:pPr>
        <w:pStyle w:val="RUPInstrues"/>
        <w:numPr>
          <w:ilvl w:val="0"/>
          <w:numId w:val="6"/>
        </w:numPr>
        <w:tabs>
          <w:tab w:val="left" w:pos="720"/>
        </w:tabs>
      </w:pPr>
      <w:r w:rsidRPr="00A97D7B">
        <w:t>Operacionabilidade – A interação do sistema com o usuário deve ser fácil e efetiva;</w:t>
      </w:r>
    </w:p>
    <w:p w:rsidR="00286F0D" w:rsidRPr="00A97D7B" w:rsidRDefault="00286F0D">
      <w:pPr>
        <w:pStyle w:val="RUPInstrues"/>
        <w:numPr>
          <w:ilvl w:val="0"/>
          <w:numId w:val="6"/>
        </w:numPr>
        <w:tabs>
          <w:tab w:val="left" w:pos="720"/>
        </w:tabs>
      </w:pPr>
      <w:r w:rsidRPr="00A97D7B">
        <w:t>Documentação de fácil acesso – a documentação r</w:t>
      </w:r>
      <w:r w:rsidR="00073CDF" w:rsidRPr="00A97D7B">
        <w:t>elativa às funcionalidades deve ser obtida</w:t>
      </w:r>
      <w:r w:rsidRPr="00A97D7B">
        <w:t xml:space="preserve"> a partir do sistema;</w:t>
      </w:r>
    </w:p>
    <w:p w:rsidR="00286F0D" w:rsidRPr="00A97D7B" w:rsidRDefault="00286F0D">
      <w:pPr>
        <w:pStyle w:val="RUPInstrues"/>
        <w:numPr>
          <w:ilvl w:val="0"/>
          <w:numId w:val="6"/>
        </w:numPr>
        <w:tabs>
          <w:tab w:val="left" w:pos="720"/>
        </w:tabs>
      </w:pPr>
      <w:r w:rsidRPr="00A97D7B">
        <w:t>Help On-Line – a ajuda necessária para a execução das funcionalidades deve ser disponibil</w:t>
      </w:r>
      <w:r w:rsidR="009801AC" w:rsidRPr="00A97D7B">
        <w:t>izada dentro do próprio sistema;</w:t>
      </w:r>
    </w:p>
    <w:p w:rsidR="009801AC" w:rsidRPr="00A97D7B" w:rsidRDefault="009801AC">
      <w:pPr>
        <w:pStyle w:val="RUPInstrues"/>
        <w:numPr>
          <w:ilvl w:val="0"/>
          <w:numId w:val="6"/>
        </w:numPr>
        <w:tabs>
          <w:tab w:val="left" w:pos="720"/>
        </w:tabs>
      </w:pPr>
      <w:r w:rsidRPr="00A97D7B">
        <w:t>Especifique requisitos que estejam em conformidade com os padrões comuns de usabilidade;</w:t>
      </w:r>
    </w:p>
    <w:p w:rsidR="009801AC" w:rsidRPr="00A97D7B" w:rsidRDefault="009801AC" w:rsidP="009801AC">
      <w:pPr>
        <w:pStyle w:val="RUPInstrues"/>
        <w:numPr>
          <w:ilvl w:val="0"/>
          <w:numId w:val="6"/>
        </w:numPr>
        <w:tabs>
          <w:tab w:val="left" w:pos="720"/>
        </w:tabs>
      </w:pPr>
      <w:r w:rsidRPr="00A97D7B">
        <w:t>Especifique o tempo de treinamento necessário para que usuários normais e usuários com conhecimentos avançados se tornem produtivos em operações específicas</w:t>
      </w:r>
    </w:p>
    <w:p w:rsidR="009801AC" w:rsidRPr="00A97D7B" w:rsidRDefault="009801AC" w:rsidP="009801AC">
      <w:pPr>
        <w:pStyle w:val="RUPInstrues"/>
        <w:numPr>
          <w:ilvl w:val="0"/>
          <w:numId w:val="6"/>
        </w:numPr>
        <w:tabs>
          <w:tab w:val="left" w:pos="720"/>
        </w:tabs>
      </w:pPr>
      <w:r w:rsidRPr="00A97D7B">
        <w:t>Especifique períodos de tempo mensuráveis para tarefas típicas</w:t>
      </w:r>
    </w:p>
    <w:p w:rsidR="00286F0D" w:rsidRPr="00A97D7B" w:rsidRDefault="00286F0D" w:rsidP="00820479">
      <w:pPr>
        <w:pStyle w:val="TtuloNvel2"/>
      </w:pPr>
      <w:bookmarkStart w:id="8" w:name="_Toc243360207"/>
      <w:bookmarkStart w:id="9" w:name="_Toc277863748"/>
      <w:r w:rsidRPr="00A97D7B">
        <w:t>[nome do requisito]</w:t>
      </w:r>
      <w:bookmarkEnd w:id="8"/>
      <w:bookmarkEnd w:id="9"/>
    </w:p>
    <w:p w:rsidR="00286F0D" w:rsidRPr="00A97D7B" w:rsidRDefault="00286F0D">
      <w:pPr>
        <w:pStyle w:val="RUPInstrues"/>
      </w:pPr>
      <w:r w:rsidRPr="00A97D7B">
        <w:t>[Descrever o requisito de usabilidade]</w:t>
      </w:r>
    </w:p>
    <w:p w:rsidR="00286F0D" w:rsidRPr="00A97D7B" w:rsidRDefault="00286F0D" w:rsidP="00820479">
      <w:pPr>
        <w:pStyle w:val="TtuloNvel1"/>
      </w:pPr>
      <w:bookmarkStart w:id="10" w:name="_Toc243360208"/>
      <w:bookmarkStart w:id="11" w:name="_Toc277863749"/>
      <w:r w:rsidRPr="00A97D7B">
        <w:t>Requisitos de Confiabilidade</w:t>
      </w:r>
      <w:bookmarkEnd w:id="10"/>
      <w:bookmarkEnd w:id="11"/>
    </w:p>
    <w:p w:rsidR="00286F0D" w:rsidRPr="00A97D7B" w:rsidRDefault="00286F0D">
      <w:pPr>
        <w:pStyle w:val="RUPInstrues"/>
      </w:pPr>
      <w:r w:rsidRPr="00A97D7B">
        <w:t>[Relacionar e descrever os requisitos de confiabilidade. Quando este tipo de requisito existir no contexto do projeto, descrever esta seção com o texto “Esta seção apresenta os requisitos que estão relacionados com a confiabilidade do sistema ou que afetam a mesma”. Caso contrário, preencher esta seção com o texto “Seção não aplicável para este projeto”]</w:t>
      </w:r>
    </w:p>
    <w:p w:rsidR="00286F0D" w:rsidRPr="00A97D7B" w:rsidRDefault="00286F0D">
      <w:pPr>
        <w:pStyle w:val="RUPInstrues"/>
      </w:pPr>
      <w:r w:rsidRPr="00A97D7B">
        <w:t xml:space="preserve"> [Exemplos de requisitos de confiabilidade:</w:t>
      </w:r>
    </w:p>
    <w:p w:rsidR="009801AC" w:rsidRPr="00A97D7B" w:rsidRDefault="009801AC" w:rsidP="009801AC">
      <w:pPr>
        <w:pStyle w:val="Infoblue"/>
        <w:numPr>
          <w:ilvl w:val="0"/>
          <w:numId w:val="3"/>
        </w:numPr>
        <w:rPr>
          <w:sz w:val="18"/>
          <w:szCs w:val="18"/>
        </w:rPr>
      </w:pPr>
      <w:r w:rsidRPr="00A97D7B">
        <w:rPr>
          <w:sz w:val="18"/>
          <w:szCs w:val="18"/>
        </w:rPr>
        <w:t>Disponibilidade - especifique a porcentagem de tempo disponível (xx.xx%), as horas de uso, o acesso à manutenção, as operações de modo degradado etc.</w:t>
      </w:r>
    </w:p>
    <w:p w:rsidR="009801AC" w:rsidRPr="00A97D7B" w:rsidRDefault="009801AC" w:rsidP="009801AC">
      <w:pPr>
        <w:pStyle w:val="Infoblue"/>
        <w:numPr>
          <w:ilvl w:val="0"/>
          <w:numId w:val="3"/>
        </w:numPr>
        <w:rPr>
          <w:sz w:val="18"/>
          <w:szCs w:val="18"/>
        </w:rPr>
      </w:pPr>
      <w:r w:rsidRPr="00A97D7B">
        <w:rPr>
          <w:sz w:val="18"/>
          <w:szCs w:val="18"/>
        </w:rPr>
        <w:lastRenderedPageBreak/>
        <w:t>Tempo Médio entre Falhas (MTBF) - normalmente especificado em horas, mas também poderá ser especificado em termos de dias, meses ou anos.</w:t>
      </w:r>
    </w:p>
    <w:p w:rsidR="009801AC" w:rsidRPr="00A97D7B" w:rsidRDefault="009801AC" w:rsidP="009801AC">
      <w:pPr>
        <w:pStyle w:val="Infoblue"/>
        <w:numPr>
          <w:ilvl w:val="0"/>
          <w:numId w:val="3"/>
        </w:numPr>
        <w:rPr>
          <w:sz w:val="18"/>
          <w:szCs w:val="18"/>
        </w:rPr>
      </w:pPr>
      <w:r w:rsidRPr="00A97D7B">
        <w:rPr>
          <w:sz w:val="18"/>
          <w:szCs w:val="18"/>
        </w:rPr>
        <w:t>Tempo Médio para Reparo (MTTR) - quanto tempo o sistema poderá ficar sem funcionar após uma falha?</w:t>
      </w:r>
    </w:p>
    <w:p w:rsidR="009801AC" w:rsidRPr="00A97D7B" w:rsidRDefault="009801AC" w:rsidP="009801AC">
      <w:pPr>
        <w:pStyle w:val="Infoblue"/>
        <w:numPr>
          <w:ilvl w:val="0"/>
          <w:numId w:val="3"/>
        </w:numPr>
        <w:rPr>
          <w:sz w:val="18"/>
          <w:szCs w:val="18"/>
        </w:rPr>
      </w:pPr>
      <w:r w:rsidRPr="00A97D7B">
        <w:rPr>
          <w:sz w:val="18"/>
          <w:szCs w:val="18"/>
        </w:rPr>
        <w:t>Exatidão - especifique a precisão (resolução) e exatidão (através de algum padrão conhecido) necessárias na saída dos sistemas.</w:t>
      </w:r>
    </w:p>
    <w:p w:rsidR="009801AC" w:rsidRPr="00A97D7B" w:rsidRDefault="009801AC" w:rsidP="009801AC">
      <w:pPr>
        <w:pStyle w:val="Infoblue"/>
        <w:numPr>
          <w:ilvl w:val="0"/>
          <w:numId w:val="3"/>
        </w:numPr>
        <w:rPr>
          <w:sz w:val="18"/>
          <w:szCs w:val="18"/>
        </w:rPr>
      </w:pPr>
      <w:r w:rsidRPr="00A97D7B">
        <w:rPr>
          <w:sz w:val="18"/>
          <w:szCs w:val="18"/>
        </w:rPr>
        <w:t>Taxa máxima de erros ou defeitos - geralmente expressa em termos de erros/KLOC (thousands of lines of code, milhares de linhas de código) ou de erros/ponto de função.</w:t>
      </w:r>
    </w:p>
    <w:p w:rsidR="00286F0D" w:rsidRPr="00A97D7B" w:rsidRDefault="009801AC" w:rsidP="009801AC">
      <w:pPr>
        <w:pStyle w:val="Infoblue"/>
        <w:numPr>
          <w:ilvl w:val="0"/>
          <w:numId w:val="3"/>
        </w:numPr>
        <w:rPr>
          <w:sz w:val="18"/>
          <w:szCs w:val="18"/>
        </w:rPr>
      </w:pPr>
      <w:r w:rsidRPr="00A97D7B">
        <w:rPr>
          <w:sz w:val="18"/>
          <w:szCs w:val="18"/>
        </w:rPr>
        <w:t>Taxa de erros ou defeitos - categorizados em termos de erros pouco importantes, importantes e críticos: o(s) requisito(s) deve definir o que se entende por um erro "crítico" (ex: perda total de dados ou total incapacidade de usar determinadas partes da funcionalidade do sistema)</w:t>
      </w:r>
      <w:r w:rsidR="00286F0D" w:rsidRPr="00A97D7B">
        <w:rPr>
          <w:sz w:val="18"/>
          <w:szCs w:val="18"/>
        </w:rPr>
        <w:t>.]</w:t>
      </w:r>
    </w:p>
    <w:p w:rsidR="00286F0D" w:rsidRPr="00A97D7B" w:rsidRDefault="00286F0D" w:rsidP="00820479">
      <w:pPr>
        <w:pStyle w:val="TtuloNvel2"/>
      </w:pPr>
      <w:bookmarkStart w:id="12" w:name="_Toc243360209"/>
      <w:bookmarkStart w:id="13" w:name="_Toc277863750"/>
      <w:r w:rsidRPr="00A97D7B">
        <w:t>[nome do requisito]</w:t>
      </w:r>
      <w:bookmarkEnd w:id="12"/>
      <w:bookmarkEnd w:id="13"/>
    </w:p>
    <w:p w:rsidR="00286F0D" w:rsidRPr="00A97D7B" w:rsidRDefault="00286F0D">
      <w:pPr>
        <w:pStyle w:val="RUPInstrues"/>
      </w:pPr>
      <w:r w:rsidRPr="00A97D7B">
        <w:t>[Descrever o requisito de confiabilidade]</w:t>
      </w:r>
    </w:p>
    <w:p w:rsidR="00286F0D" w:rsidRPr="00A97D7B" w:rsidRDefault="00286F0D" w:rsidP="00820479">
      <w:pPr>
        <w:pStyle w:val="TtuloNvel1"/>
      </w:pPr>
      <w:bookmarkStart w:id="14" w:name="_Toc243360210"/>
      <w:bookmarkStart w:id="15" w:name="_Toc277863751"/>
      <w:r w:rsidRPr="00A97D7B">
        <w:t xml:space="preserve">Requisitos de </w:t>
      </w:r>
      <w:r w:rsidR="00CF7DDC" w:rsidRPr="00A97D7B">
        <w:t>desempenho</w:t>
      </w:r>
      <w:bookmarkEnd w:id="14"/>
      <w:bookmarkEnd w:id="15"/>
    </w:p>
    <w:p w:rsidR="00286F0D" w:rsidRPr="00A97D7B" w:rsidRDefault="00286F0D">
      <w:pPr>
        <w:pStyle w:val="RUPInstrues"/>
      </w:pPr>
      <w:r w:rsidRPr="00A97D7B">
        <w:t xml:space="preserve">[Relacionar e descrever os requisitos de </w:t>
      </w:r>
      <w:r w:rsidR="00CF7DDC" w:rsidRPr="00A97D7B">
        <w:t>desempenho</w:t>
      </w:r>
      <w:r w:rsidRPr="00A97D7B">
        <w:t xml:space="preserve">. Quando este tipo de requisito existir no contexto do projeto, descrever esta seção com o texto “Esta seção apresenta os requisitos que estão relacionados com a </w:t>
      </w:r>
      <w:r w:rsidR="00CF7DDC" w:rsidRPr="00A97D7B">
        <w:t>desempenho</w:t>
      </w:r>
      <w:r w:rsidRPr="00A97D7B">
        <w:t xml:space="preserve"> do sistema ou que afetam a mesma”. Caso contrário, preencher esta seção com o texto “Seção não aplicável para este projeto”]</w:t>
      </w:r>
    </w:p>
    <w:p w:rsidR="00286F0D" w:rsidRPr="00A97D7B" w:rsidRDefault="00286F0D">
      <w:pPr>
        <w:pStyle w:val="RUPInstrues"/>
        <w:rPr>
          <w:szCs w:val="18"/>
        </w:rPr>
      </w:pPr>
      <w:r w:rsidRPr="00A97D7B">
        <w:t xml:space="preserve"> [</w:t>
      </w:r>
      <w:r w:rsidRPr="00A97D7B">
        <w:rPr>
          <w:szCs w:val="18"/>
        </w:rPr>
        <w:t xml:space="preserve">Exemplos de requisitos de </w:t>
      </w:r>
      <w:r w:rsidR="00CF7DDC" w:rsidRPr="00A97D7B">
        <w:rPr>
          <w:szCs w:val="18"/>
        </w:rPr>
        <w:t>desempenho</w:t>
      </w:r>
      <w:r w:rsidRPr="00A97D7B">
        <w:rPr>
          <w:szCs w:val="18"/>
        </w:rPr>
        <w:t>:</w:t>
      </w:r>
    </w:p>
    <w:p w:rsidR="00286F0D" w:rsidRPr="00A97D7B" w:rsidRDefault="00286F0D">
      <w:pPr>
        <w:pStyle w:val="RUPInstrues"/>
        <w:numPr>
          <w:ilvl w:val="0"/>
          <w:numId w:val="2"/>
        </w:numPr>
        <w:tabs>
          <w:tab w:val="left" w:pos="720"/>
        </w:tabs>
        <w:rPr>
          <w:szCs w:val="18"/>
        </w:rPr>
      </w:pPr>
      <w:r w:rsidRPr="00A97D7B">
        <w:rPr>
          <w:szCs w:val="18"/>
        </w:rPr>
        <w:t xml:space="preserve">Acessos simultâneos – o sistema deve permitir que, no horário do meio dia, até 1200 pessoas possam realizar seus pedidos de compra simultaneamente, sem afetar a </w:t>
      </w:r>
      <w:r w:rsidR="00CF7DDC" w:rsidRPr="00A97D7B">
        <w:rPr>
          <w:szCs w:val="18"/>
        </w:rPr>
        <w:t>desempenho</w:t>
      </w:r>
      <w:r w:rsidRPr="00A97D7B">
        <w:rPr>
          <w:szCs w:val="18"/>
        </w:rPr>
        <w:t xml:space="preserve"> do sistema;</w:t>
      </w:r>
    </w:p>
    <w:p w:rsidR="00CF7DDC" w:rsidRPr="00A97D7B" w:rsidRDefault="00CF7DDC" w:rsidP="00CF7DDC">
      <w:pPr>
        <w:pStyle w:val="Infoblue"/>
        <w:numPr>
          <w:ilvl w:val="0"/>
          <w:numId w:val="2"/>
        </w:numPr>
        <w:rPr>
          <w:sz w:val="18"/>
          <w:szCs w:val="18"/>
        </w:rPr>
      </w:pPr>
      <w:r w:rsidRPr="00A97D7B">
        <w:rPr>
          <w:sz w:val="18"/>
          <w:szCs w:val="18"/>
        </w:rPr>
        <w:t>Tempo de resposta de uma transação (médio, máximo)</w:t>
      </w:r>
    </w:p>
    <w:p w:rsidR="00CF7DDC" w:rsidRPr="00A97D7B" w:rsidRDefault="00CF7DDC" w:rsidP="00CF7DDC">
      <w:pPr>
        <w:pStyle w:val="Infoblue"/>
        <w:numPr>
          <w:ilvl w:val="0"/>
          <w:numId w:val="2"/>
        </w:numPr>
        <w:rPr>
          <w:sz w:val="18"/>
          <w:szCs w:val="18"/>
        </w:rPr>
      </w:pPr>
      <w:r w:rsidRPr="00A97D7B">
        <w:rPr>
          <w:sz w:val="18"/>
          <w:szCs w:val="18"/>
        </w:rPr>
        <w:t>Taxa de transferência (ex: transações por segundo)</w:t>
      </w:r>
    </w:p>
    <w:p w:rsidR="00CF7DDC" w:rsidRPr="00A97D7B" w:rsidRDefault="00CF7DDC" w:rsidP="00CF7DDC">
      <w:pPr>
        <w:pStyle w:val="Infoblue"/>
        <w:numPr>
          <w:ilvl w:val="0"/>
          <w:numId w:val="2"/>
        </w:numPr>
        <w:rPr>
          <w:sz w:val="18"/>
          <w:szCs w:val="18"/>
        </w:rPr>
      </w:pPr>
      <w:r w:rsidRPr="00A97D7B">
        <w:rPr>
          <w:sz w:val="18"/>
          <w:szCs w:val="18"/>
        </w:rPr>
        <w:t>Capacidade (ex: o número de clientes ou de transações que podem ser acomodados pelo sistema)</w:t>
      </w:r>
    </w:p>
    <w:p w:rsidR="00CF7DDC" w:rsidRPr="00A97D7B" w:rsidRDefault="00CF7DDC" w:rsidP="00CF7DDC">
      <w:pPr>
        <w:pStyle w:val="Infoblue"/>
        <w:numPr>
          <w:ilvl w:val="0"/>
          <w:numId w:val="2"/>
        </w:numPr>
        <w:rPr>
          <w:sz w:val="18"/>
          <w:szCs w:val="18"/>
        </w:rPr>
      </w:pPr>
      <w:r w:rsidRPr="00A97D7B">
        <w:rPr>
          <w:sz w:val="18"/>
          <w:szCs w:val="18"/>
        </w:rPr>
        <w:t>Modos de degradação (o modo aceitável de operação quando o sistema tiver sido degradado de alguma maneira)</w:t>
      </w:r>
    </w:p>
    <w:p w:rsidR="00286F0D" w:rsidRPr="00A97D7B" w:rsidRDefault="00CF7DDC" w:rsidP="00CF7DDC">
      <w:pPr>
        <w:pStyle w:val="Infoblue"/>
        <w:numPr>
          <w:ilvl w:val="0"/>
          <w:numId w:val="2"/>
        </w:numPr>
        <w:rPr>
          <w:sz w:val="18"/>
          <w:szCs w:val="18"/>
        </w:rPr>
      </w:pPr>
      <w:r w:rsidRPr="00A97D7B">
        <w:rPr>
          <w:sz w:val="18"/>
          <w:szCs w:val="18"/>
        </w:rPr>
        <w:t>Utilização de recursos: memória, disco, comunicações etc.</w:t>
      </w:r>
      <w:r w:rsidR="00286F0D" w:rsidRPr="00A97D7B">
        <w:rPr>
          <w:sz w:val="18"/>
          <w:szCs w:val="18"/>
        </w:rPr>
        <w:t>]</w:t>
      </w:r>
    </w:p>
    <w:p w:rsidR="00286F0D" w:rsidRPr="00A97D7B" w:rsidRDefault="00286F0D" w:rsidP="00820479">
      <w:pPr>
        <w:pStyle w:val="TtuloNvel2"/>
      </w:pPr>
      <w:bookmarkStart w:id="16" w:name="_Toc243360211"/>
      <w:bookmarkStart w:id="17" w:name="_Toc277863752"/>
      <w:r w:rsidRPr="00A97D7B">
        <w:t>[nome do requisito]</w:t>
      </w:r>
      <w:bookmarkEnd w:id="16"/>
      <w:bookmarkEnd w:id="17"/>
    </w:p>
    <w:p w:rsidR="00286F0D" w:rsidRPr="00A97D7B" w:rsidRDefault="00286F0D">
      <w:pPr>
        <w:pStyle w:val="RUPInstrues"/>
      </w:pPr>
      <w:r w:rsidRPr="00A97D7B">
        <w:t xml:space="preserve">[Descrever o requisito de </w:t>
      </w:r>
      <w:r w:rsidR="00CF7DDC" w:rsidRPr="00A97D7B">
        <w:t>desempenho</w:t>
      </w:r>
      <w:r w:rsidRPr="00A97D7B">
        <w:t>]</w:t>
      </w:r>
    </w:p>
    <w:p w:rsidR="00286F0D" w:rsidRPr="00A97D7B" w:rsidRDefault="00286F0D" w:rsidP="00820479">
      <w:pPr>
        <w:pStyle w:val="TtuloNvel1"/>
      </w:pPr>
      <w:bookmarkStart w:id="18" w:name="_Toc243360212"/>
      <w:bookmarkStart w:id="19" w:name="_Toc277863753"/>
      <w:r w:rsidRPr="00A97D7B">
        <w:t>Requisitos de Suportabilidade</w:t>
      </w:r>
      <w:bookmarkEnd w:id="18"/>
      <w:bookmarkEnd w:id="19"/>
    </w:p>
    <w:p w:rsidR="00286F0D" w:rsidRPr="00A97D7B" w:rsidRDefault="00286F0D">
      <w:pPr>
        <w:pStyle w:val="RUPInstrues"/>
      </w:pPr>
      <w:r w:rsidRPr="00A97D7B">
        <w:t>[Relacionar e descrever os requisitos de suportabilidade. Quando este tipo de requisito existir no contexto do projeto, descrever esta seção com o texto “Esta seção apresenta os requisitos que estão relacionados com a suportabilidade ou manutenibilidade do sistema ou que afetam a mesma”. Caso contrário, preencher esta seção com o texto “Seção não aplicável para este projeto”]</w:t>
      </w:r>
    </w:p>
    <w:p w:rsidR="00286F0D" w:rsidRPr="00A97D7B" w:rsidRDefault="00286F0D">
      <w:pPr>
        <w:pStyle w:val="RUPInstrues"/>
      </w:pPr>
      <w:r w:rsidRPr="00A97D7B">
        <w:t xml:space="preserve"> [Exemplos de requisitos de suportabilidade:</w:t>
      </w:r>
    </w:p>
    <w:p w:rsidR="00286F0D" w:rsidRPr="00A97D7B" w:rsidRDefault="00286F0D">
      <w:pPr>
        <w:pStyle w:val="RUPInstrues"/>
        <w:numPr>
          <w:ilvl w:val="0"/>
          <w:numId w:val="4"/>
        </w:numPr>
        <w:tabs>
          <w:tab w:val="left" w:pos="720"/>
        </w:tabs>
      </w:pPr>
      <w:r w:rsidRPr="00A97D7B">
        <w:t>Compatibilidade com plataformas de banco de dados distintas – o sistema deve permitir o acesso às informações distribuídas geograficamente nas plataformas SQL Server e Oracle;</w:t>
      </w:r>
    </w:p>
    <w:p w:rsidR="00286F0D" w:rsidRPr="00A97D7B" w:rsidRDefault="00286F0D">
      <w:pPr>
        <w:pStyle w:val="RUPInstrues"/>
        <w:numPr>
          <w:ilvl w:val="0"/>
          <w:numId w:val="4"/>
        </w:numPr>
        <w:tabs>
          <w:tab w:val="left" w:pos="720"/>
        </w:tabs>
        <w:rPr>
          <w:szCs w:val="18"/>
        </w:rPr>
      </w:pPr>
      <w:r w:rsidRPr="00A97D7B">
        <w:t xml:space="preserve">Interoperabilidade: </w:t>
      </w:r>
      <w:r w:rsidRPr="00A97D7B">
        <w:rPr>
          <w:szCs w:val="18"/>
        </w:rPr>
        <w:t>capacidade de um sistema (informatizado ou não) de se comunicar de forma transparente (ou o mais próximo disso) com outro sistema (semelhante ou não).]</w:t>
      </w:r>
    </w:p>
    <w:p w:rsidR="00286F0D" w:rsidRPr="00A97D7B" w:rsidRDefault="00286F0D" w:rsidP="00820479">
      <w:pPr>
        <w:pStyle w:val="TtuloNvel2"/>
      </w:pPr>
      <w:bookmarkStart w:id="20" w:name="_Toc243360213"/>
      <w:bookmarkStart w:id="21" w:name="_Toc277863754"/>
      <w:r w:rsidRPr="00A97D7B">
        <w:t>[nome do requisito]</w:t>
      </w:r>
      <w:bookmarkEnd w:id="20"/>
      <w:bookmarkEnd w:id="21"/>
    </w:p>
    <w:p w:rsidR="00286F0D" w:rsidRPr="00A97D7B" w:rsidRDefault="00286F0D">
      <w:pPr>
        <w:pStyle w:val="RUPInstrues"/>
      </w:pPr>
      <w:r w:rsidRPr="00A97D7B">
        <w:t>[Descrever o requisito de suportabilidade]</w:t>
      </w:r>
    </w:p>
    <w:p w:rsidR="00286F0D" w:rsidRPr="00A97D7B" w:rsidRDefault="00286F0D" w:rsidP="00820479">
      <w:pPr>
        <w:pStyle w:val="TtuloNvel1"/>
      </w:pPr>
      <w:bookmarkStart w:id="22" w:name="_Toc243360214"/>
      <w:bookmarkStart w:id="23" w:name="_Toc277863755"/>
      <w:r w:rsidRPr="00A97D7B">
        <w:t>Restrições do Sistema</w:t>
      </w:r>
      <w:bookmarkEnd w:id="22"/>
      <w:bookmarkEnd w:id="23"/>
    </w:p>
    <w:p w:rsidR="00286F0D" w:rsidRPr="00A97D7B" w:rsidRDefault="00286F0D">
      <w:pPr>
        <w:pStyle w:val="RUPInstrues"/>
      </w:pPr>
      <w:r w:rsidRPr="00A97D7B">
        <w:t xml:space="preserve">[Relacionar e descrever as restrições de design. Quando esta </w:t>
      </w:r>
      <w:r w:rsidR="00073CDF" w:rsidRPr="00A97D7B">
        <w:t>restrição</w:t>
      </w:r>
      <w:r w:rsidRPr="00A97D7B">
        <w:t xml:space="preserve"> existir no contexto do projeto, descrever esta seção com o texto “Esta seção lista qualquer restrição de design imposta ao sistema que será construído”. Caso contrário, preencher esta seção com o texto “Seção não aplicável para este projeto”]</w:t>
      </w:r>
    </w:p>
    <w:p w:rsidR="00286F0D" w:rsidRPr="00A97D7B" w:rsidRDefault="00286F0D">
      <w:pPr>
        <w:pStyle w:val="RUPInstrues"/>
      </w:pPr>
      <w:r w:rsidRPr="00A97D7B">
        <w:lastRenderedPageBreak/>
        <w:t>[Exemplos de restrições impostas ao sistema:</w:t>
      </w:r>
    </w:p>
    <w:p w:rsidR="00286F0D" w:rsidRPr="00A97D7B" w:rsidRDefault="00286F0D">
      <w:pPr>
        <w:pStyle w:val="RUPInstrues"/>
        <w:numPr>
          <w:ilvl w:val="0"/>
          <w:numId w:val="8"/>
        </w:numPr>
        <w:tabs>
          <w:tab w:val="left" w:pos="720"/>
        </w:tabs>
      </w:pPr>
      <w:r w:rsidRPr="00A97D7B">
        <w:t>Integração obrigatória com outro sistema;</w:t>
      </w:r>
    </w:p>
    <w:p w:rsidR="00286F0D" w:rsidRPr="00A97D7B" w:rsidRDefault="00286F0D">
      <w:pPr>
        <w:pStyle w:val="RUPInstrues"/>
        <w:numPr>
          <w:ilvl w:val="0"/>
          <w:numId w:val="8"/>
        </w:numPr>
        <w:tabs>
          <w:tab w:val="left" w:pos="720"/>
        </w:tabs>
      </w:pPr>
      <w:r w:rsidRPr="00A97D7B">
        <w:t>Utilização de plataform</w:t>
      </w:r>
      <w:r w:rsidR="00073CDF" w:rsidRPr="00A97D7B">
        <w:t>a de desenvolvimento específica.]</w:t>
      </w:r>
    </w:p>
    <w:p w:rsidR="00286F0D" w:rsidRPr="00A97D7B" w:rsidRDefault="00073CDF" w:rsidP="00820479">
      <w:pPr>
        <w:pStyle w:val="TtuloNvel2"/>
      </w:pPr>
      <w:r w:rsidRPr="00A97D7B">
        <w:t xml:space="preserve"> </w:t>
      </w:r>
      <w:bookmarkStart w:id="24" w:name="_Toc243360215"/>
      <w:bookmarkStart w:id="25" w:name="_Toc277863756"/>
      <w:r w:rsidR="00286F0D" w:rsidRPr="00A97D7B">
        <w:t>[nome da restrição]</w:t>
      </w:r>
      <w:bookmarkEnd w:id="24"/>
      <w:bookmarkEnd w:id="25"/>
    </w:p>
    <w:p w:rsidR="00286F0D" w:rsidRPr="00A97D7B" w:rsidRDefault="00286F0D">
      <w:pPr>
        <w:pStyle w:val="RUPInstrues"/>
      </w:pPr>
      <w:r w:rsidRPr="00A97D7B">
        <w:t>[Descrever a restrição imposta ao sistema]</w:t>
      </w:r>
    </w:p>
    <w:p w:rsidR="00720AB2" w:rsidRPr="00A97D7B" w:rsidRDefault="00720AB2" w:rsidP="00820479">
      <w:pPr>
        <w:pStyle w:val="TtuloNvel1"/>
      </w:pPr>
      <w:bookmarkStart w:id="26" w:name="_Toc104266005"/>
      <w:bookmarkStart w:id="27" w:name="_Toc124651873"/>
      <w:bookmarkStart w:id="28" w:name="_Toc243360216"/>
      <w:bookmarkStart w:id="29" w:name="_Toc277863757"/>
      <w:r w:rsidRPr="00A97D7B">
        <w:t>Outros Requisitos do produto</w:t>
      </w:r>
      <w:bookmarkEnd w:id="26"/>
      <w:bookmarkEnd w:id="27"/>
      <w:bookmarkEnd w:id="28"/>
      <w:bookmarkEnd w:id="29"/>
    </w:p>
    <w:p w:rsidR="00720AB2" w:rsidRPr="00A97D7B" w:rsidRDefault="00720AB2" w:rsidP="00720AB2">
      <w:pPr>
        <w:pStyle w:val="Infoblue"/>
      </w:pPr>
      <w:r w:rsidRPr="00A97D7B">
        <w:t>Em um nível superior, liste padrões aplicáveis, requisitos de hardware ou de plataforma, requisitos de desempenho e requisitos ambientais.]</w:t>
      </w:r>
    </w:p>
    <w:p w:rsidR="00720AB2" w:rsidRPr="00A97D7B" w:rsidRDefault="00720AB2" w:rsidP="00820479">
      <w:pPr>
        <w:pStyle w:val="TtuloNvel2"/>
      </w:pPr>
      <w:bookmarkStart w:id="30" w:name="_Toc104266006"/>
      <w:bookmarkStart w:id="31" w:name="_Toc124651874"/>
      <w:bookmarkStart w:id="32" w:name="_Toc243360217"/>
      <w:bookmarkStart w:id="33" w:name="_Toc277863758"/>
      <w:r w:rsidRPr="00A97D7B">
        <w:t>Padrões Aplicáveis</w:t>
      </w:r>
      <w:bookmarkEnd w:id="30"/>
      <w:bookmarkEnd w:id="31"/>
      <w:bookmarkEnd w:id="32"/>
      <w:bookmarkEnd w:id="33"/>
    </w:p>
    <w:p w:rsidR="00720AB2" w:rsidRPr="00A97D7B" w:rsidRDefault="00720AB2" w:rsidP="00720AB2">
      <w:pPr>
        <w:pStyle w:val="Infoblue"/>
      </w:pPr>
      <w:r w:rsidRPr="00A97D7B">
        <w:t xml:space="preserve">[Liste todos os padrões com os quais o produto deverá estar </w:t>
      </w:r>
      <w:smartTag w:uri="urn:schemas-microsoft-com:office:smarttags" w:element="PersonName">
        <w:smartTagPr>
          <w:attr w:name="ProductID" w:val="em conformidade. Entre"/>
        </w:smartTagPr>
        <w:r w:rsidRPr="00A97D7B">
          <w:t>em conformidade. Entre</w:t>
        </w:r>
      </w:smartTag>
      <w:r w:rsidRPr="00A97D7B">
        <w:t xml:space="preserve"> eles, poderão estar incluídos padrões legais e reguladores, padrões de comunicações (TCP/IP, ISDN), padrões de conformidade com plataformas (Windows, UNIX etc) e padrões de qualidade e de segurança (ISO, CMMI).]</w:t>
      </w:r>
    </w:p>
    <w:p w:rsidR="00720AB2" w:rsidRPr="00A97D7B" w:rsidRDefault="00720AB2" w:rsidP="00820479">
      <w:pPr>
        <w:pStyle w:val="TtuloNvel2"/>
      </w:pPr>
      <w:bookmarkStart w:id="34" w:name="_Toc104266009"/>
      <w:bookmarkStart w:id="35" w:name="_Toc124651876"/>
      <w:bookmarkStart w:id="36" w:name="_Toc243360218"/>
      <w:bookmarkStart w:id="37" w:name="_Toc277863759"/>
      <w:r w:rsidRPr="00A97D7B">
        <w:t>Requisitos Ambientais</w:t>
      </w:r>
      <w:bookmarkEnd w:id="34"/>
      <w:bookmarkEnd w:id="35"/>
      <w:bookmarkEnd w:id="36"/>
      <w:bookmarkEnd w:id="37"/>
    </w:p>
    <w:p w:rsidR="00720AB2" w:rsidRPr="00A97D7B" w:rsidRDefault="00720AB2" w:rsidP="00720AB2">
      <w:pPr>
        <w:pStyle w:val="Infoblue"/>
      </w:pPr>
      <w:r w:rsidRPr="00A97D7B">
        <w:t>[Descreva os requisitos ambientais quando necessário. Para sistemas baseados em hardware, as questões ambientais poderão incluir temperatura, choques, umidade, radiação etc. Para aplicativos de software, os fatores ambientais podem incluir condições de uso, ambiente do usuário, disponibilidade de recursos, problemas de manutenção, e recuperação e tratamento de erros.]</w:t>
      </w:r>
    </w:p>
    <w:p w:rsidR="00720AB2" w:rsidRPr="00A97D7B" w:rsidRDefault="00720AB2" w:rsidP="00820479">
      <w:pPr>
        <w:pStyle w:val="TtuloNvel2"/>
      </w:pPr>
      <w:bookmarkStart w:id="38" w:name="_Toc124651877"/>
      <w:bookmarkStart w:id="39" w:name="_Toc243360219"/>
      <w:bookmarkStart w:id="40" w:name="_Toc277863760"/>
      <w:r w:rsidRPr="00A97D7B">
        <w:t>Componentes Comprados</w:t>
      </w:r>
      <w:bookmarkEnd w:id="38"/>
      <w:bookmarkEnd w:id="39"/>
      <w:bookmarkEnd w:id="40"/>
    </w:p>
    <w:p w:rsidR="00720AB2" w:rsidRPr="00A97D7B" w:rsidRDefault="00720AB2" w:rsidP="00720AB2">
      <w:pPr>
        <w:pStyle w:val="Infoblue"/>
      </w:pPr>
      <w:r w:rsidRPr="00A97D7B">
        <w:t>[Esta seção descreve todos os documentos comprados a serem usados no sistema, quaisquer restrições de utilização ou de licenciamento aplicáveis e quaisquer padrões associados de compatibilidade/interoperabilidade ou de interface.]</w:t>
      </w:r>
    </w:p>
    <w:p w:rsidR="00720AB2" w:rsidRPr="00A97D7B" w:rsidRDefault="00720AB2" w:rsidP="00820479">
      <w:pPr>
        <w:pStyle w:val="TtuloNvel1"/>
      </w:pPr>
      <w:bookmarkStart w:id="41" w:name="_Toc124651878"/>
      <w:bookmarkStart w:id="42" w:name="_Toc243360220"/>
      <w:bookmarkStart w:id="43" w:name="_Toc277863761"/>
      <w:r w:rsidRPr="00A97D7B">
        <w:t>Interfaces</w:t>
      </w:r>
      <w:bookmarkEnd w:id="41"/>
      <w:bookmarkEnd w:id="42"/>
      <w:bookmarkEnd w:id="43"/>
    </w:p>
    <w:p w:rsidR="00720AB2" w:rsidRPr="00A97D7B" w:rsidRDefault="00720AB2" w:rsidP="00720AB2">
      <w:pPr>
        <w:pStyle w:val="Infoblue"/>
      </w:pPr>
      <w:r w:rsidRPr="00A97D7B">
        <w:t>[Esta seção define as interfaces que devem ser suportadas pelo aplicativo. Ela deve conter especificidades, protocolos, portas e endereços lógicos adequados, entre outros, para que o software possa ser desenvolvido e verificado em relação aos requisitos de interface.]</w:t>
      </w:r>
    </w:p>
    <w:p w:rsidR="00720AB2" w:rsidRPr="00A97D7B" w:rsidRDefault="00720AB2" w:rsidP="00820479">
      <w:pPr>
        <w:pStyle w:val="TtuloNvel2"/>
      </w:pPr>
      <w:bookmarkStart w:id="44" w:name="_Toc124651879"/>
      <w:bookmarkStart w:id="45" w:name="_Toc243360221"/>
      <w:bookmarkStart w:id="46" w:name="_Toc277863762"/>
      <w:r w:rsidRPr="00A97D7B">
        <w:t>Interfaces de Usuário</w:t>
      </w:r>
      <w:bookmarkEnd w:id="44"/>
      <w:bookmarkEnd w:id="45"/>
      <w:bookmarkEnd w:id="46"/>
    </w:p>
    <w:p w:rsidR="00720AB2" w:rsidRPr="00A97D7B" w:rsidRDefault="00720AB2" w:rsidP="00720AB2">
      <w:pPr>
        <w:pStyle w:val="Infoblue"/>
      </w:pPr>
      <w:r w:rsidRPr="00A97D7B">
        <w:t>[Descreva as interfaces de usuário que deverão ser implementadas pelo software.]</w:t>
      </w:r>
    </w:p>
    <w:p w:rsidR="00720AB2" w:rsidRPr="00A97D7B" w:rsidRDefault="00720AB2" w:rsidP="00820479">
      <w:pPr>
        <w:pStyle w:val="TtuloNvel2"/>
      </w:pPr>
      <w:bookmarkStart w:id="47" w:name="_Toc124651880"/>
      <w:bookmarkStart w:id="48" w:name="_Toc243360222"/>
      <w:bookmarkStart w:id="49" w:name="_Toc277863763"/>
      <w:r w:rsidRPr="00A97D7B">
        <w:t>Interfaces de Hardware</w:t>
      </w:r>
      <w:bookmarkEnd w:id="47"/>
      <w:bookmarkEnd w:id="48"/>
      <w:bookmarkEnd w:id="49"/>
    </w:p>
    <w:p w:rsidR="00720AB2" w:rsidRPr="00A97D7B" w:rsidRDefault="00720AB2" w:rsidP="00720AB2">
      <w:pPr>
        <w:pStyle w:val="Infoblue"/>
      </w:pPr>
      <w:r w:rsidRPr="00A97D7B">
        <w:t>[Esta seção define todas as interfaces de hardware que devem ser suportadas pelo software, incluindo a estrutura lógica, os endereços físicos, o comportamento esperado, etc.]</w:t>
      </w:r>
    </w:p>
    <w:p w:rsidR="00720AB2" w:rsidRPr="00A97D7B" w:rsidRDefault="00720AB2" w:rsidP="00820479">
      <w:pPr>
        <w:pStyle w:val="TtuloNvel2"/>
      </w:pPr>
      <w:bookmarkStart w:id="50" w:name="_Toc124651881"/>
      <w:bookmarkStart w:id="51" w:name="_Toc243360223"/>
      <w:bookmarkStart w:id="52" w:name="_Toc277863764"/>
      <w:r w:rsidRPr="00A97D7B">
        <w:t>Interfaces de Software</w:t>
      </w:r>
      <w:bookmarkEnd w:id="50"/>
      <w:bookmarkEnd w:id="51"/>
      <w:bookmarkEnd w:id="52"/>
    </w:p>
    <w:p w:rsidR="00720AB2" w:rsidRPr="00A97D7B" w:rsidRDefault="00720AB2" w:rsidP="00720AB2">
      <w:pPr>
        <w:pStyle w:val="Infoblue"/>
      </w:pPr>
      <w:r w:rsidRPr="00A97D7B">
        <w:t>[Esta seção descreve as interfaces de software com outros componentes do sistema de software. Poderão ser componentes comprados, componentes reutilizados de outro aplicativo ou componentes que estão sendo desenvolvidos para subsistemas fora do escopo desta SRS, mas com os quais esse aplicativo de software deve interagir.]</w:t>
      </w:r>
    </w:p>
    <w:p w:rsidR="00720AB2" w:rsidRPr="00A97D7B" w:rsidRDefault="00720AB2" w:rsidP="00820479">
      <w:pPr>
        <w:pStyle w:val="TtuloNvel2"/>
      </w:pPr>
      <w:bookmarkStart w:id="53" w:name="_Toc124651882"/>
      <w:bookmarkStart w:id="54" w:name="_Toc243360224"/>
      <w:bookmarkStart w:id="55" w:name="_Toc277863765"/>
      <w:r w:rsidRPr="00A97D7B">
        <w:t>Interfaces de Comunicações</w:t>
      </w:r>
      <w:bookmarkEnd w:id="53"/>
      <w:bookmarkEnd w:id="54"/>
      <w:bookmarkEnd w:id="55"/>
    </w:p>
    <w:p w:rsidR="00720AB2" w:rsidRPr="00A97D7B" w:rsidRDefault="00720AB2" w:rsidP="00720AB2">
      <w:pPr>
        <w:pStyle w:val="Infoblue"/>
      </w:pPr>
      <w:r w:rsidRPr="00A97D7B">
        <w:t>[Descreva todas as interfaces de comunicações com outros sistemas ou dispositivos como, por exemplo, redes locais, dispositivos seriais remotos etc.]</w:t>
      </w:r>
    </w:p>
    <w:p w:rsidR="00720AB2" w:rsidRPr="00A97D7B" w:rsidRDefault="00720AB2" w:rsidP="00820479">
      <w:pPr>
        <w:pStyle w:val="TtuloNvel1"/>
      </w:pPr>
      <w:bookmarkStart w:id="56" w:name="_Toc124651883"/>
      <w:bookmarkStart w:id="57" w:name="_Toc243360225"/>
      <w:bookmarkStart w:id="58" w:name="_Toc277863766"/>
      <w:r w:rsidRPr="00A97D7B">
        <w:lastRenderedPageBreak/>
        <w:t>Requisitos de Licenciamento</w:t>
      </w:r>
      <w:bookmarkEnd w:id="56"/>
      <w:bookmarkEnd w:id="57"/>
      <w:bookmarkEnd w:id="58"/>
    </w:p>
    <w:p w:rsidR="00720AB2" w:rsidRPr="00A97D7B" w:rsidRDefault="00720AB2" w:rsidP="00720AB2">
      <w:pPr>
        <w:pStyle w:val="Infoblue"/>
      </w:pPr>
      <w:r w:rsidRPr="00A97D7B">
        <w:t>[Esta seção define todos os requisitos de imposição de licenciamento ou outros requisitos de restrição de utilização que devem ser exibidos pelo software.]</w:t>
      </w:r>
    </w:p>
    <w:p w:rsidR="00286F0D" w:rsidRPr="00A97D7B" w:rsidRDefault="00286F0D" w:rsidP="00820479">
      <w:pPr>
        <w:pStyle w:val="TtuloNvel1"/>
      </w:pPr>
      <w:bookmarkStart w:id="59" w:name="_Toc243360226"/>
      <w:bookmarkStart w:id="60" w:name="_Toc277863767"/>
      <w:r w:rsidRPr="00A97D7B">
        <w:t>Referências</w:t>
      </w:r>
      <w:bookmarkEnd w:id="59"/>
      <w:bookmarkEnd w:id="60"/>
    </w:p>
    <w:p w:rsidR="00286F0D" w:rsidRPr="00A97D7B" w:rsidRDefault="00286F0D" w:rsidP="00820479">
      <w:pPr>
        <w:pStyle w:val="Infoblue"/>
      </w:pPr>
      <w:r w:rsidRPr="00A97D7B">
        <w:t>Esta seção apresenta todas as referências utilizadas na elaboração deste documento.</w:t>
      </w:r>
      <w:r w:rsidR="00073CDF" w:rsidRPr="00A97D7B">
        <w:t xml:space="preserve"> [Para apresentação das referências, pode-se utilizar a norma aprovada pela ABNT (Associação Brasileira de Normas Técnicas) relativa à apresentação de referências bibliográficas, identificada como NBR 6023:2000 – Referências Bibliográficas]</w:t>
      </w:r>
    </w:p>
    <w:tbl>
      <w:tblPr>
        <w:tblW w:w="0" w:type="auto"/>
        <w:tblInd w:w="550" w:type="dxa"/>
        <w:tblLayout w:type="fixed"/>
        <w:tblCellMar>
          <w:left w:w="70" w:type="dxa"/>
          <w:right w:w="70" w:type="dxa"/>
        </w:tblCellMar>
        <w:tblLook w:val="0000" w:firstRow="0" w:lastRow="0" w:firstColumn="0" w:lastColumn="0" w:noHBand="0" w:noVBand="0"/>
      </w:tblPr>
      <w:tblGrid>
        <w:gridCol w:w="720"/>
        <w:gridCol w:w="7801"/>
      </w:tblGrid>
      <w:tr w:rsidR="00286F0D" w:rsidRPr="00A97D7B">
        <w:tc>
          <w:tcPr>
            <w:tcW w:w="720" w:type="dxa"/>
          </w:tcPr>
          <w:p w:rsidR="00286F0D" w:rsidRPr="00A97D7B" w:rsidRDefault="00286F0D" w:rsidP="00820479">
            <w:pPr>
              <w:pStyle w:val="Infoblue"/>
            </w:pPr>
            <w:r w:rsidRPr="00A97D7B">
              <w:t>1.</w:t>
            </w:r>
          </w:p>
        </w:tc>
        <w:tc>
          <w:tcPr>
            <w:tcW w:w="7801" w:type="dxa"/>
          </w:tcPr>
          <w:p w:rsidR="00286F0D" w:rsidRPr="00A97D7B" w:rsidRDefault="00286F0D" w:rsidP="00820479">
            <w:pPr>
              <w:pStyle w:val="Infoblue"/>
            </w:pPr>
            <w:r w:rsidRPr="00A97D7B">
              <w:t>[Descrição da referência]</w:t>
            </w:r>
          </w:p>
        </w:tc>
      </w:tr>
      <w:tr w:rsidR="00286F0D" w:rsidRPr="00A97D7B">
        <w:tc>
          <w:tcPr>
            <w:tcW w:w="720" w:type="dxa"/>
          </w:tcPr>
          <w:p w:rsidR="00286F0D" w:rsidRPr="00A97D7B" w:rsidRDefault="00286F0D" w:rsidP="00820479">
            <w:pPr>
              <w:pStyle w:val="Infoblue"/>
            </w:pPr>
            <w:r w:rsidRPr="00A97D7B">
              <w:t>2.</w:t>
            </w:r>
          </w:p>
        </w:tc>
        <w:tc>
          <w:tcPr>
            <w:tcW w:w="7801" w:type="dxa"/>
          </w:tcPr>
          <w:p w:rsidR="00286F0D" w:rsidRPr="00A97D7B" w:rsidRDefault="00286F0D" w:rsidP="00820479">
            <w:pPr>
              <w:pStyle w:val="Infoblue"/>
            </w:pPr>
            <w:r w:rsidRPr="00A97D7B">
              <w:t>[Descrição da referência]</w:t>
            </w:r>
          </w:p>
        </w:tc>
      </w:tr>
    </w:tbl>
    <w:p w:rsidR="00286F0D" w:rsidRPr="00A97D7B" w:rsidRDefault="00286F0D" w:rsidP="00820479">
      <w:pPr>
        <w:pStyle w:val="TtuloNvel1"/>
      </w:pPr>
      <w:bookmarkStart w:id="61" w:name="_Toc243360227"/>
      <w:bookmarkStart w:id="62" w:name="_Toc277863768"/>
      <w:r w:rsidRPr="00A97D7B">
        <w:t>Assinaturas</w:t>
      </w:r>
      <w:bookmarkEnd w:id="61"/>
      <w:bookmarkEnd w:id="62"/>
    </w:p>
    <w:p w:rsidR="00286F0D" w:rsidRPr="00A97D7B" w:rsidRDefault="00286F0D" w:rsidP="00820479">
      <w:pPr>
        <w:pStyle w:val="Texto"/>
      </w:pPr>
      <w:r w:rsidRPr="00A97D7B">
        <w:t>Os abaixo assinados estão de acordo com o conteúdo deste documento.</w:t>
      </w:r>
    </w:p>
    <w:p w:rsidR="00286F0D" w:rsidRPr="00A97D7B" w:rsidRDefault="00286F0D"/>
    <w:tbl>
      <w:tblPr>
        <w:tblW w:w="8968" w:type="dxa"/>
        <w:tblInd w:w="117" w:type="dxa"/>
        <w:tblLayout w:type="fixed"/>
        <w:tblCellMar>
          <w:left w:w="70" w:type="dxa"/>
          <w:right w:w="70" w:type="dxa"/>
        </w:tblCellMar>
        <w:tblLook w:val="0000" w:firstRow="0" w:lastRow="0" w:firstColumn="0" w:lastColumn="0" w:noHBand="0" w:noVBand="0"/>
      </w:tblPr>
      <w:tblGrid>
        <w:gridCol w:w="4348"/>
        <w:gridCol w:w="4620"/>
      </w:tblGrid>
      <w:tr w:rsidR="00286F0D" w:rsidRPr="00A14855">
        <w:trPr>
          <w:cantSplit/>
          <w:trHeight w:val="1050"/>
        </w:trPr>
        <w:tc>
          <w:tcPr>
            <w:tcW w:w="4348" w:type="dxa"/>
          </w:tcPr>
          <w:p w:rsidR="00286F0D" w:rsidRPr="00A14855" w:rsidRDefault="00286F0D" w:rsidP="00820479">
            <w:pPr>
              <w:pStyle w:val="Texto"/>
              <w:jc w:val="center"/>
            </w:pPr>
            <w:r w:rsidRPr="00A14855">
              <w:t>Data: ___/___/_____</w:t>
            </w:r>
          </w:p>
          <w:p w:rsidR="00286F0D" w:rsidRPr="00A14855" w:rsidRDefault="00286F0D" w:rsidP="00820479">
            <w:pPr>
              <w:pStyle w:val="Texto"/>
              <w:jc w:val="center"/>
            </w:pPr>
          </w:p>
          <w:p w:rsidR="00286F0D" w:rsidRPr="00A14855" w:rsidRDefault="00286F0D" w:rsidP="00820479">
            <w:pPr>
              <w:pStyle w:val="Texto"/>
              <w:jc w:val="center"/>
            </w:pPr>
          </w:p>
        </w:tc>
        <w:tc>
          <w:tcPr>
            <w:tcW w:w="4620" w:type="dxa"/>
          </w:tcPr>
          <w:p w:rsidR="00286F0D" w:rsidRPr="00A14855" w:rsidRDefault="00286F0D" w:rsidP="00820479">
            <w:pPr>
              <w:pStyle w:val="Texto"/>
              <w:jc w:val="center"/>
            </w:pPr>
            <w:r w:rsidRPr="00A14855">
              <w:t>Data: ___/___/_____</w:t>
            </w:r>
          </w:p>
        </w:tc>
      </w:tr>
      <w:tr w:rsidR="00286F0D" w:rsidRPr="00A14855">
        <w:trPr>
          <w:cantSplit/>
          <w:trHeight w:val="679"/>
        </w:trPr>
        <w:tc>
          <w:tcPr>
            <w:tcW w:w="4348" w:type="dxa"/>
          </w:tcPr>
          <w:p w:rsidR="00286F0D" w:rsidRPr="00A14855" w:rsidRDefault="00286F0D" w:rsidP="00820479">
            <w:pPr>
              <w:pStyle w:val="Texto"/>
              <w:jc w:val="center"/>
            </w:pPr>
            <w:r w:rsidRPr="00A14855">
              <w:t>&lt;Nome do responsável&gt;</w:t>
            </w:r>
          </w:p>
          <w:p w:rsidR="00286F0D" w:rsidRPr="00A14855" w:rsidRDefault="00286F0D" w:rsidP="00820479">
            <w:pPr>
              <w:pStyle w:val="Texto"/>
              <w:jc w:val="center"/>
            </w:pPr>
            <w:r w:rsidRPr="00A14855">
              <w:t>Gestor e Patrocinador do Projeto</w:t>
            </w:r>
          </w:p>
          <w:p w:rsidR="00286F0D" w:rsidRPr="00A14855" w:rsidRDefault="00286F0D" w:rsidP="00820479">
            <w:pPr>
              <w:pStyle w:val="Texto"/>
              <w:jc w:val="center"/>
            </w:pPr>
            <w:r w:rsidRPr="00A14855">
              <w:t>Cliente</w:t>
            </w:r>
          </w:p>
        </w:tc>
        <w:tc>
          <w:tcPr>
            <w:tcW w:w="4620" w:type="dxa"/>
          </w:tcPr>
          <w:p w:rsidR="00286F0D" w:rsidRPr="00A14855" w:rsidRDefault="00286F0D" w:rsidP="00820479">
            <w:pPr>
              <w:pStyle w:val="Texto"/>
              <w:jc w:val="center"/>
            </w:pPr>
            <w:r w:rsidRPr="00A14855">
              <w:t>&lt;Nome do responsável&gt;</w:t>
            </w:r>
          </w:p>
          <w:p w:rsidR="00286F0D" w:rsidRPr="00A14855" w:rsidRDefault="00286F0D" w:rsidP="00820479">
            <w:pPr>
              <w:pStyle w:val="Texto"/>
              <w:jc w:val="center"/>
              <w:rPr>
                <w:i/>
              </w:rPr>
            </w:pPr>
            <w:r w:rsidRPr="00A14855">
              <w:rPr>
                <w:i/>
              </w:rPr>
              <w:t>Representante dos Usuários</w:t>
            </w:r>
          </w:p>
          <w:p w:rsidR="00286F0D" w:rsidRPr="00A14855" w:rsidRDefault="00286F0D" w:rsidP="00820479">
            <w:pPr>
              <w:pStyle w:val="Texto"/>
              <w:jc w:val="center"/>
            </w:pPr>
            <w:r w:rsidRPr="00A14855">
              <w:t>Cliente</w:t>
            </w:r>
          </w:p>
        </w:tc>
      </w:tr>
    </w:tbl>
    <w:p w:rsidR="00286F0D" w:rsidRPr="00A97D7B" w:rsidRDefault="00286F0D" w:rsidP="00820479">
      <w:pPr>
        <w:pStyle w:val="Texto"/>
        <w:jc w:val="center"/>
      </w:pPr>
    </w:p>
    <w:tbl>
      <w:tblPr>
        <w:tblW w:w="8968" w:type="dxa"/>
        <w:tblInd w:w="117" w:type="dxa"/>
        <w:tblLayout w:type="fixed"/>
        <w:tblCellMar>
          <w:left w:w="70" w:type="dxa"/>
          <w:right w:w="70" w:type="dxa"/>
        </w:tblCellMar>
        <w:tblLook w:val="0000" w:firstRow="0" w:lastRow="0" w:firstColumn="0" w:lastColumn="0" w:noHBand="0" w:noVBand="0"/>
      </w:tblPr>
      <w:tblGrid>
        <w:gridCol w:w="4348"/>
        <w:gridCol w:w="4620"/>
      </w:tblGrid>
      <w:tr w:rsidR="00286F0D" w:rsidRPr="00A14855">
        <w:trPr>
          <w:cantSplit/>
          <w:trHeight w:val="1050"/>
        </w:trPr>
        <w:tc>
          <w:tcPr>
            <w:tcW w:w="4348" w:type="dxa"/>
          </w:tcPr>
          <w:p w:rsidR="00286F0D" w:rsidRPr="00A14855" w:rsidRDefault="00286F0D" w:rsidP="00820479">
            <w:pPr>
              <w:pStyle w:val="Texto"/>
              <w:jc w:val="center"/>
            </w:pPr>
            <w:r w:rsidRPr="00A14855">
              <w:t>Data: ___/___/_____</w:t>
            </w:r>
          </w:p>
          <w:p w:rsidR="00286F0D" w:rsidRPr="00A14855" w:rsidRDefault="00286F0D" w:rsidP="00820479">
            <w:pPr>
              <w:pStyle w:val="Texto"/>
              <w:jc w:val="center"/>
            </w:pPr>
          </w:p>
          <w:p w:rsidR="00286F0D" w:rsidRPr="00A14855" w:rsidRDefault="00286F0D" w:rsidP="00820479">
            <w:pPr>
              <w:pStyle w:val="Texto"/>
              <w:jc w:val="center"/>
            </w:pPr>
          </w:p>
        </w:tc>
        <w:tc>
          <w:tcPr>
            <w:tcW w:w="4620" w:type="dxa"/>
          </w:tcPr>
          <w:p w:rsidR="00286F0D" w:rsidRPr="00A14855" w:rsidRDefault="00286F0D" w:rsidP="00820479">
            <w:pPr>
              <w:pStyle w:val="Texto"/>
              <w:jc w:val="center"/>
            </w:pPr>
            <w:r w:rsidRPr="00A14855">
              <w:t>Data: ___/___/_____</w:t>
            </w:r>
          </w:p>
        </w:tc>
      </w:tr>
      <w:tr w:rsidR="00286F0D" w:rsidRPr="00A14855">
        <w:trPr>
          <w:cantSplit/>
          <w:trHeight w:val="679"/>
        </w:trPr>
        <w:tc>
          <w:tcPr>
            <w:tcW w:w="4348" w:type="dxa"/>
          </w:tcPr>
          <w:p w:rsidR="00286F0D" w:rsidRPr="00A14855" w:rsidRDefault="00286F0D" w:rsidP="00820479">
            <w:pPr>
              <w:pStyle w:val="Texto"/>
              <w:jc w:val="center"/>
            </w:pPr>
            <w:r w:rsidRPr="00A14855">
              <w:t>&lt;Nome do responsável&gt;</w:t>
            </w:r>
          </w:p>
          <w:p w:rsidR="00286F0D" w:rsidRPr="00A14855" w:rsidRDefault="00286F0D" w:rsidP="00820479">
            <w:pPr>
              <w:pStyle w:val="Texto"/>
              <w:jc w:val="center"/>
            </w:pPr>
            <w:r w:rsidRPr="00A14855">
              <w:t>Gerente de Projeto</w:t>
            </w:r>
            <w:r w:rsidR="00073CDF" w:rsidRPr="00A14855">
              <w:t>s</w:t>
            </w:r>
          </w:p>
          <w:p w:rsidR="00286F0D" w:rsidRPr="00A14855" w:rsidRDefault="00286F0D" w:rsidP="00820479">
            <w:pPr>
              <w:pStyle w:val="Texto"/>
              <w:jc w:val="center"/>
            </w:pPr>
          </w:p>
        </w:tc>
        <w:tc>
          <w:tcPr>
            <w:tcW w:w="4620" w:type="dxa"/>
          </w:tcPr>
          <w:p w:rsidR="00286F0D" w:rsidRPr="00A14855" w:rsidRDefault="00286F0D" w:rsidP="00820479">
            <w:pPr>
              <w:pStyle w:val="Texto"/>
              <w:jc w:val="center"/>
            </w:pPr>
            <w:r w:rsidRPr="00A14855">
              <w:t>&lt;Nome do responsável&gt;</w:t>
            </w:r>
          </w:p>
          <w:p w:rsidR="00286F0D" w:rsidRPr="00A14855" w:rsidRDefault="00286F0D" w:rsidP="00820479">
            <w:pPr>
              <w:pStyle w:val="Texto"/>
              <w:jc w:val="center"/>
              <w:rPr>
                <w:i/>
              </w:rPr>
            </w:pPr>
            <w:r w:rsidRPr="00A14855">
              <w:rPr>
                <w:i/>
              </w:rPr>
              <w:t>Analista Responsável</w:t>
            </w:r>
          </w:p>
          <w:p w:rsidR="00286F0D" w:rsidRPr="00A14855" w:rsidRDefault="00286F0D" w:rsidP="00820479">
            <w:pPr>
              <w:pStyle w:val="Texto"/>
              <w:jc w:val="center"/>
            </w:pPr>
          </w:p>
        </w:tc>
      </w:tr>
    </w:tbl>
    <w:p w:rsidR="00286F0D" w:rsidRPr="00A97D7B" w:rsidRDefault="00286F0D"/>
    <w:p w:rsidR="00820479" w:rsidRPr="00A97D7B" w:rsidRDefault="00820479"/>
    <w:p w:rsidR="00820479" w:rsidRPr="00A97D7B" w:rsidRDefault="00820479"/>
    <w:sectPr w:rsidR="00820479" w:rsidRPr="00A97D7B" w:rsidSect="00820479">
      <w:headerReference w:type="default" r:id="rId15"/>
      <w:footerReference w:type="default" r:id="rId16"/>
      <w:headerReference w:type="first" r:id="rId17"/>
      <w:footerReference w:type="first" r:id="rId18"/>
      <w:footnotePr>
        <w:pos w:val="beneathText"/>
      </w:footnotePr>
      <w:pgSz w:w="11905" w:h="16837" w:code="9"/>
      <w:pgMar w:top="1701" w:right="1418"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3F8" w:rsidRPr="003A00E6" w:rsidRDefault="001E33F8" w:rsidP="00286F0D">
      <w:pPr>
        <w:pStyle w:val="Infoblue"/>
      </w:pPr>
      <w:r>
        <w:separator/>
      </w:r>
    </w:p>
    <w:p w:rsidR="001E33F8" w:rsidRDefault="001E33F8"/>
  </w:endnote>
  <w:endnote w:type="continuationSeparator" w:id="0">
    <w:p w:rsidR="001E33F8" w:rsidRPr="003A00E6" w:rsidRDefault="001E33F8" w:rsidP="00286F0D">
      <w:pPr>
        <w:pStyle w:val="Infoblue"/>
      </w:pPr>
      <w:r>
        <w:continuationSeparator/>
      </w:r>
    </w:p>
    <w:p w:rsidR="001E33F8" w:rsidRDefault="001E33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D89" w:rsidRDefault="00AE3D8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D89" w:rsidRDefault="00AE3D89">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D89" w:rsidRDefault="00AE3D89">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244061"/>
      </w:tblBorders>
      <w:tblLook w:val="04A0" w:firstRow="1" w:lastRow="0" w:firstColumn="1" w:lastColumn="0" w:noHBand="0" w:noVBand="1"/>
    </w:tblPr>
    <w:tblGrid>
      <w:gridCol w:w="1116"/>
      <w:gridCol w:w="6639"/>
      <w:gridCol w:w="1247"/>
    </w:tblGrid>
    <w:tr w:rsidR="00820479" w:rsidRPr="006F3C93" w:rsidTr="009D34CC">
      <w:tc>
        <w:tcPr>
          <w:tcW w:w="1116" w:type="dxa"/>
          <w:vAlign w:val="center"/>
        </w:tcPr>
        <w:p w:rsidR="00820479" w:rsidRPr="006F3C93" w:rsidRDefault="00820479" w:rsidP="00A14855">
          <w:pPr>
            <w:tabs>
              <w:tab w:val="right" w:pos="9960"/>
            </w:tabs>
            <w:spacing w:before="120"/>
            <w:ind w:right="-23"/>
            <w:rPr>
              <w:rFonts w:cs="Arial"/>
              <w:sz w:val="16"/>
            </w:rPr>
          </w:pPr>
          <w:r w:rsidRPr="006F3C93">
            <w:rPr>
              <w:rFonts w:cs="Arial"/>
              <w:sz w:val="16"/>
            </w:rPr>
            <w:t>Projeto:</w:t>
          </w:r>
        </w:p>
      </w:tc>
      <w:tc>
        <w:tcPr>
          <w:tcW w:w="6639" w:type="dxa"/>
          <w:vAlign w:val="center"/>
        </w:tcPr>
        <w:p w:rsidR="00820479" w:rsidRPr="006F3C93" w:rsidRDefault="00820479" w:rsidP="00A14855">
          <w:pPr>
            <w:tabs>
              <w:tab w:val="right" w:pos="9960"/>
            </w:tabs>
            <w:spacing w:before="120"/>
            <w:ind w:right="-25"/>
            <w:rPr>
              <w:rFonts w:cs="Arial"/>
              <w:sz w:val="16"/>
            </w:rPr>
          </w:pPr>
          <w:r w:rsidRPr="006F3C93">
            <w:rPr>
              <w:rFonts w:cs="Arial"/>
              <w:color w:val="0000FF"/>
              <w:sz w:val="16"/>
            </w:rPr>
            <w:t>&lt;Incluir nome do Projeto&gt;</w:t>
          </w:r>
        </w:p>
      </w:tc>
      <w:tc>
        <w:tcPr>
          <w:tcW w:w="1247" w:type="dxa"/>
          <w:vAlign w:val="center"/>
        </w:tcPr>
        <w:p w:rsidR="00820479" w:rsidRPr="006F3C93" w:rsidRDefault="00820479" w:rsidP="00A14855">
          <w:pPr>
            <w:tabs>
              <w:tab w:val="right" w:pos="9960"/>
            </w:tabs>
            <w:ind w:right="-25"/>
            <w:jc w:val="right"/>
            <w:rPr>
              <w:rFonts w:cs="Arial"/>
              <w:sz w:val="16"/>
            </w:rPr>
          </w:pPr>
          <w:r w:rsidRPr="006F3C93">
            <w:rPr>
              <w:rFonts w:cs="Arial"/>
              <w:sz w:val="16"/>
            </w:rPr>
            <w:t xml:space="preserve">Página </w:t>
          </w:r>
          <w:r w:rsidRPr="006F3C93">
            <w:rPr>
              <w:sz w:val="16"/>
            </w:rPr>
            <w:fldChar w:fldCharType="begin"/>
          </w:r>
          <w:r w:rsidRPr="006F3C93">
            <w:rPr>
              <w:sz w:val="16"/>
            </w:rPr>
            <w:instrText xml:space="preserve"> PAGE </w:instrText>
          </w:r>
          <w:r w:rsidRPr="006F3C93">
            <w:rPr>
              <w:sz w:val="16"/>
            </w:rPr>
            <w:fldChar w:fldCharType="separate"/>
          </w:r>
          <w:r w:rsidR="00AE3D89">
            <w:rPr>
              <w:noProof/>
              <w:sz w:val="16"/>
            </w:rPr>
            <w:t>2</w:t>
          </w:r>
          <w:r w:rsidRPr="006F3C93">
            <w:rPr>
              <w:sz w:val="16"/>
            </w:rPr>
            <w:fldChar w:fldCharType="end"/>
          </w:r>
        </w:p>
      </w:tc>
    </w:tr>
  </w:tbl>
  <w:p w:rsidR="00820479" w:rsidRPr="003870E8" w:rsidRDefault="00820479" w:rsidP="00820479">
    <w:pPr>
      <w:rPr>
        <w:sz w:val="10"/>
        <w:szCs w:val="1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D28" w:rsidRDefault="002B3D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3F8" w:rsidRPr="003A00E6" w:rsidRDefault="001E33F8" w:rsidP="00286F0D">
      <w:pPr>
        <w:pStyle w:val="Infoblue"/>
      </w:pPr>
      <w:r>
        <w:separator/>
      </w:r>
    </w:p>
    <w:p w:rsidR="001E33F8" w:rsidRDefault="001E33F8"/>
  </w:footnote>
  <w:footnote w:type="continuationSeparator" w:id="0">
    <w:p w:rsidR="001E33F8" w:rsidRPr="003A00E6" w:rsidRDefault="001E33F8" w:rsidP="00286F0D">
      <w:pPr>
        <w:pStyle w:val="Infoblue"/>
      </w:pPr>
      <w:r>
        <w:continuationSeparator/>
      </w:r>
    </w:p>
    <w:p w:rsidR="001E33F8" w:rsidRDefault="001E33F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D89" w:rsidRDefault="00AE3D8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D89" w:rsidRDefault="00AE3D8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D89" w:rsidRDefault="00AE3D89">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44" w:type="dxa"/>
      <w:tblInd w:w="70" w:type="dxa"/>
      <w:tblBorders>
        <w:top w:val="single" w:sz="4" w:space="0" w:color="244061"/>
        <w:bottom w:val="single" w:sz="4" w:space="0" w:color="244061"/>
      </w:tblBorders>
      <w:shd w:val="clear" w:color="auto" w:fill="D9D9D9"/>
      <w:tblLayout w:type="fixed"/>
      <w:tblCellMar>
        <w:left w:w="70" w:type="dxa"/>
        <w:right w:w="70" w:type="dxa"/>
      </w:tblCellMar>
      <w:tblLook w:val="0000" w:firstRow="0" w:lastRow="0" w:firstColumn="0" w:lastColumn="0" w:noHBand="0" w:noVBand="0"/>
    </w:tblPr>
    <w:tblGrid>
      <w:gridCol w:w="2041"/>
      <w:gridCol w:w="4649"/>
      <w:gridCol w:w="2154"/>
    </w:tblGrid>
    <w:tr w:rsidR="00820479" w:rsidRPr="00A65889" w:rsidTr="009D34CC">
      <w:trPr>
        <w:cantSplit/>
        <w:trHeight w:val="1115"/>
        <w:tblHeader/>
      </w:trPr>
      <w:tc>
        <w:tcPr>
          <w:tcW w:w="2041" w:type="dxa"/>
          <w:shd w:val="clear" w:color="auto" w:fill="auto"/>
          <w:vAlign w:val="center"/>
        </w:tcPr>
        <w:p w:rsidR="00820479" w:rsidRPr="004F570A" w:rsidRDefault="00AE3D89" w:rsidP="00A14855">
          <w:pPr>
            <w:ind w:right="-70"/>
            <w:rPr>
              <w:rFonts w:cs="Arial"/>
              <w:sz w:val="20"/>
            </w:rPr>
          </w:pPr>
          <w:r>
            <w:rPr>
              <w:noProof/>
              <w:lang w:eastAsia="pt-BR"/>
            </w:rPr>
            <w:drawing>
              <wp:inline distT="0" distB="0" distL="0" distR="0">
                <wp:extent cx="704850" cy="638175"/>
                <wp:effectExtent l="0" t="0" r="0" b="9525"/>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638175"/>
                        </a:xfrm>
                        <a:prstGeom prst="rect">
                          <a:avLst/>
                        </a:prstGeom>
                        <a:noFill/>
                        <a:ln>
                          <a:noFill/>
                        </a:ln>
                      </pic:spPr>
                    </pic:pic>
                  </a:graphicData>
                </a:graphic>
              </wp:inline>
            </w:drawing>
          </w:r>
          <w:bookmarkStart w:id="63" w:name="_GoBack"/>
          <w:bookmarkEnd w:id="63"/>
        </w:p>
      </w:tc>
      <w:tc>
        <w:tcPr>
          <w:tcW w:w="4649" w:type="dxa"/>
          <w:shd w:val="clear" w:color="auto" w:fill="auto"/>
          <w:vAlign w:val="center"/>
        </w:tcPr>
        <w:p w:rsidR="00820479" w:rsidRPr="00D849B1" w:rsidRDefault="00820479" w:rsidP="00820479">
          <w:pPr>
            <w:jc w:val="center"/>
            <w:rPr>
              <w:rFonts w:cs="Arial"/>
              <w:b/>
              <w:sz w:val="20"/>
            </w:rPr>
          </w:pPr>
          <w:r>
            <w:rPr>
              <w:rFonts w:cs="Arial"/>
              <w:b/>
              <w:sz w:val="20"/>
            </w:rPr>
            <w:t>Especificação Suplementar</w:t>
          </w:r>
          <w:r w:rsidRPr="00D849B1">
            <w:rPr>
              <w:rFonts w:cs="Arial"/>
              <w:b/>
              <w:sz w:val="20"/>
            </w:rPr>
            <w:t xml:space="preserve"> </w:t>
          </w:r>
        </w:p>
      </w:tc>
      <w:tc>
        <w:tcPr>
          <w:tcW w:w="2154" w:type="dxa"/>
          <w:shd w:val="clear" w:color="auto" w:fill="auto"/>
          <w:vAlign w:val="bottom"/>
        </w:tcPr>
        <w:p w:rsidR="00820479" w:rsidRPr="001C4FFA" w:rsidRDefault="00820479" w:rsidP="00A14855">
          <w:pPr>
            <w:ind w:left="1206" w:hanging="1206"/>
            <w:jc w:val="right"/>
            <w:rPr>
              <w:rFonts w:cs="Arial"/>
              <w:b/>
              <w:color w:val="FF0000"/>
              <w:sz w:val="20"/>
            </w:rPr>
          </w:pPr>
          <w:r w:rsidRPr="006F3C93">
            <w:rPr>
              <w:rFonts w:cs="Arial"/>
              <w:sz w:val="16"/>
            </w:rPr>
            <w:t>Versão: 1.0</w:t>
          </w:r>
        </w:p>
      </w:tc>
    </w:tr>
  </w:tbl>
  <w:p w:rsidR="00820479" w:rsidRPr="00820479" w:rsidRDefault="00820479" w:rsidP="00820479">
    <w:pPr>
      <w:rPr>
        <w:sz w:val="10"/>
        <w:szCs w:val="10"/>
      </w:rPr>
    </w:pPr>
  </w:p>
  <w:p w:rsidR="00286F0D" w:rsidRDefault="00286F0D"/>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D28" w:rsidRDefault="002B3D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singleLevel"/>
    <w:tmpl w:val="00000002"/>
    <w:name w:val="WW8Num13"/>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19"/>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31"/>
    <w:lvl w:ilvl="0">
      <w:start w:val="1"/>
      <w:numFmt w:val="bullet"/>
      <w:lvlText w:val=""/>
      <w:lvlJc w:val="left"/>
      <w:pPr>
        <w:tabs>
          <w:tab w:val="num" w:pos="720"/>
        </w:tabs>
        <w:ind w:left="720" w:hanging="360"/>
      </w:pPr>
      <w:rPr>
        <w:rFonts w:ascii="Symbol" w:hAnsi="Symbol"/>
      </w:rPr>
    </w:lvl>
  </w:abstractNum>
  <w:abstractNum w:abstractNumId="4">
    <w:nsid w:val="00000005"/>
    <w:multiLevelType w:val="multilevel"/>
    <w:tmpl w:val="00000005"/>
    <w:name w:val="WW8Num35"/>
    <w:lvl w:ilvl="0">
      <w:start w:val="1"/>
      <w:numFmt w:val="decimal"/>
      <w:lvlText w:val="%1."/>
      <w:lvlJc w:val="left"/>
      <w:pPr>
        <w:tabs>
          <w:tab w:val="num" w:pos="360"/>
        </w:tabs>
        <w:ind w:left="360" w:hanging="360"/>
      </w:pPr>
    </w:lvl>
    <w:lvl w:ilvl="1">
      <w:start w:val="1"/>
      <w:numFmt w:val="decimal"/>
      <w:lvlText w:val="%1.%2."/>
      <w:lvlJc w:val="left"/>
      <w:pPr>
        <w:tabs>
          <w:tab w:val="num" w:pos="1146"/>
        </w:tabs>
        <w:ind w:left="1146" w:hanging="72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5040"/>
        </w:tabs>
        <w:ind w:left="5040" w:hanging="2160"/>
      </w:pPr>
    </w:lvl>
  </w:abstractNum>
  <w:abstractNum w:abstractNumId="5">
    <w:nsid w:val="00000006"/>
    <w:multiLevelType w:val="singleLevel"/>
    <w:tmpl w:val="00000006"/>
    <w:name w:val="WW8Num37"/>
    <w:lvl w:ilvl="0">
      <w:start w:val="1"/>
      <w:numFmt w:val="bullet"/>
      <w:lvlText w:val=""/>
      <w:lvlJc w:val="left"/>
      <w:pPr>
        <w:tabs>
          <w:tab w:val="num" w:pos="720"/>
        </w:tabs>
        <w:ind w:left="720" w:hanging="360"/>
      </w:pPr>
      <w:rPr>
        <w:rFonts w:ascii="Symbol" w:hAnsi="Symbol"/>
      </w:rPr>
    </w:lvl>
  </w:abstractNum>
  <w:abstractNum w:abstractNumId="6">
    <w:nsid w:val="00000007"/>
    <w:multiLevelType w:val="multilevel"/>
    <w:tmpl w:val="0000000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nsid w:val="53AB12AE"/>
    <w:multiLevelType w:val="hybridMultilevel"/>
    <w:tmpl w:val="B8A8AAC6"/>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5DC51E41"/>
    <w:multiLevelType w:val="hybridMultilevel"/>
    <w:tmpl w:val="C3B235E4"/>
    <w:lvl w:ilvl="0" w:tplc="0416000B">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6C45650F"/>
    <w:multiLevelType w:val="hybridMultilevel"/>
    <w:tmpl w:val="53AA36B8"/>
    <w:lvl w:ilvl="0" w:tplc="0416000B">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7A0F67AD"/>
    <w:multiLevelType w:val="hybridMultilevel"/>
    <w:tmpl w:val="49AE0FBA"/>
    <w:lvl w:ilvl="0" w:tplc="0416000B">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nsid w:val="7B7C1F24"/>
    <w:multiLevelType w:val="multilevel"/>
    <w:tmpl w:val="6D608CE2"/>
    <w:lvl w:ilvl="0">
      <w:start w:val="1"/>
      <w:numFmt w:val="decimal"/>
      <w:pStyle w:val="TtuloNvel1"/>
      <w:lvlText w:val="%1."/>
      <w:lvlJc w:val="left"/>
      <w:pPr>
        <w:ind w:left="360" w:hanging="360"/>
      </w:pPr>
    </w:lvl>
    <w:lvl w:ilvl="1">
      <w:start w:val="1"/>
      <w:numFmt w:val="decimal"/>
      <w:pStyle w:val="TtuloNvel2"/>
      <w:lvlText w:val="%1.%2."/>
      <w:lvlJc w:val="left"/>
      <w:pPr>
        <w:ind w:left="792" w:hanging="432"/>
      </w:pPr>
    </w:lvl>
    <w:lvl w:ilvl="2">
      <w:start w:val="1"/>
      <w:numFmt w:val="decimal"/>
      <w:pStyle w:val="TtuloN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11"/>
  </w:num>
  <w:num w:numId="12">
    <w:abstractNumId w:val="9"/>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D89"/>
    <w:rsid w:val="00073CDF"/>
    <w:rsid w:val="0007480C"/>
    <w:rsid w:val="000813FA"/>
    <w:rsid w:val="001416E3"/>
    <w:rsid w:val="0016718E"/>
    <w:rsid w:val="00172821"/>
    <w:rsid w:val="00183C48"/>
    <w:rsid w:val="001E33F8"/>
    <w:rsid w:val="00286F0D"/>
    <w:rsid w:val="002B3D28"/>
    <w:rsid w:val="00356B4C"/>
    <w:rsid w:val="0038695A"/>
    <w:rsid w:val="00477832"/>
    <w:rsid w:val="004A2B4F"/>
    <w:rsid w:val="004D6B9E"/>
    <w:rsid w:val="00501325"/>
    <w:rsid w:val="00504B71"/>
    <w:rsid w:val="005D06A2"/>
    <w:rsid w:val="005E51D2"/>
    <w:rsid w:val="00645B3F"/>
    <w:rsid w:val="006A7FF6"/>
    <w:rsid w:val="00720AB2"/>
    <w:rsid w:val="007F62A5"/>
    <w:rsid w:val="00820479"/>
    <w:rsid w:val="008462F8"/>
    <w:rsid w:val="008F3B06"/>
    <w:rsid w:val="009801AC"/>
    <w:rsid w:val="009D34CC"/>
    <w:rsid w:val="00A14855"/>
    <w:rsid w:val="00A97D7B"/>
    <w:rsid w:val="00AA4FCB"/>
    <w:rsid w:val="00AD5A34"/>
    <w:rsid w:val="00AE3D89"/>
    <w:rsid w:val="00C64261"/>
    <w:rsid w:val="00C77279"/>
    <w:rsid w:val="00CA4178"/>
    <w:rsid w:val="00CF7DDC"/>
    <w:rsid w:val="00D35C47"/>
    <w:rsid w:val="00D4097D"/>
    <w:rsid w:val="00DF68BA"/>
    <w:rsid w:val="00E01379"/>
    <w:rsid w:val="00E233C9"/>
    <w:rsid w:val="00EA5E5A"/>
    <w:rsid w:val="00EC6E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color w:val="000000"/>
      <w:sz w:val="24"/>
      <w:lang w:eastAsia="ar-SA"/>
    </w:rPr>
  </w:style>
  <w:style w:type="paragraph" w:styleId="Ttulo1">
    <w:name w:val="heading 1"/>
    <w:basedOn w:val="Normal"/>
    <w:next w:val="Normal"/>
    <w:qFormat/>
    <w:pPr>
      <w:keepNext/>
      <w:outlineLvl w:val="0"/>
    </w:pPr>
    <w:rPr>
      <w:rFonts w:ascii="Tahoma" w:hAnsi="Tahoma"/>
      <w:b/>
      <w:sz w:val="20"/>
    </w:rPr>
  </w:style>
  <w:style w:type="paragraph" w:styleId="Ttulo2">
    <w:name w:val="heading 2"/>
    <w:basedOn w:val="Normal"/>
    <w:next w:val="Normal"/>
    <w:qFormat/>
    <w:pPr>
      <w:keepNext/>
      <w:jc w:val="both"/>
      <w:outlineLvl w:val="1"/>
    </w:pPr>
    <w:rPr>
      <w:rFonts w:ascii="Tahoma" w:hAnsi="Tahoma"/>
      <w:b/>
      <w:sz w:val="20"/>
    </w:rPr>
  </w:style>
  <w:style w:type="paragraph" w:styleId="Ttulo3">
    <w:name w:val="heading 3"/>
    <w:basedOn w:val="Normal"/>
    <w:next w:val="Normal"/>
    <w:qFormat/>
    <w:pPr>
      <w:keepNext/>
      <w:outlineLvl w:val="2"/>
    </w:pPr>
    <w:rPr>
      <w:rFonts w:ascii="Tahoma" w:hAnsi="Tahoma"/>
      <w:b/>
      <w:sz w:val="12"/>
    </w:rPr>
  </w:style>
  <w:style w:type="paragraph" w:styleId="Ttulo4">
    <w:name w:val="heading 4"/>
    <w:basedOn w:val="Normal"/>
    <w:next w:val="Normal"/>
    <w:qFormat/>
    <w:pPr>
      <w:keepNext/>
      <w:outlineLvl w:val="3"/>
    </w:pPr>
    <w:rPr>
      <w:rFonts w:ascii="Tahoma" w:hAnsi="Tahoma"/>
      <w:b/>
      <w:sz w:val="16"/>
    </w:rPr>
  </w:style>
  <w:style w:type="paragraph" w:styleId="Ttulo5">
    <w:name w:val="heading 5"/>
    <w:basedOn w:val="Normal"/>
    <w:next w:val="Normal"/>
    <w:qFormat/>
    <w:pPr>
      <w:keepNext/>
      <w:tabs>
        <w:tab w:val="center" w:pos="914"/>
      </w:tabs>
      <w:jc w:val="center"/>
      <w:outlineLvl w:val="4"/>
    </w:pPr>
    <w:rPr>
      <w:rFonts w:ascii="Tahoma" w:hAnsi="Tahoma"/>
      <w:b/>
      <w:sz w:val="16"/>
    </w:rPr>
  </w:style>
  <w:style w:type="paragraph" w:styleId="Ttulo6">
    <w:name w:val="heading 6"/>
    <w:basedOn w:val="Normal"/>
    <w:next w:val="Normal"/>
    <w:qFormat/>
    <w:pPr>
      <w:widowControl w:val="0"/>
      <w:spacing w:before="240" w:after="60" w:line="240" w:lineRule="atLeast"/>
      <w:outlineLvl w:val="5"/>
    </w:pPr>
    <w:rPr>
      <w:rFonts w:ascii="Times New Roman" w:hAnsi="Times New Roman"/>
      <w:i/>
      <w:sz w:val="22"/>
      <w:lang w:val="en-US"/>
    </w:rPr>
  </w:style>
  <w:style w:type="paragraph" w:styleId="Ttulo7">
    <w:name w:val="heading 7"/>
    <w:basedOn w:val="Normal"/>
    <w:next w:val="Normal"/>
    <w:qFormat/>
    <w:pPr>
      <w:widowControl w:val="0"/>
      <w:spacing w:before="240" w:after="60" w:line="240" w:lineRule="atLeast"/>
      <w:outlineLvl w:val="6"/>
    </w:pPr>
    <w:rPr>
      <w:rFonts w:ascii="Times New Roman" w:hAnsi="Times New Roman"/>
      <w:sz w:val="20"/>
      <w:lang w:val="en-US"/>
    </w:rPr>
  </w:style>
  <w:style w:type="paragraph" w:styleId="Ttulo8">
    <w:name w:val="heading 8"/>
    <w:basedOn w:val="Normal"/>
    <w:next w:val="Normal"/>
    <w:qFormat/>
    <w:pPr>
      <w:widowControl w:val="0"/>
      <w:spacing w:before="240" w:after="60" w:line="240" w:lineRule="atLeast"/>
      <w:outlineLvl w:val="7"/>
    </w:pPr>
    <w:rPr>
      <w:rFonts w:ascii="Times New Roman" w:hAnsi="Times New Roman"/>
      <w:i/>
      <w:sz w:val="20"/>
      <w:lang w:val="en-US"/>
    </w:rPr>
  </w:style>
  <w:style w:type="paragraph" w:styleId="Ttulo9">
    <w:name w:val="heading 9"/>
    <w:basedOn w:val="Normal"/>
    <w:next w:val="Normal"/>
    <w:qFormat/>
    <w:pPr>
      <w:widowControl w:val="0"/>
      <w:spacing w:before="240" w:after="60" w:line="240" w:lineRule="atLeast"/>
      <w:outlineLvl w:val="8"/>
    </w:pPr>
    <w:rPr>
      <w:rFonts w:ascii="Times New Roman" w:hAnsi="Times New Roman"/>
      <w:b/>
      <w:i/>
      <w:sz w:val="18"/>
      <w:lang w:val="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semiHidden/>
    <w:rsid w:val="00820479"/>
    <w:rPr>
      <w:sz w:val="16"/>
    </w:rPr>
  </w:style>
  <w:style w:type="paragraph" w:styleId="Cabealho">
    <w:name w:val="header"/>
    <w:basedOn w:val="Normal"/>
    <w:link w:val="CabealhoChar"/>
    <w:unhideWhenUsed/>
    <w:rsid w:val="00820479"/>
    <w:pPr>
      <w:tabs>
        <w:tab w:val="center" w:pos="4252"/>
        <w:tab w:val="right" w:pos="8504"/>
      </w:tabs>
    </w:pPr>
  </w:style>
  <w:style w:type="character" w:customStyle="1" w:styleId="CabealhoChar">
    <w:name w:val="Cabeçalho Char"/>
    <w:basedOn w:val="Fontepargpadro"/>
    <w:link w:val="Cabealho"/>
    <w:rsid w:val="00820479"/>
    <w:rPr>
      <w:rFonts w:ascii="Arial" w:hAnsi="Arial"/>
      <w:color w:val="000000"/>
      <w:sz w:val="24"/>
      <w:lang w:eastAsia="ar-SA"/>
    </w:rPr>
  </w:style>
  <w:style w:type="character" w:styleId="HiperlinkVisitado">
    <w:name w:val="FollowedHyperlink"/>
    <w:basedOn w:val="Fontepargpadro"/>
    <w:semiHidden/>
    <w:rsid w:val="00820479"/>
    <w:rPr>
      <w:color w:val="800080"/>
      <w:u w:val="single"/>
    </w:rPr>
  </w:style>
  <w:style w:type="paragraph" w:styleId="Rodap">
    <w:name w:val="footer"/>
    <w:basedOn w:val="Normal"/>
    <w:link w:val="RodapChar"/>
    <w:uiPriority w:val="99"/>
    <w:unhideWhenUsed/>
    <w:rsid w:val="00820479"/>
    <w:pPr>
      <w:tabs>
        <w:tab w:val="center" w:pos="4252"/>
        <w:tab w:val="right" w:pos="8504"/>
      </w:tabs>
    </w:pPr>
  </w:style>
  <w:style w:type="character" w:customStyle="1" w:styleId="RodapChar">
    <w:name w:val="Rodapé Char"/>
    <w:basedOn w:val="Fontepargpadro"/>
    <w:link w:val="Rodap"/>
    <w:uiPriority w:val="99"/>
    <w:rsid w:val="00820479"/>
    <w:rPr>
      <w:rFonts w:ascii="Arial" w:hAnsi="Arial"/>
      <w:color w:val="000000"/>
      <w:sz w:val="24"/>
      <w:lang w:eastAsia="ar-SA"/>
    </w:rPr>
  </w:style>
  <w:style w:type="paragraph" w:styleId="Sumrio1">
    <w:name w:val="toc 1"/>
    <w:basedOn w:val="Normal"/>
    <w:next w:val="Normal"/>
    <w:autoRedefine/>
    <w:uiPriority w:val="39"/>
    <w:unhideWhenUsed/>
    <w:rsid w:val="00CA4178"/>
    <w:pPr>
      <w:spacing w:before="120"/>
    </w:pPr>
    <w:rPr>
      <w:rFonts w:ascii="Calibri" w:hAnsi="Calibri"/>
      <w:b/>
      <w:bCs/>
      <w:i/>
      <w:iCs/>
      <w:szCs w:val="24"/>
    </w:rPr>
  </w:style>
  <w:style w:type="paragraph" w:styleId="Sumrio2">
    <w:name w:val="toc 2"/>
    <w:basedOn w:val="Normal"/>
    <w:next w:val="Normal"/>
    <w:autoRedefine/>
    <w:uiPriority w:val="39"/>
    <w:unhideWhenUsed/>
    <w:rsid w:val="00CA4178"/>
    <w:pPr>
      <w:spacing w:before="120"/>
      <w:ind w:left="240"/>
    </w:pPr>
    <w:rPr>
      <w:rFonts w:ascii="Calibri" w:hAnsi="Calibri"/>
      <w:b/>
      <w:bCs/>
      <w:sz w:val="22"/>
      <w:szCs w:val="22"/>
    </w:rPr>
  </w:style>
  <w:style w:type="character" w:styleId="Hyperlink">
    <w:name w:val="Hyperlink"/>
    <w:basedOn w:val="Fontepargpadro"/>
    <w:uiPriority w:val="99"/>
    <w:unhideWhenUsed/>
    <w:rsid w:val="00CA4178"/>
    <w:rPr>
      <w:color w:val="0000FF"/>
      <w:u w:val="single"/>
    </w:rPr>
  </w:style>
  <w:style w:type="paragraph" w:styleId="Corpodetexto">
    <w:name w:val="Body Text"/>
    <w:basedOn w:val="Normal"/>
    <w:semiHidden/>
    <w:pPr>
      <w:spacing w:after="120"/>
    </w:pPr>
  </w:style>
  <w:style w:type="paragraph" w:styleId="Ttulo">
    <w:name w:val="Title"/>
    <w:basedOn w:val="Normal"/>
    <w:next w:val="Normal"/>
    <w:qFormat/>
    <w:rsid w:val="00820479"/>
    <w:pPr>
      <w:keepNext/>
      <w:spacing w:before="240" w:after="120"/>
    </w:pPr>
    <w:rPr>
      <w:rFonts w:eastAsia="Lucida Sans Unicode" w:cs="Tahoma"/>
      <w:sz w:val="28"/>
      <w:szCs w:val="28"/>
    </w:rPr>
  </w:style>
  <w:style w:type="paragraph" w:styleId="Lista">
    <w:name w:val="List"/>
    <w:basedOn w:val="Corpodetexto"/>
    <w:semiHidden/>
    <w:rPr>
      <w:rFonts w:cs="Tahoma"/>
    </w:rPr>
  </w:style>
  <w:style w:type="paragraph" w:customStyle="1" w:styleId="Ttulodatabela">
    <w:name w:val="Título da tabela"/>
    <w:basedOn w:val="Normal"/>
    <w:rsid w:val="00820479"/>
    <w:pPr>
      <w:suppressLineNumbers/>
      <w:jc w:val="center"/>
    </w:pPr>
    <w:rPr>
      <w:b/>
      <w:bCs/>
      <w:i/>
      <w:iCs/>
    </w:rPr>
  </w:style>
  <w:style w:type="paragraph" w:styleId="Sumrio3">
    <w:name w:val="toc 3"/>
    <w:basedOn w:val="Normal"/>
    <w:next w:val="Normal"/>
    <w:semiHidden/>
    <w:pPr>
      <w:ind w:left="480"/>
    </w:pPr>
    <w:rPr>
      <w:rFonts w:ascii="Calibri" w:hAnsi="Calibri"/>
      <w:sz w:val="20"/>
    </w:rPr>
  </w:style>
  <w:style w:type="paragraph" w:styleId="Sumrio4">
    <w:name w:val="toc 4"/>
    <w:basedOn w:val="Normal"/>
    <w:next w:val="Normal"/>
    <w:semiHidden/>
    <w:pPr>
      <w:ind w:left="720"/>
    </w:pPr>
    <w:rPr>
      <w:rFonts w:ascii="Calibri" w:hAnsi="Calibri"/>
      <w:sz w:val="20"/>
    </w:rPr>
  </w:style>
  <w:style w:type="paragraph" w:styleId="Sumrio5">
    <w:name w:val="toc 5"/>
    <w:basedOn w:val="Normal"/>
    <w:next w:val="Normal"/>
    <w:semiHidden/>
    <w:pPr>
      <w:ind w:left="960"/>
    </w:pPr>
    <w:rPr>
      <w:rFonts w:ascii="Calibri" w:hAnsi="Calibri"/>
      <w:sz w:val="20"/>
    </w:rPr>
  </w:style>
  <w:style w:type="paragraph" w:styleId="Sumrio6">
    <w:name w:val="toc 6"/>
    <w:basedOn w:val="Normal"/>
    <w:next w:val="Normal"/>
    <w:semiHidden/>
    <w:pPr>
      <w:ind w:left="1200"/>
    </w:pPr>
    <w:rPr>
      <w:rFonts w:ascii="Calibri" w:hAnsi="Calibri"/>
      <w:sz w:val="20"/>
    </w:rPr>
  </w:style>
  <w:style w:type="paragraph" w:styleId="Sumrio7">
    <w:name w:val="toc 7"/>
    <w:basedOn w:val="Normal"/>
    <w:next w:val="Normal"/>
    <w:semiHidden/>
    <w:pPr>
      <w:ind w:left="1440"/>
    </w:pPr>
    <w:rPr>
      <w:rFonts w:ascii="Calibri" w:hAnsi="Calibri"/>
      <w:sz w:val="20"/>
    </w:rPr>
  </w:style>
  <w:style w:type="paragraph" w:styleId="Sumrio8">
    <w:name w:val="toc 8"/>
    <w:basedOn w:val="Normal"/>
    <w:next w:val="Normal"/>
    <w:semiHidden/>
    <w:pPr>
      <w:ind w:left="1680"/>
    </w:pPr>
    <w:rPr>
      <w:rFonts w:ascii="Calibri" w:hAnsi="Calibri"/>
      <w:sz w:val="20"/>
    </w:rPr>
  </w:style>
  <w:style w:type="paragraph" w:styleId="Sumrio9">
    <w:name w:val="toc 9"/>
    <w:basedOn w:val="Normal"/>
    <w:next w:val="Normal"/>
    <w:semiHidden/>
    <w:pPr>
      <w:ind w:left="1920"/>
    </w:pPr>
    <w:rPr>
      <w:rFonts w:ascii="Calibri" w:hAnsi="Calibri"/>
      <w:sz w:val="20"/>
    </w:rPr>
  </w:style>
  <w:style w:type="paragraph" w:customStyle="1" w:styleId="RUPInstrues">
    <w:name w:val="RUP Instruções"/>
    <w:pPr>
      <w:suppressAutoHyphens/>
      <w:spacing w:before="60" w:after="60"/>
      <w:jc w:val="both"/>
    </w:pPr>
    <w:rPr>
      <w:rFonts w:ascii="Arial" w:hAnsi="Arial" w:cs="Arial"/>
      <w:i/>
      <w:color w:val="0000FF"/>
      <w:sz w:val="18"/>
      <w:lang w:eastAsia="ar-SA"/>
    </w:rPr>
  </w:style>
  <w:style w:type="paragraph" w:customStyle="1" w:styleId="Infoblue">
    <w:name w:val="Infoblue"/>
    <w:basedOn w:val="Normal"/>
    <w:next w:val="Normal"/>
    <w:rsid w:val="009801AC"/>
    <w:pPr>
      <w:suppressAutoHyphens w:val="0"/>
    </w:pPr>
    <w:rPr>
      <w:rFonts w:cs="Arial"/>
      <w:i/>
      <w:color w:val="0000FF"/>
      <w:sz w:val="20"/>
      <w:lang w:eastAsia="pt-BR"/>
    </w:rPr>
  </w:style>
  <w:style w:type="paragraph" w:customStyle="1" w:styleId="TabelaTtulo">
    <w:name w:val="Tabela_Título"/>
    <w:basedOn w:val="Normal"/>
    <w:link w:val="TabelaTtuloChar"/>
    <w:qFormat/>
    <w:rsid w:val="00820479"/>
    <w:pPr>
      <w:keepNext/>
      <w:keepLines/>
      <w:snapToGrid w:val="0"/>
      <w:jc w:val="center"/>
    </w:pPr>
    <w:rPr>
      <w:rFonts w:cs="Arial"/>
      <w:b/>
      <w:color w:val="auto"/>
      <w:sz w:val="20"/>
    </w:rPr>
  </w:style>
  <w:style w:type="character" w:customStyle="1" w:styleId="TabelaTtuloChar">
    <w:name w:val="Tabela_Título Char"/>
    <w:basedOn w:val="Fontepargpadro"/>
    <w:link w:val="TabelaTtulo"/>
    <w:rsid w:val="00820479"/>
    <w:rPr>
      <w:rFonts w:ascii="Arial" w:hAnsi="Arial" w:cs="Arial"/>
      <w:b/>
      <w:lang w:eastAsia="ar-SA"/>
    </w:rPr>
  </w:style>
  <w:style w:type="paragraph" w:customStyle="1" w:styleId="Texto">
    <w:name w:val="Texto"/>
    <w:basedOn w:val="Normal"/>
    <w:qFormat/>
    <w:rsid w:val="00820479"/>
    <w:pPr>
      <w:suppressAutoHyphens w:val="0"/>
      <w:ind w:firstLine="397"/>
      <w:jc w:val="both"/>
    </w:pPr>
    <w:rPr>
      <w:rFonts w:eastAsia="Calibri"/>
      <w:color w:val="auto"/>
      <w:sz w:val="20"/>
      <w:szCs w:val="22"/>
      <w:lang w:eastAsia="en-US"/>
    </w:rPr>
  </w:style>
  <w:style w:type="paragraph" w:customStyle="1" w:styleId="TtuloNvel3">
    <w:name w:val="Título_Nível3"/>
    <w:basedOn w:val="Normal"/>
    <w:next w:val="Texto"/>
    <w:link w:val="TtuloNvel3Char"/>
    <w:qFormat/>
    <w:rsid w:val="00820479"/>
    <w:pPr>
      <w:numPr>
        <w:ilvl w:val="2"/>
        <w:numId w:val="26"/>
      </w:numPr>
      <w:suppressAutoHyphens w:val="0"/>
      <w:spacing w:before="120" w:after="120"/>
      <w:ind w:left="1702" w:hanging="851"/>
    </w:pPr>
    <w:rPr>
      <w:rFonts w:eastAsia="Calibri"/>
      <w:color w:val="auto"/>
      <w:sz w:val="20"/>
      <w:szCs w:val="22"/>
      <w:lang w:eastAsia="en-US"/>
    </w:rPr>
  </w:style>
  <w:style w:type="character" w:customStyle="1" w:styleId="TtuloNvel3Char">
    <w:name w:val="Título_Nível3 Char"/>
    <w:basedOn w:val="Fontepargpadro"/>
    <w:link w:val="TtuloNvel3"/>
    <w:rsid w:val="00820479"/>
    <w:rPr>
      <w:rFonts w:ascii="Arial" w:eastAsia="Calibri" w:hAnsi="Arial" w:cs="Times New Roman"/>
      <w:szCs w:val="22"/>
      <w:lang w:eastAsia="en-US"/>
    </w:rPr>
  </w:style>
  <w:style w:type="paragraph" w:customStyle="1" w:styleId="TtuloNvel1">
    <w:name w:val="Título_Nível1"/>
    <w:basedOn w:val="Normal"/>
    <w:next w:val="Texto"/>
    <w:link w:val="TtuloNvel1Char"/>
    <w:qFormat/>
    <w:rsid w:val="00820479"/>
    <w:pPr>
      <w:keepNext/>
      <w:keepLines/>
      <w:numPr>
        <w:numId w:val="26"/>
      </w:numPr>
      <w:suppressAutoHyphens w:val="0"/>
      <w:spacing w:before="240" w:after="240"/>
    </w:pPr>
    <w:rPr>
      <w:b/>
      <w:bCs/>
      <w:caps/>
      <w:color w:val="auto"/>
      <w:sz w:val="22"/>
      <w:szCs w:val="28"/>
      <w:lang w:eastAsia="en-US"/>
    </w:rPr>
  </w:style>
  <w:style w:type="character" w:customStyle="1" w:styleId="TtuloNvel1Char">
    <w:name w:val="Título_Nível1 Char"/>
    <w:basedOn w:val="Fontepargpadro"/>
    <w:link w:val="TtuloNvel1"/>
    <w:rsid w:val="00820479"/>
    <w:rPr>
      <w:rFonts w:ascii="Arial" w:eastAsia="Times New Roman" w:hAnsi="Arial" w:cs="Times New Roman"/>
      <w:b/>
      <w:bCs/>
      <w:caps/>
      <w:sz w:val="22"/>
      <w:szCs w:val="28"/>
      <w:lang w:eastAsia="en-US"/>
    </w:rPr>
  </w:style>
  <w:style w:type="paragraph" w:customStyle="1" w:styleId="TabelaCentralizada">
    <w:name w:val="Tabela_Centralizada"/>
    <w:link w:val="TabelaCentralizadaChar"/>
    <w:rsid w:val="00820479"/>
    <w:pPr>
      <w:suppressAutoHyphens/>
      <w:jc w:val="center"/>
    </w:pPr>
    <w:rPr>
      <w:rFonts w:ascii="Arial" w:hAnsi="Arial" w:cs="Arial"/>
      <w:lang w:eastAsia="ar-SA"/>
    </w:rPr>
  </w:style>
  <w:style w:type="character" w:customStyle="1" w:styleId="TabelaCentralizadaChar">
    <w:name w:val="Tabela_Centralizada Char"/>
    <w:basedOn w:val="Fontepargpadro"/>
    <w:link w:val="TabelaCentralizada"/>
    <w:rsid w:val="00820479"/>
    <w:rPr>
      <w:rFonts w:ascii="Arial" w:hAnsi="Arial" w:cs="Arial"/>
      <w:lang w:val="pt-BR" w:eastAsia="ar-SA" w:bidi="ar-SA"/>
    </w:rPr>
  </w:style>
  <w:style w:type="paragraph" w:customStyle="1" w:styleId="TabelaEsquerda">
    <w:name w:val="Tabela_Esquerda"/>
    <w:basedOn w:val="TabelaCentralizada"/>
    <w:link w:val="TabelaEsquerdaChar"/>
    <w:qFormat/>
    <w:rsid w:val="00820479"/>
    <w:pPr>
      <w:keepNext/>
      <w:keepLines/>
      <w:snapToGrid w:val="0"/>
      <w:jc w:val="left"/>
    </w:pPr>
  </w:style>
  <w:style w:type="character" w:customStyle="1" w:styleId="TabelaEsquerdaChar">
    <w:name w:val="Tabela_Esquerda Char"/>
    <w:basedOn w:val="TabelaCentralizadaChar"/>
    <w:link w:val="TabelaEsquerda"/>
    <w:rsid w:val="00820479"/>
    <w:rPr>
      <w:rFonts w:ascii="Arial" w:hAnsi="Arial" w:cs="Arial"/>
      <w:lang w:val="pt-BR" w:eastAsia="ar-SA" w:bidi="ar-SA"/>
    </w:rPr>
  </w:style>
  <w:style w:type="paragraph" w:customStyle="1" w:styleId="TtuloNvel2">
    <w:name w:val="Título_Nível2"/>
    <w:basedOn w:val="Normal"/>
    <w:next w:val="Texto"/>
    <w:link w:val="TtuloNvel2Char"/>
    <w:qFormat/>
    <w:rsid w:val="00820479"/>
    <w:pPr>
      <w:keepNext/>
      <w:keepLines/>
      <w:numPr>
        <w:ilvl w:val="1"/>
        <w:numId w:val="26"/>
      </w:numPr>
      <w:tabs>
        <w:tab w:val="left" w:pos="993"/>
      </w:tabs>
      <w:suppressAutoHyphens w:val="0"/>
      <w:spacing w:before="120" w:after="120"/>
    </w:pPr>
    <w:rPr>
      <w:b/>
      <w:bCs/>
      <w:color w:val="auto"/>
      <w:sz w:val="20"/>
      <w:lang w:eastAsia="en-US"/>
    </w:rPr>
  </w:style>
  <w:style w:type="character" w:customStyle="1" w:styleId="TtuloNvel2Char">
    <w:name w:val="Título_Nível2 Char"/>
    <w:basedOn w:val="Fontepargpadro"/>
    <w:link w:val="TtuloNvel2"/>
    <w:rsid w:val="00820479"/>
    <w:rPr>
      <w:rFonts w:ascii="Arial" w:eastAsia="Times New Roman" w:hAnsi="Arial" w:cs="Times New Roman"/>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color w:val="000000"/>
      <w:sz w:val="24"/>
      <w:lang w:eastAsia="ar-SA"/>
    </w:rPr>
  </w:style>
  <w:style w:type="paragraph" w:styleId="Ttulo1">
    <w:name w:val="heading 1"/>
    <w:basedOn w:val="Normal"/>
    <w:next w:val="Normal"/>
    <w:qFormat/>
    <w:pPr>
      <w:keepNext/>
      <w:outlineLvl w:val="0"/>
    </w:pPr>
    <w:rPr>
      <w:rFonts w:ascii="Tahoma" w:hAnsi="Tahoma"/>
      <w:b/>
      <w:sz w:val="20"/>
    </w:rPr>
  </w:style>
  <w:style w:type="paragraph" w:styleId="Ttulo2">
    <w:name w:val="heading 2"/>
    <w:basedOn w:val="Normal"/>
    <w:next w:val="Normal"/>
    <w:qFormat/>
    <w:pPr>
      <w:keepNext/>
      <w:jc w:val="both"/>
      <w:outlineLvl w:val="1"/>
    </w:pPr>
    <w:rPr>
      <w:rFonts w:ascii="Tahoma" w:hAnsi="Tahoma"/>
      <w:b/>
      <w:sz w:val="20"/>
    </w:rPr>
  </w:style>
  <w:style w:type="paragraph" w:styleId="Ttulo3">
    <w:name w:val="heading 3"/>
    <w:basedOn w:val="Normal"/>
    <w:next w:val="Normal"/>
    <w:qFormat/>
    <w:pPr>
      <w:keepNext/>
      <w:outlineLvl w:val="2"/>
    </w:pPr>
    <w:rPr>
      <w:rFonts w:ascii="Tahoma" w:hAnsi="Tahoma"/>
      <w:b/>
      <w:sz w:val="12"/>
    </w:rPr>
  </w:style>
  <w:style w:type="paragraph" w:styleId="Ttulo4">
    <w:name w:val="heading 4"/>
    <w:basedOn w:val="Normal"/>
    <w:next w:val="Normal"/>
    <w:qFormat/>
    <w:pPr>
      <w:keepNext/>
      <w:outlineLvl w:val="3"/>
    </w:pPr>
    <w:rPr>
      <w:rFonts w:ascii="Tahoma" w:hAnsi="Tahoma"/>
      <w:b/>
      <w:sz w:val="16"/>
    </w:rPr>
  </w:style>
  <w:style w:type="paragraph" w:styleId="Ttulo5">
    <w:name w:val="heading 5"/>
    <w:basedOn w:val="Normal"/>
    <w:next w:val="Normal"/>
    <w:qFormat/>
    <w:pPr>
      <w:keepNext/>
      <w:tabs>
        <w:tab w:val="center" w:pos="914"/>
      </w:tabs>
      <w:jc w:val="center"/>
      <w:outlineLvl w:val="4"/>
    </w:pPr>
    <w:rPr>
      <w:rFonts w:ascii="Tahoma" w:hAnsi="Tahoma"/>
      <w:b/>
      <w:sz w:val="16"/>
    </w:rPr>
  </w:style>
  <w:style w:type="paragraph" w:styleId="Ttulo6">
    <w:name w:val="heading 6"/>
    <w:basedOn w:val="Normal"/>
    <w:next w:val="Normal"/>
    <w:qFormat/>
    <w:pPr>
      <w:widowControl w:val="0"/>
      <w:spacing w:before="240" w:after="60" w:line="240" w:lineRule="atLeast"/>
      <w:outlineLvl w:val="5"/>
    </w:pPr>
    <w:rPr>
      <w:rFonts w:ascii="Times New Roman" w:hAnsi="Times New Roman"/>
      <w:i/>
      <w:sz w:val="22"/>
      <w:lang w:val="en-US"/>
    </w:rPr>
  </w:style>
  <w:style w:type="paragraph" w:styleId="Ttulo7">
    <w:name w:val="heading 7"/>
    <w:basedOn w:val="Normal"/>
    <w:next w:val="Normal"/>
    <w:qFormat/>
    <w:pPr>
      <w:widowControl w:val="0"/>
      <w:spacing w:before="240" w:after="60" w:line="240" w:lineRule="atLeast"/>
      <w:outlineLvl w:val="6"/>
    </w:pPr>
    <w:rPr>
      <w:rFonts w:ascii="Times New Roman" w:hAnsi="Times New Roman"/>
      <w:sz w:val="20"/>
      <w:lang w:val="en-US"/>
    </w:rPr>
  </w:style>
  <w:style w:type="paragraph" w:styleId="Ttulo8">
    <w:name w:val="heading 8"/>
    <w:basedOn w:val="Normal"/>
    <w:next w:val="Normal"/>
    <w:qFormat/>
    <w:pPr>
      <w:widowControl w:val="0"/>
      <w:spacing w:before="240" w:after="60" w:line="240" w:lineRule="atLeast"/>
      <w:outlineLvl w:val="7"/>
    </w:pPr>
    <w:rPr>
      <w:rFonts w:ascii="Times New Roman" w:hAnsi="Times New Roman"/>
      <w:i/>
      <w:sz w:val="20"/>
      <w:lang w:val="en-US"/>
    </w:rPr>
  </w:style>
  <w:style w:type="paragraph" w:styleId="Ttulo9">
    <w:name w:val="heading 9"/>
    <w:basedOn w:val="Normal"/>
    <w:next w:val="Normal"/>
    <w:qFormat/>
    <w:pPr>
      <w:widowControl w:val="0"/>
      <w:spacing w:before="240" w:after="60" w:line="240" w:lineRule="atLeast"/>
      <w:outlineLvl w:val="8"/>
    </w:pPr>
    <w:rPr>
      <w:rFonts w:ascii="Times New Roman" w:hAnsi="Times New Roman"/>
      <w:b/>
      <w:i/>
      <w:sz w:val="18"/>
      <w:lang w:val="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semiHidden/>
    <w:rsid w:val="00820479"/>
    <w:rPr>
      <w:sz w:val="16"/>
    </w:rPr>
  </w:style>
  <w:style w:type="paragraph" w:styleId="Cabealho">
    <w:name w:val="header"/>
    <w:basedOn w:val="Normal"/>
    <w:link w:val="CabealhoChar"/>
    <w:unhideWhenUsed/>
    <w:rsid w:val="00820479"/>
    <w:pPr>
      <w:tabs>
        <w:tab w:val="center" w:pos="4252"/>
        <w:tab w:val="right" w:pos="8504"/>
      </w:tabs>
    </w:pPr>
  </w:style>
  <w:style w:type="character" w:customStyle="1" w:styleId="CabealhoChar">
    <w:name w:val="Cabeçalho Char"/>
    <w:basedOn w:val="Fontepargpadro"/>
    <w:link w:val="Cabealho"/>
    <w:rsid w:val="00820479"/>
    <w:rPr>
      <w:rFonts w:ascii="Arial" w:hAnsi="Arial"/>
      <w:color w:val="000000"/>
      <w:sz w:val="24"/>
      <w:lang w:eastAsia="ar-SA"/>
    </w:rPr>
  </w:style>
  <w:style w:type="character" w:styleId="HiperlinkVisitado">
    <w:name w:val="FollowedHyperlink"/>
    <w:basedOn w:val="Fontepargpadro"/>
    <w:semiHidden/>
    <w:rsid w:val="00820479"/>
    <w:rPr>
      <w:color w:val="800080"/>
      <w:u w:val="single"/>
    </w:rPr>
  </w:style>
  <w:style w:type="paragraph" w:styleId="Rodap">
    <w:name w:val="footer"/>
    <w:basedOn w:val="Normal"/>
    <w:link w:val="RodapChar"/>
    <w:uiPriority w:val="99"/>
    <w:unhideWhenUsed/>
    <w:rsid w:val="00820479"/>
    <w:pPr>
      <w:tabs>
        <w:tab w:val="center" w:pos="4252"/>
        <w:tab w:val="right" w:pos="8504"/>
      </w:tabs>
    </w:pPr>
  </w:style>
  <w:style w:type="character" w:customStyle="1" w:styleId="RodapChar">
    <w:name w:val="Rodapé Char"/>
    <w:basedOn w:val="Fontepargpadro"/>
    <w:link w:val="Rodap"/>
    <w:uiPriority w:val="99"/>
    <w:rsid w:val="00820479"/>
    <w:rPr>
      <w:rFonts w:ascii="Arial" w:hAnsi="Arial"/>
      <w:color w:val="000000"/>
      <w:sz w:val="24"/>
      <w:lang w:eastAsia="ar-SA"/>
    </w:rPr>
  </w:style>
  <w:style w:type="paragraph" w:styleId="Sumrio1">
    <w:name w:val="toc 1"/>
    <w:basedOn w:val="Normal"/>
    <w:next w:val="Normal"/>
    <w:autoRedefine/>
    <w:uiPriority w:val="39"/>
    <w:unhideWhenUsed/>
    <w:rsid w:val="00CA4178"/>
    <w:pPr>
      <w:spacing w:before="120"/>
    </w:pPr>
    <w:rPr>
      <w:rFonts w:ascii="Calibri" w:hAnsi="Calibri"/>
      <w:b/>
      <w:bCs/>
      <w:i/>
      <w:iCs/>
      <w:szCs w:val="24"/>
    </w:rPr>
  </w:style>
  <w:style w:type="paragraph" w:styleId="Sumrio2">
    <w:name w:val="toc 2"/>
    <w:basedOn w:val="Normal"/>
    <w:next w:val="Normal"/>
    <w:autoRedefine/>
    <w:uiPriority w:val="39"/>
    <w:unhideWhenUsed/>
    <w:rsid w:val="00CA4178"/>
    <w:pPr>
      <w:spacing w:before="120"/>
      <w:ind w:left="240"/>
    </w:pPr>
    <w:rPr>
      <w:rFonts w:ascii="Calibri" w:hAnsi="Calibri"/>
      <w:b/>
      <w:bCs/>
      <w:sz w:val="22"/>
      <w:szCs w:val="22"/>
    </w:rPr>
  </w:style>
  <w:style w:type="character" w:styleId="Hyperlink">
    <w:name w:val="Hyperlink"/>
    <w:basedOn w:val="Fontepargpadro"/>
    <w:uiPriority w:val="99"/>
    <w:unhideWhenUsed/>
    <w:rsid w:val="00CA4178"/>
    <w:rPr>
      <w:color w:val="0000FF"/>
      <w:u w:val="single"/>
    </w:rPr>
  </w:style>
  <w:style w:type="paragraph" w:styleId="Corpodetexto">
    <w:name w:val="Body Text"/>
    <w:basedOn w:val="Normal"/>
    <w:semiHidden/>
    <w:pPr>
      <w:spacing w:after="120"/>
    </w:pPr>
  </w:style>
  <w:style w:type="paragraph" w:styleId="Ttulo">
    <w:name w:val="Title"/>
    <w:basedOn w:val="Normal"/>
    <w:next w:val="Normal"/>
    <w:qFormat/>
    <w:rsid w:val="00820479"/>
    <w:pPr>
      <w:keepNext/>
      <w:spacing w:before="240" w:after="120"/>
    </w:pPr>
    <w:rPr>
      <w:rFonts w:eastAsia="Lucida Sans Unicode" w:cs="Tahoma"/>
      <w:sz w:val="28"/>
      <w:szCs w:val="28"/>
    </w:rPr>
  </w:style>
  <w:style w:type="paragraph" w:styleId="Lista">
    <w:name w:val="List"/>
    <w:basedOn w:val="Corpodetexto"/>
    <w:semiHidden/>
    <w:rPr>
      <w:rFonts w:cs="Tahoma"/>
    </w:rPr>
  </w:style>
  <w:style w:type="paragraph" w:customStyle="1" w:styleId="Ttulodatabela">
    <w:name w:val="Título da tabela"/>
    <w:basedOn w:val="Normal"/>
    <w:rsid w:val="00820479"/>
    <w:pPr>
      <w:suppressLineNumbers/>
      <w:jc w:val="center"/>
    </w:pPr>
    <w:rPr>
      <w:b/>
      <w:bCs/>
      <w:i/>
      <w:iCs/>
    </w:rPr>
  </w:style>
  <w:style w:type="paragraph" w:styleId="Sumrio3">
    <w:name w:val="toc 3"/>
    <w:basedOn w:val="Normal"/>
    <w:next w:val="Normal"/>
    <w:semiHidden/>
    <w:pPr>
      <w:ind w:left="480"/>
    </w:pPr>
    <w:rPr>
      <w:rFonts w:ascii="Calibri" w:hAnsi="Calibri"/>
      <w:sz w:val="20"/>
    </w:rPr>
  </w:style>
  <w:style w:type="paragraph" w:styleId="Sumrio4">
    <w:name w:val="toc 4"/>
    <w:basedOn w:val="Normal"/>
    <w:next w:val="Normal"/>
    <w:semiHidden/>
    <w:pPr>
      <w:ind w:left="720"/>
    </w:pPr>
    <w:rPr>
      <w:rFonts w:ascii="Calibri" w:hAnsi="Calibri"/>
      <w:sz w:val="20"/>
    </w:rPr>
  </w:style>
  <w:style w:type="paragraph" w:styleId="Sumrio5">
    <w:name w:val="toc 5"/>
    <w:basedOn w:val="Normal"/>
    <w:next w:val="Normal"/>
    <w:semiHidden/>
    <w:pPr>
      <w:ind w:left="960"/>
    </w:pPr>
    <w:rPr>
      <w:rFonts w:ascii="Calibri" w:hAnsi="Calibri"/>
      <w:sz w:val="20"/>
    </w:rPr>
  </w:style>
  <w:style w:type="paragraph" w:styleId="Sumrio6">
    <w:name w:val="toc 6"/>
    <w:basedOn w:val="Normal"/>
    <w:next w:val="Normal"/>
    <w:semiHidden/>
    <w:pPr>
      <w:ind w:left="1200"/>
    </w:pPr>
    <w:rPr>
      <w:rFonts w:ascii="Calibri" w:hAnsi="Calibri"/>
      <w:sz w:val="20"/>
    </w:rPr>
  </w:style>
  <w:style w:type="paragraph" w:styleId="Sumrio7">
    <w:name w:val="toc 7"/>
    <w:basedOn w:val="Normal"/>
    <w:next w:val="Normal"/>
    <w:semiHidden/>
    <w:pPr>
      <w:ind w:left="1440"/>
    </w:pPr>
    <w:rPr>
      <w:rFonts w:ascii="Calibri" w:hAnsi="Calibri"/>
      <w:sz w:val="20"/>
    </w:rPr>
  </w:style>
  <w:style w:type="paragraph" w:styleId="Sumrio8">
    <w:name w:val="toc 8"/>
    <w:basedOn w:val="Normal"/>
    <w:next w:val="Normal"/>
    <w:semiHidden/>
    <w:pPr>
      <w:ind w:left="1680"/>
    </w:pPr>
    <w:rPr>
      <w:rFonts w:ascii="Calibri" w:hAnsi="Calibri"/>
      <w:sz w:val="20"/>
    </w:rPr>
  </w:style>
  <w:style w:type="paragraph" w:styleId="Sumrio9">
    <w:name w:val="toc 9"/>
    <w:basedOn w:val="Normal"/>
    <w:next w:val="Normal"/>
    <w:semiHidden/>
    <w:pPr>
      <w:ind w:left="1920"/>
    </w:pPr>
    <w:rPr>
      <w:rFonts w:ascii="Calibri" w:hAnsi="Calibri"/>
      <w:sz w:val="20"/>
    </w:rPr>
  </w:style>
  <w:style w:type="paragraph" w:customStyle="1" w:styleId="RUPInstrues">
    <w:name w:val="RUP Instruções"/>
    <w:pPr>
      <w:suppressAutoHyphens/>
      <w:spacing w:before="60" w:after="60"/>
      <w:jc w:val="both"/>
    </w:pPr>
    <w:rPr>
      <w:rFonts w:ascii="Arial" w:hAnsi="Arial" w:cs="Arial"/>
      <w:i/>
      <w:color w:val="0000FF"/>
      <w:sz w:val="18"/>
      <w:lang w:eastAsia="ar-SA"/>
    </w:rPr>
  </w:style>
  <w:style w:type="paragraph" w:customStyle="1" w:styleId="Infoblue">
    <w:name w:val="Infoblue"/>
    <w:basedOn w:val="Normal"/>
    <w:next w:val="Normal"/>
    <w:rsid w:val="009801AC"/>
    <w:pPr>
      <w:suppressAutoHyphens w:val="0"/>
    </w:pPr>
    <w:rPr>
      <w:rFonts w:cs="Arial"/>
      <w:i/>
      <w:color w:val="0000FF"/>
      <w:sz w:val="20"/>
      <w:lang w:eastAsia="pt-BR"/>
    </w:rPr>
  </w:style>
  <w:style w:type="paragraph" w:customStyle="1" w:styleId="TabelaTtulo">
    <w:name w:val="Tabela_Título"/>
    <w:basedOn w:val="Normal"/>
    <w:link w:val="TabelaTtuloChar"/>
    <w:qFormat/>
    <w:rsid w:val="00820479"/>
    <w:pPr>
      <w:keepNext/>
      <w:keepLines/>
      <w:snapToGrid w:val="0"/>
      <w:jc w:val="center"/>
    </w:pPr>
    <w:rPr>
      <w:rFonts w:cs="Arial"/>
      <w:b/>
      <w:color w:val="auto"/>
      <w:sz w:val="20"/>
    </w:rPr>
  </w:style>
  <w:style w:type="character" w:customStyle="1" w:styleId="TabelaTtuloChar">
    <w:name w:val="Tabela_Título Char"/>
    <w:basedOn w:val="Fontepargpadro"/>
    <w:link w:val="TabelaTtulo"/>
    <w:rsid w:val="00820479"/>
    <w:rPr>
      <w:rFonts w:ascii="Arial" w:hAnsi="Arial" w:cs="Arial"/>
      <w:b/>
      <w:lang w:eastAsia="ar-SA"/>
    </w:rPr>
  </w:style>
  <w:style w:type="paragraph" w:customStyle="1" w:styleId="Texto">
    <w:name w:val="Texto"/>
    <w:basedOn w:val="Normal"/>
    <w:qFormat/>
    <w:rsid w:val="00820479"/>
    <w:pPr>
      <w:suppressAutoHyphens w:val="0"/>
      <w:ind w:firstLine="397"/>
      <w:jc w:val="both"/>
    </w:pPr>
    <w:rPr>
      <w:rFonts w:eastAsia="Calibri"/>
      <w:color w:val="auto"/>
      <w:sz w:val="20"/>
      <w:szCs w:val="22"/>
      <w:lang w:eastAsia="en-US"/>
    </w:rPr>
  </w:style>
  <w:style w:type="paragraph" w:customStyle="1" w:styleId="TtuloNvel3">
    <w:name w:val="Título_Nível3"/>
    <w:basedOn w:val="Normal"/>
    <w:next w:val="Texto"/>
    <w:link w:val="TtuloNvel3Char"/>
    <w:qFormat/>
    <w:rsid w:val="00820479"/>
    <w:pPr>
      <w:numPr>
        <w:ilvl w:val="2"/>
        <w:numId w:val="26"/>
      </w:numPr>
      <w:suppressAutoHyphens w:val="0"/>
      <w:spacing w:before="120" w:after="120"/>
      <w:ind w:left="1702" w:hanging="851"/>
    </w:pPr>
    <w:rPr>
      <w:rFonts w:eastAsia="Calibri"/>
      <w:color w:val="auto"/>
      <w:sz w:val="20"/>
      <w:szCs w:val="22"/>
      <w:lang w:eastAsia="en-US"/>
    </w:rPr>
  </w:style>
  <w:style w:type="character" w:customStyle="1" w:styleId="TtuloNvel3Char">
    <w:name w:val="Título_Nível3 Char"/>
    <w:basedOn w:val="Fontepargpadro"/>
    <w:link w:val="TtuloNvel3"/>
    <w:rsid w:val="00820479"/>
    <w:rPr>
      <w:rFonts w:ascii="Arial" w:eastAsia="Calibri" w:hAnsi="Arial" w:cs="Times New Roman"/>
      <w:szCs w:val="22"/>
      <w:lang w:eastAsia="en-US"/>
    </w:rPr>
  </w:style>
  <w:style w:type="paragraph" w:customStyle="1" w:styleId="TtuloNvel1">
    <w:name w:val="Título_Nível1"/>
    <w:basedOn w:val="Normal"/>
    <w:next w:val="Texto"/>
    <w:link w:val="TtuloNvel1Char"/>
    <w:qFormat/>
    <w:rsid w:val="00820479"/>
    <w:pPr>
      <w:keepNext/>
      <w:keepLines/>
      <w:numPr>
        <w:numId w:val="26"/>
      </w:numPr>
      <w:suppressAutoHyphens w:val="0"/>
      <w:spacing w:before="240" w:after="240"/>
    </w:pPr>
    <w:rPr>
      <w:b/>
      <w:bCs/>
      <w:caps/>
      <w:color w:val="auto"/>
      <w:sz w:val="22"/>
      <w:szCs w:val="28"/>
      <w:lang w:eastAsia="en-US"/>
    </w:rPr>
  </w:style>
  <w:style w:type="character" w:customStyle="1" w:styleId="TtuloNvel1Char">
    <w:name w:val="Título_Nível1 Char"/>
    <w:basedOn w:val="Fontepargpadro"/>
    <w:link w:val="TtuloNvel1"/>
    <w:rsid w:val="00820479"/>
    <w:rPr>
      <w:rFonts w:ascii="Arial" w:eastAsia="Times New Roman" w:hAnsi="Arial" w:cs="Times New Roman"/>
      <w:b/>
      <w:bCs/>
      <w:caps/>
      <w:sz w:val="22"/>
      <w:szCs w:val="28"/>
      <w:lang w:eastAsia="en-US"/>
    </w:rPr>
  </w:style>
  <w:style w:type="paragraph" w:customStyle="1" w:styleId="TabelaCentralizada">
    <w:name w:val="Tabela_Centralizada"/>
    <w:link w:val="TabelaCentralizadaChar"/>
    <w:rsid w:val="00820479"/>
    <w:pPr>
      <w:suppressAutoHyphens/>
      <w:jc w:val="center"/>
    </w:pPr>
    <w:rPr>
      <w:rFonts w:ascii="Arial" w:hAnsi="Arial" w:cs="Arial"/>
      <w:lang w:eastAsia="ar-SA"/>
    </w:rPr>
  </w:style>
  <w:style w:type="character" w:customStyle="1" w:styleId="TabelaCentralizadaChar">
    <w:name w:val="Tabela_Centralizada Char"/>
    <w:basedOn w:val="Fontepargpadro"/>
    <w:link w:val="TabelaCentralizada"/>
    <w:rsid w:val="00820479"/>
    <w:rPr>
      <w:rFonts w:ascii="Arial" w:hAnsi="Arial" w:cs="Arial"/>
      <w:lang w:val="pt-BR" w:eastAsia="ar-SA" w:bidi="ar-SA"/>
    </w:rPr>
  </w:style>
  <w:style w:type="paragraph" w:customStyle="1" w:styleId="TabelaEsquerda">
    <w:name w:val="Tabela_Esquerda"/>
    <w:basedOn w:val="TabelaCentralizada"/>
    <w:link w:val="TabelaEsquerdaChar"/>
    <w:qFormat/>
    <w:rsid w:val="00820479"/>
    <w:pPr>
      <w:keepNext/>
      <w:keepLines/>
      <w:snapToGrid w:val="0"/>
      <w:jc w:val="left"/>
    </w:pPr>
  </w:style>
  <w:style w:type="character" w:customStyle="1" w:styleId="TabelaEsquerdaChar">
    <w:name w:val="Tabela_Esquerda Char"/>
    <w:basedOn w:val="TabelaCentralizadaChar"/>
    <w:link w:val="TabelaEsquerda"/>
    <w:rsid w:val="00820479"/>
    <w:rPr>
      <w:rFonts w:ascii="Arial" w:hAnsi="Arial" w:cs="Arial"/>
      <w:lang w:val="pt-BR" w:eastAsia="ar-SA" w:bidi="ar-SA"/>
    </w:rPr>
  </w:style>
  <w:style w:type="paragraph" w:customStyle="1" w:styleId="TtuloNvel2">
    <w:name w:val="Título_Nível2"/>
    <w:basedOn w:val="Normal"/>
    <w:next w:val="Texto"/>
    <w:link w:val="TtuloNvel2Char"/>
    <w:qFormat/>
    <w:rsid w:val="00820479"/>
    <w:pPr>
      <w:keepNext/>
      <w:keepLines/>
      <w:numPr>
        <w:ilvl w:val="1"/>
        <w:numId w:val="26"/>
      </w:numPr>
      <w:tabs>
        <w:tab w:val="left" w:pos="993"/>
      </w:tabs>
      <w:suppressAutoHyphens w:val="0"/>
      <w:spacing w:before="120" w:after="120"/>
    </w:pPr>
    <w:rPr>
      <w:b/>
      <w:bCs/>
      <w:color w:val="auto"/>
      <w:sz w:val="20"/>
      <w:lang w:eastAsia="en-US"/>
    </w:rPr>
  </w:style>
  <w:style w:type="character" w:customStyle="1" w:styleId="TtuloNvel2Char">
    <w:name w:val="Título_Nível2 Char"/>
    <w:basedOn w:val="Fontepargpadro"/>
    <w:link w:val="TtuloNvel2"/>
    <w:rsid w:val="00820479"/>
    <w:rPr>
      <w:rFonts w:ascii="Arial" w:eastAsia="Times New Roman" w:hAnsi="Arial" w:cs="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BRAZUKA\Pacote%20de%20Artefatos_CNPq\Template_Especificacao_Suplementar.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B9FD6-4FBE-4D2F-8794-93BC4E6C5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Template_Especificacao_Suplementar</Template>
  <TotalTime>1</TotalTime>
  <Pages>7</Pages>
  <Words>1848</Words>
  <Characters>9981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11806</CharactersWithSpaces>
  <SharedDoc>false</SharedDoc>
  <HLinks>
    <vt:vector size="150" baseType="variant">
      <vt:variant>
        <vt:i4>1900596</vt:i4>
      </vt:variant>
      <vt:variant>
        <vt:i4>146</vt:i4>
      </vt:variant>
      <vt:variant>
        <vt:i4>0</vt:i4>
      </vt:variant>
      <vt:variant>
        <vt:i4>5</vt:i4>
      </vt:variant>
      <vt:variant>
        <vt:lpwstr/>
      </vt:variant>
      <vt:variant>
        <vt:lpwstr>_Toc277863768</vt:lpwstr>
      </vt:variant>
      <vt:variant>
        <vt:i4>1900596</vt:i4>
      </vt:variant>
      <vt:variant>
        <vt:i4>140</vt:i4>
      </vt:variant>
      <vt:variant>
        <vt:i4>0</vt:i4>
      </vt:variant>
      <vt:variant>
        <vt:i4>5</vt:i4>
      </vt:variant>
      <vt:variant>
        <vt:lpwstr/>
      </vt:variant>
      <vt:variant>
        <vt:lpwstr>_Toc277863767</vt:lpwstr>
      </vt:variant>
      <vt:variant>
        <vt:i4>1900596</vt:i4>
      </vt:variant>
      <vt:variant>
        <vt:i4>134</vt:i4>
      </vt:variant>
      <vt:variant>
        <vt:i4>0</vt:i4>
      </vt:variant>
      <vt:variant>
        <vt:i4>5</vt:i4>
      </vt:variant>
      <vt:variant>
        <vt:lpwstr/>
      </vt:variant>
      <vt:variant>
        <vt:lpwstr>_Toc277863766</vt:lpwstr>
      </vt:variant>
      <vt:variant>
        <vt:i4>1900596</vt:i4>
      </vt:variant>
      <vt:variant>
        <vt:i4>128</vt:i4>
      </vt:variant>
      <vt:variant>
        <vt:i4>0</vt:i4>
      </vt:variant>
      <vt:variant>
        <vt:i4>5</vt:i4>
      </vt:variant>
      <vt:variant>
        <vt:lpwstr/>
      </vt:variant>
      <vt:variant>
        <vt:lpwstr>_Toc277863765</vt:lpwstr>
      </vt:variant>
      <vt:variant>
        <vt:i4>1900596</vt:i4>
      </vt:variant>
      <vt:variant>
        <vt:i4>122</vt:i4>
      </vt:variant>
      <vt:variant>
        <vt:i4>0</vt:i4>
      </vt:variant>
      <vt:variant>
        <vt:i4>5</vt:i4>
      </vt:variant>
      <vt:variant>
        <vt:lpwstr/>
      </vt:variant>
      <vt:variant>
        <vt:lpwstr>_Toc277863764</vt:lpwstr>
      </vt:variant>
      <vt:variant>
        <vt:i4>1900596</vt:i4>
      </vt:variant>
      <vt:variant>
        <vt:i4>116</vt:i4>
      </vt:variant>
      <vt:variant>
        <vt:i4>0</vt:i4>
      </vt:variant>
      <vt:variant>
        <vt:i4>5</vt:i4>
      </vt:variant>
      <vt:variant>
        <vt:lpwstr/>
      </vt:variant>
      <vt:variant>
        <vt:lpwstr>_Toc277863763</vt:lpwstr>
      </vt:variant>
      <vt:variant>
        <vt:i4>1900596</vt:i4>
      </vt:variant>
      <vt:variant>
        <vt:i4>110</vt:i4>
      </vt:variant>
      <vt:variant>
        <vt:i4>0</vt:i4>
      </vt:variant>
      <vt:variant>
        <vt:i4>5</vt:i4>
      </vt:variant>
      <vt:variant>
        <vt:lpwstr/>
      </vt:variant>
      <vt:variant>
        <vt:lpwstr>_Toc277863762</vt:lpwstr>
      </vt:variant>
      <vt:variant>
        <vt:i4>1900596</vt:i4>
      </vt:variant>
      <vt:variant>
        <vt:i4>104</vt:i4>
      </vt:variant>
      <vt:variant>
        <vt:i4>0</vt:i4>
      </vt:variant>
      <vt:variant>
        <vt:i4>5</vt:i4>
      </vt:variant>
      <vt:variant>
        <vt:lpwstr/>
      </vt:variant>
      <vt:variant>
        <vt:lpwstr>_Toc277863761</vt:lpwstr>
      </vt:variant>
      <vt:variant>
        <vt:i4>1900596</vt:i4>
      </vt:variant>
      <vt:variant>
        <vt:i4>98</vt:i4>
      </vt:variant>
      <vt:variant>
        <vt:i4>0</vt:i4>
      </vt:variant>
      <vt:variant>
        <vt:i4>5</vt:i4>
      </vt:variant>
      <vt:variant>
        <vt:lpwstr/>
      </vt:variant>
      <vt:variant>
        <vt:lpwstr>_Toc277863760</vt:lpwstr>
      </vt:variant>
      <vt:variant>
        <vt:i4>1966132</vt:i4>
      </vt:variant>
      <vt:variant>
        <vt:i4>92</vt:i4>
      </vt:variant>
      <vt:variant>
        <vt:i4>0</vt:i4>
      </vt:variant>
      <vt:variant>
        <vt:i4>5</vt:i4>
      </vt:variant>
      <vt:variant>
        <vt:lpwstr/>
      </vt:variant>
      <vt:variant>
        <vt:lpwstr>_Toc277863759</vt:lpwstr>
      </vt:variant>
      <vt:variant>
        <vt:i4>1966132</vt:i4>
      </vt:variant>
      <vt:variant>
        <vt:i4>86</vt:i4>
      </vt:variant>
      <vt:variant>
        <vt:i4>0</vt:i4>
      </vt:variant>
      <vt:variant>
        <vt:i4>5</vt:i4>
      </vt:variant>
      <vt:variant>
        <vt:lpwstr/>
      </vt:variant>
      <vt:variant>
        <vt:lpwstr>_Toc277863758</vt:lpwstr>
      </vt:variant>
      <vt:variant>
        <vt:i4>1966132</vt:i4>
      </vt:variant>
      <vt:variant>
        <vt:i4>80</vt:i4>
      </vt:variant>
      <vt:variant>
        <vt:i4>0</vt:i4>
      </vt:variant>
      <vt:variant>
        <vt:i4>5</vt:i4>
      </vt:variant>
      <vt:variant>
        <vt:lpwstr/>
      </vt:variant>
      <vt:variant>
        <vt:lpwstr>_Toc277863757</vt:lpwstr>
      </vt:variant>
      <vt:variant>
        <vt:i4>1966132</vt:i4>
      </vt:variant>
      <vt:variant>
        <vt:i4>74</vt:i4>
      </vt:variant>
      <vt:variant>
        <vt:i4>0</vt:i4>
      </vt:variant>
      <vt:variant>
        <vt:i4>5</vt:i4>
      </vt:variant>
      <vt:variant>
        <vt:lpwstr/>
      </vt:variant>
      <vt:variant>
        <vt:lpwstr>_Toc277863756</vt:lpwstr>
      </vt:variant>
      <vt:variant>
        <vt:i4>1966132</vt:i4>
      </vt:variant>
      <vt:variant>
        <vt:i4>68</vt:i4>
      </vt:variant>
      <vt:variant>
        <vt:i4>0</vt:i4>
      </vt:variant>
      <vt:variant>
        <vt:i4>5</vt:i4>
      </vt:variant>
      <vt:variant>
        <vt:lpwstr/>
      </vt:variant>
      <vt:variant>
        <vt:lpwstr>_Toc277863755</vt:lpwstr>
      </vt:variant>
      <vt:variant>
        <vt:i4>1966132</vt:i4>
      </vt:variant>
      <vt:variant>
        <vt:i4>62</vt:i4>
      </vt:variant>
      <vt:variant>
        <vt:i4>0</vt:i4>
      </vt:variant>
      <vt:variant>
        <vt:i4>5</vt:i4>
      </vt:variant>
      <vt:variant>
        <vt:lpwstr/>
      </vt:variant>
      <vt:variant>
        <vt:lpwstr>_Toc277863754</vt:lpwstr>
      </vt:variant>
      <vt:variant>
        <vt:i4>1966132</vt:i4>
      </vt:variant>
      <vt:variant>
        <vt:i4>56</vt:i4>
      </vt:variant>
      <vt:variant>
        <vt:i4>0</vt:i4>
      </vt:variant>
      <vt:variant>
        <vt:i4>5</vt:i4>
      </vt:variant>
      <vt:variant>
        <vt:lpwstr/>
      </vt:variant>
      <vt:variant>
        <vt:lpwstr>_Toc277863753</vt:lpwstr>
      </vt:variant>
      <vt:variant>
        <vt:i4>1966132</vt:i4>
      </vt:variant>
      <vt:variant>
        <vt:i4>50</vt:i4>
      </vt:variant>
      <vt:variant>
        <vt:i4>0</vt:i4>
      </vt:variant>
      <vt:variant>
        <vt:i4>5</vt:i4>
      </vt:variant>
      <vt:variant>
        <vt:lpwstr/>
      </vt:variant>
      <vt:variant>
        <vt:lpwstr>_Toc277863752</vt:lpwstr>
      </vt:variant>
      <vt:variant>
        <vt:i4>1966132</vt:i4>
      </vt:variant>
      <vt:variant>
        <vt:i4>44</vt:i4>
      </vt:variant>
      <vt:variant>
        <vt:i4>0</vt:i4>
      </vt:variant>
      <vt:variant>
        <vt:i4>5</vt:i4>
      </vt:variant>
      <vt:variant>
        <vt:lpwstr/>
      </vt:variant>
      <vt:variant>
        <vt:lpwstr>_Toc277863751</vt:lpwstr>
      </vt:variant>
      <vt:variant>
        <vt:i4>1966132</vt:i4>
      </vt:variant>
      <vt:variant>
        <vt:i4>38</vt:i4>
      </vt:variant>
      <vt:variant>
        <vt:i4>0</vt:i4>
      </vt:variant>
      <vt:variant>
        <vt:i4>5</vt:i4>
      </vt:variant>
      <vt:variant>
        <vt:lpwstr/>
      </vt:variant>
      <vt:variant>
        <vt:lpwstr>_Toc277863750</vt:lpwstr>
      </vt:variant>
      <vt:variant>
        <vt:i4>2031668</vt:i4>
      </vt:variant>
      <vt:variant>
        <vt:i4>32</vt:i4>
      </vt:variant>
      <vt:variant>
        <vt:i4>0</vt:i4>
      </vt:variant>
      <vt:variant>
        <vt:i4>5</vt:i4>
      </vt:variant>
      <vt:variant>
        <vt:lpwstr/>
      </vt:variant>
      <vt:variant>
        <vt:lpwstr>_Toc277863749</vt:lpwstr>
      </vt:variant>
      <vt:variant>
        <vt:i4>2031668</vt:i4>
      </vt:variant>
      <vt:variant>
        <vt:i4>26</vt:i4>
      </vt:variant>
      <vt:variant>
        <vt:i4>0</vt:i4>
      </vt:variant>
      <vt:variant>
        <vt:i4>5</vt:i4>
      </vt:variant>
      <vt:variant>
        <vt:lpwstr/>
      </vt:variant>
      <vt:variant>
        <vt:lpwstr>_Toc277863748</vt:lpwstr>
      </vt:variant>
      <vt:variant>
        <vt:i4>2031668</vt:i4>
      </vt:variant>
      <vt:variant>
        <vt:i4>20</vt:i4>
      </vt:variant>
      <vt:variant>
        <vt:i4>0</vt:i4>
      </vt:variant>
      <vt:variant>
        <vt:i4>5</vt:i4>
      </vt:variant>
      <vt:variant>
        <vt:lpwstr/>
      </vt:variant>
      <vt:variant>
        <vt:lpwstr>_Toc277863747</vt:lpwstr>
      </vt:variant>
      <vt:variant>
        <vt:i4>2031668</vt:i4>
      </vt:variant>
      <vt:variant>
        <vt:i4>14</vt:i4>
      </vt:variant>
      <vt:variant>
        <vt:i4>0</vt:i4>
      </vt:variant>
      <vt:variant>
        <vt:i4>5</vt:i4>
      </vt:variant>
      <vt:variant>
        <vt:lpwstr/>
      </vt:variant>
      <vt:variant>
        <vt:lpwstr>_Toc277863746</vt:lpwstr>
      </vt:variant>
      <vt:variant>
        <vt:i4>2031668</vt:i4>
      </vt:variant>
      <vt:variant>
        <vt:i4>8</vt:i4>
      </vt:variant>
      <vt:variant>
        <vt:i4>0</vt:i4>
      </vt:variant>
      <vt:variant>
        <vt:i4>5</vt:i4>
      </vt:variant>
      <vt:variant>
        <vt:lpwstr/>
      </vt:variant>
      <vt:variant>
        <vt:lpwstr>_Toc277863745</vt:lpwstr>
      </vt:variant>
      <vt:variant>
        <vt:i4>2031668</vt:i4>
      </vt:variant>
      <vt:variant>
        <vt:i4>2</vt:i4>
      </vt:variant>
      <vt:variant>
        <vt:i4>0</vt:i4>
      </vt:variant>
      <vt:variant>
        <vt:i4>5</vt:i4>
      </vt:variant>
      <vt:variant>
        <vt:lpwstr/>
      </vt:variant>
      <vt:variant>
        <vt:lpwstr>_Toc277863744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Jaqueline Lima</dc:creator>
  <cp:lastModifiedBy>Jaqueline Lima</cp:lastModifiedBy>
  <cp:revision>1</cp:revision>
  <cp:lastPrinted>2002-07-18T13:07:00Z</cp:lastPrinted>
  <dcterms:created xsi:type="dcterms:W3CDTF">2012-02-20T14:01:00Z</dcterms:created>
  <dcterms:modified xsi:type="dcterms:W3CDTF">2012-02-20T14:02:00Z</dcterms:modified>
</cp:coreProperties>
</file>