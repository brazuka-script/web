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05" w:rsidRPr="003C2C5B" w:rsidRDefault="00BB4205">
      <w:pPr>
        <w:pStyle w:val="Ttulo10"/>
        <w:jc w:val="right"/>
      </w:pPr>
    </w:p>
    <w:p w:rsidR="00BB4205" w:rsidRPr="003C2C5B" w:rsidRDefault="00BB4205">
      <w:pPr>
        <w:pStyle w:val="Ttulo10"/>
        <w:jc w:val="right"/>
      </w:pPr>
    </w:p>
    <w:p w:rsidR="00BB4205" w:rsidRPr="003C2C5B" w:rsidRDefault="00BB4205">
      <w:pPr>
        <w:pStyle w:val="Ttulo10"/>
        <w:jc w:val="right"/>
      </w:pPr>
    </w:p>
    <w:p w:rsidR="00BB4205" w:rsidRPr="003C2C5B" w:rsidRDefault="00BB4205">
      <w:pPr>
        <w:pStyle w:val="Ttulo10"/>
        <w:jc w:val="right"/>
      </w:pPr>
    </w:p>
    <w:p w:rsidR="00BB4205" w:rsidRPr="003C2C5B" w:rsidRDefault="00BB4205">
      <w:pPr>
        <w:pStyle w:val="Ttulo10"/>
        <w:jc w:val="right"/>
      </w:pPr>
    </w:p>
    <w:p w:rsidR="00BB4205" w:rsidRPr="003C2C5B" w:rsidRDefault="00BB4205">
      <w:pPr>
        <w:pStyle w:val="Ttulo10"/>
        <w:jc w:val="right"/>
      </w:pPr>
    </w:p>
    <w:p w:rsidR="00BB4205" w:rsidRPr="003C2C5B" w:rsidRDefault="00BB4205">
      <w:pPr>
        <w:pStyle w:val="Ttulo10"/>
        <w:jc w:val="right"/>
      </w:pPr>
      <w:r w:rsidRPr="003C2C5B">
        <w:t xml:space="preserve">  </w:t>
      </w:r>
    </w:p>
    <w:p w:rsidR="00BB4205" w:rsidRPr="003C2C5B" w:rsidRDefault="00BB4205">
      <w:pPr>
        <w:pStyle w:val="Ttulo10"/>
        <w:jc w:val="right"/>
      </w:pPr>
    </w:p>
    <w:p w:rsidR="00BB4205" w:rsidRPr="003C2C5B" w:rsidRDefault="00BB4205">
      <w:pPr>
        <w:pStyle w:val="Ttulo10"/>
        <w:spacing w:before="40" w:after="40"/>
        <w:jc w:val="right"/>
      </w:pPr>
    </w:p>
    <w:p w:rsidR="00BB4205" w:rsidRPr="003C2C5B" w:rsidRDefault="00BB4205">
      <w:pPr>
        <w:pStyle w:val="Ttulo10"/>
        <w:jc w:val="right"/>
      </w:pPr>
    </w:p>
    <w:p w:rsidR="00BB4205" w:rsidRPr="003C2C5B" w:rsidRDefault="00A06F3C">
      <w:pPr>
        <w:pStyle w:val="Ttulo10"/>
        <w:spacing w:before="120"/>
        <w:jc w:val="right"/>
        <w:rPr>
          <w:b/>
          <w:color w:val="0000FF"/>
          <w:sz w:val="30"/>
        </w:rPr>
      </w:pPr>
      <w:r w:rsidRPr="003C2C5B">
        <w:rPr>
          <w:b/>
          <w:color w:val="auto"/>
          <w:sz w:val="30"/>
        </w:rPr>
        <w:t>Projeto</w:t>
      </w:r>
      <w:r w:rsidRPr="003C2C5B">
        <w:rPr>
          <w:b/>
          <w:color w:val="0000FF"/>
          <w:sz w:val="30"/>
        </w:rPr>
        <w:t xml:space="preserve"> </w:t>
      </w:r>
      <w:r w:rsidR="00BB4205" w:rsidRPr="003C2C5B">
        <w:rPr>
          <w:b/>
          <w:color w:val="0000FF"/>
          <w:sz w:val="30"/>
        </w:rPr>
        <w:t>&lt;Nome do Projeto&gt;</w:t>
      </w:r>
    </w:p>
    <w:p w:rsidR="00BB4205" w:rsidRPr="003C2C5B" w:rsidRDefault="00503F68">
      <w:pPr>
        <w:pStyle w:val="Ttulo10"/>
        <w:spacing w:before="120"/>
        <w:jc w:val="right"/>
        <w:rPr>
          <w:color w:val="auto"/>
          <w:sz w:val="30"/>
        </w:rPr>
      </w:pPr>
      <w:r w:rsidRPr="003C2C5B">
        <w:rPr>
          <w:color w:val="auto"/>
          <w:sz w:val="30"/>
        </w:rPr>
        <w:t>Documento de Visão</w:t>
      </w:r>
    </w:p>
    <w:p w:rsidR="00BB4205" w:rsidRPr="003C2C5B" w:rsidRDefault="00BB4205">
      <w:pPr>
        <w:pStyle w:val="Ttulo10"/>
        <w:spacing w:before="120" w:after="0"/>
        <w:jc w:val="right"/>
        <w:rPr>
          <w:color w:val="0000FF"/>
        </w:rPr>
      </w:pPr>
      <w:r w:rsidRPr="003C2C5B">
        <w:t xml:space="preserve">Versão </w:t>
      </w:r>
      <w:r w:rsidRPr="003C2C5B">
        <w:rPr>
          <w:color w:val="0000FF"/>
        </w:rPr>
        <w:t>&lt;</w:t>
      </w:r>
      <w:proofErr w:type="spellStart"/>
      <w:r w:rsidRPr="003C2C5B">
        <w:rPr>
          <w:color w:val="0000FF"/>
        </w:rPr>
        <w:t>n.n</w:t>
      </w:r>
      <w:proofErr w:type="spellEnd"/>
      <w:r w:rsidRPr="003C2C5B">
        <w:rPr>
          <w:color w:val="0000FF"/>
        </w:rPr>
        <w:t>&gt;</w:t>
      </w:r>
    </w:p>
    <w:p w:rsidR="00BB4205" w:rsidRDefault="00BB4205">
      <w:pPr>
        <w:pStyle w:val="Ttulo10"/>
      </w:pPr>
      <w:r w:rsidRPr="003C2C5B">
        <w:t xml:space="preserve"> </w:t>
      </w:r>
    </w:p>
    <w:p w:rsidR="00FA60D5" w:rsidRDefault="00FA60D5" w:rsidP="00FA60D5">
      <w:pPr>
        <w:pStyle w:val="Corpodetexto"/>
      </w:pPr>
    </w:p>
    <w:p w:rsidR="00FA60D5" w:rsidRDefault="00FA60D5" w:rsidP="00FA60D5">
      <w:pPr>
        <w:pStyle w:val="Corpodetexto"/>
      </w:pPr>
    </w:p>
    <w:p w:rsidR="00FA60D5" w:rsidRDefault="00FA60D5" w:rsidP="00FA60D5">
      <w:pPr>
        <w:pStyle w:val="Corpodetexto"/>
      </w:pPr>
    </w:p>
    <w:p w:rsidR="00FA60D5" w:rsidRDefault="00FA60D5" w:rsidP="00FA60D5">
      <w:pPr>
        <w:pStyle w:val="Corpodetexto"/>
      </w:pPr>
    </w:p>
    <w:p w:rsidR="00FA60D5" w:rsidRDefault="00FA60D5" w:rsidP="00FA60D5">
      <w:pPr>
        <w:pStyle w:val="Corpodetexto"/>
      </w:pPr>
    </w:p>
    <w:p w:rsidR="00FA60D5" w:rsidRDefault="00FA60D5" w:rsidP="00FA60D5">
      <w:pPr>
        <w:pStyle w:val="Corpodetexto"/>
      </w:pPr>
    </w:p>
    <w:p w:rsidR="00FA60D5" w:rsidRDefault="00FA60D5" w:rsidP="00FA60D5">
      <w:pPr>
        <w:pStyle w:val="Corpodetexto"/>
      </w:pPr>
    </w:p>
    <w:p w:rsidR="00FA60D5" w:rsidRDefault="00FA60D5" w:rsidP="00FA60D5">
      <w:pPr>
        <w:pStyle w:val="Corpodetexto"/>
      </w:pPr>
    </w:p>
    <w:p w:rsidR="00FA60D5" w:rsidRDefault="00FA60D5" w:rsidP="00FA60D5">
      <w:pPr>
        <w:pStyle w:val="Corpodetexto"/>
      </w:pPr>
    </w:p>
    <w:p w:rsidR="00FA60D5" w:rsidRDefault="00FA60D5" w:rsidP="00FA60D5">
      <w:pPr>
        <w:pStyle w:val="Corpodetexto"/>
      </w:pPr>
    </w:p>
    <w:p w:rsidR="00FA60D5" w:rsidRDefault="00FA60D5" w:rsidP="00FA60D5">
      <w:pPr>
        <w:pStyle w:val="Corpodetexto"/>
      </w:pPr>
    </w:p>
    <w:p w:rsidR="00FA60D5" w:rsidRDefault="00FA60D5" w:rsidP="00FA60D5">
      <w:pPr>
        <w:pStyle w:val="Corpodetexto"/>
      </w:pPr>
    </w:p>
    <w:p w:rsidR="00FA60D5" w:rsidRDefault="00FA60D5" w:rsidP="00FA60D5">
      <w:pPr>
        <w:pStyle w:val="Corpodetexto"/>
      </w:pPr>
    </w:p>
    <w:p w:rsidR="00FA60D5" w:rsidRDefault="00FA60D5" w:rsidP="00FA60D5">
      <w:pPr>
        <w:pStyle w:val="Corpodetexto"/>
      </w:pPr>
    </w:p>
    <w:p w:rsidR="00FA60D5" w:rsidRPr="00FA60D5" w:rsidRDefault="00FA60D5" w:rsidP="00FA60D5">
      <w:pPr>
        <w:pStyle w:val="Corpodetexto"/>
        <w:sectPr w:rsidR="00FA60D5" w:rsidRPr="00FA60D5" w:rsidSect="002A6FB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</w:p>
    <w:p w:rsidR="00BB4205" w:rsidRPr="003C2C5B" w:rsidRDefault="00BB4205"/>
    <w:p w:rsidR="00BB4205" w:rsidRPr="003C2C5B" w:rsidRDefault="00BB4205">
      <w:pPr>
        <w:pStyle w:val="Ttulo10"/>
        <w:jc w:val="center"/>
        <w:rPr>
          <w:b/>
        </w:rPr>
      </w:pPr>
      <w:r w:rsidRPr="003C2C5B">
        <w:rPr>
          <w:b/>
        </w:rPr>
        <w:lastRenderedPageBreak/>
        <w:t>Histórico de Revisão</w:t>
      </w:r>
    </w:p>
    <w:p w:rsidR="00BB4205" w:rsidRPr="003C2C5B" w:rsidRDefault="00BB4205"/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BB4205" w:rsidRPr="003C2C5B" w:rsidTr="002F57E8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BB4205" w:rsidRPr="003C2C5B" w:rsidRDefault="00BB4205" w:rsidP="00DD1C9E">
            <w:pPr>
              <w:pStyle w:val="TabelaTtulo"/>
            </w:pPr>
            <w:r w:rsidRPr="003C2C5B">
              <w:t>Data</w:t>
            </w: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BB4205" w:rsidRPr="003C2C5B" w:rsidRDefault="00BB4205" w:rsidP="00DD1C9E">
            <w:pPr>
              <w:pStyle w:val="TabelaTtulo"/>
            </w:pPr>
            <w:r w:rsidRPr="003C2C5B">
              <w:t>Versão</w:t>
            </w:r>
          </w:p>
        </w:tc>
        <w:tc>
          <w:tcPr>
            <w:tcW w:w="37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BB4205" w:rsidRPr="003C2C5B" w:rsidRDefault="00BB4205" w:rsidP="00DD1C9E">
            <w:pPr>
              <w:pStyle w:val="TabelaTtulo"/>
            </w:pPr>
            <w:r w:rsidRPr="003C2C5B">
              <w:t>Descrição</w:t>
            </w:r>
          </w:p>
        </w:tc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:rsidR="00BB4205" w:rsidRPr="003C2C5B" w:rsidRDefault="00BB4205" w:rsidP="00DD1C9E">
            <w:pPr>
              <w:pStyle w:val="TabelaTtulo"/>
            </w:pPr>
            <w:r w:rsidRPr="003C2C5B">
              <w:t>Autor</w:t>
            </w:r>
          </w:p>
        </w:tc>
      </w:tr>
      <w:tr w:rsidR="00BB4205" w:rsidRPr="003C2C5B" w:rsidTr="002F57E8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 w:rsidP="00A06F3C">
            <w:pPr>
              <w:pStyle w:val="InfoBlue"/>
              <w:jc w:val="center"/>
            </w:pPr>
            <w:r w:rsidRPr="003C2C5B">
              <w:t>&lt;</w:t>
            </w:r>
            <w:proofErr w:type="spellStart"/>
            <w:r w:rsidRPr="003C2C5B">
              <w:t>dd</w:t>
            </w:r>
            <w:proofErr w:type="spellEnd"/>
            <w:r w:rsidRPr="003C2C5B">
              <w:t>/mm/</w:t>
            </w:r>
            <w:proofErr w:type="spellStart"/>
            <w:r w:rsidRPr="003C2C5B">
              <w:t>yyyy</w:t>
            </w:r>
            <w:proofErr w:type="spellEnd"/>
            <w:r w:rsidRPr="003C2C5B">
              <w:t>&gt;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 w:rsidP="00A06F3C">
            <w:pPr>
              <w:pStyle w:val="InfoBlue"/>
              <w:jc w:val="center"/>
            </w:pPr>
            <w:r w:rsidRPr="003C2C5B">
              <w:t>&lt;</w:t>
            </w:r>
            <w:proofErr w:type="spellStart"/>
            <w:r w:rsidRPr="003C2C5B">
              <w:t>x.x</w:t>
            </w:r>
            <w:proofErr w:type="spellEnd"/>
            <w:r w:rsidRPr="003C2C5B">
              <w:t>&gt;</w:t>
            </w: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 w:rsidP="00A06F3C">
            <w:pPr>
              <w:pStyle w:val="InfoBlue"/>
              <w:jc w:val="center"/>
            </w:pPr>
            <w:r w:rsidRPr="003C2C5B">
              <w:t>&lt;texto detalhado da revisão&gt;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4205" w:rsidRPr="003C2C5B" w:rsidRDefault="00BB4205" w:rsidP="00A06F3C">
            <w:pPr>
              <w:pStyle w:val="InfoBlue"/>
              <w:jc w:val="center"/>
            </w:pPr>
            <w:r w:rsidRPr="003C2C5B">
              <w:t>&lt;Nome do responsável&gt;</w:t>
            </w:r>
          </w:p>
        </w:tc>
      </w:tr>
      <w:tr w:rsidR="00BB4205" w:rsidRPr="003C2C5B" w:rsidTr="002F57E8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</w:tr>
      <w:tr w:rsidR="00BB4205" w:rsidRPr="003C2C5B" w:rsidTr="002F57E8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</w:tr>
      <w:tr w:rsidR="00BB4205" w:rsidRPr="003C2C5B" w:rsidTr="002F57E8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  <w:jc w:val="center"/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4205" w:rsidRPr="003C2C5B" w:rsidRDefault="00BB4205">
            <w:pPr>
              <w:snapToGrid w:val="0"/>
            </w:pPr>
          </w:p>
        </w:tc>
      </w:tr>
    </w:tbl>
    <w:p w:rsidR="00BB4205" w:rsidRPr="003C2C5B" w:rsidRDefault="00BB4205"/>
    <w:p w:rsidR="00BB4205" w:rsidRPr="003C2C5B" w:rsidRDefault="00BB4205"/>
    <w:p w:rsidR="00BB4205" w:rsidRPr="003C2C5B" w:rsidRDefault="00BB4205"/>
    <w:p w:rsidR="00BB4205" w:rsidRPr="003C2C5B" w:rsidRDefault="00BB4205">
      <w:pPr>
        <w:rPr>
          <w:rFonts w:eastAsia="Lucida Sans Unicode"/>
        </w:rPr>
      </w:pPr>
      <w:r w:rsidRPr="003C2C5B">
        <w:br w:type="page"/>
      </w:r>
      <w:r w:rsidRPr="003C2C5B">
        <w:rPr>
          <w:b/>
        </w:rPr>
        <w:lastRenderedPageBreak/>
        <w:t>Sumário</w:t>
      </w:r>
    </w:p>
    <w:p w:rsidR="00382DAB" w:rsidRPr="003C2C5B" w:rsidRDefault="00382DAB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 w:rsidRPr="003C2C5B">
        <w:rPr>
          <w:rFonts w:cs="Arial"/>
          <w:b w:val="0"/>
          <w:bCs w:val="0"/>
          <w:sz w:val="20"/>
        </w:rPr>
        <w:fldChar w:fldCharType="begin"/>
      </w:r>
      <w:r w:rsidRPr="003C2C5B">
        <w:rPr>
          <w:rFonts w:cs="Arial"/>
          <w:b w:val="0"/>
          <w:bCs w:val="0"/>
          <w:sz w:val="20"/>
        </w:rPr>
        <w:instrText xml:space="preserve"> TOC \h \z \t "Título_Nível1;1;Título_Nível3;3;Título_Nível2;2" </w:instrText>
      </w:r>
      <w:r w:rsidRPr="003C2C5B">
        <w:rPr>
          <w:rFonts w:cs="Arial"/>
          <w:b w:val="0"/>
          <w:bCs w:val="0"/>
          <w:sz w:val="20"/>
        </w:rPr>
        <w:fldChar w:fldCharType="separate"/>
      </w:r>
      <w:hyperlink w:anchor="_Toc277856229" w:history="1">
        <w:r w:rsidRPr="003C2C5B">
          <w:rPr>
            <w:rStyle w:val="Hyperlink"/>
          </w:rPr>
          <w:t>1.</w:t>
        </w:r>
        <w:r w:rsidRPr="003C2C5B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Pr="003C2C5B">
          <w:rPr>
            <w:rStyle w:val="Hyperlink"/>
          </w:rPr>
          <w:t>Introdução</w:t>
        </w:r>
        <w:r w:rsidRPr="003C2C5B">
          <w:rPr>
            <w:webHidden/>
          </w:rPr>
          <w:tab/>
        </w:r>
        <w:r w:rsidRPr="003C2C5B">
          <w:rPr>
            <w:webHidden/>
          </w:rPr>
          <w:fldChar w:fldCharType="begin"/>
        </w:r>
        <w:r w:rsidRPr="003C2C5B">
          <w:rPr>
            <w:webHidden/>
          </w:rPr>
          <w:instrText xml:space="preserve"> PAGEREF _Toc277856229 \h </w:instrText>
        </w:r>
        <w:r w:rsidRPr="003C2C5B">
          <w:rPr>
            <w:webHidden/>
          </w:rPr>
        </w:r>
        <w:r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30" w:history="1">
        <w:r w:rsidR="00382DAB" w:rsidRPr="003C2C5B">
          <w:rPr>
            <w:rStyle w:val="Hyperlink"/>
          </w:rPr>
          <w:t>1.1.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Definições, Acrônimos e Abreviações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_Toc277856230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31" w:history="1">
        <w:r w:rsidR="00382DAB" w:rsidRPr="003C2C5B">
          <w:rPr>
            <w:rStyle w:val="Hyperlink"/>
          </w:rPr>
          <w:t>1.2.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Referências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_Toc277856231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56232" w:history="1">
        <w:r w:rsidR="00382DAB" w:rsidRPr="003C2C5B">
          <w:rPr>
            <w:rStyle w:val="Hyperlink"/>
          </w:rPr>
          <w:t>2.</w:t>
        </w:r>
        <w:r w:rsidR="00382DAB" w:rsidRPr="003C2C5B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382DAB" w:rsidRPr="003C2C5B">
          <w:rPr>
            <w:rStyle w:val="Hyperlink"/>
          </w:rPr>
          <w:t>Problema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_Toc277856232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33" w:history="1">
        <w:r w:rsidR="00382DAB" w:rsidRPr="003C2C5B">
          <w:rPr>
            <w:rStyle w:val="Hyperlink"/>
          </w:rPr>
          <w:t>2.1.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Resumo do Negócio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_Toc277856233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34" w:history="1">
        <w:r w:rsidR="00382DAB" w:rsidRPr="003C2C5B">
          <w:rPr>
            <w:rStyle w:val="Hyperlink"/>
          </w:rPr>
          <w:t>2.2.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Problemas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_Toc277856234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56235" w:history="1">
        <w:r w:rsidR="00382DAB" w:rsidRPr="003C2C5B">
          <w:rPr>
            <w:rStyle w:val="Hyperlink"/>
          </w:rPr>
          <w:t>3.</w:t>
        </w:r>
        <w:r w:rsidR="00382DAB" w:rsidRPr="003C2C5B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382DAB" w:rsidRPr="003C2C5B">
          <w:rPr>
            <w:rStyle w:val="Hyperlink"/>
          </w:rPr>
          <w:t>Usuários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_Toc277856235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36" w:history="1">
        <w:r w:rsidR="00382DAB" w:rsidRPr="003C2C5B">
          <w:rPr>
            <w:rStyle w:val="Hyperlink"/>
          </w:rPr>
          <w:t>3.1.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Resumo dos envolvidos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_Toc277856236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37" w:history="1">
        <w:r w:rsidR="00382DAB" w:rsidRPr="003C2C5B">
          <w:rPr>
            <w:rStyle w:val="Hyperlink"/>
          </w:rPr>
          <w:t>3.2.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Resumo dos Usuários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_Toc277856237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38" w:history="1">
        <w:r w:rsidR="00382DAB" w:rsidRPr="003C2C5B">
          <w:rPr>
            <w:rStyle w:val="Hyperlink"/>
          </w:rPr>
          <w:t>3.3.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Ambiente do Usuário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_Toc277856238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3"/>
        <w:tabs>
          <w:tab w:val="left" w:pos="1200"/>
          <w:tab w:val="right" w:leader="dot" w:pos="8776"/>
        </w:tabs>
        <w:rPr>
          <w:color w:val="auto"/>
          <w:sz w:val="22"/>
          <w:szCs w:val="22"/>
          <w:lang w:eastAsia="pt-BR"/>
        </w:rPr>
      </w:pPr>
      <w:hyperlink w:anchor="_Toc277856239" w:history="1">
        <w:r w:rsidR="00382DAB" w:rsidRPr="003C2C5B">
          <w:rPr>
            <w:rStyle w:val="Hyperlink"/>
          </w:rPr>
          <w:t>3.3.1.</w:t>
        </w:r>
        <w:r w:rsidR="00382DAB" w:rsidRPr="003C2C5B">
          <w:rPr>
            <w:color w:val="auto"/>
            <w:sz w:val="22"/>
            <w:szCs w:val="22"/>
            <w:lang w:eastAsia="pt-BR"/>
          </w:rPr>
          <w:tab/>
        </w:r>
        <w:r w:rsidR="00382DAB" w:rsidRPr="003C2C5B">
          <w:rPr>
            <w:rStyle w:val="Hyperlink"/>
          </w:rPr>
          <w:t>Ambiente Físico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_Toc277856239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3"/>
        <w:tabs>
          <w:tab w:val="left" w:pos="1200"/>
          <w:tab w:val="right" w:leader="dot" w:pos="8776"/>
        </w:tabs>
        <w:rPr>
          <w:color w:val="auto"/>
          <w:sz w:val="22"/>
          <w:szCs w:val="22"/>
          <w:lang w:eastAsia="pt-BR"/>
        </w:rPr>
      </w:pPr>
      <w:hyperlink w:anchor="_Toc277856240" w:history="1">
        <w:r w:rsidR="00382DAB" w:rsidRPr="003C2C5B">
          <w:rPr>
            <w:rStyle w:val="Hyperlink"/>
          </w:rPr>
          <w:t>3.3.2.</w:t>
        </w:r>
        <w:r w:rsidR="00382DAB" w:rsidRPr="003C2C5B">
          <w:rPr>
            <w:color w:val="auto"/>
            <w:sz w:val="22"/>
            <w:szCs w:val="22"/>
            <w:lang w:eastAsia="pt-BR"/>
          </w:rPr>
          <w:tab/>
        </w:r>
        <w:r w:rsidR="00382DAB" w:rsidRPr="003C2C5B">
          <w:rPr>
            <w:rStyle w:val="Hyperlink"/>
          </w:rPr>
          <w:t>Ambiente Computacional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_Toc277856240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56241" w:history="1">
        <w:r w:rsidR="00382DAB" w:rsidRPr="003C2C5B">
          <w:rPr>
            <w:rStyle w:val="Hyperlink"/>
          </w:rPr>
          <w:t>4.</w:t>
        </w:r>
        <w:r w:rsidR="00382DAB" w:rsidRPr="003C2C5B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382DAB" w:rsidRPr="003C2C5B">
          <w:rPr>
            <w:rStyle w:val="Hyperlink"/>
          </w:rPr>
          <w:t>Necessidades dos Interessados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_Toc277856241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56242" w:history="1">
        <w:r w:rsidR="00382DAB" w:rsidRPr="003C2C5B">
          <w:rPr>
            <w:rStyle w:val="Hyperlink"/>
          </w:rPr>
          <w:t>5.</w:t>
        </w:r>
        <w:r w:rsidR="00382DAB" w:rsidRPr="003C2C5B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382DAB" w:rsidRPr="003C2C5B">
          <w:rPr>
            <w:rStyle w:val="Hyperlink"/>
          </w:rPr>
          <w:t>Restrições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_Toc277856242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43" w:history="1">
        <w:r w:rsidR="00382DAB" w:rsidRPr="003C2C5B">
          <w:rPr>
            <w:rStyle w:val="Hyperlink"/>
          </w:rPr>
          <w:t>5.1.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Econômicas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_Toc277856243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44" w:history="1">
        <w:r w:rsidR="00382DAB" w:rsidRPr="003C2C5B">
          <w:rPr>
            <w:rStyle w:val="Hyperlink"/>
          </w:rPr>
          <w:t>5.2.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Tecnologia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_Toc277856244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45" w:history="1">
        <w:r w:rsidR="00382DAB" w:rsidRPr="003C2C5B">
          <w:rPr>
            <w:rStyle w:val="Hyperlink"/>
          </w:rPr>
          <w:t>5.3.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Sistemas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_Toc277856245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46" w:history="1">
        <w:r w:rsidR="00382DAB" w:rsidRPr="003C2C5B">
          <w:rPr>
            <w:rStyle w:val="Hyperlink"/>
          </w:rPr>
          <w:t>5.4.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Ambiente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_Toc277856246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47" w:history="1">
        <w:r w:rsidR="00382DAB" w:rsidRPr="003C2C5B">
          <w:rPr>
            <w:rStyle w:val="Hyperlink"/>
          </w:rPr>
          <w:t>5.5.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Prazos e Custos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_Toc277856247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56248" w:history="1">
        <w:r w:rsidR="00382DAB" w:rsidRPr="003C2C5B">
          <w:rPr>
            <w:rStyle w:val="Hyperlink"/>
          </w:rPr>
          <w:t>6.</w:t>
        </w:r>
        <w:r w:rsidR="00382DAB" w:rsidRPr="003C2C5B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382DAB" w:rsidRPr="003C2C5B">
          <w:rPr>
            <w:rStyle w:val="Hyperlink"/>
          </w:rPr>
          <w:t>Visão Geral do Produto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_Toc277856248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49" w:history="1">
        <w:r w:rsidR="00382DAB" w:rsidRPr="003C2C5B">
          <w:rPr>
            <w:rStyle w:val="Hyperlink"/>
          </w:rPr>
          <w:t>6.1.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Perspectiva do Produto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_Toc277856249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50" w:history="1">
        <w:r w:rsidR="00382DAB" w:rsidRPr="003C2C5B">
          <w:rPr>
            <w:rStyle w:val="Hyperlink"/>
          </w:rPr>
          <w:t>6.2.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Escopo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_Toc277856250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51" w:history="1">
        <w:r w:rsidR="00382DAB" w:rsidRPr="003C2C5B">
          <w:rPr>
            <w:rStyle w:val="Hyperlink"/>
          </w:rPr>
          <w:t>6.3.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Não escopo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_Toc277856251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52" w:history="1">
        <w:r w:rsidR="00382DAB" w:rsidRPr="003C2C5B">
          <w:rPr>
            <w:rStyle w:val="Hyperlink"/>
          </w:rPr>
          <w:t>6.4.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Premissas do Projeto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_Toc277856252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53" w:history="1">
        <w:r w:rsidR="00382DAB" w:rsidRPr="003C2C5B">
          <w:rPr>
            <w:rStyle w:val="Hyperlink"/>
          </w:rPr>
          <w:t>6.5.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Resumo das Capacidades do Produto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_Toc277856253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56254" w:history="1">
        <w:r w:rsidR="00382DAB" w:rsidRPr="003C2C5B">
          <w:rPr>
            <w:rStyle w:val="Hyperlink"/>
          </w:rPr>
          <w:t>7.</w:t>
        </w:r>
        <w:r w:rsidR="00382DAB" w:rsidRPr="003C2C5B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382DAB" w:rsidRPr="003C2C5B">
          <w:rPr>
            <w:rStyle w:val="Hyperlink"/>
          </w:rPr>
          <w:t>Características do Produto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_Toc277856254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56255" w:history="1">
        <w:r w:rsidR="00382DAB" w:rsidRPr="003C2C5B">
          <w:rPr>
            <w:rStyle w:val="Hyperlink"/>
          </w:rPr>
          <w:t>8.</w:t>
        </w:r>
        <w:r w:rsidR="00382DAB" w:rsidRPr="003C2C5B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382DAB" w:rsidRPr="003C2C5B">
          <w:rPr>
            <w:rStyle w:val="Hyperlink"/>
          </w:rPr>
          <w:t>Precedência e Prioridade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_Toc277856255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1"/>
        <w:tabs>
          <w:tab w:val="left" w:pos="48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56256" w:history="1">
        <w:r w:rsidR="00382DAB" w:rsidRPr="003C2C5B">
          <w:rPr>
            <w:rStyle w:val="Hyperlink"/>
          </w:rPr>
          <w:t>9.</w:t>
        </w:r>
        <w:r w:rsidR="00382DAB" w:rsidRPr="003C2C5B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382DAB" w:rsidRPr="003C2C5B">
          <w:rPr>
            <w:rStyle w:val="Hyperlink"/>
          </w:rPr>
          <w:t>Requisitos de Documentação e treinamento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_Toc277856256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57" w:history="1">
        <w:r w:rsidR="00382DAB" w:rsidRPr="003C2C5B">
          <w:rPr>
            <w:rStyle w:val="Hyperlink"/>
          </w:rPr>
          <w:t>9.1.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Treinamento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_Toc277856257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58" w:history="1">
        <w:r w:rsidR="00382DAB" w:rsidRPr="003C2C5B">
          <w:rPr>
            <w:rStyle w:val="Hyperlink"/>
          </w:rPr>
          <w:t>9.2.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Manual do Usuário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_Toc277856258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59" w:history="1">
        <w:r w:rsidR="00382DAB" w:rsidRPr="003C2C5B">
          <w:rPr>
            <w:rStyle w:val="Hyperlink"/>
          </w:rPr>
          <w:t>9.3.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Ajuda On-Line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_Toc277856259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60" w:history="1">
        <w:r w:rsidR="00382DAB" w:rsidRPr="003C2C5B">
          <w:rPr>
            <w:rStyle w:val="Hyperlink"/>
          </w:rPr>
          <w:t>9.4.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Guias de Instalação, de Configuração e arquivo Leiame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_Toc277856260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1"/>
        <w:tabs>
          <w:tab w:val="left" w:pos="72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56261" w:history="1">
        <w:r w:rsidR="00382DAB" w:rsidRPr="003C2C5B">
          <w:rPr>
            <w:rStyle w:val="Hyperlink"/>
          </w:rPr>
          <w:t>10.</w:t>
        </w:r>
        <w:r w:rsidR="00382DAB" w:rsidRPr="003C2C5B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382DAB" w:rsidRPr="003C2C5B">
          <w:rPr>
            <w:rStyle w:val="Hyperlink"/>
          </w:rPr>
          <w:t>Outros Requisitos do Produto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_Toc277856261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62" w:history="1">
        <w:r w:rsidR="00382DAB" w:rsidRPr="003C2C5B">
          <w:rPr>
            <w:rStyle w:val="Hyperlink"/>
          </w:rPr>
          <w:t>10.1.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Padrões Aplicáveis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_Toc277856262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63" w:history="1">
        <w:r w:rsidR="00382DAB" w:rsidRPr="003C2C5B">
          <w:rPr>
            <w:rStyle w:val="Hyperlink"/>
          </w:rPr>
          <w:t>10.2.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Requisitos de Sistema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_Toc277856263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64" w:history="1">
        <w:r w:rsidR="00382DAB" w:rsidRPr="003C2C5B">
          <w:rPr>
            <w:rStyle w:val="Hyperlink"/>
          </w:rPr>
          <w:t>10.3.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Requisitos de Desempenho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_Toc277856264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2"/>
        <w:tabs>
          <w:tab w:val="left" w:pos="960"/>
          <w:tab w:val="right" w:leader="dot" w:pos="8776"/>
        </w:tabs>
        <w:rPr>
          <w:b w:val="0"/>
          <w:bCs w:val="0"/>
          <w:color w:val="auto"/>
          <w:lang w:eastAsia="pt-BR"/>
        </w:rPr>
      </w:pPr>
      <w:hyperlink w:anchor="_Toc277856265" w:history="1">
        <w:r w:rsidR="00382DAB" w:rsidRPr="003C2C5B">
          <w:rPr>
            <w:rStyle w:val="Hyperlink"/>
          </w:rPr>
          <w:t>10.4.</w:t>
        </w:r>
        <w:r w:rsidR="00382DAB" w:rsidRPr="003C2C5B">
          <w:rPr>
            <w:b w:val="0"/>
            <w:bCs w:val="0"/>
            <w:color w:val="auto"/>
            <w:lang w:eastAsia="pt-BR"/>
          </w:rPr>
          <w:tab/>
        </w:r>
        <w:r w:rsidR="00382DAB" w:rsidRPr="003C2C5B">
          <w:rPr>
            <w:rStyle w:val="Hyperlink"/>
          </w:rPr>
          <w:t>Requisitos de Ambiente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_Toc277856265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382DAB" w:rsidRPr="003C2C5B" w:rsidRDefault="00AF2BA3">
      <w:pPr>
        <w:pStyle w:val="Sumrio1"/>
        <w:tabs>
          <w:tab w:val="left" w:pos="720"/>
          <w:tab w:val="right" w:leader="dot" w:pos="8776"/>
        </w:tabs>
        <w:rPr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hyperlink w:anchor="_Toc277856266" w:history="1">
        <w:r w:rsidR="00382DAB" w:rsidRPr="003C2C5B">
          <w:rPr>
            <w:rStyle w:val="Hyperlink"/>
          </w:rPr>
          <w:t>11.</w:t>
        </w:r>
        <w:r w:rsidR="00382DAB" w:rsidRPr="003C2C5B">
          <w:rPr>
            <w:b w:val="0"/>
            <w:bCs w:val="0"/>
            <w:i w:val="0"/>
            <w:iCs w:val="0"/>
            <w:color w:val="auto"/>
            <w:sz w:val="22"/>
            <w:szCs w:val="22"/>
            <w:lang w:eastAsia="pt-BR"/>
          </w:rPr>
          <w:tab/>
        </w:r>
        <w:r w:rsidR="00382DAB" w:rsidRPr="003C2C5B">
          <w:rPr>
            <w:rStyle w:val="Hyperlink"/>
          </w:rPr>
          <w:t>Assinaturas</w:t>
        </w:r>
        <w:r w:rsidR="00382DAB" w:rsidRPr="003C2C5B">
          <w:rPr>
            <w:webHidden/>
          </w:rPr>
          <w:tab/>
        </w:r>
        <w:r w:rsidR="00382DAB" w:rsidRPr="003C2C5B">
          <w:rPr>
            <w:webHidden/>
          </w:rPr>
          <w:fldChar w:fldCharType="begin"/>
        </w:r>
        <w:r w:rsidR="00382DAB" w:rsidRPr="003C2C5B">
          <w:rPr>
            <w:webHidden/>
          </w:rPr>
          <w:instrText xml:space="preserve"> PAGEREF _Toc277856266 \h </w:instrText>
        </w:r>
        <w:r w:rsidR="00382DAB" w:rsidRPr="003C2C5B">
          <w:rPr>
            <w:webHidden/>
          </w:rPr>
        </w:r>
        <w:r w:rsidR="00382DAB" w:rsidRPr="003C2C5B">
          <w:rPr>
            <w:webHidden/>
          </w:rPr>
          <w:fldChar w:fldCharType="separate"/>
        </w:r>
        <w:r w:rsidR="00326802">
          <w:rPr>
            <w:noProof/>
            <w:webHidden/>
          </w:rPr>
          <w:t>3</w:t>
        </w:r>
        <w:r w:rsidR="00382DAB" w:rsidRPr="003C2C5B">
          <w:rPr>
            <w:webHidden/>
          </w:rPr>
          <w:fldChar w:fldCharType="end"/>
        </w:r>
      </w:hyperlink>
    </w:p>
    <w:p w:rsidR="00BB4205" w:rsidRPr="003C2C5B" w:rsidRDefault="00382DAB">
      <w:pPr>
        <w:tabs>
          <w:tab w:val="right" w:leader="dot" w:pos="9745"/>
        </w:tabs>
        <w:sectPr w:rsidR="00BB4205" w:rsidRPr="003C2C5B" w:rsidSect="002A6FB1">
          <w:footnotePr>
            <w:pos w:val="beneathText"/>
          </w:footnotePr>
          <w:type w:val="continuous"/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r w:rsidRPr="003C2C5B">
        <w:rPr>
          <w:rFonts w:cs="Arial"/>
          <w:b/>
          <w:bCs/>
          <w:sz w:val="20"/>
        </w:rPr>
        <w:fldChar w:fldCharType="end"/>
      </w:r>
    </w:p>
    <w:p w:rsidR="00BB4205" w:rsidRPr="003C2C5B" w:rsidRDefault="00BB4205">
      <w:pPr>
        <w:rPr>
          <w:rFonts w:cs="Arial"/>
          <w:i/>
          <w:color w:val="0000FF"/>
          <w:sz w:val="18"/>
        </w:rPr>
        <w:sectPr w:rsidR="00BB4205" w:rsidRPr="003C2C5B" w:rsidSect="002A6FB1">
          <w:footnotePr>
            <w:pos w:val="beneathText"/>
          </w:footnotePr>
          <w:type w:val="continuous"/>
          <w:pgSz w:w="11905" w:h="16837" w:code="9"/>
          <w:pgMar w:top="1701" w:right="1418" w:bottom="1418" w:left="1701" w:header="720" w:footer="720" w:gutter="0"/>
          <w:pgNumType w:fmt="lowerRoman"/>
          <w:cols w:space="720"/>
          <w:docGrid w:linePitch="326"/>
        </w:sectPr>
      </w:pPr>
    </w:p>
    <w:p w:rsidR="00BB4205" w:rsidRPr="003C2C5B" w:rsidRDefault="00503F68">
      <w:pPr>
        <w:jc w:val="center"/>
        <w:rPr>
          <w:b/>
          <w:color w:val="auto"/>
          <w:sz w:val="28"/>
          <w:szCs w:val="28"/>
        </w:rPr>
      </w:pPr>
      <w:r w:rsidRPr="003C2C5B">
        <w:lastRenderedPageBreak/>
        <w:t xml:space="preserve"> </w:t>
      </w:r>
      <w:r w:rsidRPr="003C2C5B">
        <w:rPr>
          <w:b/>
          <w:color w:val="auto"/>
          <w:sz w:val="28"/>
          <w:szCs w:val="28"/>
        </w:rPr>
        <w:t>Documento de</w:t>
      </w:r>
      <w:r w:rsidRPr="003C2C5B">
        <w:t xml:space="preserve"> </w:t>
      </w:r>
      <w:r w:rsidRPr="003C2C5B">
        <w:rPr>
          <w:b/>
          <w:color w:val="auto"/>
          <w:sz w:val="28"/>
          <w:szCs w:val="28"/>
        </w:rPr>
        <w:t>Visão</w:t>
      </w:r>
    </w:p>
    <w:p w:rsidR="00D732E5" w:rsidRPr="003C2C5B" w:rsidRDefault="00D732E5" w:rsidP="002A6FB1">
      <w:pPr>
        <w:pStyle w:val="TtuloNvel1"/>
      </w:pPr>
      <w:bookmarkStart w:id="1" w:name="_Toc242758673"/>
      <w:bookmarkStart w:id="2" w:name="_Toc277856229"/>
      <w:r w:rsidRPr="003C2C5B">
        <w:t>Introdução</w:t>
      </w:r>
      <w:bookmarkEnd w:id="1"/>
      <w:bookmarkEnd w:id="2"/>
    </w:p>
    <w:p w:rsidR="00D732E5" w:rsidRPr="003C2C5B" w:rsidRDefault="00D732E5" w:rsidP="007F1D20">
      <w:pPr>
        <w:pStyle w:val="InfoBlue"/>
      </w:pPr>
      <w:r w:rsidRPr="003C2C5B">
        <w:t>[A introdução do documento Visão fornece uma visão geral de todo o seu conteúdo. Ela deve incluir a finalidade, o escopo, as definições, os acrônimos, as abreviações, as referências e a visão geral deste documento Visão.</w:t>
      </w:r>
      <w:proofErr w:type="gramStart"/>
      <w:r w:rsidRPr="003C2C5B">
        <w:t>]</w:t>
      </w:r>
      <w:proofErr w:type="gramEnd"/>
    </w:p>
    <w:p w:rsidR="00687487" w:rsidRPr="003C2C5B" w:rsidRDefault="00687487" w:rsidP="00687487">
      <w:pPr>
        <w:jc w:val="both"/>
        <w:rPr>
          <w:rFonts w:cs="Arial"/>
          <w:i/>
          <w:color w:val="auto"/>
          <w:sz w:val="20"/>
          <w:lang w:eastAsia="pt-BR"/>
        </w:rPr>
      </w:pPr>
      <w:r w:rsidRPr="003C2C5B">
        <w:rPr>
          <w:rFonts w:cs="Arial"/>
          <w:i/>
          <w:color w:val="auto"/>
          <w:sz w:val="20"/>
          <w:lang w:eastAsia="pt-BR"/>
        </w:rPr>
        <w:t>O objetivo</w:t>
      </w:r>
      <w:r w:rsidR="003C2C5B" w:rsidRPr="003C2C5B">
        <w:rPr>
          <w:rFonts w:cs="Arial"/>
          <w:i/>
          <w:color w:val="auto"/>
          <w:sz w:val="20"/>
          <w:lang w:eastAsia="pt-BR"/>
        </w:rPr>
        <w:t xml:space="preserve"> </w:t>
      </w:r>
      <w:r w:rsidRPr="003C2C5B">
        <w:rPr>
          <w:rFonts w:cs="Arial"/>
          <w:i/>
          <w:color w:val="auto"/>
          <w:sz w:val="20"/>
          <w:lang w:eastAsia="pt-BR"/>
        </w:rPr>
        <w:t>deste documento é coletar, analisar e definir as características</w:t>
      </w:r>
      <w:r w:rsidR="003C2C5B" w:rsidRPr="003C2C5B">
        <w:rPr>
          <w:rFonts w:cs="Arial"/>
          <w:i/>
          <w:color w:val="auto"/>
          <w:sz w:val="20"/>
          <w:lang w:eastAsia="pt-BR"/>
        </w:rPr>
        <w:t xml:space="preserve"> </w:t>
      </w:r>
      <w:r w:rsidRPr="003C2C5B">
        <w:rPr>
          <w:rFonts w:cs="Arial"/>
          <w:i/>
          <w:color w:val="auto"/>
          <w:sz w:val="20"/>
          <w:lang w:eastAsia="pt-BR"/>
        </w:rPr>
        <w:t xml:space="preserve">e necessidades de alto nível do </w:t>
      </w:r>
      <w:r w:rsidRPr="003C2C5B">
        <w:rPr>
          <w:rFonts w:cs="Arial"/>
          <w:i/>
          <w:color w:val="0000FF"/>
          <w:sz w:val="20"/>
          <w:lang w:eastAsia="pt-BR"/>
        </w:rPr>
        <w:t>&lt;&lt;Nome do Sistema&gt;&gt;</w:t>
      </w:r>
      <w:r w:rsidRPr="003C2C5B">
        <w:rPr>
          <w:rFonts w:cs="Arial"/>
          <w:i/>
          <w:color w:val="auto"/>
          <w:sz w:val="20"/>
          <w:lang w:eastAsia="pt-BR"/>
        </w:rPr>
        <w:t xml:space="preserve">. O foco está nas capacidades necessárias para os envolvidos e usuários finais, e porque estas necessidades existem. Os detalhes de como o </w:t>
      </w:r>
      <w:r w:rsidRPr="003C2C5B">
        <w:rPr>
          <w:rFonts w:cs="Arial"/>
          <w:i/>
          <w:color w:val="0000FF"/>
          <w:sz w:val="20"/>
          <w:lang w:eastAsia="pt-BR"/>
        </w:rPr>
        <w:t>&lt;&lt;Nome do Sistema&gt;&gt;</w:t>
      </w:r>
      <w:r w:rsidRPr="003C2C5B">
        <w:rPr>
          <w:rFonts w:cs="Arial"/>
          <w:i/>
          <w:color w:val="auto"/>
          <w:sz w:val="20"/>
          <w:lang w:eastAsia="pt-BR"/>
        </w:rPr>
        <w:t xml:space="preserve"> atende estas necessidades estão detalhados na especificação de caso de uso </w:t>
      </w:r>
      <w:r w:rsidR="007E2C7F" w:rsidRPr="003C2C5B">
        <w:rPr>
          <w:rFonts w:cs="Arial"/>
          <w:i/>
          <w:color w:val="auto"/>
          <w:sz w:val="20"/>
          <w:lang w:eastAsia="pt-BR"/>
        </w:rPr>
        <w:t>e na especificação suplementar.</w:t>
      </w:r>
    </w:p>
    <w:p w:rsidR="00D732E5" w:rsidRPr="003C2C5B" w:rsidRDefault="00D732E5" w:rsidP="002A6FB1">
      <w:pPr>
        <w:pStyle w:val="TtuloNvel2"/>
        <w:numPr>
          <w:ilvl w:val="1"/>
          <w:numId w:val="12"/>
        </w:numPr>
      </w:pPr>
      <w:bookmarkStart w:id="3" w:name="_Toc242758674"/>
      <w:bookmarkStart w:id="4" w:name="_Toc277856230"/>
      <w:r w:rsidRPr="003C2C5B">
        <w:t xml:space="preserve">Definições, Acrônimos e </w:t>
      </w:r>
      <w:proofErr w:type="gramStart"/>
      <w:r w:rsidRPr="003C2C5B">
        <w:t>Abreviações</w:t>
      </w:r>
      <w:bookmarkEnd w:id="3"/>
      <w:bookmarkEnd w:id="4"/>
      <w:proofErr w:type="gramEnd"/>
    </w:p>
    <w:p w:rsidR="00D732E5" w:rsidRPr="003C2C5B" w:rsidRDefault="00D732E5" w:rsidP="007F1D20">
      <w:pPr>
        <w:pStyle w:val="InfoBlue"/>
      </w:pPr>
      <w:r w:rsidRPr="003C2C5B">
        <w:t>[Esta subseção fornece as definições de todos os termos, acrônimos e abreviações necessárias à adequada interpretação do documento Visão. Essas informações podem ser fornecidas fazendo referências ao Glossário do projeto.</w:t>
      </w:r>
      <w:proofErr w:type="gramStart"/>
      <w:r w:rsidRPr="003C2C5B">
        <w:t>]</w:t>
      </w:r>
      <w:proofErr w:type="gramEnd"/>
    </w:p>
    <w:p w:rsidR="00D732E5" w:rsidRPr="003C2C5B" w:rsidRDefault="00D732E5" w:rsidP="002A6FB1">
      <w:pPr>
        <w:pStyle w:val="TtuloNvel2"/>
        <w:numPr>
          <w:ilvl w:val="1"/>
          <w:numId w:val="12"/>
        </w:numPr>
      </w:pPr>
      <w:bookmarkStart w:id="5" w:name="_Toc242758675"/>
      <w:bookmarkStart w:id="6" w:name="_Toc277856231"/>
      <w:r w:rsidRPr="003C2C5B">
        <w:t>Referências</w:t>
      </w:r>
      <w:bookmarkEnd w:id="5"/>
      <w:bookmarkEnd w:id="6"/>
    </w:p>
    <w:p w:rsidR="00D732E5" w:rsidRPr="003C2C5B" w:rsidRDefault="00D732E5" w:rsidP="007F1D20">
      <w:pPr>
        <w:pStyle w:val="InfoBlue"/>
      </w:pPr>
      <w:r w:rsidRPr="003C2C5B">
        <w:t>[Esta subseção fornece uma lista completa de todos os documentos mencionados em qualquer outra parte do documento Visão. Identifique cada documento por título, número do relatório (se aplicável), data e organização de publicação. Especifique as fontes a partir das quais as referências podem ser obtidas. Essas informações podem ser fornecidas por um anexo ou outro documento.</w:t>
      </w:r>
      <w:proofErr w:type="gramStart"/>
      <w:r w:rsidRPr="003C2C5B">
        <w:t>]</w:t>
      </w:r>
      <w:proofErr w:type="gramEnd"/>
    </w:p>
    <w:tbl>
      <w:tblPr>
        <w:tblW w:w="0" w:type="auto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975"/>
      </w:tblGrid>
      <w:tr w:rsidR="00503F68" w:rsidRPr="003C2C5B" w:rsidTr="00361F38">
        <w:tc>
          <w:tcPr>
            <w:tcW w:w="720" w:type="dxa"/>
          </w:tcPr>
          <w:p w:rsidR="00503F68" w:rsidRPr="003C2C5B" w:rsidRDefault="00503F68" w:rsidP="00B75706">
            <w:pPr>
              <w:pStyle w:val="InfoBlue"/>
            </w:pPr>
            <w:r w:rsidRPr="003C2C5B">
              <w:t>1.</w:t>
            </w:r>
          </w:p>
        </w:tc>
        <w:tc>
          <w:tcPr>
            <w:tcW w:w="7975" w:type="dxa"/>
          </w:tcPr>
          <w:p w:rsidR="00503F68" w:rsidRPr="003C2C5B" w:rsidRDefault="00503F68" w:rsidP="00B75706">
            <w:pPr>
              <w:pStyle w:val="InfoBlue"/>
              <w:rPr>
                <w:color w:val="0000FF"/>
              </w:rPr>
            </w:pPr>
            <w:r w:rsidRPr="003C2C5B">
              <w:rPr>
                <w:color w:val="0000FF"/>
              </w:rPr>
              <w:t>[Descrição da referência]</w:t>
            </w:r>
          </w:p>
        </w:tc>
      </w:tr>
      <w:tr w:rsidR="00503F68" w:rsidRPr="003C2C5B" w:rsidTr="00361F38">
        <w:tc>
          <w:tcPr>
            <w:tcW w:w="720" w:type="dxa"/>
          </w:tcPr>
          <w:p w:rsidR="00503F68" w:rsidRPr="003C2C5B" w:rsidRDefault="00503F68" w:rsidP="00B75706">
            <w:pPr>
              <w:pStyle w:val="InfoBlue"/>
            </w:pPr>
            <w:r w:rsidRPr="003C2C5B">
              <w:t>2.</w:t>
            </w:r>
          </w:p>
        </w:tc>
        <w:tc>
          <w:tcPr>
            <w:tcW w:w="7975" w:type="dxa"/>
          </w:tcPr>
          <w:p w:rsidR="00503F68" w:rsidRPr="003C2C5B" w:rsidRDefault="00503F68" w:rsidP="00B75706">
            <w:pPr>
              <w:pStyle w:val="InfoBlue"/>
              <w:rPr>
                <w:color w:val="0000FF"/>
              </w:rPr>
            </w:pPr>
            <w:r w:rsidRPr="003C2C5B">
              <w:rPr>
                <w:color w:val="0000FF"/>
              </w:rPr>
              <w:t>[Descrição da referência]</w:t>
            </w:r>
          </w:p>
        </w:tc>
      </w:tr>
    </w:tbl>
    <w:p w:rsidR="00D732E5" w:rsidRPr="003C2C5B" w:rsidRDefault="00D732E5" w:rsidP="002A6FB1">
      <w:pPr>
        <w:pStyle w:val="TtuloNvel1"/>
      </w:pPr>
      <w:bookmarkStart w:id="7" w:name="_Toc241424303"/>
      <w:bookmarkStart w:id="8" w:name="_Toc241426236"/>
      <w:bookmarkStart w:id="9" w:name="_Toc241426965"/>
      <w:bookmarkStart w:id="10" w:name="_Toc241427694"/>
      <w:bookmarkStart w:id="11" w:name="_Toc242757193"/>
      <w:bookmarkStart w:id="12" w:name="_Toc242757938"/>
      <w:bookmarkStart w:id="13" w:name="_Toc242758677"/>
      <w:bookmarkStart w:id="14" w:name="_Toc241424305"/>
      <w:bookmarkStart w:id="15" w:name="_Toc241426238"/>
      <w:bookmarkStart w:id="16" w:name="_Toc241426967"/>
      <w:bookmarkStart w:id="17" w:name="_Toc241427696"/>
      <w:bookmarkStart w:id="18" w:name="_Toc242757195"/>
      <w:bookmarkStart w:id="19" w:name="_Toc242757940"/>
      <w:bookmarkStart w:id="20" w:name="_Toc242758679"/>
      <w:bookmarkStart w:id="21" w:name="_Toc241424306"/>
      <w:bookmarkStart w:id="22" w:name="_Toc241426239"/>
      <w:bookmarkStart w:id="23" w:name="_Toc241426968"/>
      <w:bookmarkStart w:id="24" w:name="_Toc241427697"/>
      <w:bookmarkStart w:id="25" w:name="_Toc242757196"/>
      <w:bookmarkStart w:id="26" w:name="_Toc242757941"/>
      <w:bookmarkStart w:id="27" w:name="_Toc242758680"/>
      <w:bookmarkStart w:id="28" w:name="_Toc241424318"/>
      <w:bookmarkStart w:id="29" w:name="_Toc241426251"/>
      <w:bookmarkStart w:id="30" w:name="_Toc241426980"/>
      <w:bookmarkStart w:id="31" w:name="_Toc241427709"/>
      <w:bookmarkStart w:id="32" w:name="_Toc242757208"/>
      <w:bookmarkStart w:id="33" w:name="_Toc242757953"/>
      <w:bookmarkStart w:id="34" w:name="_Toc242758692"/>
      <w:bookmarkStart w:id="35" w:name="_Toc242758693"/>
      <w:bookmarkStart w:id="36" w:name="_Toc277856232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Pr="003C2C5B">
        <w:t>Problema</w:t>
      </w:r>
      <w:bookmarkEnd w:id="35"/>
      <w:bookmarkEnd w:id="36"/>
    </w:p>
    <w:p w:rsidR="00D732E5" w:rsidRPr="003C2C5B" w:rsidRDefault="00D732E5" w:rsidP="007F1D20">
      <w:pPr>
        <w:pStyle w:val="InfoBlue"/>
      </w:pPr>
      <w:r w:rsidRPr="003C2C5B">
        <w:t>[Essa seção faz parte da Análise do Problema que deve abranger o entendimento do problema, a identificação dos envolvidos e a delimitação do escopo em alto nível. O escopo é representado pelas necessidades dos envolvidos.</w:t>
      </w:r>
      <w:proofErr w:type="gramStart"/>
      <w:r w:rsidRPr="003C2C5B">
        <w:t>]</w:t>
      </w:r>
      <w:proofErr w:type="gramEnd"/>
    </w:p>
    <w:p w:rsidR="00D732E5" w:rsidRPr="003C2C5B" w:rsidRDefault="00D732E5" w:rsidP="002A6FB1">
      <w:pPr>
        <w:pStyle w:val="TtuloNvel2"/>
        <w:numPr>
          <w:ilvl w:val="1"/>
          <w:numId w:val="12"/>
        </w:numPr>
      </w:pPr>
      <w:bookmarkStart w:id="37" w:name="_Toc242758695"/>
      <w:bookmarkStart w:id="38" w:name="_Toc277856233"/>
      <w:r w:rsidRPr="003C2C5B">
        <w:t>Resumo do Negócio</w:t>
      </w:r>
      <w:bookmarkEnd w:id="37"/>
      <w:bookmarkEnd w:id="38"/>
    </w:p>
    <w:p w:rsidR="00D732E5" w:rsidRPr="003C2C5B" w:rsidRDefault="00D732E5" w:rsidP="007F1D20">
      <w:pPr>
        <w:pStyle w:val="InfoBlue"/>
      </w:pPr>
      <w:r w:rsidRPr="003C2C5B">
        <w:t>[Faça uma breve descrição resumindo o domínio do problema envolvido no projeto.</w:t>
      </w:r>
      <w:proofErr w:type="gramStart"/>
      <w:r w:rsidRPr="003C2C5B">
        <w:t>]</w:t>
      </w:r>
      <w:proofErr w:type="gramEnd"/>
    </w:p>
    <w:p w:rsidR="00D732E5" w:rsidRPr="003C2C5B" w:rsidRDefault="00D732E5" w:rsidP="002A6FB1">
      <w:pPr>
        <w:pStyle w:val="TtuloNvel2"/>
        <w:numPr>
          <w:ilvl w:val="1"/>
          <w:numId w:val="12"/>
        </w:numPr>
      </w:pPr>
      <w:bookmarkStart w:id="39" w:name="_Toc242758696"/>
      <w:bookmarkStart w:id="40" w:name="_Toc277856234"/>
      <w:r w:rsidRPr="003C2C5B">
        <w:t>Problemas</w:t>
      </w:r>
      <w:bookmarkEnd w:id="39"/>
      <w:bookmarkEnd w:id="40"/>
    </w:p>
    <w:p w:rsidR="00D732E5" w:rsidRPr="003C2C5B" w:rsidRDefault="00D732E5" w:rsidP="007F1D20">
      <w:pPr>
        <w:pStyle w:val="InfoBlue"/>
      </w:pPr>
      <w:r w:rsidRPr="003C2C5B">
        <w:t>[Para cada problema identificado, gerar uma tabela estruturada conforme tabela a seguir:</w:t>
      </w:r>
      <w:proofErr w:type="gramStart"/>
      <w:r w:rsidRPr="003C2C5B">
        <w:t>]</w:t>
      </w:r>
      <w:proofErr w:type="gramEnd"/>
    </w:p>
    <w:p w:rsidR="00D732E5" w:rsidRPr="003C2C5B" w:rsidRDefault="00D732E5" w:rsidP="00D732E5">
      <w:pPr>
        <w:rPr>
          <w:rFonts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8"/>
        <w:gridCol w:w="6348"/>
      </w:tblGrid>
      <w:tr w:rsidR="00D732E5" w:rsidRPr="003C2C5B" w:rsidTr="00D15913">
        <w:tc>
          <w:tcPr>
            <w:tcW w:w="2770" w:type="dxa"/>
            <w:shd w:val="clear" w:color="auto" w:fill="BFBFBF"/>
          </w:tcPr>
          <w:p w:rsidR="00D732E5" w:rsidRPr="003C2C5B" w:rsidRDefault="00D732E5" w:rsidP="00361F38">
            <w:pPr>
              <w:rPr>
                <w:rFonts w:cs="Arial"/>
                <w:b/>
                <w:bCs/>
                <w:sz w:val="20"/>
              </w:rPr>
            </w:pPr>
            <w:r w:rsidRPr="003C2C5B">
              <w:rPr>
                <w:rFonts w:cs="Arial"/>
                <w:b/>
                <w:bCs/>
                <w:sz w:val="20"/>
              </w:rPr>
              <w:t>O problema de</w:t>
            </w:r>
          </w:p>
        </w:tc>
        <w:tc>
          <w:tcPr>
            <w:tcW w:w="7008" w:type="dxa"/>
          </w:tcPr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[Descreva o problema</w:t>
            </w:r>
          </w:p>
          <w:p w:rsidR="00D732E5" w:rsidRPr="003C2C5B" w:rsidRDefault="00D732E5" w:rsidP="007F1D20">
            <w:pPr>
              <w:pStyle w:val="InfoBlue"/>
            </w:pPr>
            <w:proofErr w:type="gramEnd"/>
          </w:p>
          <w:p w:rsidR="00D732E5" w:rsidRPr="003C2C5B" w:rsidRDefault="00D732E5" w:rsidP="007F1D20">
            <w:pPr>
              <w:pStyle w:val="InfoBlue"/>
            </w:pPr>
            <w:r w:rsidRPr="003C2C5B">
              <w:t>Exemplo:</w:t>
            </w:r>
          </w:p>
          <w:p w:rsidR="00D732E5" w:rsidRPr="003C2C5B" w:rsidRDefault="003C2C5B" w:rsidP="007F1D20">
            <w:pPr>
              <w:pStyle w:val="InfoBlue"/>
            </w:pPr>
            <w:r w:rsidRPr="003C2C5B">
              <w:t>[Ausência de registro das operações de Resposta, Reabertura, Pendência e Transferência nas ocorrências geradas, o sistema atual fornece somente a última operação.</w:t>
            </w:r>
            <w:proofErr w:type="gramStart"/>
            <w:r w:rsidRPr="003C2C5B">
              <w:t>]</w:t>
            </w:r>
            <w:proofErr w:type="gramEnd"/>
          </w:p>
        </w:tc>
      </w:tr>
      <w:tr w:rsidR="00D732E5" w:rsidRPr="003C2C5B" w:rsidTr="00D15913">
        <w:tc>
          <w:tcPr>
            <w:tcW w:w="2770" w:type="dxa"/>
            <w:shd w:val="clear" w:color="auto" w:fill="BFBFBF"/>
          </w:tcPr>
          <w:p w:rsidR="00D732E5" w:rsidRPr="003C2C5B" w:rsidRDefault="00D732E5" w:rsidP="00361F38">
            <w:pPr>
              <w:rPr>
                <w:rFonts w:cs="Arial"/>
                <w:b/>
                <w:bCs/>
                <w:sz w:val="20"/>
              </w:rPr>
            </w:pPr>
            <w:proofErr w:type="gramStart"/>
            <w:r w:rsidRPr="003C2C5B">
              <w:rPr>
                <w:rFonts w:cs="Arial"/>
                <w:b/>
                <w:bCs/>
                <w:sz w:val="20"/>
              </w:rPr>
              <w:t>afeta</w:t>
            </w:r>
            <w:proofErr w:type="gramEnd"/>
          </w:p>
        </w:tc>
        <w:tc>
          <w:tcPr>
            <w:tcW w:w="7008" w:type="dxa"/>
          </w:tcPr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[Os envolvidos afetados pelo problema.</w:t>
            </w:r>
            <w:proofErr w:type="gramEnd"/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r w:rsidRPr="003C2C5B">
              <w:t>Exemplo:</w:t>
            </w:r>
          </w:p>
          <w:p w:rsidR="00D732E5" w:rsidRPr="003C2C5B" w:rsidRDefault="00D732E5" w:rsidP="007F1D20">
            <w:pPr>
              <w:pStyle w:val="InfoBlue"/>
            </w:pPr>
            <w:r w:rsidRPr="003C2C5B">
              <w:t xml:space="preserve"> </w:t>
            </w:r>
            <w:proofErr w:type="gramStart"/>
            <w:r w:rsidRPr="003C2C5B">
              <w:t>Seção da empresa, Gestores das seções e solicitantes.]</w:t>
            </w:r>
            <w:proofErr w:type="gramEnd"/>
          </w:p>
        </w:tc>
      </w:tr>
      <w:tr w:rsidR="00D732E5" w:rsidRPr="003C2C5B" w:rsidTr="00D15913">
        <w:tc>
          <w:tcPr>
            <w:tcW w:w="2770" w:type="dxa"/>
            <w:shd w:val="clear" w:color="auto" w:fill="BFBFBF"/>
          </w:tcPr>
          <w:p w:rsidR="00D732E5" w:rsidRPr="003C2C5B" w:rsidRDefault="00D732E5" w:rsidP="00361F38">
            <w:pPr>
              <w:rPr>
                <w:rFonts w:cs="Arial"/>
                <w:b/>
                <w:bCs/>
                <w:sz w:val="20"/>
              </w:rPr>
            </w:pPr>
            <w:proofErr w:type="gramStart"/>
            <w:r w:rsidRPr="003C2C5B">
              <w:rPr>
                <w:rFonts w:cs="Arial"/>
                <w:b/>
                <w:bCs/>
                <w:sz w:val="20"/>
              </w:rPr>
              <w:t>cujo</w:t>
            </w:r>
            <w:proofErr w:type="gramEnd"/>
            <w:r w:rsidRPr="003C2C5B">
              <w:rPr>
                <w:rFonts w:cs="Arial"/>
                <w:b/>
                <w:bCs/>
                <w:sz w:val="20"/>
              </w:rPr>
              <w:t xml:space="preserve"> impacto é</w:t>
            </w:r>
          </w:p>
        </w:tc>
        <w:tc>
          <w:tcPr>
            <w:tcW w:w="7008" w:type="dxa"/>
          </w:tcPr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[Qual o impacto do problema?</w:t>
            </w:r>
            <w:proofErr w:type="gramEnd"/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r w:rsidRPr="003C2C5B">
              <w:t>Exemplo:</w:t>
            </w:r>
          </w:p>
          <w:p w:rsidR="00D732E5" w:rsidRPr="003C2C5B" w:rsidRDefault="00D732E5" w:rsidP="007F1D20">
            <w:pPr>
              <w:pStyle w:val="InfoBlue"/>
            </w:pPr>
            <w:r w:rsidRPr="003C2C5B">
              <w:t xml:space="preserve">Falta de informação para o tratamento adequado de uma seção da empresa para as ocorrências direcionadas para esta seção, uma vez que não é possível saber o estado em que se encontra uma </w:t>
            </w:r>
            <w:r w:rsidRPr="003C2C5B">
              <w:lastRenderedPageBreak/>
              <w:t>ocorrência. Esse problema tem causado dificuldades no cumprimento da meta de satisfação de atendimento de 95% estabelecida.</w:t>
            </w:r>
            <w:proofErr w:type="gramStart"/>
            <w:r w:rsidRPr="003C2C5B">
              <w:t>]</w:t>
            </w:r>
            <w:proofErr w:type="gramEnd"/>
          </w:p>
        </w:tc>
      </w:tr>
      <w:tr w:rsidR="00D732E5" w:rsidRPr="003C2C5B" w:rsidTr="00D15913">
        <w:tc>
          <w:tcPr>
            <w:tcW w:w="2770" w:type="dxa"/>
            <w:shd w:val="clear" w:color="auto" w:fill="BFBFBF"/>
          </w:tcPr>
          <w:p w:rsidR="000A0B73" w:rsidRPr="003C2C5B" w:rsidRDefault="000A0B73" w:rsidP="00361F38">
            <w:pPr>
              <w:rPr>
                <w:rFonts w:cs="Arial"/>
                <w:b/>
                <w:bCs/>
                <w:sz w:val="20"/>
              </w:rPr>
            </w:pPr>
          </w:p>
          <w:p w:rsidR="000A0B73" w:rsidRPr="003C2C5B" w:rsidRDefault="000A0B73" w:rsidP="000A0B73">
            <w:pPr>
              <w:rPr>
                <w:rFonts w:cs="Arial"/>
                <w:b/>
                <w:bCs/>
                <w:sz w:val="20"/>
              </w:rPr>
            </w:pPr>
            <w:proofErr w:type="gramStart"/>
            <w:r w:rsidRPr="003C2C5B">
              <w:rPr>
                <w:rFonts w:cs="Arial"/>
                <w:b/>
                <w:bCs/>
                <w:sz w:val="20"/>
              </w:rPr>
              <w:t>solução</w:t>
            </w:r>
            <w:proofErr w:type="gramEnd"/>
            <w:r w:rsidRPr="003C2C5B">
              <w:rPr>
                <w:rFonts w:cs="Arial"/>
                <w:b/>
                <w:bCs/>
                <w:sz w:val="20"/>
              </w:rPr>
              <w:t xml:space="preserve"> proposta e seus benefícios </w:t>
            </w:r>
          </w:p>
        </w:tc>
        <w:tc>
          <w:tcPr>
            <w:tcW w:w="7008" w:type="dxa"/>
          </w:tcPr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[Liste alguns dos principais benefícios de uma boa solução.</w:t>
            </w:r>
            <w:proofErr w:type="gramEnd"/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r w:rsidRPr="003C2C5B">
              <w:t>Exemplo:</w:t>
            </w:r>
          </w:p>
          <w:p w:rsidR="00D732E5" w:rsidRPr="003C2C5B" w:rsidRDefault="00D732E5" w:rsidP="007F1D20">
            <w:pPr>
              <w:pStyle w:val="InfoBlue"/>
            </w:pPr>
            <w:r w:rsidRPr="003C2C5B">
              <w:t>Maior visibilidade por parte das seções da empresa no andamento das ocorrências e consequente melhora no atendimento das mesmas;</w:t>
            </w:r>
          </w:p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Melhores condições para a seção da empresa na fiscalização do atendimento de ocorrência; Aumento da satisfação de clientes e funcionários em relação ao nível de atendimento das ocorrências.]</w:t>
            </w:r>
            <w:proofErr w:type="gramEnd"/>
          </w:p>
        </w:tc>
      </w:tr>
    </w:tbl>
    <w:p w:rsidR="00D732E5" w:rsidRPr="003C2C5B" w:rsidRDefault="00D732E5" w:rsidP="002A6FB1">
      <w:pPr>
        <w:pStyle w:val="TtuloNvel1"/>
      </w:pPr>
      <w:bookmarkStart w:id="41" w:name="_Toc241424323"/>
      <w:bookmarkStart w:id="42" w:name="_Toc241426256"/>
      <w:bookmarkStart w:id="43" w:name="_Toc241426985"/>
      <w:bookmarkStart w:id="44" w:name="_Toc241427714"/>
      <w:bookmarkStart w:id="45" w:name="_Toc242757213"/>
      <w:bookmarkStart w:id="46" w:name="_Toc242757958"/>
      <w:bookmarkStart w:id="47" w:name="_Toc242758697"/>
      <w:bookmarkStart w:id="48" w:name="_Toc241424324"/>
      <w:bookmarkStart w:id="49" w:name="_Toc241426257"/>
      <w:bookmarkStart w:id="50" w:name="_Toc241426986"/>
      <w:bookmarkStart w:id="51" w:name="_Toc241427715"/>
      <w:bookmarkStart w:id="52" w:name="_Toc242757214"/>
      <w:bookmarkStart w:id="53" w:name="_Toc242757959"/>
      <w:bookmarkStart w:id="54" w:name="_Toc242758698"/>
      <w:bookmarkStart w:id="55" w:name="_Toc104265960"/>
      <w:bookmarkStart w:id="56" w:name="_Toc105207851"/>
      <w:bookmarkStart w:id="57" w:name="_Toc105226019"/>
      <w:bookmarkStart w:id="58" w:name="_Toc107911570"/>
      <w:bookmarkStart w:id="59" w:name="_Toc108944617"/>
      <w:bookmarkStart w:id="60" w:name="_Toc124563686"/>
      <w:bookmarkStart w:id="61" w:name="_Toc241424325"/>
      <w:bookmarkStart w:id="62" w:name="_Toc241426258"/>
      <w:bookmarkStart w:id="63" w:name="_Toc241426987"/>
      <w:bookmarkStart w:id="64" w:name="_Toc241427716"/>
      <w:bookmarkStart w:id="65" w:name="_Toc242757215"/>
      <w:bookmarkStart w:id="66" w:name="_Toc242757960"/>
      <w:bookmarkStart w:id="67" w:name="_Toc242758699"/>
      <w:bookmarkStart w:id="68" w:name="_Toc104002552"/>
      <w:bookmarkStart w:id="69" w:name="_Toc104087800"/>
      <w:bookmarkStart w:id="70" w:name="_Toc104265961"/>
      <w:bookmarkStart w:id="71" w:name="_Toc105207852"/>
      <w:bookmarkStart w:id="72" w:name="_Toc105226020"/>
      <w:bookmarkStart w:id="73" w:name="_Toc107911571"/>
      <w:bookmarkStart w:id="74" w:name="_Toc108944618"/>
      <w:bookmarkStart w:id="75" w:name="_Toc124563687"/>
      <w:bookmarkStart w:id="76" w:name="_Toc241424326"/>
      <w:bookmarkStart w:id="77" w:name="_Toc241426259"/>
      <w:bookmarkStart w:id="78" w:name="_Toc241426988"/>
      <w:bookmarkStart w:id="79" w:name="_Toc241427717"/>
      <w:bookmarkStart w:id="80" w:name="_Toc242757216"/>
      <w:bookmarkStart w:id="81" w:name="_Toc242757961"/>
      <w:bookmarkStart w:id="82" w:name="_Toc242758700"/>
      <w:bookmarkStart w:id="83" w:name="_Toc104002553"/>
      <w:bookmarkStart w:id="84" w:name="_Toc104087801"/>
      <w:bookmarkStart w:id="85" w:name="_Toc104265963"/>
      <w:bookmarkStart w:id="86" w:name="_Toc105207854"/>
      <w:bookmarkStart w:id="87" w:name="_Toc105226022"/>
      <w:bookmarkStart w:id="88" w:name="_Toc107911573"/>
      <w:bookmarkStart w:id="89" w:name="_Toc108944620"/>
      <w:bookmarkStart w:id="90" w:name="_Toc124563689"/>
      <w:bookmarkStart w:id="91" w:name="_Toc241424328"/>
      <w:bookmarkStart w:id="92" w:name="_Toc241426261"/>
      <w:bookmarkStart w:id="93" w:name="_Toc241426990"/>
      <w:bookmarkStart w:id="94" w:name="_Toc241427719"/>
      <w:bookmarkStart w:id="95" w:name="_Toc242757218"/>
      <w:bookmarkStart w:id="96" w:name="_Toc242757963"/>
      <w:bookmarkStart w:id="97" w:name="_Toc242758702"/>
      <w:bookmarkStart w:id="98" w:name="_Toc104265964"/>
      <w:bookmarkStart w:id="99" w:name="_Toc105207855"/>
      <w:bookmarkStart w:id="100" w:name="_Toc105226023"/>
      <w:bookmarkStart w:id="101" w:name="_Toc107911574"/>
      <w:bookmarkStart w:id="102" w:name="_Toc108944621"/>
      <w:bookmarkStart w:id="103" w:name="_Toc124563690"/>
      <w:bookmarkStart w:id="104" w:name="_Toc241424329"/>
      <w:bookmarkStart w:id="105" w:name="_Toc241426262"/>
      <w:bookmarkStart w:id="106" w:name="_Toc241426991"/>
      <w:bookmarkStart w:id="107" w:name="_Toc241427720"/>
      <w:bookmarkStart w:id="108" w:name="_Toc242757219"/>
      <w:bookmarkStart w:id="109" w:name="_Toc242757964"/>
      <w:bookmarkStart w:id="110" w:name="_Toc242758703"/>
      <w:bookmarkStart w:id="111" w:name="_Toc104002554"/>
      <w:bookmarkStart w:id="112" w:name="_Toc104087802"/>
      <w:bookmarkStart w:id="113" w:name="_Toc104265965"/>
      <w:bookmarkStart w:id="114" w:name="_Toc105207856"/>
      <w:bookmarkStart w:id="115" w:name="_Toc105226024"/>
      <w:bookmarkStart w:id="116" w:name="_Toc107911575"/>
      <w:bookmarkStart w:id="117" w:name="_Toc108944622"/>
      <w:bookmarkStart w:id="118" w:name="_Toc124563691"/>
      <w:bookmarkStart w:id="119" w:name="_Toc241424330"/>
      <w:bookmarkStart w:id="120" w:name="_Toc241426263"/>
      <w:bookmarkStart w:id="121" w:name="_Toc241426992"/>
      <w:bookmarkStart w:id="122" w:name="_Toc241427721"/>
      <w:bookmarkStart w:id="123" w:name="_Toc242757220"/>
      <w:bookmarkStart w:id="124" w:name="_Toc242757965"/>
      <w:bookmarkStart w:id="125" w:name="_Toc242758704"/>
      <w:bookmarkStart w:id="126" w:name="_Toc104265968"/>
      <w:bookmarkStart w:id="127" w:name="_Toc105207859"/>
      <w:bookmarkStart w:id="128" w:name="_Toc105226027"/>
      <w:bookmarkStart w:id="129" w:name="_Toc107911578"/>
      <w:bookmarkStart w:id="130" w:name="_Toc108944625"/>
      <w:bookmarkStart w:id="131" w:name="_Toc124563694"/>
      <w:bookmarkStart w:id="132" w:name="_Toc241424333"/>
      <w:bookmarkStart w:id="133" w:name="_Toc241426266"/>
      <w:bookmarkStart w:id="134" w:name="_Toc241426995"/>
      <w:bookmarkStart w:id="135" w:name="_Toc241427724"/>
      <w:bookmarkStart w:id="136" w:name="_Toc242757223"/>
      <w:bookmarkStart w:id="137" w:name="_Toc242757968"/>
      <w:bookmarkStart w:id="138" w:name="_Toc242758707"/>
      <w:bookmarkStart w:id="139" w:name="_Toc104002555"/>
      <w:bookmarkStart w:id="140" w:name="_Toc104087803"/>
      <w:bookmarkStart w:id="141" w:name="_Toc104265969"/>
      <w:bookmarkStart w:id="142" w:name="_Toc105207860"/>
      <w:bookmarkStart w:id="143" w:name="_Toc105226028"/>
      <w:bookmarkStart w:id="144" w:name="_Toc107911579"/>
      <w:bookmarkStart w:id="145" w:name="_Toc108944626"/>
      <w:bookmarkStart w:id="146" w:name="_Toc124563695"/>
      <w:bookmarkStart w:id="147" w:name="_Toc241424334"/>
      <w:bookmarkStart w:id="148" w:name="_Toc241426267"/>
      <w:bookmarkStart w:id="149" w:name="_Toc241426996"/>
      <w:bookmarkStart w:id="150" w:name="_Toc241427725"/>
      <w:bookmarkStart w:id="151" w:name="_Toc242757224"/>
      <w:bookmarkStart w:id="152" w:name="_Toc242757969"/>
      <w:bookmarkStart w:id="153" w:name="_Toc242758708"/>
      <w:bookmarkStart w:id="154" w:name="_Toc242758710"/>
      <w:bookmarkStart w:id="155" w:name="_Toc277856235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r w:rsidRPr="003C2C5B">
        <w:t>Usuários</w:t>
      </w:r>
      <w:bookmarkEnd w:id="154"/>
      <w:bookmarkEnd w:id="155"/>
    </w:p>
    <w:p w:rsidR="00130A18" w:rsidRPr="003C2C5B" w:rsidRDefault="00130A18" w:rsidP="002A6FB1">
      <w:pPr>
        <w:pStyle w:val="TtuloNvel2"/>
        <w:numPr>
          <w:ilvl w:val="1"/>
          <w:numId w:val="12"/>
        </w:numPr>
      </w:pPr>
      <w:bookmarkStart w:id="156" w:name="_Toc277856236"/>
      <w:r w:rsidRPr="003C2C5B">
        <w:t>Resumo dos envolvidos</w:t>
      </w:r>
      <w:bookmarkEnd w:id="156"/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883"/>
        <w:gridCol w:w="1384"/>
        <w:gridCol w:w="3891"/>
      </w:tblGrid>
      <w:tr w:rsidR="00130A18" w:rsidRPr="003C2C5B" w:rsidTr="00D15913">
        <w:tc>
          <w:tcPr>
            <w:tcW w:w="1843" w:type="dxa"/>
            <w:shd w:val="clear" w:color="auto" w:fill="BFBFBF"/>
          </w:tcPr>
          <w:p w:rsidR="00130A18" w:rsidRPr="003C2C5B" w:rsidRDefault="00130A18" w:rsidP="00D15913">
            <w:pPr>
              <w:pStyle w:val="TabelaTtulo"/>
            </w:pPr>
            <w:r w:rsidRPr="003C2C5B">
              <w:t>Nome</w:t>
            </w:r>
          </w:p>
        </w:tc>
        <w:tc>
          <w:tcPr>
            <w:tcW w:w="1883" w:type="dxa"/>
            <w:shd w:val="clear" w:color="auto" w:fill="BFBFBF"/>
          </w:tcPr>
          <w:p w:rsidR="00130A18" w:rsidRPr="003C2C5B" w:rsidRDefault="00130A18" w:rsidP="00D15913">
            <w:pPr>
              <w:pStyle w:val="TabelaTtulo"/>
            </w:pPr>
            <w:r w:rsidRPr="003C2C5B">
              <w:t>Descrição</w:t>
            </w:r>
          </w:p>
        </w:tc>
        <w:tc>
          <w:tcPr>
            <w:tcW w:w="1384" w:type="dxa"/>
            <w:shd w:val="clear" w:color="auto" w:fill="BFBFBF"/>
          </w:tcPr>
          <w:p w:rsidR="00130A18" w:rsidRPr="003C2C5B" w:rsidRDefault="00130A18" w:rsidP="00D15913">
            <w:pPr>
              <w:pStyle w:val="TabelaTtulo"/>
            </w:pPr>
            <w:r w:rsidRPr="003C2C5B">
              <w:t>Contato</w:t>
            </w:r>
          </w:p>
        </w:tc>
        <w:tc>
          <w:tcPr>
            <w:tcW w:w="3891" w:type="dxa"/>
            <w:shd w:val="clear" w:color="auto" w:fill="BFBFBF"/>
          </w:tcPr>
          <w:p w:rsidR="00130A18" w:rsidRPr="003C2C5B" w:rsidRDefault="00130A18" w:rsidP="00D15913">
            <w:pPr>
              <w:pStyle w:val="TabelaTtulo"/>
            </w:pPr>
            <w:r w:rsidRPr="003C2C5B">
              <w:t>Responsabilidades</w:t>
            </w:r>
          </w:p>
        </w:tc>
      </w:tr>
      <w:tr w:rsidR="00130A18" w:rsidRPr="003C2C5B" w:rsidTr="00D15913">
        <w:tc>
          <w:tcPr>
            <w:tcW w:w="1843" w:type="dxa"/>
          </w:tcPr>
          <w:p w:rsidR="00130A18" w:rsidRPr="003C2C5B" w:rsidRDefault="00130A18" w:rsidP="007F1D20">
            <w:pPr>
              <w:pStyle w:val="InfoBlue"/>
            </w:pPr>
            <w:r w:rsidRPr="003C2C5B">
              <w:t>[Quem é o representante do envolvido no projeto? O que nós queremos aqui são os nomes das pessoas</w:t>
            </w:r>
            <w:proofErr w:type="gramStart"/>
            <w:r w:rsidRPr="003C2C5B">
              <w:t>]</w:t>
            </w:r>
            <w:proofErr w:type="gramEnd"/>
          </w:p>
        </w:tc>
        <w:tc>
          <w:tcPr>
            <w:tcW w:w="1883" w:type="dxa"/>
          </w:tcPr>
          <w:p w:rsidR="00130A18" w:rsidRPr="003C2C5B" w:rsidRDefault="00130A18" w:rsidP="007F1D20">
            <w:pPr>
              <w:pStyle w:val="InfoBlue"/>
            </w:pPr>
            <w:proofErr w:type="gramStart"/>
            <w:r w:rsidRPr="003C2C5B">
              <w:t>[Breve descrição do tipo de envolvido.</w:t>
            </w:r>
            <w:proofErr w:type="gramEnd"/>
          </w:p>
          <w:p w:rsidR="00130A18" w:rsidRPr="003C2C5B" w:rsidRDefault="00130A18" w:rsidP="007F1D20">
            <w:pPr>
              <w:pStyle w:val="InfoBlue"/>
            </w:pPr>
          </w:p>
          <w:p w:rsidR="00130A18" w:rsidRPr="003C2C5B" w:rsidRDefault="00130A18" w:rsidP="007F1D20">
            <w:pPr>
              <w:pStyle w:val="InfoBlue"/>
            </w:pPr>
            <w:r w:rsidRPr="003C2C5B">
              <w:t>Exemplo:</w:t>
            </w:r>
          </w:p>
          <w:p w:rsidR="00130A18" w:rsidRPr="003C2C5B" w:rsidRDefault="00130A18" w:rsidP="007F1D20">
            <w:pPr>
              <w:pStyle w:val="InfoBlue"/>
            </w:pPr>
            <w:proofErr w:type="gramStart"/>
            <w:r w:rsidRPr="003C2C5B">
              <w:t>Gestor do projeto]</w:t>
            </w:r>
            <w:proofErr w:type="gramEnd"/>
          </w:p>
        </w:tc>
        <w:tc>
          <w:tcPr>
            <w:tcW w:w="1384" w:type="dxa"/>
          </w:tcPr>
          <w:p w:rsidR="00130A18" w:rsidRPr="003C2C5B" w:rsidRDefault="00130A18" w:rsidP="007F1D20">
            <w:pPr>
              <w:pStyle w:val="InfoBlue"/>
            </w:pPr>
            <w:r w:rsidRPr="003C2C5B">
              <w:t xml:space="preserve">[Descreve </w:t>
            </w:r>
            <w:proofErr w:type="spellStart"/>
            <w:r w:rsidRPr="003C2C5B">
              <w:t>email</w:t>
            </w:r>
            <w:proofErr w:type="spellEnd"/>
            <w:r w:rsidRPr="003C2C5B">
              <w:t xml:space="preserve"> e telefones para contato]</w:t>
            </w:r>
          </w:p>
        </w:tc>
        <w:tc>
          <w:tcPr>
            <w:tcW w:w="3891" w:type="dxa"/>
          </w:tcPr>
          <w:p w:rsidR="00130A18" w:rsidRPr="003C2C5B" w:rsidRDefault="00130A18" w:rsidP="007F1D20">
            <w:pPr>
              <w:pStyle w:val="InfoBlue"/>
            </w:pPr>
            <w:r w:rsidRPr="003C2C5B">
              <w:t>[Resuma as principais responsabilidades do envolvido no que diz respeito ao sistema que está sendo desenvolvido]</w:t>
            </w:r>
          </w:p>
          <w:p w:rsidR="00130A18" w:rsidRPr="003C2C5B" w:rsidRDefault="00130A18" w:rsidP="007F1D20">
            <w:pPr>
              <w:pStyle w:val="InfoBlue"/>
            </w:pPr>
          </w:p>
          <w:p w:rsidR="00130A18" w:rsidRPr="003C2C5B" w:rsidRDefault="00130A18" w:rsidP="007F1D20">
            <w:pPr>
              <w:pStyle w:val="InfoBlue"/>
            </w:pPr>
            <w:r w:rsidRPr="003C2C5B">
              <w:t>Exemplo:</w:t>
            </w:r>
          </w:p>
          <w:p w:rsidR="00130A18" w:rsidRPr="003C2C5B" w:rsidRDefault="00130A18" w:rsidP="007F1D20">
            <w:pPr>
              <w:pStyle w:val="InfoBlue"/>
            </w:pPr>
            <w:r w:rsidRPr="003C2C5B">
              <w:t>Acompanha o andamento das ocorrências direcionadas para a Seção no qual é Gestor</w:t>
            </w:r>
          </w:p>
          <w:p w:rsidR="00130A18" w:rsidRPr="003C2C5B" w:rsidRDefault="00130A18" w:rsidP="007F1D20">
            <w:pPr>
              <w:pStyle w:val="InfoBlue"/>
            </w:pPr>
            <w:r w:rsidRPr="003C2C5B">
              <w:t>Recebe os relatórios de desempenho de atendimento de ocorrências.</w:t>
            </w:r>
          </w:p>
          <w:p w:rsidR="00130A18" w:rsidRPr="003C2C5B" w:rsidRDefault="00130A18" w:rsidP="007F1D20">
            <w:pPr>
              <w:pStyle w:val="InfoBlue"/>
            </w:pPr>
            <w:proofErr w:type="gramStart"/>
            <w:r w:rsidRPr="003C2C5B">
              <w:t>]</w:t>
            </w:r>
            <w:proofErr w:type="gramEnd"/>
          </w:p>
        </w:tc>
      </w:tr>
      <w:tr w:rsidR="00130A18" w:rsidRPr="003C2C5B" w:rsidTr="00D15913">
        <w:tc>
          <w:tcPr>
            <w:tcW w:w="1843" w:type="dxa"/>
          </w:tcPr>
          <w:p w:rsidR="00130A18" w:rsidRPr="003C2C5B" w:rsidRDefault="00130A18" w:rsidP="00907CD8">
            <w:pPr>
              <w:rPr>
                <w:highlight w:val="yellow"/>
              </w:rPr>
            </w:pPr>
          </w:p>
        </w:tc>
        <w:tc>
          <w:tcPr>
            <w:tcW w:w="1883" w:type="dxa"/>
          </w:tcPr>
          <w:p w:rsidR="00130A18" w:rsidRPr="003C2C5B" w:rsidRDefault="00130A18" w:rsidP="00907CD8">
            <w:pPr>
              <w:rPr>
                <w:highlight w:val="yellow"/>
              </w:rPr>
            </w:pPr>
          </w:p>
        </w:tc>
        <w:tc>
          <w:tcPr>
            <w:tcW w:w="1384" w:type="dxa"/>
          </w:tcPr>
          <w:p w:rsidR="00130A18" w:rsidRPr="003C2C5B" w:rsidRDefault="00130A18" w:rsidP="00907CD8">
            <w:pPr>
              <w:rPr>
                <w:highlight w:val="yellow"/>
              </w:rPr>
            </w:pPr>
          </w:p>
        </w:tc>
        <w:tc>
          <w:tcPr>
            <w:tcW w:w="3891" w:type="dxa"/>
          </w:tcPr>
          <w:p w:rsidR="00130A18" w:rsidRPr="003C2C5B" w:rsidRDefault="00130A18" w:rsidP="00907CD8"/>
        </w:tc>
      </w:tr>
    </w:tbl>
    <w:p w:rsidR="00D732E5" w:rsidRPr="003C2C5B" w:rsidRDefault="00D732E5" w:rsidP="002A6FB1">
      <w:pPr>
        <w:pStyle w:val="TtuloNvel2"/>
        <w:numPr>
          <w:ilvl w:val="1"/>
          <w:numId w:val="12"/>
        </w:numPr>
      </w:pPr>
      <w:bookmarkStart w:id="157" w:name="_Toc241424337"/>
      <w:bookmarkStart w:id="158" w:name="_Toc241426270"/>
      <w:bookmarkStart w:id="159" w:name="_Toc241426999"/>
      <w:bookmarkStart w:id="160" w:name="_Toc241427728"/>
      <w:bookmarkStart w:id="161" w:name="_Toc242757227"/>
      <w:bookmarkStart w:id="162" w:name="_Toc242757972"/>
      <w:bookmarkStart w:id="163" w:name="_Toc242758711"/>
      <w:bookmarkStart w:id="164" w:name="_Toc241424338"/>
      <w:bookmarkStart w:id="165" w:name="_Toc241426271"/>
      <w:bookmarkStart w:id="166" w:name="_Toc241427000"/>
      <w:bookmarkStart w:id="167" w:name="_Toc241427729"/>
      <w:bookmarkStart w:id="168" w:name="_Toc242757228"/>
      <w:bookmarkStart w:id="169" w:name="_Toc242757973"/>
      <w:bookmarkStart w:id="170" w:name="_Toc242758712"/>
      <w:bookmarkStart w:id="171" w:name="_Toc242758713"/>
      <w:bookmarkStart w:id="172" w:name="_Toc277856237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r w:rsidRPr="003C2C5B">
        <w:t>Resumo dos Usuários</w:t>
      </w:r>
      <w:bookmarkEnd w:id="171"/>
      <w:bookmarkEnd w:id="172"/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883"/>
        <w:gridCol w:w="1384"/>
        <w:gridCol w:w="3891"/>
      </w:tblGrid>
      <w:tr w:rsidR="00D732E5" w:rsidRPr="003C2C5B" w:rsidTr="00D15913">
        <w:tc>
          <w:tcPr>
            <w:tcW w:w="1843" w:type="dxa"/>
            <w:shd w:val="clear" w:color="auto" w:fill="BFBFBF"/>
          </w:tcPr>
          <w:p w:rsidR="00D732E5" w:rsidRPr="003C2C5B" w:rsidRDefault="00D15913" w:rsidP="00D15913">
            <w:pPr>
              <w:pStyle w:val="TabelaTtulo"/>
              <w:tabs>
                <w:tab w:val="center" w:pos="851"/>
                <w:tab w:val="right" w:pos="1703"/>
              </w:tabs>
              <w:jc w:val="left"/>
            </w:pPr>
            <w:r w:rsidRPr="003C2C5B">
              <w:tab/>
            </w:r>
            <w:r w:rsidR="00D732E5" w:rsidRPr="003C2C5B">
              <w:t>Nome</w:t>
            </w:r>
            <w:r w:rsidRPr="003C2C5B">
              <w:tab/>
            </w:r>
          </w:p>
        </w:tc>
        <w:tc>
          <w:tcPr>
            <w:tcW w:w="1883" w:type="dxa"/>
            <w:shd w:val="clear" w:color="auto" w:fill="BFBFBF"/>
          </w:tcPr>
          <w:p w:rsidR="00D732E5" w:rsidRPr="003C2C5B" w:rsidRDefault="00D732E5" w:rsidP="00D15913">
            <w:pPr>
              <w:pStyle w:val="TabelaTtulo"/>
            </w:pPr>
            <w:r w:rsidRPr="003C2C5B">
              <w:t>Descrição</w:t>
            </w:r>
          </w:p>
        </w:tc>
        <w:tc>
          <w:tcPr>
            <w:tcW w:w="1384" w:type="dxa"/>
            <w:shd w:val="clear" w:color="auto" w:fill="BFBFBF"/>
          </w:tcPr>
          <w:p w:rsidR="00D732E5" w:rsidRPr="003C2C5B" w:rsidRDefault="00D732E5" w:rsidP="00D15913">
            <w:pPr>
              <w:pStyle w:val="TabelaTtulo"/>
            </w:pPr>
            <w:r w:rsidRPr="003C2C5B">
              <w:t>Contato</w:t>
            </w:r>
          </w:p>
        </w:tc>
        <w:tc>
          <w:tcPr>
            <w:tcW w:w="3891" w:type="dxa"/>
            <w:shd w:val="clear" w:color="auto" w:fill="BFBFBF"/>
          </w:tcPr>
          <w:p w:rsidR="00D732E5" w:rsidRPr="003C2C5B" w:rsidRDefault="00D732E5" w:rsidP="00D15913">
            <w:pPr>
              <w:pStyle w:val="TabelaTtulo"/>
            </w:pPr>
            <w:r w:rsidRPr="003C2C5B">
              <w:t>Responsabilidades</w:t>
            </w:r>
          </w:p>
        </w:tc>
      </w:tr>
      <w:tr w:rsidR="00D732E5" w:rsidRPr="003C2C5B" w:rsidTr="00D15913">
        <w:tc>
          <w:tcPr>
            <w:tcW w:w="1843" w:type="dxa"/>
          </w:tcPr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[Especifique o nome do tipo de usuário.</w:t>
            </w:r>
            <w:proofErr w:type="gramEnd"/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r w:rsidRPr="003C2C5B">
              <w:t>Exemplo:</w:t>
            </w:r>
          </w:p>
          <w:p w:rsidR="00D732E5" w:rsidRPr="003C2C5B" w:rsidRDefault="00D732E5" w:rsidP="007F1D20">
            <w:pPr>
              <w:pStyle w:val="InfoBlue"/>
            </w:pPr>
            <w:r w:rsidRPr="003C2C5B">
              <w:t>Gestor da Seção</w:t>
            </w:r>
          </w:p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]</w:t>
            </w:r>
            <w:proofErr w:type="gramEnd"/>
          </w:p>
          <w:p w:rsidR="00161279" w:rsidRPr="003C2C5B" w:rsidRDefault="00161279" w:rsidP="007F1D20">
            <w:pPr>
              <w:pStyle w:val="InfoBlue"/>
            </w:pPr>
            <w:r w:rsidRPr="003C2C5B">
              <w:t>[Inserir o nome do representante]</w:t>
            </w:r>
          </w:p>
        </w:tc>
        <w:tc>
          <w:tcPr>
            <w:tcW w:w="1883" w:type="dxa"/>
          </w:tcPr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[Descreva brevemente o tipo de usuário.</w:t>
            </w:r>
            <w:proofErr w:type="gramEnd"/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r w:rsidRPr="003C2C5B">
              <w:t>Exemplo:</w:t>
            </w:r>
          </w:p>
          <w:p w:rsidR="00D732E5" w:rsidRPr="003C2C5B" w:rsidRDefault="00D732E5" w:rsidP="007F1D20">
            <w:pPr>
              <w:pStyle w:val="InfoBlue"/>
            </w:pPr>
            <w:r w:rsidRPr="003C2C5B">
              <w:t>Representante de uma Seção da empresa, de qualquer nível hierárquico.</w:t>
            </w:r>
          </w:p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]</w:t>
            </w:r>
            <w:proofErr w:type="gramEnd"/>
          </w:p>
        </w:tc>
        <w:tc>
          <w:tcPr>
            <w:tcW w:w="1384" w:type="dxa"/>
          </w:tcPr>
          <w:p w:rsidR="00D732E5" w:rsidRPr="003C2C5B" w:rsidRDefault="00D732E5" w:rsidP="007F1D20">
            <w:pPr>
              <w:pStyle w:val="InfoBlue"/>
            </w:pPr>
            <w:r w:rsidRPr="003C2C5B">
              <w:t xml:space="preserve">[Descreve </w:t>
            </w:r>
            <w:proofErr w:type="spellStart"/>
            <w:r w:rsidRPr="003C2C5B">
              <w:t>email</w:t>
            </w:r>
            <w:proofErr w:type="spellEnd"/>
            <w:r w:rsidRPr="003C2C5B">
              <w:t xml:space="preserve"> e telefones para contato]</w:t>
            </w:r>
          </w:p>
        </w:tc>
        <w:tc>
          <w:tcPr>
            <w:tcW w:w="3891" w:type="dxa"/>
          </w:tcPr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[Resuma as principais responsabilidades do usuário no que diz respeito ao sistema que está sendo desenvolvido; ou seja, seu interesse como envolvido.</w:t>
            </w:r>
            <w:proofErr w:type="gramEnd"/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r w:rsidRPr="003C2C5B">
              <w:t>Exemplo:</w:t>
            </w:r>
          </w:p>
          <w:p w:rsidR="00D732E5" w:rsidRPr="003C2C5B" w:rsidRDefault="00D732E5" w:rsidP="007F1D20">
            <w:pPr>
              <w:pStyle w:val="InfoBlue"/>
            </w:pPr>
            <w:r w:rsidRPr="003C2C5B">
              <w:t>Acompanha o andamento das ocorrências direcionadas para a Seção no qual é Gestor</w:t>
            </w:r>
          </w:p>
          <w:p w:rsidR="00D732E5" w:rsidRPr="003C2C5B" w:rsidRDefault="00D732E5" w:rsidP="007F1D20">
            <w:pPr>
              <w:pStyle w:val="InfoBlue"/>
            </w:pPr>
            <w:r w:rsidRPr="003C2C5B">
              <w:t>Recebe os relatórios de desempenho de atendimento de ocorrências.</w:t>
            </w:r>
          </w:p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]</w:t>
            </w:r>
            <w:proofErr w:type="gramEnd"/>
          </w:p>
        </w:tc>
      </w:tr>
      <w:tr w:rsidR="00D732E5" w:rsidRPr="003C2C5B" w:rsidTr="00D15913">
        <w:tc>
          <w:tcPr>
            <w:tcW w:w="1843" w:type="dxa"/>
          </w:tcPr>
          <w:p w:rsidR="00D732E5" w:rsidRPr="003C2C5B" w:rsidRDefault="00D732E5" w:rsidP="007F1D20">
            <w:pPr>
              <w:pStyle w:val="InfoBlue"/>
            </w:pPr>
            <w:r w:rsidRPr="003C2C5B">
              <w:t>[Solicitante Interno]</w:t>
            </w:r>
          </w:p>
        </w:tc>
        <w:tc>
          <w:tcPr>
            <w:tcW w:w="1883" w:type="dxa"/>
          </w:tcPr>
          <w:p w:rsidR="00D732E5" w:rsidRPr="003C2C5B" w:rsidRDefault="00D732E5" w:rsidP="007F1D20">
            <w:pPr>
              <w:pStyle w:val="InfoBlue"/>
            </w:pPr>
            <w:r w:rsidRPr="003C2C5B">
              <w:t>[Todo funcionário. Prestadores não são Solicitantes.</w:t>
            </w:r>
            <w:proofErr w:type="gramStart"/>
            <w:r w:rsidRPr="003C2C5B">
              <w:t>]</w:t>
            </w:r>
            <w:proofErr w:type="gramEnd"/>
          </w:p>
        </w:tc>
        <w:tc>
          <w:tcPr>
            <w:tcW w:w="1384" w:type="dxa"/>
          </w:tcPr>
          <w:p w:rsidR="00D732E5" w:rsidRPr="003C2C5B" w:rsidRDefault="00D732E5" w:rsidP="007F1D20">
            <w:pPr>
              <w:pStyle w:val="InfoBlue"/>
            </w:pPr>
          </w:p>
        </w:tc>
        <w:tc>
          <w:tcPr>
            <w:tcW w:w="3891" w:type="dxa"/>
          </w:tcPr>
          <w:p w:rsidR="00D732E5" w:rsidRPr="003C2C5B" w:rsidRDefault="00D732E5" w:rsidP="007F1D20">
            <w:pPr>
              <w:pStyle w:val="InfoBlue"/>
            </w:pPr>
            <w:r w:rsidRPr="003C2C5B">
              <w:t>[Abrir uma ocorrência no sistema e acompanhar seu atendimento]</w:t>
            </w:r>
          </w:p>
        </w:tc>
      </w:tr>
    </w:tbl>
    <w:p w:rsidR="00D732E5" w:rsidRPr="003C2C5B" w:rsidRDefault="00D732E5" w:rsidP="00D732E5">
      <w:pPr>
        <w:rPr>
          <w:rFonts w:cs="Arial"/>
          <w:sz w:val="20"/>
        </w:rPr>
      </w:pPr>
    </w:p>
    <w:p w:rsidR="00D732E5" w:rsidRPr="003C2C5B" w:rsidRDefault="00D732E5" w:rsidP="002A6FB1">
      <w:pPr>
        <w:pStyle w:val="TtuloNvel2"/>
        <w:numPr>
          <w:ilvl w:val="1"/>
          <w:numId w:val="12"/>
        </w:numPr>
      </w:pPr>
      <w:bookmarkStart w:id="173" w:name="_Toc242758714"/>
      <w:bookmarkStart w:id="174" w:name="_Toc277856238"/>
      <w:r w:rsidRPr="003C2C5B">
        <w:t>Ambiente do Usuário</w:t>
      </w:r>
      <w:bookmarkEnd w:id="173"/>
      <w:bookmarkEnd w:id="174"/>
    </w:p>
    <w:p w:rsidR="00D732E5" w:rsidRPr="003C2C5B" w:rsidRDefault="00D732E5" w:rsidP="007F1D20">
      <w:pPr>
        <w:pStyle w:val="InfoBlue"/>
      </w:pPr>
      <w:proofErr w:type="gramStart"/>
      <w:r w:rsidRPr="003C2C5B">
        <w:t>[Descrever o ambiente operacional dos diversos tipos ou níveis de usuários, detalhando o ambiente de trabalho onde o sistema será futuramente utilizado.</w:t>
      </w:r>
      <w:proofErr w:type="gramEnd"/>
      <w:r w:rsidRPr="003C2C5B">
        <w:t xml:space="preserve"> Os seguintes aspectos podem ser envolvidos:</w:t>
      </w:r>
    </w:p>
    <w:p w:rsidR="00D732E5" w:rsidRPr="003C2C5B" w:rsidRDefault="00D732E5" w:rsidP="007F1D20">
      <w:pPr>
        <w:pStyle w:val="TtuloNvel3"/>
        <w:numPr>
          <w:ilvl w:val="2"/>
          <w:numId w:val="12"/>
        </w:numPr>
        <w:ind w:left="1702" w:hanging="851"/>
      </w:pPr>
      <w:bookmarkStart w:id="175" w:name="_Toc214174761"/>
      <w:bookmarkStart w:id="176" w:name="_Toc277856239"/>
      <w:r w:rsidRPr="003C2C5B">
        <w:t>Ambiente Físico</w:t>
      </w:r>
      <w:bookmarkEnd w:id="175"/>
      <w:bookmarkEnd w:id="176"/>
    </w:p>
    <w:p w:rsidR="007F0402" w:rsidRPr="003C2C5B" w:rsidRDefault="007F0402" w:rsidP="007F1D20">
      <w:pPr>
        <w:pStyle w:val="InfoBlue"/>
      </w:pPr>
      <w:r w:rsidRPr="003C2C5B">
        <w:t>[Esta seção descreve ambiente físico do usuário. Deve-se descrever, por exemplo</w:t>
      </w:r>
      <w:proofErr w:type="gramStart"/>
      <w:r w:rsidRPr="003C2C5B">
        <w:t>,:</w:t>
      </w:r>
      <w:proofErr w:type="gramEnd"/>
    </w:p>
    <w:p w:rsidR="007F0402" w:rsidRPr="003C2C5B" w:rsidRDefault="007F0402" w:rsidP="007F1D20">
      <w:pPr>
        <w:pStyle w:val="InfoBlue"/>
      </w:pPr>
      <w:r w:rsidRPr="003C2C5B">
        <w:lastRenderedPageBreak/>
        <w:t>1.</w:t>
      </w:r>
      <w:r w:rsidRPr="003C2C5B">
        <w:tab/>
        <w:t>Variáveis como número de pessoas necessárias para executar uma atividade e se este número pode sofrer alterações; e,</w:t>
      </w:r>
    </w:p>
    <w:p w:rsidR="007F0402" w:rsidRPr="003C2C5B" w:rsidRDefault="007F0402" w:rsidP="007F1D20">
      <w:pPr>
        <w:pStyle w:val="InfoBlue"/>
      </w:pPr>
      <w:r w:rsidRPr="003C2C5B">
        <w:t>2.</w:t>
      </w:r>
      <w:r w:rsidRPr="003C2C5B">
        <w:tab/>
        <w:t>Restrições impostas ao ambiente. Exemplo: móveis, layout da sala.</w:t>
      </w:r>
    </w:p>
    <w:p w:rsidR="007F0402" w:rsidRPr="003C2C5B" w:rsidRDefault="007F0402" w:rsidP="007F1D20">
      <w:pPr>
        <w:pStyle w:val="InfoBlue"/>
      </w:pPr>
      <w:proofErr w:type="gramStart"/>
      <w:r w:rsidRPr="003C2C5B">
        <w:t>Quando esta seção não for aplicável, preencher com o texto: “Seção não aplicável para este projeto”]</w:t>
      </w:r>
      <w:proofErr w:type="gramEnd"/>
    </w:p>
    <w:p w:rsidR="007F0402" w:rsidRPr="003C2C5B" w:rsidRDefault="007F0402" w:rsidP="007F1D20">
      <w:pPr>
        <w:pStyle w:val="TtuloNvel3"/>
        <w:numPr>
          <w:ilvl w:val="2"/>
          <w:numId w:val="12"/>
        </w:numPr>
        <w:ind w:left="1702" w:hanging="851"/>
      </w:pPr>
      <w:bookmarkStart w:id="177" w:name="_Toc277856240"/>
      <w:r w:rsidRPr="003C2C5B">
        <w:t>Ambiente Computacional</w:t>
      </w:r>
      <w:bookmarkEnd w:id="177"/>
    </w:p>
    <w:p w:rsidR="00D732E5" w:rsidRPr="003C2C5B" w:rsidRDefault="007F0402" w:rsidP="007F1D20">
      <w:pPr>
        <w:pStyle w:val="InfoBlue"/>
      </w:pPr>
      <w:r w:rsidRPr="003C2C5B">
        <w:t xml:space="preserve"> </w:t>
      </w:r>
      <w:proofErr w:type="gramStart"/>
      <w:r w:rsidR="00D732E5" w:rsidRPr="003C2C5B">
        <w:t>[Esta seção descreve ambiente computacional do usuário.</w:t>
      </w:r>
      <w:proofErr w:type="gramEnd"/>
      <w:r w:rsidR="00D732E5" w:rsidRPr="003C2C5B">
        <w:t xml:space="preserve"> Deve-se descrever, por exemplo:</w:t>
      </w:r>
    </w:p>
    <w:p w:rsidR="00D732E5" w:rsidRPr="003C2C5B" w:rsidRDefault="00D732E5" w:rsidP="007F1D20">
      <w:pPr>
        <w:pStyle w:val="InfoBlue"/>
        <w:numPr>
          <w:ilvl w:val="0"/>
          <w:numId w:val="27"/>
        </w:numPr>
      </w:pPr>
      <w:r w:rsidRPr="003C2C5B">
        <w:t xml:space="preserve">Citar as plataformas utilizadas atualmente e as plataformas futuras. </w:t>
      </w:r>
    </w:p>
    <w:p w:rsidR="00D732E5" w:rsidRPr="003C2C5B" w:rsidRDefault="00D732E5" w:rsidP="007F1D20">
      <w:pPr>
        <w:pStyle w:val="InfoBlue"/>
        <w:numPr>
          <w:ilvl w:val="0"/>
          <w:numId w:val="27"/>
        </w:numPr>
      </w:pPr>
      <w:r w:rsidRPr="003C2C5B">
        <w:t>Citar outros aplicativos que estão em uso atualmente e se será necessário integrá-los com o produto proposto.</w:t>
      </w:r>
    </w:p>
    <w:p w:rsidR="00D732E5" w:rsidRPr="003C2C5B" w:rsidRDefault="00D732E5" w:rsidP="007F1D20">
      <w:pPr>
        <w:pStyle w:val="InfoBlue"/>
        <w:numPr>
          <w:ilvl w:val="0"/>
          <w:numId w:val="27"/>
        </w:numPr>
      </w:pPr>
      <w:r w:rsidRPr="003C2C5B">
        <w:t>Existem restrições de hardware e software (estações de trabalho, sistemas operacionais)?</w:t>
      </w:r>
    </w:p>
    <w:p w:rsidR="00D732E5" w:rsidRPr="003C2C5B" w:rsidRDefault="00D732E5" w:rsidP="007F1D20">
      <w:pPr>
        <w:pStyle w:val="InfoBlue"/>
        <w:numPr>
          <w:ilvl w:val="0"/>
          <w:numId w:val="27"/>
        </w:numPr>
      </w:pPr>
      <w:r w:rsidRPr="003C2C5B">
        <w:t>Existem restrições de comunicação de dados em certos pontos que comprometem o desempenho do sistema?</w:t>
      </w:r>
    </w:p>
    <w:p w:rsidR="00D732E5" w:rsidRPr="003C2C5B" w:rsidRDefault="00D732E5" w:rsidP="00D732E5">
      <w:pPr>
        <w:pStyle w:val="InfoBlue"/>
        <w:numPr>
          <w:ilvl w:val="0"/>
          <w:numId w:val="27"/>
        </w:numPr>
        <w:rPr>
          <w:color w:val="000000"/>
        </w:rPr>
      </w:pPr>
      <w:r w:rsidRPr="003C2C5B">
        <w:t>Existem aplicativos locais que o novo sistema deverá interagir?</w:t>
      </w:r>
      <w:proofErr w:type="gramStart"/>
      <w:r w:rsidRPr="003C2C5B">
        <w:t>]</w:t>
      </w:r>
      <w:bookmarkStart w:id="178" w:name="_Toc241424341"/>
      <w:bookmarkStart w:id="179" w:name="_Toc241426274"/>
      <w:bookmarkStart w:id="180" w:name="_Toc241427003"/>
      <w:bookmarkStart w:id="181" w:name="_Toc241427732"/>
      <w:bookmarkStart w:id="182" w:name="_Toc242757231"/>
      <w:bookmarkStart w:id="183" w:name="_Toc241424342"/>
      <w:bookmarkStart w:id="184" w:name="_Toc241426275"/>
      <w:bookmarkStart w:id="185" w:name="_Toc241427004"/>
      <w:bookmarkStart w:id="186" w:name="_Toc241427733"/>
      <w:bookmarkStart w:id="187" w:name="_Toc242757232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proofErr w:type="gramEnd"/>
      <w:r w:rsidRPr="003C2C5B" w:rsidDel="00B564A4">
        <w:rPr>
          <w:color w:val="000000"/>
        </w:rPr>
        <w:t xml:space="preserve"> </w:t>
      </w:r>
    </w:p>
    <w:p w:rsidR="00D732E5" w:rsidRPr="003C2C5B" w:rsidRDefault="00D732E5" w:rsidP="002A6FB1">
      <w:pPr>
        <w:pStyle w:val="TtuloNvel1"/>
      </w:pPr>
      <w:bookmarkStart w:id="188" w:name="_Toc242758715"/>
      <w:bookmarkStart w:id="189" w:name="_Toc277856241"/>
      <w:r w:rsidRPr="003C2C5B">
        <w:t>Necessidades dos Interessados</w:t>
      </w:r>
      <w:bookmarkEnd w:id="188"/>
      <w:bookmarkEnd w:id="189"/>
    </w:p>
    <w:p w:rsidR="00D732E5" w:rsidRPr="003C2C5B" w:rsidRDefault="00D732E5" w:rsidP="007F1D20">
      <w:pPr>
        <w:pStyle w:val="InfoBlue"/>
      </w:pPr>
      <w:bookmarkStart w:id="190" w:name="_Toc241427006"/>
      <w:bookmarkEnd w:id="190"/>
      <w:proofErr w:type="gramStart"/>
      <w:r w:rsidRPr="003C2C5B">
        <w:t>[As necessidades representam o escopo do produto.</w:t>
      </w:r>
      <w:proofErr w:type="gramEnd"/>
      <w:r w:rsidRPr="003C2C5B">
        <w:t xml:space="preserve"> Liste as necessidades conforme o ponto de vista dos envolvidos. Priorize as necessidades de acordo com a visão dos principais interessados, levando em conta os seguintes critérios:</w:t>
      </w:r>
    </w:p>
    <w:p w:rsidR="00D732E5" w:rsidRPr="003C2C5B" w:rsidRDefault="00D732E5" w:rsidP="00D732E5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2"/>
        <w:gridCol w:w="6444"/>
      </w:tblGrid>
      <w:tr w:rsidR="00D732E5" w:rsidRPr="003C2C5B" w:rsidTr="00D15913">
        <w:tc>
          <w:tcPr>
            <w:tcW w:w="1870" w:type="dxa"/>
            <w:shd w:val="clear" w:color="auto" w:fill="BFBFBF"/>
            <w:vAlign w:val="center"/>
          </w:tcPr>
          <w:p w:rsidR="00D732E5" w:rsidRPr="003C2C5B" w:rsidRDefault="0031593F" w:rsidP="00D15913">
            <w:pPr>
              <w:pStyle w:val="InfoBlue"/>
              <w:jc w:val="left"/>
            </w:pPr>
            <w:r w:rsidRPr="003C2C5B">
              <w:t>Alto</w:t>
            </w:r>
          </w:p>
        </w:tc>
        <w:tc>
          <w:tcPr>
            <w:tcW w:w="6910" w:type="dxa"/>
          </w:tcPr>
          <w:p w:rsidR="00D732E5" w:rsidRPr="003C2C5B" w:rsidRDefault="00D732E5" w:rsidP="007F1D20">
            <w:pPr>
              <w:pStyle w:val="InfoBlue"/>
            </w:pPr>
            <w:r w:rsidRPr="003C2C5B">
              <w:t xml:space="preserve">Requisitos essenciais ou o fracasso em sua </w:t>
            </w:r>
            <w:proofErr w:type="gramStart"/>
            <w:r w:rsidRPr="003C2C5B">
              <w:t>implementação</w:t>
            </w:r>
            <w:proofErr w:type="gramEnd"/>
            <w:r w:rsidRPr="003C2C5B">
              <w:t xml:space="preserve"> significa que o sistema não irá atender as necessidades do cliente. Imprescindível que seja atendido pelo sistema, condição fundamental para o sucesso do projeto. </w:t>
            </w:r>
          </w:p>
        </w:tc>
      </w:tr>
      <w:tr w:rsidR="00D732E5" w:rsidRPr="003C2C5B" w:rsidTr="00D15913">
        <w:tc>
          <w:tcPr>
            <w:tcW w:w="1870" w:type="dxa"/>
            <w:shd w:val="clear" w:color="auto" w:fill="BFBFBF"/>
            <w:vAlign w:val="center"/>
          </w:tcPr>
          <w:p w:rsidR="00D732E5" w:rsidRPr="003C2C5B" w:rsidRDefault="0031593F" w:rsidP="00D15913">
            <w:pPr>
              <w:pStyle w:val="InfoBlue"/>
              <w:jc w:val="left"/>
            </w:pPr>
            <w:r w:rsidRPr="003C2C5B">
              <w:t>Médio</w:t>
            </w:r>
          </w:p>
        </w:tc>
        <w:tc>
          <w:tcPr>
            <w:tcW w:w="6910" w:type="dxa"/>
          </w:tcPr>
          <w:p w:rsidR="00D732E5" w:rsidRPr="003C2C5B" w:rsidRDefault="00D732E5" w:rsidP="007F1D20">
            <w:pPr>
              <w:pStyle w:val="InfoBlue"/>
            </w:pPr>
            <w:r w:rsidRPr="003C2C5B">
              <w:t xml:space="preserve">Requisitos importantes para a eficácia ou eficiência do sistema. Sua não </w:t>
            </w:r>
            <w:proofErr w:type="gramStart"/>
            <w:r w:rsidRPr="003C2C5B">
              <w:t>implementação</w:t>
            </w:r>
            <w:proofErr w:type="gramEnd"/>
            <w:r w:rsidRPr="003C2C5B">
              <w:t xml:space="preserve"> afeta a satisfação do usuário e/ou o valor agregado do produto. Afeta a satisfação do usuário significativamente, mas o não atendimento não determina o fracasso do projeto.</w:t>
            </w:r>
          </w:p>
        </w:tc>
      </w:tr>
      <w:tr w:rsidR="00D732E5" w:rsidRPr="003C2C5B" w:rsidTr="00D15913">
        <w:tc>
          <w:tcPr>
            <w:tcW w:w="1870" w:type="dxa"/>
            <w:shd w:val="clear" w:color="auto" w:fill="BFBFBF"/>
            <w:vAlign w:val="center"/>
          </w:tcPr>
          <w:p w:rsidR="00D732E5" w:rsidRPr="003C2C5B" w:rsidRDefault="0031593F" w:rsidP="00D15913">
            <w:pPr>
              <w:pStyle w:val="InfoBlue"/>
              <w:jc w:val="left"/>
            </w:pPr>
            <w:r w:rsidRPr="003C2C5B">
              <w:t>Baixo</w:t>
            </w:r>
          </w:p>
        </w:tc>
        <w:tc>
          <w:tcPr>
            <w:tcW w:w="6910" w:type="dxa"/>
          </w:tcPr>
          <w:p w:rsidR="00D732E5" w:rsidRPr="003C2C5B" w:rsidRDefault="00D732E5" w:rsidP="007F1D20">
            <w:pPr>
              <w:pStyle w:val="InfoBlue"/>
            </w:pPr>
            <w:r w:rsidRPr="003C2C5B">
              <w:t xml:space="preserve">Requisitos úteis, porém menos críticos, sendo usados menos </w:t>
            </w:r>
            <w:proofErr w:type="spellStart"/>
            <w:r w:rsidRPr="003C2C5B">
              <w:t>freqüentemente</w:t>
            </w:r>
            <w:proofErr w:type="spellEnd"/>
            <w:r w:rsidRPr="003C2C5B">
              <w:t>. Não possui muito significado para a satisfação do usuário e pode deixar de ser atendida.</w:t>
            </w:r>
          </w:p>
        </w:tc>
      </w:tr>
    </w:tbl>
    <w:p w:rsidR="00D732E5" w:rsidRPr="003C2C5B" w:rsidRDefault="00D732E5" w:rsidP="00D732E5"/>
    <w:p w:rsidR="00D732E5" w:rsidRPr="003C2C5B" w:rsidRDefault="00D732E5" w:rsidP="007F1D20">
      <w:pPr>
        <w:pStyle w:val="InfoBlue"/>
      </w:pPr>
      <w:r w:rsidRPr="003C2C5B">
        <w:t>Na tabela a seguir, padronize a descrição de uma</w:t>
      </w:r>
      <w:r w:rsidR="003C2C5B" w:rsidRPr="003C2C5B">
        <w:t xml:space="preserve"> </w:t>
      </w:r>
      <w:r w:rsidRPr="003C2C5B">
        <w:t>necessidade da seguinte maneira:</w:t>
      </w:r>
    </w:p>
    <w:p w:rsidR="00D732E5" w:rsidRPr="003C2C5B" w:rsidRDefault="00D732E5" w:rsidP="007F1D20">
      <w:pPr>
        <w:pStyle w:val="InfoBlue"/>
      </w:pPr>
    </w:p>
    <w:p w:rsidR="00D732E5" w:rsidRPr="003C2C5B" w:rsidRDefault="00D732E5" w:rsidP="007F1D20">
      <w:pPr>
        <w:pStyle w:val="InfoBlue"/>
      </w:pPr>
      <w:r w:rsidRPr="003C2C5B">
        <w:t>O &lt;&lt;Envolvido Interessado&gt;&gt; necessita &lt;&lt;sentença&gt;&gt;.</w:t>
      </w:r>
    </w:p>
    <w:p w:rsidR="00D732E5" w:rsidRPr="003C2C5B" w:rsidRDefault="00D732E5" w:rsidP="007F1D20">
      <w:pPr>
        <w:pStyle w:val="InfoBlue"/>
        <w:rPr>
          <w:rFonts w:cs="Arial"/>
        </w:rPr>
      </w:pPr>
    </w:p>
    <w:p w:rsidR="00D732E5" w:rsidRPr="003C2C5B" w:rsidRDefault="00D732E5" w:rsidP="007F1D20">
      <w:pPr>
        <w:pStyle w:val="InfoBlue"/>
      </w:pPr>
      <w:r w:rsidRPr="003C2C5B">
        <w:t>É fortemente recomendado que não sejam utilizadas expressões que deixem o requisito genérico ou vago, tais como “O Usuário deseja controlar alguma coisa” ou “O Usuário necessita de uma maneira fácil de entender o problema”. Seria melhor: “O Diretor Financeiro deseja obter relatórios diários com informações sobre a movimentação financeira do setor de compras</w:t>
      </w:r>
      <w:proofErr w:type="gramStart"/>
      <w:r w:rsidRPr="003C2C5B">
        <w:t>. Esses relatórios devem ser emitidos até as 10h00min horas de cada dia”.]</w:t>
      </w:r>
      <w:proofErr w:type="gramEnd"/>
    </w:p>
    <w:p w:rsidR="00D732E5" w:rsidRPr="003C2C5B" w:rsidRDefault="00D732E5" w:rsidP="00D732E5">
      <w:pPr>
        <w:rPr>
          <w:rFonts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7"/>
        <w:gridCol w:w="1130"/>
        <w:gridCol w:w="1823"/>
        <w:gridCol w:w="1641"/>
        <w:gridCol w:w="1545"/>
      </w:tblGrid>
      <w:tr w:rsidR="00D732E5" w:rsidRPr="003C2C5B" w:rsidTr="00D15913">
        <w:tc>
          <w:tcPr>
            <w:tcW w:w="3480" w:type="dxa"/>
            <w:shd w:val="clear" w:color="auto" w:fill="BFBFBF"/>
            <w:vAlign w:val="center"/>
          </w:tcPr>
          <w:p w:rsidR="00D732E5" w:rsidRPr="003C2C5B" w:rsidRDefault="00D732E5" w:rsidP="00D15913">
            <w:pPr>
              <w:pStyle w:val="TabelaTtulo"/>
            </w:pPr>
            <w:r w:rsidRPr="003C2C5B">
              <w:t>Necessidade</w:t>
            </w:r>
          </w:p>
        </w:tc>
        <w:tc>
          <w:tcPr>
            <w:tcW w:w="1130" w:type="dxa"/>
            <w:shd w:val="clear" w:color="auto" w:fill="BFBFBF"/>
            <w:vAlign w:val="center"/>
          </w:tcPr>
          <w:p w:rsidR="00D732E5" w:rsidRPr="003C2C5B" w:rsidRDefault="00D732E5" w:rsidP="00D15913">
            <w:pPr>
              <w:pStyle w:val="TabelaTtulo"/>
            </w:pPr>
            <w:r w:rsidRPr="003C2C5B">
              <w:t>Prioridade</w:t>
            </w:r>
          </w:p>
        </w:tc>
        <w:tc>
          <w:tcPr>
            <w:tcW w:w="1928" w:type="dxa"/>
            <w:shd w:val="clear" w:color="auto" w:fill="BFBFBF"/>
            <w:vAlign w:val="center"/>
          </w:tcPr>
          <w:p w:rsidR="00D732E5" w:rsidRPr="003C2C5B" w:rsidRDefault="00D732E5" w:rsidP="00D15913">
            <w:pPr>
              <w:pStyle w:val="TabelaTtulo"/>
            </w:pPr>
            <w:r w:rsidRPr="003C2C5B">
              <w:t>Preocupações</w:t>
            </w:r>
          </w:p>
        </w:tc>
        <w:tc>
          <w:tcPr>
            <w:tcW w:w="1641" w:type="dxa"/>
            <w:shd w:val="clear" w:color="auto" w:fill="BFBFBF"/>
            <w:vAlign w:val="center"/>
          </w:tcPr>
          <w:p w:rsidR="00D732E5" w:rsidRPr="003C2C5B" w:rsidRDefault="00D732E5" w:rsidP="00D15913">
            <w:pPr>
              <w:pStyle w:val="TabelaTtulo"/>
            </w:pPr>
            <w:r w:rsidRPr="003C2C5B">
              <w:t>Solução Atual</w:t>
            </w:r>
          </w:p>
        </w:tc>
        <w:tc>
          <w:tcPr>
            <w:tcW w:w="1607" w:type="dxa"/>
            <w:shd w:val="clear" w:color="auto" w:fill="BFBFBF"/>
            <w:vAlign w:val="center"/>
          </w:tcPr>
          <w:p w:rsidR="00D732E5" w:rsidRPr="003C2C5B" w:rsidRDefault="00D732E5" w:rsidP="00D15913">
            <w:pPr>
              <w:pStyle w:val="TabelaTtulo"/>
            </w:pPr>
            <w:r w:rsidRPr="003C2C5B">
              <w:t>Soluções Propostas</w:t>
            </w:r>
          </w:p>
        </w:tc>
      </w:tr>
      <w:tr w:rsidR="00D732E5" w:rsidRPr="003C2C5B" w:rsidTr="00361F38">
        <w:tc>
          <w:tcPr>
            <w:tcW w:w="3480" w:type="dxa"/>
          </w:tcPr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[Descrição da necessidade.</w:t>
            </w:r>
            <w:proofErr w:type="gramEnd"/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r w:rsidRPr="003C2C5B">
              <w:t>Exemplo:</w:t>
            </w:r>
          </w:p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O Gestor necessita classificar as ocorrências de acordo com uma combinação do motivo da ocorrência, o assunto da ocorrência e o produto alvo da ocorrência.]</w:t>
            </w:r>
            <w:proofErr w:type="gramEnd"/>
          </w:p>
        </w:tc>
        <w:tc>
          <w:tcPr>
            <w:tcW w:w="1130" w:type="dxa"/>
          </w:tcPr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[Nível de prioridade.</w:t>
            </w:r>
            <w:proofErr w:type="gramEnd"/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r w:rsidRPr="003C2C5B">
              <w:t>Exemplo:</w:t>
            </w:r>
          </w:p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Crítico]</w:t>
            </w:r>
            <w:proofErr w:type="gramEnd"/>
          </w:p>
        </w:tc>
        <w:tc>
          <w:tcPr>
            <w:tcW w:w="1928" w:type="dxa"/>
          </w:tcPr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[Problemas que o envolvido possui.</w:t>
            </w:r>
            <w:proofErr w:type="gramEnd"/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r w:rsidRPr="003C2C5B">
              <w:t>Exemplo:</w:t>
            </w:r>
          </w:p>
          <w:p w:rsidR="00D732E5" w:rsidRPr="003C2C5B" w:rsidRDefault="00D732E5" w:rsidP="007F1D20">
            <w:pPr>
              <w:pStyle w:val="InfoBlue"/>
            </w:pPr>
            <w:r w:rsidRPr="003C2C5B">
              <w:t>Ineficiência no tratamento de ocorrências devido à classificação errada.</w:t>
            </w:r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r w:rsidRPr="003C2C5B">
              <w:t>Classificações semanticamente redundantes, mas com dados diferentes dificultam as consultas.</w:t>
            </w:r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Classificações replicadas para ocorrências internas e ocorrências externas.]</w:t>
            </w:r>
            <w:proofErr w:type="gramEnd"/>
          </w:p>
        </w:tc>
        <w:tc>
          <w:tcPr>
            <w:tcW w:w="1641" w:type="dxa"/>
          </w:tcPr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lastRenderedPageBreak/>
              <w:t>[Causas dos problemas.</w:t>
            </w:r>
            <w:proofErr w:type="gramEnd"/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r w:rsidRPr="003C2C5B">
              <w:t>Exemplo:</w:t>
            </w:r>
          </w:p>
          <w:p w:rsidR="00D732E5" w:rsidRPr="003C2C5B" w:rsidRDefault="00D732E5" w:rsidP="007F1D20">
            <w:pPr>
              <w:pStyle w:val="InfoBlue"/>
            </w:pPr>
            <w:r w:rsidRPr="003C2C5B">
              <w:t xml:space="preserve">O sistema atual permite o registro de dados de uma classificação </w:t>
            </w:r>
            <w:r w:rsidRPr="003C2C5B">
              <w:lastRenderedPageBreak/>
              <w:t>repetidos.</w:t>
            </w:r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São dois sistemas para controlar ocorrências internas e externas separadamente.]</w:t>
            </w:r>
            <w:proofErr w:type="gramEnd"/>
          </w:p>
        </w:tc>
        <w:tc>
          <w:tcPr>
            <w:tcW w:w="1607" w:type="dxa"/>
          </w:tcPr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lastRenderedPageBreak/>
              <w:t>[Soluções que o envolvido gostaria.</w:t>
            </w:r>
            <w:proofErr w:type="gramEnd"/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r w:rsidRPr="003C2C5B">
              <w:t>Exemplo:</w:t>
            </w:r>
          </w:p>
          <w:p w:rsidR="00D732E5" w:rsidRPr="003C2C5B" w:rsidRDefault="00D732E5" w:rsidP="007F1D20">
            <w:pPr>
              <w:pStyle w:val="InfoBlue"/>
            </w:pPr>
            <w:r w:rsidRPr="003C2C5B">
              <w:t xml:space="preserve">Tratamento único para ocorrências internas e </w:t>
            </w:r>
            <w:r w:rsidRPr="003C2C5B">
              <w:lastRenderedPageBreak/>
              <w:t>externas.</w:t>
            </w:r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r w:rsidRPr="003C2C5B">
              <w:t>Crítica para valores repetidos.</w:t>
            </w:r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Classificações específicas para determinadas seções da empresa.]</w:t>
            </w:r>
            <w:proofErr w:type="gramEnd"/>
          </w:p>
        </w:tc>
      </w:tr>
    </w:tbl>
    <w:p w:rsidR="00D732E5" w:rsidRPr="003C2C5B" w:rsidRDefault="00D732E5" w:rsidP="002A6FB1">
      <w:pPr>
        <w:pStyle w:val="TtuloNvel1"/>
      </w:pPr>
      <w:bookmarkStart w:id="191" w:name="_Toc242758716"/>
      <w:bookmarkStart w:id="192" w:name="_Toc277856242"/>
      <w:r w:rsidRPr="003C2C5B">
        <w:lastRenderedPageBreak/>
        <w:t>Restrições</w:t>
      </w:r>
      <w:bookmarkEnd w:id="191"/>
      <w:bookmarkEnd w:id="192"/>
      <w:r w:rsidRPr="003C2C5B">
        <w:t xml:space="preserve"> </w:t>
      </w:r>
    </w:p>
    <w:p w:rsidR="00D732E5" w:rsidRPr="003C2C5B" w:rsidRDefault="00D732E5" w:rsidP="007F1D20">
      <w:pPr>
        <w:pStyle w:val="InfoBlue"/>
      </w:pPr>
      <w:r w:rsidRPr="003C2C5B">
        <w:t>[Descreva as quaisquer restrições que sejam impostas ao sistema ou ao processo de desenvolvimento. Essas restrições podem ser tratadas como riscos ao projeto. A seguir sugestões de tipos de restrições. Caso não sejam identificadas, preencha com Não se aplicam para o projeto.</w:t>
      </w:r>
      <w:proofErr w:type="gramStart"/>
      <w:r w:rsidRPr="003C2C5B">
        <w:t>]</w:t>
      </w:r>
      <w:proofErr w:type="gramEnd"/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193" w:name="_Toc242758717"/>
      <w:bookmarkStart w:id="194" w:name="_Toc277856243"/>
      <w:r w:rsidRPr="003C2C5B">
        <w:t>Econômicas</w:t>
      </w:r>
      <w:bookmarkEnd w:id="193"/>
      <w:bookmarkEnd w:id="194"/>
    </w:p>
    <w:p w:rsidR="00D732E5" w:rsidRPr="003C2C5B" w:rsidRDefault="00D732E5" w:rsidP="007F1D20">
      <w:pPr>
        <w:pStyle w:val="InfoBlue"/>
      </w:pPr>
      <w:r w:rsidRPr="003C2C5B">
        <w:t>[Necessidade de novas licenças de software, custos não cobertos pela métrica.</w:t>
      </w:r>
      <w:proofErr w:type="gramStart"/>
      <w:r w:rsidRPr="003C2C5B">
        <w:t>]</w:t>
      </w:r>
      <w:proofErr w:type="gramEnd"/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195" w:name="_Toc242758718"/>
      <w:bookmarkStart w:id="196" w:name="_Toc277856244"/>
      <w:r w:rsidRPr="003C2C5B">
        <w:t>Tecnologia</w:t>
      </w:r>
      <w:bookmarkEnd w:id="195"/>
      <w:bookmarkEnd w:id="196"/>
    </w:p>
    <w:p w:rsidR="00D732E5" w:rsidRPr="003C2C5B" w:rsidRDefault="00D732E5" w:rsidP="007F1D20">
      <w:pPr>
        <w:pStyle w:val="InfoBlue"/>
      </w:pPr>
      <w:r w:rsidRPr="003C2C5B">
        <w:t>[Imposição de novas tecnologias, ambiente físico ou plataformas</w:t>
      </w:r>
      <w:proofErr w:type="gramStart"/>
      <w:r w:rsidRPr="003C2C5B">
        <w:t>]</w:t>
      </w:r>
      <w:proofErr w:type="gramEnd"/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197" w:name="_Toc242758719"/>
      <w:bookmarkStart w:id="198" w:name="_Toc277856245"/>
      <w:r w:rsidRPr="003C2C5B">
        <w:t>Sistemas</w:t>
      </w:r>
      <w:bookmarkEnd w:id="197"/>
      <w:bookmarkEnd w:id="198"/>
    </w:p>
    <w:p w:rsidR="00D732E5" w:rsidRPr="003C2C5B" w:rsidRDefault="00D732E5" w:rsidP="007F1D20">
      <w:pPr>
        <w:pStyle w:val="InfoBlue"/>
      </w:pPr>
      <w:r w:rsidRPr="003C2C5B">
        <w:t>[Utilização de diferentes sistemas operacionais, exigência de compatibilidade com soluções existentes.</w:t>
      </w:r>
      <w:proofErr w:type="gramStart"/>
      <w:r w:rsidRPr="003C2C5B">
        <w:t>]</w:t>
      </w:r>
      <w:proofErr w:type="gramEnd"/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199" w:name="_Toc242758720"/>
      <w:bookmarkStart w:id="200" w:name="_Toc277856246"/>
      <w:r w:rsidRPr="003C2C5B">
        <w:t>Ambiente</w:t>
      </w:r>
      <w:bookmarkEnd w:id="199"/>
      <w:bookmarkEnd w:id="200"/>
    </w:p>
    <w:p w:rsidR="00D732E5" w:rsidRPr="003C2C5B" w:rsidRDefault="00D732E5" w:rsidP="007F1D20">
      <w:pPr>
        <w:pStyle w:val="InfoBlue"/>
      </w:pPr>
      <w:r w:rsidRPr="003C2C5B">
        <w:t>[Existência de requisitos legais e estatutários que devem ser atendidos.</w:t>
      </w:r>
      <w:proofErr w:type="gramStart"/>
      <w:r w:rsidRPr="003C2C5B">
        <w:t>]</w:t>
      </w:r>
      <w:proofErr w:type="gramEnd"/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201" w:name="_Toc242758721"/>
      <w:bookmarkStart w:id="202" w:name="_Toc277856247"/>
      <w:r w:rsidRPr="003C2C5B">
        <w:t>Prazos e Custos</w:t>
      </w:r>
      <w:bookmarkEnd w:id="201"/>
      <w:bookmarkEnd w:id="202"/>
    </w:p>
    <w:p w:rsidR="00D732E5" w:rsidRPr="003C2C5B" w:rsidRDefault="00D732E5" w:rsidP="007F1D20">
      <w:pPr>
        <w:pStyle w:val="InfoBlue"/>
      </w:pPr>
      <w:r w:rsidRPr="003C2C5B">
        <w:t>[Imposição de prazos legais pelo Cliente, indisponibilidade de recursos.</w:t>
      </w:r>
      <w:proofErr w:type="gramStart"/>
      <w:r w:rsidRPr="003C2C5B">
        <w:t>]</w:t>
      </w:r>
      <w:proofErr w:type="gramEnd"/>
    </w:p>
    <w:p w:rsidR="00D732E5" w:rsidRPr="003C2C5B" w:rsidRDefault="00D732E5" w:rsidP="002A6FB1">
      <w:pPr>
        <w:pStyle w:val="TtuloNvel1"/>
      </w:pPr>
      <w:bookmarkStart w:id="203" w:name="_Toc242758722"/>
      <w:bookmarkStart w:id="204" w:name="_Toc277856248"/>
      <w:r w:rsidRPr="003C2C5B">
        <w:t>Visão Geral do Produto</w:t>
      </w:r>
      <w:bookmarkEnd w:id="203"/>
      <w:bookmarkEnd w:id="204"/>
    </w:p>
    <w:p w:rsidR="00D732E5" w:rsidRPr="003C2C5B" w:rsidRDefault="00D732E5" w:rsidP="007F1D20">
      <w:pPr>
        <w:pStyle w:val="InfoBlue"/>
      </w:pPr>
      <w:r w:rsidRPr="003C2C5B">
        <w:t xml:space="preserve">[Esta seção inicia o domínio da solução para o problema. Aqui se </w:t>
      </w:r>
      <w:proofErr w:type="gramStart"/>
      <w:r w:rsidRPr="003C2C5B">
        <w:t>deve</w:t>
      </w:r>
      <w:proofErr w:type="gramEnd"/>
      <w:r w:rsidRPr="003C2C5B">
        <w:t xml:space="preserve"> indicar as capacidades que o sistema deve fornecer para atender as necessidades dos envolvidos]</w:t>
      </w:r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205" w:name="_Toc242758723"/>
      <w:bookmarkStart w:id="206" w:name="_Toc277856249"/>
      <w:r w:rsidRPr="003C2C5B">
        <w:t>Perspectiva do Produto</w:t>
      </w:r>
      <w:bookmarkEnd w:id="205"/>
      <w:bookmarkEnd w:id="206"/>
    </w:p>
    <w:p w:rsidR="00D732E5" w:rsidRPr="003C2C5B" w:rsidRDefault="00D732E5" w:rsidP="007F1D20">
      <w:pPr>
        <w:pStyle w:val="InfoBlue"/>
      </w:pPr>
      <w:r w:rsidRPr="003C2C5B">
        <w:t xml:space="preserve">[Esta subseção do documento Visão analisa o produto em relação </w:t>
      </w:r>
      <w:proofErr w:type="gramStart"/>
      <w:r w:rsidRPr="003C2C5B">
        <w:t>à</w:t>
      </w:r>
      <w:proofErr w:type="gramEnd"/>
      <w:r w:rsidRPr="003C2C5B">
        <w:t xml:space="preserve"> outros produtos relacionados e ao ambiente do usuário. Se o produto for independente e totalmente </w:t>
      </w:r>
      <w:proofErr w:type="spellStart"/>
      <w:r w:rsidRPr="003C2C5B">
        <w:t>auto-suficiente</w:t>
      </w:r>
      <w:proofErr w:type="spellEnd"/>
      <w:r w:rsidRPr="003C2C5B">
        <w:t>, exponha isso aqui. Se o produto for um componente de um sistema maior, esta subseção relatará como esses sistemas interagem e identificará as interfaces relevantes entre os sistemas.]</w:t>
      </w:r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207" w:name="_Toc277856250"/>
      <w:bookmarkStart w:id="208" w:name="_Toc242758724"/>
      <w:r w:rsidRPr="003C2C5B">
        <w:t>Escopo</w:t>
      </w:r>
      <w:bookmarkEnd w:id="207"/>
    </w:p>
    <w:p w:rsidR="00D732E5" w:rsidRPr="003C2C5B" w:rsidRDefault="00D732E5" w:rsidP="007F1D20">
      <w:pPr>
        <w:pStyle w:val="InfoBlue"/>
      </w:pPr>
      <w:r w:rsidRPr="003C2C5B">
        <w:t xml:space="preserve">[Esta seção descreve o que faz parte do escopo deste projeto. </w:t>
      </w:r>
      <w:proofErr w:type="gramStart"/>
      <w:r w:rsidRPr="003C2C5B">
        <w:t>Pode-se</w:t>
      </w:r>
      <w:proofErr w:type="gramEnd"/>
      <w:r w:rsidRPr="003C2C5B">
        <w:t xml:space="preserve"> descrever as funcionalidades principais que irão compor o produto. O Item  7 deste documento apresenta as características do produto, as quais serão evoluídas em requisitos funcionais. Este item pode ser referenciado como se tratando de mais detalhes sobre o escopo do projeto.]</w:t>
      </w:r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209" w:name="_Toc277856251"/>
      <w:r w:rsidRPr="003C2C5B">
        <w:lastRenderedPageBreak/>
        <w:t>Não escopo</w:t>
      </w:r>
      <w:bookmarkEnd w:id="208"/>
      <w:bookmarkEnd w:id="209"/>
      <w:r w:rsidRPr="003C2C5B">
        <w:t xml:space="preserve"> </w:t>
      </w:r>
    </w:p>
    <w:p w:rsidR="00D732E5" w:rsidRPr="003C2C5B" w:rsidRDefault="00D732E5" w:rsidP="007F1D20">
      <w:pPr>
        <w:pStyle w:val="InfoBlue"/>
      </w:pPr>
      <w:r w:rsidRPr="003C2C5B">
        <w:t>[Esta seção descreve o que não faz parte do escopo deste projeto. Pode-se considerar, como parte do não escopo deste ciclo de vida, a implementação de uma funcionalidade específica.</w:t>
      </w:r>
      <w:proofErr w:type="gramStart"/>
      <w:r w:rsidRPr="003C2C5B">
        <w:t>]</w:t>
      </w:r>
      <w:proofErr w:type="gramEnd"/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210" w:name="_Toc214174766"/>
      <w:bookmarkStart w:id="211" w:name="_Toc242758725"/>
      <w:bookmarkStart w:id="212" w:name="_Toc277856252"/>
      <w:r w:rsidRPr="003C2C5B">
        <w:t>Premissas do Projeto</w:t>
      </w:r>
      <w:bookmarkEnd w:id="210"/>
      <w:bookmarkEnd w:id="211"/>
      <w:bookmarkEnd w:id="212"/>
    </w:p>
    <w:p w:rsidR="00D732E5" w:rsidRPr="003C2C5B" w:rsidRDefault="00D732E5" w:rsidP="007F1D20">
      <w:pPr>
        <w:pStyle w:val="InfoBlue"/>
      </w:pPr>
      <w:proofErr w:type="gramStart"/>
      <w:r w:rsidRPr="003C2C5B">
        <w:t>[Esta seção descreve as premissas essenciais do projeto, que determinarão a viabilização do mesmo.</w:t>
      </w:r>
      <w:proofErr w:type="gramEnd"/>
    </w:p>
    <w:p w:rsidR="00D732E5" w:rsidRPr="003C2C5B" w:rsidRDefault="00D732E5" w:rsidP="007F1D20">
      <w:pPr>
        <w:pStyle w:val="InfoBlue"/>
      </w:pPr>
      <w:r w:rsidRPr="003C2C5B">
        <w:t xml:space="preserve"> Descrever a seção. Pode-se apresentar</w:t>
      </w:r>
    </w:p>
    <w:p w:rsidR="00D732E5" w:rsidRPr="003C2C5B" w:rsidRDefault="00D732E5" w:rsidP="007F1D20">
      <w:pPr>
        <w:pStyle w:val="InfoBlue"/>
      </w:pPr>
      <w:r w:rsidRPr="003C2C5B">
        <w:t>Diagrama da arquitetura que o produto seguirá, por exemplo, ilustrar conexões e interfaces externas, caso este tipo de definição seja premissa básica para viabilização do projeto;</w:t>
      </w:r>
    </w:p>
    <w:p w:rsidR="00D732E5" w:rsidRPr="003C2C5B" w:rsidRDefault="00D732E5" w:rsidP="007F1D20">
      <w:pPr>
        <w:pStyle w:val="InfoBlue"/>
      </w:pPr>
      <w:r w:rsidRPr="003C2C5B">
        <w:t>Os fatores que, quando não seguidos, podem comprometer o projeto;</w:t>
      </w:r>
    </w:p>
    <w:p w:rsidR="00D732E5" w:rsidRPr="003C2C5B" w:rsidRDefault="00D732E5" w:rsidP="007F1D20">
      <w:pPr>
        <w:pStyle w:val="InfoBlue"/>
      </w:pPr>
      <w:r w:rsidRPr="003C2C5B">
        <w:t>A utilização de informações geradas em sistemas específicos, quando este fator representar uma premissa essencial para a viabilização do projeto;</w:t>
      </w:r>
    </w:p>
    <w:p w:rsidR="00D732E5" w:rsidRPr="003C2C5B" w:rsidRDefault="00D732E5" w:rsidP="007F1D20">
      <w:pPr>
        <w:pStyle w:val="InfoBlue"/>
      </w:pPr>
      <w:proofErr w:type="gramStart"/>
      <w:r w:rsidRPr="003C2C5B">
        <w:t>A garantia de acesso a determinadas informações.]</w:t>
      </w:r>
      <w:proofErr w:type="gramEnd"/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213" w:name="_Toc242758726"/>
      <w:bookmarkStart w:id="214" w:name="_Toc277856253"/>
      <w:r w:rsidRPr="003C2C5B">
        <w:t>Resumo das Capacidades do Produto</w:t>
      </w:r>
      <w:bookmarkEnd w:id="213"/>
      <w:bookmarkEnd w:id="214"/>
    </w:p>
    <w:p w:rsidR="00D732E5" w:rsidRPr="003C2C5B" w:rsidRDefault="00D732E5" w:rsidP="007F1D20">
      <w:pPr>
        <w:pStyle w:val="InfoBlue"/>
      </w:pPr>
      <w:r w:rsidRPr="003C2C5B">
        <w:t>[Descreva os principais benefícios e recursos que o sistema proporcionará aos envolvidos, conforme tabela a seguir:</w:t>
      </w:r>
      <w:proofErr w:type="gramStart"/>
      <w:r w:rsidRPr="003C2C5B">
        <w:t>]</w:t>
      </w:r>
      <w:proofErr w:type="gramEnd"/>
    </w:p>
    <w:p w:rsidR="00D732E5" w:rsidRPr="003C2C5B" w:rsidRDefault="00D732E5" w:rsidP="00D732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7"/>
        <w:gridCol w:w="4459"/>
      </w:tblGrid>
      <w:tr w:rsidR="00D732E5" w:rsidRPr="003C2C5B" w:rsidTr="00D15913">
        <w:tc>
          <w:tcPr>
            <w:tcW w:w="4889" w:type="dxa"/>
            <w:shd w:val="clear" w:color="auto" w:fill="BFBFBF"/>
            <w:vAlign w:val="center"/>
          </w:tcPr>
          <w:p w:rsidR="00D732E5" w:rsidRPr="003C2C5B" w:rsidRDefault="00D732E5" w:rsidP="00D1591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3C2C5B">
              <w:rPr>
                <w:rFonts w:cs="Arial"/>
                <w:b/>
                <w:bCs/>
                <w:sz w:val="20"/>
              </w:rPr>
              <w:t>Benefícios para o Cliente</w:t>
            </w:r>
          </w:p>
        </w:tc>
        <w:tc>
          <w:tcPr>
            <w:tcW w:w="4889" w:type="dxa"/>
            <w:shd w:val="clear" w:color="auto" w:fill="BFBFBF"/>
            <w:vAlign w:val="center"/>
          </w:tcPr>
          <w:p w:rsidR="00D732E5" w:rsidRPr="003C2C5B" w:rsidRDefault="00D732E5" w:rsidP="00D1591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3C2C5B">
              <w:rPr>
                <w:rFonts w:cs="Arial"/>
                <w:b/>
                <w:bCs/>
                <w:sz w:val="20"/>
              </w:rPr>
              <w:t>Recursos do Sistema</w:t>
            </w:r>
            <w:r w:rsidR="00C24AF6" w:rsidRPr="003C2C5B">
              <w:rPr>
                <w:rFonts w:cs="Arial"/>
                <w:b/>
                <w:bCs/>
                <w:sz w:val="20"/>
              </w:rPr>
              <w:t xml:space="preserve"> que suportam o benefício</w:t>
            </w:r>
          </w:p>
        </w:tc>
      </w:tr>
      <w:tr w:rsidR="00D732E5" w:rsidRPr="003C2C5B" w:rsidTr="00361F38">
        <w:tc>
          <w:tcPr>
            <w:tcW w:w="4889" w:type="dxa"/>
          </w:tcPr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[Descrição de um benefício esperado.</w:t>
            </w:r>
            <w:proofErr w:type="gramEnd"/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r w:rsidRPr="003C2C5B">
              <w:t>Exemplo:</w:t>
            </w:r>
          </w:p>
          <w:p w:rsidR="00D732E5" w:rsidRPr="003C2C5B" w:rsidRDefault="00D732E5" w:rsidP="007F1D20">
            <w:pPr>
              <w:pStyle w:val="InfoBlue"/>
            </w:pPr>
            <w:r w:rsidRPr="003C2C5B">
              <w:t xml:space="preserve">Visibilidade do andamento no atendimento de uma ocorrência através de suas movimentações, possibilitando a identificação de problemas mais cedo. </w:t>
            </w:r>
            <w:proofErr w:type="gramStart"/>
            <w:r w:rsidRPr="003C2C5B">
              <w:t>]</w:t>
            </w:r>
            <w:proofErr w:type="gramEnd"/>
          </w:p>
        </w:tc>
        <w:tc>
          <w:tcPr>
            <w:tcW w:w="4889" w:type="dxa"/>
          </w:tcPr>
          <w:p w:rsidR="00D732E5" w:rsidRPr="003C2C5B" w:rsidRDefault="00D732E5" w:rsidP="007F1D20">
            <w:pPr>
              <w:pStyle w:val="InfoBlue"/>
            </w:pPr>
            <w:proofErr w:type="gramStart"/>
            <w:r w:rsidRPr="003C2C5B">
              <w:t>[Descrição dos recursos que proporcionarão o benefício esperado.</w:t>
            </w:r>
            <w:proofErr w:type="gramEnd"/>
          </w:p>
          <w:p w:rsidR="00D732E5" w:rsidRPr="003C2C5B" w:rsidRDefault="00D732E5" w:rsidP="007F1D20">
            <w:pPr>
              <w:pStyle w:val="InfoBlue"/>
            </w:pPr>
          </w:p>
          <w:p w:rsidR="00D732E5" w:rsidRPr="003C2C5B" w:rsidRDefault="00D732E5" w:rsidP="007F1D20">
            <w:pPr>
              <w:pStyle w:val="InfoBlue"/>
            </w:pPr>
            <w:r w:rsidRPr="003C2C5B">
              <w:t>Exemplo:</w:t>
            </w:r>
          </w:p>
          <w:p w:rsidR="00D732E5" w:rsidRPr="003C2C5B" w:rsidRDefault="00D732E5" w:rsidP="007F1D20">
            <w:pPr>
              <w:pStyle w:val="InfoBlue"/>
            </w:pPr>
            <w:r w:rsidRPr="003C2C5B">
              <w:t xml:space="preserve">Cada evento que ocorre relacionado a uma ocorrência é uma movimentação da mesma. </w:t>
            </w:r>
            <w:proofErr w:type="gramStart"/>
            <w:r w:rsidRPr="003C2C5B">
              <w:t>Todas as movimentações são registradas pelo sistema e podem ser consultadas a qualquer momento pelo Gestor.]</w:t>
            </w:r>
            <w:proofErr w:type="gramEnd"/>
          </w:p>
        </w:tc>
      </w:tr>
    </w:tbl>
    <w:p w:rsidR="00D732E5" w:rsidRPr="003C2C5B" w:rsidRDefault="00D732E5" w:rsidP="002A6FB1">
      <w:pPr>
        <w:pStyle w:val="TtuloNvel1"/>
      </w:pPr>
      <w:bookmarkStart w:id="215" w:name="_Toc241424350"/>
      <w:bookmarkStart w:id="216" w:name="_Toc241426283"/>
      <w:bookmarkStart w:id="217" w:name="_Toc241427012"/>
      <w:bookmarkStart w:id="218" w:name="_Toc241427741"/>
      <w:bookmarkStart w:id="219" w:name="_Toc242757246"/>
      <w:bookmarkStart w:id="220" w:name="_Toc242757987"/>
      <w:bookmarkStart w:id="221" w:name="_Toc242758727"/>
      <w:bookmarkStart w:id="222" w:name="_Toc241424352"/>
      <w:bookmarkStart w:id="223" w:name="_Toc241426285"/>
      <w:bookmarkStart w:id="224" w:name="_Toc241427014"/>
      <w:bookmarkStart w:id="225" w:name="_Toc241427743"/>
      <w:bookmarkStart w:id="226" w:name="_Toc242757248"/>
      <w:bookmarkStart w:id="227" w:name="_Toc242757989"/>
      <w:bookmarkStart w:id="228" w:name="_Toc242758729"/>
      <w:bookmarkStart w:id="229" w:name="_Toc241424356"/>
      <w:bookmarkStart w:id="230" w:name="_Toc241426289"/>
      <w:bookmarkStart w:id="231" w:name="_Toc241427018"/>
      <w:bookmarkStart w:id="232" w:name="_Toc241427747"/>
      <w:bookmarkStart w:id="233" w:name="_Toc242757252"/>
      <w:bookmarkStart w:id="234" w:name="_Toc242757993"/>
      <w:bookmarkStart w:id="235" w:name="_Toc242758733"/>
      <w:bookmarkStart w:id="236" w:name="_Toc241424359"/>
      <w:bookmarkStart w:id="237" w:name="_Toc241426292"/>
      <w:bookmarkStart w:id="238" w:name="_Toc241427021"/>
      <w:bookmarkStart w:id="239" w:name="_Toc241427750"/>
      <w:bookmarkStart w:id="240" w:name="_Toc242757255"/>
      <w:bookmarkStart w:id="241" w:name="_Toc242757996"/>
      <w:bookmarkStart w:id="242" w:name="_Toc242758736"/>
      <w:bookmarkStart w:id="243" w:name="_Toc241424362"/>
      <w:bookmarkStart w:id="244" w:name="_Toc241426295"/>
      <w:bookmarkStart w:id="245" w:name="_Toc241427024"/>
      <w:bookmarkStart w:id="246" w:name="_Toc241427753"/>
      <w:bookmarkStart w:id="247" w:name="_Toc242757258"/>
      <w:bookmarkStart w:id="248" w:name="_Toc242757999"/>
      <w:bookmarkStart w:id="249" w:name="_Toc242758739"/>
      <w:bookmarkStart w:id="250" w:name="_Toc241424365"/>
      <w:bookmarkStart w:id="251" w:name="_Toc241426298"/>
      <w:bookmarkStart w:id="252" w:name="_Toc241427027"/>
      <w:bookmarkStart w:id="253" w:name="_Toc241427756"/>
      <w:bookmarkStart w:id="254" w:name="_Toc242757261"/>
      <w:bookmarkStart w:id="255" w:name="_Toc242758002"/>
      <w:bookmarkStart w:id="256" w:name="_Toc242758742"/>
      <w:bookmarkStart w:id="257" w:name="_Toc241424366"/>
      <w:bookmarkStart w:id="258" w:name="_Toc241426299"/>
      <w:bookmarkStart w:id="259" w:name="_Toc241427028"/>
      <w:bookmarkStart w:id="260" w:name="_Toc241427757"/>
      <w:bookmarkStart w:id="261" w:name="_Toc242757262"/>
      <w:bookmarkStart w:id="262" w:name="_Toc242758003"/>
      <w:bookmarkStart w:id="263" w:name="_Toc242758743"/>
      <w:bookmarkStart w:id="264" w:name="_Toc104002566"/>
      <w:bookmarkStart w:id="265" w:name="_Toc104087814"/>
      <w:bookmarkStart w:id="266" w:name="_Toc104265981"/>
      <w:bookmarkStart w:id="267" w:name="_Toc105207869"/>
      <w:bookmarkStart w:id="268" w:name="_Toc105226037"/>
      <w:bookmarkStart w:id="269" w:name="_Toc107911588"/>
      <w:bookmarkStart w:id="270" w:name="_Toc108944635"/>
      <w:bookmarkStart w:id="271" w:name="_Toc124563704"/>
      <w:bookmarkStart w:id="272" w:name="_Toc241424367"/>
      <w:bookmarkStart w:id="273" w:name="_Toc241426300"/>
      <w:bookmarkStart w:id="274" w:name="_Toc241427029"/>
      <w:bookmarkStart w:id="275" w:name="_Toc241427758"/>
      <w:bookmarkStart w:id="276" w:name="_Toc242757263"/>
      <w:bookmarkStart w:id="277" w:name="_Toc242758004"/>
      <w:bookmarkStart w:id="278" w:name="_Toc242758744"/>
      <w:bookmarkStart w:id="279" w:name="_Toc241424393"/>
      <w:bookmarkStart w:id="280" w:name="_Toc241426326"/>
      <w:bookmarkStart w:id="281" w:name="_Toc241427055"/>
      <w:bookmarkStart w:id="282" w:name="_Toc241427784"/>
      <w:bookmarkStart w:id="283" w:name="_Toc242757289"/>
      <w:bookmarkStart w:id="284" w:name="_Toc242758030"/>
      <w:bookmarkStart w:id="285" w:name="_Toc242758770"/>
      <w:bookmarkStart w:id="286" w:name="_Toc241424394"/>
      <w:bookmarkStart w:id="287" w:name="_Toc241426327"/>
      <w:bookmarkStart w:id="288" w:name="_Toc241427056"/>
      <w:bookmarkStart w:id="289" w:name="_Toc241427785"/>
      <w:bookmarkStart w:id="290" w:name="_Toc242757290"/>
      <w:bookmarkStart w:id="291" w:name="_Toc242758031"/>
      <w:bookmarkStart w:id="292" w:name="_Toc242758771"/>
      <w:bookmarkStart w:id="293" w:name="_Toc241424408"/>
      <w:bookmarkStart w:id="294" w:name="_Toc241426341"/>
      <w:bookmarkStart w:id="295" w:name="_Toc241427070"/>
      <w:bookmarkStart w:id="296" w:name="_Toc241427799"/>
      <w:bookmarkStart w:id="297" w:name="_Toc242757304"/>
      <w:bookmarkStart w:id="298" w:name="_Toc242758045"/>
      <w:bookmarkStart w:id="299" w:name="_Toc242758785"/>
      <w:bookmarkStart w:id="300" w:name="_Toc241424419"/>
      <w:bookmarkStart w:id="301" w:name="_Toc241426352"/>
      <w:bookmarkStart w:id="302" w:name="_Toc241427081"/>
      <w:bookmarkStart w:id="303" w:name="_Toc241427810"/>
      <w:bookmarkStart w:id="304" w:name="_Toc242757315"/>
      <w:bookmarkStart w:id="305" w:name="_Toc242758056"/>
      <w:bookmarkStart w:id="306" w:name="_Toc242758796"/>
      <w:bookmarkStart w:id="307" w:name="_Toc241424430"/>
      <w:bookmarkStart w:id="308" w:name="_Toc241426363"/>
      <w:bookmarkStart w:id="309" w:name="_Toc241427092"/>
      <w:bookmarkStart w:id="310" w:name="_Toc241427821"/>
      <w:bookmarkStart w:id="311" w:name="_Toc242757326"/>
      <w:bookmarkStart w:id="312" w:name="_Toc242758067"/>
      <w:bookmarkStart w:id="313" w:name="_Toc242758807"/>
      <w:bookmarkStart w:id="314" w:name="_Toc241424441"/>
      <w:bookmarkStart w:id="315" w:name="_Toc241426374"/>
      <w:bookmarkStart w:id="316" w:name="_Toc241427103"/>
      <w:bookmarkStart w:id="317" w:name="_Toc241427832"/>
      <w:bookmarkStart w:id="318" w:name="_Toc242757337"/>
      <w:bookmarkStart w:id="319" w:name="_Toc242758078"/>
      <w:bookmarkStart w:id="320" w:name="_Toc242758818"/>
      <w:bookmarkStart w:id="321" w:name="_Toc241424452"/>
      <w:bookmarkStart w:id="322" w:name="_Toc241426385"/>
      <w:bookmarkStart w:id="323" w:name="_Toc241427114"/>
      <w:bookmarkStart w:id="324" w:name="_Toc241427843"/>
      <w:bookmarkStart w:id="325" w:name="_Toc242757348"/>
      <w:bookmarkStart w:id="326" w:name="_Toc242758089"/>
      <w:bookmarkStart w:id="327" w:name="_Toc242758829"/>
      <w:bookmarkStart w:id="328" w:name="_Toc241424463"/>
      <w:bookmarkStart w:id="329" w:name="_Toc241426396"/>
      <w:bookmarkStart w:id="330" w:name="_Toc241427125"/>
      <w:bookmarkStart w:id="331" w:name="_Toc241427854"/>
      <w:bookmarkStart w:id="332" w:name="_Toc242757359"/>
      <w:bookmarkStart w:id="333" w:name="_Toc242758100"/>
      <w:bookmarkStart w:id="334" w:name="_Toc242758840"/>
      <w:bookmarkStart w:id="335" w:name="_Toc241424474"/>
      <w:bookmarkStart w:id="336" w:name="_Toc241426407"/>
      <w:bookmarkStart w:id="337" w:name="_Toc241427136"/>
      <w:bookmarkStart w:id="338" w:name="_Toc241427865"/>
      <w:bookmarkStart w:id="339" w:name="_Toc242757370"/>
      <w:bookmarkStart w:id="340" w:name="_Toc242758111"/>
      <w:bookmarkStart w:id="341" w:name="_Toc242758851"/>
      <w:bookmarkStart w:id="342" w:name="_Toc241424485"/>
      <w:bookmarkStart w:id="343" w:name="_Toc241426418"/>
      <w:bookmarkStart w:id="344" w:name="_Toc241427147"/>
      <w:bookmarkStart w:id="345" w:name="_Toc241427876"/>
      <w:bookmarkStart w:id="346" w:name="_Toc242757381"/>
      <w:bookmarkStart w:id="347" w:name="_Toc242758122"/>
      <w:bookmarkStart w:id="348" w:name="_Toc242758862"/>
      <w:bookmarkStart w:id="349" w:name="_Toc241424496"/>
      <w:bookmarkStart w:id="350" w:name="_Toc241426429"/>
      <w:bookmarkStart w:id="351" w:name="_Toc241427158"/>
      <w:bookmarkStart w:id="352" w:name="_Toc241427887"/>
      <w:bookmarkStart w:id="353" w:name="_Toc242757392"/>
      <w:bookmarkStart w:id="354" w:name="_Toc242758133"/>
      <w:bookmarkStart w:id="355" w:name="_Toc242758873"/>
      <w:bookmarkStart w:id="356" w:name="_Toc241424507"/>
      <w:bookmarkStart w:id="357" w:name="_Toc241426440"/>
      <w:bookmarkStart w:id="358" w:name="_Toc241427169"/>
      <w:bookmarkStart w:id="359" w:name="_Toc241427898"/>
      <w:bookmarkStart w:id="360" w:name="_Toc242757403"/>
      <w:bookmarkStart w:id="361" w:name="_Toc242758144"/>
      <w:bookmarkStart w:id="362" w:name="_Toc242758884"/>
      <w:bookmarkStart w:id="363" w:name="_Toc241424518"/>
      <w:bookmarkStart w:id="364" w:name="_Toc241426451"/>
      <w:bookmarkStart w:id="365" w:name="_Toc241427180"/>
      <w:bookmarkStart w:id="366" w:name="_Toc241427909"/>
      <w:bookmarkStart w:id="367" w:name="_Toc242757414"/>
      <w:bookmarkStart w:id="368" w:name="_Toc242758155"/>
      <w:bookmarkStart w:id="369" w:name="_Toc242758895"/>
      <w:bookmarkStart w:id="370" w:name="_Toc241424529"/>
      <w:bookmarkStart w:id="371" w:name="_Toc241426462"/>
      <w:bookmarkStart w:id="372" w:name="_Toc241427191"/>
      <w:bookmarkStart w:id="373" w:name="_Toc241427920"/>
      <w:bookmarkStart w:id="374" w:name="_Toc242757425"/>
      <w:bookmarkStart w:id="375" w:name="_Toc242758166"/>
      <w:bookmarkStart w:id="376" w:name="_Toc242758906"/>
      <w:bookmarkStart w:id="377" w:name="_Toc241424545"/>
      <w:bookmarkStart w:id="378" w:name="_Toc241426478"/>
      <w:bookmarkStart w:id="379" w:name="_Toc241427207"/>
      <w:bookmarkStart w:id="380" w:name="_Toc241427936"/>
      <w:bookmarkStart w:id="381" w:name="_Toc242757441"/>
      <w:bookmarkStart w:id="382" w:name="_Toc242758182"/>
      <w:bookmarkStart w:id="383" w:name="_Toc242758922"/>
      <w:bookmarkStart w:id="384" w:name="_Toc98042876"/>
      <w:bookmarkStart w:id="385" w:name="_Toc98043038"/>
      <w:bookmarkStart w:id="386" w:name="_Toc98043108"/>
      <w:bookmarkStart w:id="387" w:name="_Toc98043179"/>
      <w:bookmarkStart w:id="388" w:name="_Toc98043210"/>
      <w:bookmarkStart w:id="389" w:name="_Toc98043251"/>
      <w:bookmarkStart w:id="390" w:name="_Toc98043460"/>
      <w:bookmarkStart w:id="391" w:name="_Toc98043500"/>
      <w:bookmarkStart w:id="392" w:name="_Toc98043533"/>
      <w:bookmarkStart w:id="393" w:name="_Toc98043562"/>
      <w:bookmarkStart w:id="394" w:name="_Toc98043611"/>
      <w:bookmarkStart w:id="395" w:name="_Toc102790897"/>
      <w:bookmarkStart w:id="396" w:name="_Toc102790927"/>
      <w:bookmarkStart w:id="397" w:name="_Toc102797152"/>
      <w:bookmarkStart w:id="398" w:name="_Toc102797295"/>
      <w:bookmarkStart w:id="399" w:name="_Toc241424547"/>
      <w:bookmarkStart w:id="400" w:name="_Toc241426480"/>
      <w:bookmarkStart w:id="401" w:name="_Toc241427209"/>
      <w:bookmarkStart w:id="402" w:name="_Toc241427938"/>
      <w:bookmarkStart w:id="403" w:name="_Toc242757443"/>
      <w:bookmarkStart w:id="404" w:name="_Toc242758184"/>
      <w:bookmarkStart w:id="405" w:name="_Toc242758924"/>
      <w:bookmarkStart w:id="406" w:name="_Toc98042878"/>
      <w:bookmarkStart w:id="407" w:name="_Toc98043040"/>
      <w:bookmarkStart w:id="408" w:name="_Toc98043110"/>
      <w:bookmarkStart w:id="409" w:name="_Toc98043181"/>
      <w:bookmarkStart w:id="410" w:name="_Toc98043212"/>
      <w:bookmarkStart w:id="411" w:name="_Toc98043253"/>
      <w:bookmarkStart w:id="412" w:name="_Toc98043462"/>
      <w:bookmarkStart w:id="413" w:name="_Toc98043502"/>
      <w:bookmarkStart w:id="414" w:name="_Toc98043535"/>
      <w:bookmarkStart w:id="415" w:name="_Toc98043564"/>
      <w:bookmarkStart w:id="416" w:name="_Toc98043613"/>
      <w:bookmarkStart w:id="417" w:name="_Toc102790899"/>
      <w:bookmarkStart w:id="418" w:name="_Toc102790929"/>
      <w:bookmarkStart w:id="419" w:name="_Toc102797154"/>
      <w:bookmarkStart w:id="420" w:name="_Toc102797297"/>
      <w:bookmarkStart w:id="421" w:name="_Toc241424549"/>
      <w:bookmarkStart w:id="422" w:name="_Toc241426482"/>
      <w:bookmarkStart w:id="423" w:name="_Toc241427211"/>
      <w:bookmarkStart w:id="424" w:name="_Toc241427940"/>
      <w:bookmarkStart w:id="425" w:name="_Toc242757445"/>
      <w:bookmarkStart w:id="426" w:name="_Toc242758186"/>
      <w:bookmarkStart w:id="427" w:name="_Toc242758926"/>
      <w:bookmarkStart w:id="428" w:name="_Toc241424552"/>
      <w:bookmarkStart w:id="429" w:name="_Toc241426485"/>
      <w:bookmarkStart w:id="430" w:name="_Toc241427214"/>
      <w:bookmarkStart w:id="431" w:name="_Toc241427943"/>
      <w:bookmarkStart w:id="432" w:name="_Toc242757448"/>
      <w:bookmarkStart w:id="433" w:name="_Toc242758189"/>
      <w:bookmarkStart w:id="434" w:name="_Toc242758929"/>
      <w:bookmarkStart w:id="435" w:name="_Toc98042883"/>
      <w:bookmarkStart w:id="436" w:name="_Toc98043045"/>
      <w:bookmarkStart w:id="437" w:name="_Toc98043115"/>
      <w:bookmarkStart w:id="438" w:name="_Toc98043186"/>
      <w:bookmarkStart w:id="439" w:name="_Toc98043217"/>
      <w:bookmarkStart w:id="440" w:name="_Toc98043258"/>
      <w:bookmarkStart w:id="441" w:name="_Toc98043467"/>
      <w:bookmarkStart w:id="442" w:name="_Toc98043507"/>
      <w:bookmarkStart w:id="443" w:name="_Toc98043540"/>
      <w:bookmarkStart w:id="444" w:name="_Toc98043569"/>
      <w:bookmarkStart w:id="445" w:name="_Toc98043618"/>
      <w:bookmarkStart w:id="446" w:name="_Toc102790904"/>
      <w:bookmarkStart w:id="447" w:name="_Toc102790934"/>
      <w:bookmarkStart w:id="448" w:name="_Toc102797157"/>
      <w:bookmarkStart w:id="449" w:name="_Toc102797300"/>
      <w:bookmarkStart w:id="450" w:name="_Toc241424553"/>
      <w:bookmarkStart w:id="451" w:name="_Toc241426486"/>
      <w:bookmarkStart w:id="452" w:name="_Toc241427215"/>
      <w:bookmarkStart w:id="453" w:name="_Toc241427944"/>
      <w:bookmarkStart w:id="454" w:name="_Toc242757449"/>
      <w:bookmarkStart w:id="455" w:name="_Toc242758190"/>
      <w:bookmarkStart w:id="456" w:name="_Toc242758930"/>
      <w:bookmarkStart w:id="457" w:name="_Toc241424555"/>
      <w:bookmarkStart w:id="458" w:name="_Toc241426488"/>
      <w:bookmarkStart w:id="459" w:name="_Toc241427217"/>
      <w:bookmarkStart w:id="460" w:name="_Toc241427946"/>
      <w:bookmarkStart w:id="461" w:name="_Toc242757451"/>
      <w:bookmarkStart w:id="462" w:name="_Toc242758192"/>
      <w:bookmarkStart w:id="463" w:name="_Toc242758932"/>
      <w:bookmarkStart w:id="464" w:name="_Toc241424557"/>
      <w:bookmarkStart w:id="465" w:name="_Toc241426490"/>
      <w:bookmarkStart w:id="466" w:name="_Toc241427219"/>
      <w:bookmarkStart w:id="467" w:name="_Toc241427948"/>
      <w:bookmarkStart w:id="468" w:name="_Toc242757453"/>
      <w:bookmarkStart w:id="469" w:name="_Toc242758194"/>
      <w:bookmarkStart w:id="470" w:name="_Toc242758934"/>
      <w:bookmarkStart w:id="471" w:name="_Toc241424564"/>
      <w:bookmarkStart w:id="472" w:name="_Toc241426497"/>
      <w:bookmarkStart w:id="473" w:name="_Toc241427226"/>
      <w:bookmarkStart w:id="474" w:name="_Toc241427955"/>
      <w:bookmarkStart w:id="475" w:name="_Toc242757460"/>
      <w:bookmarkStart w:id="476" w:name="_Toc242758201"/>
      <w:bookmarkStart w:id="477" w:name="_Toc242758941"/>
      <w:bookmarkStart w:id="478" w:name="_Toc241424570"/>
      <w:bookmarkStart w:id="479" w:name="_Toc241426503"/>
      <w:bookmarkStart w:id="480" w:name="_Toc241427232"/>
      <w:bookmarkStart w:id="481" w:name="_Toc241427961"/>
      <w:bookmarkStart w:id="482" w:name="_Toc242757466"/>
      <w:bookmarkStart w:id="483" w:name="_Toc242758207"/>
      <w:bookmarkStart w:id="484" w:name="_Toc242758947"/>
      <w:bookmarkStart w:id="485" w:name="_Toc241424576"/>
      <w:bookmarkStart w:id="486" w:name="_Toc241426509"/>
      <w:bookmarkStart w:id="487" w:name="_Toc241427238"/>
      <w:bookmarkStart w:id="488" w:name="_Toc241427967"/>
      <w:bookmarkStart w:id="489" w:name="_Toc242757472"/>
      <w:bookmarkStart w:id="490" w:name="_Toc242758213"/>
      <w:bookmarkStart w:id="491" w:name="_Toc242758953"/>
      <w:bookmarkStart w:id="492" w:name="_Toc241424582"/>
      <w:bookmarkStart w:id="493" w:name="_Toc241426515"/>
      <w:bookmarkStart w:id="494" w:name="_Toc241427244"/>
      <w:bookmarkStart w:id="495" w:name="_Toc241427973"/>
      <w:bookmarkStart w:id="496" w:name="_Toc242757478"/>
      <w:bookmarkStart w:id="497" w:name="_Toc242758219"/>
      <w:bookmarkStart w:id="498" w:name="_Toc242758959"/>
      <w:bookmarkStart w:id="499" w:name="_Toc241424588"/>
      <w:bookmarkStart w:id="500" w:name="_Toc241426521"/>
      <w:bookmarkStart w:id="501" w:name="_Toc241427250"/>
      <w:bookmarkStart w:id="502" w:name="_Toc241427979"/>
      <w:bookmarkStart w:id="503" w:name="_Toc242757484"/>
      <w:bookmarkStart w:id="504" w:name="_Toc242758225"/>
      <w:bookmarkStart w:id="505" w:name="_Toc242758965"/>
      <w:bookmarkStart w:id="506" w:name="_Toc241424594"/>
      <w:bookmarkStart w:id="507" w:name="_Toc241426527"/>
      <w:bookmarkStart w:id="508" w:name="_Toc241427256"/>
      <w:bookmarkStart w:id="509" w:name="_Toc241427985"/>
      <w:bookmarkStart w:id="510" w:name="_Toc242757490"/>
      <w:bookmarkStart w:id="511" w:name="_Toc242758231"/>
      <w:bookmarkStart w:id="512" w:name="_Toc242758971"/>
      <w:bookmarkStart w:id="513" w:name="_Toc241424600"/>
      <w:bookmarkStart w:id="514" w:name="_Toc241426533"/>
      <w:bookmarkStart w:id="515" w:name="_Toc241427262"/>
      <w:bookmarkStart w:id="516" w:name="_Toc241427991"/>
      <w:bookmarkStart w:id="517" w:name="_Toc242757496"/>
      <w:bookmarkStart w:id="518" w:name="_Toc242758237"/>
      <w:bookmarkStart w:id="519" w:name="_Toc242758977"/>
      <w:bookmarkStart w:id="520" w:name="_Toc241424606"/>
      <w:bookmarkStart w:id="521" w:name="_Toc241426539"/>
      <w:bookmarkStart w:id="522" w:name="_Toc241427268"/>
      <w:bookmarkStart w:id="523" w:name="_Toc241427997"/>
      <w:bookmarkStart w:id="524" w:name="_Toc242757502"/>
      <w:bookmarkStart w:id="525" w:name="_Toc242758243"/>
      <w:bookmarkStart w:id="526" w:name="_Toc242758983"/>
      <w:bookmarkStart w:id="527" w:name="_Toc241424612"/>
      <w:bookmarkStart w:id="528" w:name="_Toc241426545"/>
      <w:bookmarkStart w:id="529" w:name="_Toc241427274"/>
      <w:bookmarkStart w:id="530" w:name="_Toc241428003"/>
      <w:bookmarkStart w:id="531" w:name="_Toc242757508"/>
      <w:bookmarkStart w:id="532" w:name="_Toc242758249"/>
      <w:bookmarkStart w:id="533" w:name="_Toc242758989"/>
      <w:bookmarkStart w:id="534" w:name="_Toc241424618"/>
      <w:bookmarkStart w:id="535" w:name="_Toc241426551"/>
      <w:bookmarkStart w:id="536" w:name="_Toc241427280"/>
      <w:bookmarkStart w:id="537" w:name="_Toc241428009"/>
      <w:bookmarkStart w:id="538" w:name="_Toc242757514"/>
      <w:bookmarkStart w:id="539" w:name="_Toc242758255"/>
      <w:bookmarkStart w:id="540" w:name="_Toc242758995"/>
      <w:bookmarkStart w:id="541" w:name="_Toc241424624"/>
      <w:bookmarkStart w:id="542" w:name="_Toc241426557"/>
      <w:bookmarkStart w:id="543" w:name="_Toc241427286"/>
      <w:bookmarkStart w:id="544" w:name="_Toc241428015"/>
      <w:bookmarkStart w:id="545" w:name="_Toc242757520"/>
      <w:bookmarkStart w:id="546" w:name="_Toc242758261"/>
      <w:bookmarkStart w:id="547" w:name="_Toc242759001"/>
      <w:bookmarkStart w:id="548" w:name="_Toc241424630"/>
      <w:bookmarkStart w:id="549" w:name="_Toc241426563"/>
      <w:bookmarkStart w:id="550" w:name="_Toc241427292"/>
      <w:bookmarkStart w:id="551" w:name="_Toc241428021"/>
      <w:bookmarkStart w:id="552" w:name="_Toc242757526"/>
      <w:bookmarkStart w:id="553" w:name="_Toc242758267"/>
      <w:bookmarkStart w:id="554" w:name="_Toc242759007"/>
      <w:bookmarkStart w:id="555" w:name="_Toc98042885"/>
      <w:bookmarkStart w:id="556" w:name="_Toc98043047"/>
      <w:bookmarkStart w:id="557" w:name="_Toc98043261"/>
      <w:bookmarkStart w:id="558" w:name="_Toc98043470"/>
      <w:bookmarkStart w:id="559" w:name="_Toc98043510"/>
      <w:bookmarkStart w:id="560" w:name="_Toc98043621"/>
      <w:bookmarkStart w:id="561" w:name="_Toc102790907"/>
      <w:bookmarkStart w:id="562" w:name="_Toc102790937"/>
      <w:bookmarkStart w:id="563" w:name="_Toc102797614"/>
      <w:bookmarkStart w:id="564" w:name="_Toc102811246"/>
      <w:bookmarkStart w:id="565" w:name="_Toc102904611"/>
      <w:bookmarkStart w:id="566" w:name="_Toc102904946"/>
      <w:bookmarkStart w:id="567" w:name="_Toc104002567"/>
      <w:bookmarkStart w:id="568" w:name="_Toc104087815"/>
      <w:bookmarkStart w:id="569" w:name="_Toc104265982"/>
      <w:bookmarkStart w:id="570" w:name="_Toc105207870"/>
      <w:bookmarkStart w:id="571" w:name="_Toc105226038"/>
      <w:bookmarkStart w:id="572" w:name="_Toc107911589"/>
      <w:bookmarkStart w:id="573" w:name="_Toc108944636"/>
      <w:bookmarkStart w:id="574" w:name="_Toc124563705"/>
      <w:bookmarkStart w:id="575" w:name="_Toc241424636"/>
      <w:bookmarkStart w:id="576" w:name="_Toc241426569"/>
      <w:bookmarkStart w:id="577" w:name="_Toc241427298"/>
      <w:bookmarkStart w:id="578" w:name="_Toc241428027"/>
      <w:bookmarkStart w:id="579" w:name="_Toc242757532"/>
      <w:bookmarkStart w:id="580" w:name="_Toc242758273"/>
      <w:bookmarkStart w:id="581" w:name="_Toc242759013"/>
      <w:bookmarkStart w:id="582" w:name="_Toc98042886"/>
      <w:bookmarkStart w:id="583" w:name="_Toc98043048"/>
      <w:bookmarkStart w:id="584" w:name="_Toc98043119"/>
      <w:bookmarkStart w:id="585" w:name="_Toc98043190"/>
      <w:bookmarkStart w:id="586" w:name="_Toc98043221"/>
      <w:bookmarkStart w:id="587" w:name="_Toc98043262"/>
      <w:bookmarkStart w:id="588" w:name="_Toc98043471"/>
      <w:bookmarkStart w:id="589" w:name="_Toc98043511"/>
      <w:bookmarkStart w:id="590" w:name="_Toc98043622"/>
      <w:bookmarkStart w:id="591" w:name="_Toc102790908"/>
      <w:bookmarkStart w:id="592" w:name="_Toc102790938"/>
      <w:bookmarkStart w:id="593" w:name="_Toc102797159"/>
      <w:bookmarkStart w:id="594" w:name="_Toc102797302"/>
      <w:bookmarkStart w:id="595" w:name="_Toc102797615"/>
      <w:bookmarkStart w:id="596" w:name="_Toc102811247"/>
      <w:bookmarkStart w:id="597" w:name="_Toc102904612"/>
      <w:bookmarkStart w:id="598" w:name="_Toc102904947"/>
      <w:bookmarkStart w:id="599" w:name="_Toc104002568"/>
      <w:bookmarkStart w:id="600" w:name="_Toc104087816"/>
      <w:bookmarkStart w:id="601" w:name="_Toc104265983"/>
      <w:bookmarkStart w:id="602" w:name="_Toc105207871"/>
      <w:bookmarkStart w:id="603" w:name="_Toc105226039"/>
      <w:bookmarkStart w:id="604" w:name="_Toc107911590"/>
      <w:bookmarkStart w:id="605" w:name="_Toc108944637"/>
      <w:bookmarkStart w:id="606" w:name="_Toc124563706"/>
      <w:bookmarkStart w:id="607" w:name="_Toc241424637"/>
      <w:bookmarkStart w:id="608" w:name="_Toc241426570"/>
      <w:bookmarkStart w:id="609" w:name="_Toc241427299"/>
      <w:bookmarkStart w:id="610" w:name="_Toc241428028"/>
      <w:bookmarkStart w:id="611" w:name="_Toc242757533"/>
      <w:bookmarkStart w:id="612" w:name="_Toc242758274"/>
      <w:bookmarkStart w:id="613" w:name="_Toc242759014"/>
      <w:bookmarkStart w:id="614" w:name="_Toc98043120"/>
      <w:bookmarkStart w:id="615" w:name="_Toc98043191"/>
      <w:bookmarkStart w:id="616" w:name="_Toc98043222"/>
      <w:bookmarkStart w:id="617" w:name="_Toc98043263"/>
      <w:bookmarkStart w:id="618" w:name="_Toc98043472"/>
      <w:bookmarkStart w:id="619" w:name="_Toc98043512"/>
      <w:bookmarkStart w:id="620" w:name="_Toc98043623"/>
      <w:bookmarkStart w:id="621" w:name="_Toc102790909"/>
      <w:bookmarkStart w:id="622" w:name="_Toc102790939"/>
      <w:bookmarkStart w:id="623" w:name="_Toc102797160"/>
      <w:bookmarkStart w:id="624" w:name="_Toc102797303"/>
      <w:bookmarkStart w:id="625" w:name="_Toc102797616"/>
      <w:bookmarkStart w:id="626" w:name="_Toc102811248"/>
      <w:bookmarkStart w:id="627" w:name="_Toc102904613"/>
      <w:bookmarkStart w:id="628" w:name="_Toc102904948"/>
      <w:bookmarkStart w:id="629" w:name="_Toc104002569"/>
      <w:bookmarkStart w:id="630" w:name="_Toc104087817"/>
      <w:bookmarkStart w:id="631" w:name="_Toc104265984"/>
      <w:bookmarkStart w:id="632" w:name="_Toc105207872"/>
      <w:bookmarkStart w:id="633" w:name="_Toc105226040"/>
      <w:bookmarkStart w:id="634" w:name="_Toc107911591"/>
      <w:bookmarkStart w:id="635" w:name="_Toc108944638"/>
      <w:bookmarkStart w:id="636" w:name="_Toc124563707"/>
      <w:bookmarkStart w:id="637" w:name="_Toc241424638"/>
      <w:bookmarkStart w:id="638" w:name="_Toc241426571"/>
      <w:bookmarkStart w:id="639" w:name="_Toc241427300"/>
      <w:bookmarkStart w:id="640" w:name="_Toc241428029"/>
      <w:bookmarkStart w:id="641" w:name="_Toc242757534"/>
      <w:bookmarkStart w:id="642" w:name="_Toc242758275"/>
      <w:bookmarkStart w:id="643" w:name="_Toc242759015"/>
      <w:bookmarkStart w:id="644" w:name="_Toc98043053"/>
      <w:bookmarkStart w:id="645" w:name="_Toc98043123"/>
      <w:bookmarkStart w:id="646" w:name="_Toc98043194"/>
      <w:bookmarkStart w:id="647" w:name="_Toc98043225"/>
      <w:bookmarkStart w:id="648" w:name="_Toc98043266"/>
      <w:bookmarkStart w:id="649" w:name="_Toc102797161"/>
      <w:bookmarkStart w:id="650" w:name="_Toc102797304"/>
      <w:bookmarkStart w:id="651" w:name="_Toc102797617"/>
      <w:bookmarkStart w:id="652" w:name="_Toc102811249"/>
      <w:bookmarkStart w:id="653" w:name="_Toc102904614"/>
      <w:bookmarkStart w:id="654" w:name="_Toc102904949"/>
      <w:bookmarkStart w:id="655" w:name="_Toc104002570"/>
      <w:bookmarkStart w:id="656" w:name="_Toc104087818"/>
      <w:bookmarkStart w:id="657" w:name="_Toc104265985"/>
      <w:bookmarkStart w:id="658" w:name="_Toc105207873"/>
      <w:bookmarkStart w:id="659" w:name="_Toc105226041"/>
      <w:bookmarkStart w:id="660" w:name="_Toc107911592"/>
      <w:bookmarkStart w:id="661" w:name="_Toc108944639"/>
      <w:bookmarkStart w:id="662" w:name="_Toc124563708"/>
      <w:bookmarkStart w:id="663" w:name="_Toc241424639"/>
      <w:bookmarkStart w:id="664" w:name="_Toc241426572"/>
      <w:bookmarkStart w:id="665" w:name="_Toc241427301"/>
      <w:bookmarkStart w:id="666" w:name="_Toc241428030"/>
      <w:bookmarkStart w:id="667" w:name="_Toc242757535"/>
      <w:bookmarkStart w:id="668" w:name="_Toc242758276"/>
      <w:bookmarkStart w:id="669" w:name="_Toc242759016"/>
      <w:bookmarkStart w:id="670" w:name="_Toc98042890"/>
      <w:bookmarkStart w:id="671" w:name="_Toc98043056"/>
      <w:bookmarkStart w:id="672" w:name="_Toc98043126"/>
      <w:bookmarkStart w:id="673" w:name="_Toc98043197"/>
      <w:bookmarkStart w:id="674" w:name="_Toc98043228"/>
      <w:bookmarkStart w:id="675" w:name="_Toc98043269"/>
      <w:bookmarkStart w:id="676" w:name="_Toc98043475"/>
      <w:bookmarkStart w:id="677" w:name="_Toc98043515"/>
      <w:bookmarkStart w:id="678" w:name="_Toc98043626"/>
      <w:bookmarkStart w:id="679" w:name="_Toc102790912"/>
      <w:bookmarkStart w:id="680" w:name="_Toc102790942"/>
      <w:bookmarkStart w:id="681" w:name="_Toc102797162"/>
      <w:bookmarkStart w:id="682" w:name="_Toc102797305"/>
      <w:bookmarkStart w:id="683" w:name="_Toc102797618"/>
      <w:bookmarkStart w:id="684" w:name="_Toc102811250"/>
      <w:bookmarkStart w:id="685" w:name="_Toc102904615"/>
      <w:bookmarkStart w:id="686" w:name="_Toc102904950"/>
      <w:bookmarkStart w:id="687" w:name="_Toc104002571"/>
      <w:bookmarkStart w:id="688" w:name="_Toc104087819"/>
      <w:bookmarkStart w:id="689" w:name="_Toc104265986"/>
      <w:bookmarkStart w:id="690" w:name="_Toc105207874"/>
      <w:bookmarkStart w:id="691" w:name="_Toc105226042"/>
      <w:bookmarkStart w:id="692" w:name="_Toc107911593"/>
      <w:bookmarkStart w:id="693" w:name="_Toc108944640"/>
      <w:bookmarkStart w:id="694" w:name="_Toc124563709"/>
      <w:bookmarkStart w:id="695" w:name="_Toc241424640"/>
      <w:bookmarkStart w:id="696" w:name="_Toc241426573"/>
      <w:bookmarkStart w:id="697" w:name="_Toc241427302"/>
      <w:bookmarkStart w:id="698" w:name="_Toc241428031"/>
      <w:bookmarkStart w:id="699" w:name="_Toc242757536"/>
      <w:bookmarkStart w:id="700" w:name="_Toc242758277"/>
      <w:bookmarkStart w:id="701" w:name="_Toc242759017"/>
      <w:bookmarkStart w:id="702" w:name="_Toc98043627"/>
      <w:bookmarkStart w:id="703" w:name="_Toc102797163"/>
      <w:bookmarkStart w:id="704" w:name="_Toc102797306"/>
      <w:bookmarkStart w:id="705" w:name="_Toc102797619"/>
      <w:bookmarkStart w:id="706" w:name="_Toc102811251"/>
      <w:bookmarkStart w:id="707" w:name="_Toc102904616"/>
      <w:bookmarkStart w:id="708" w:name="_Toc102904951"/>
      <w:bookmarkStart w:id="709" w:name="_Toc104002572"/>
      <w:bookmarkStart w:id="710" w:name="_Toc104087820"/>
      <w:bookmarkStart w:id="711" w:name="_Toc104265987"/>
      <w:bookmarkStart w:id="712" w:name="_Toc105207875"/>
      <w:bookmarkStart w:id="713" w:name="_Toc105226043"/>
      <w:bookmarkStart w:id="714" w:name="_Toc107911594"/>
      <w:bookmarkStart w:id="715" w:name="_Toc108944641"/>
      <w:bookmarkStart w:id="716" w:name="_Toc124563710"/>
      <w:bookmarkStart w:id="717" w:name="_Toc241424641"/>
      <w:bookmarkStart w:id="718" w:name="_Toc241426574"/>
      <w:bookmarkStart w:id="719" w:name="_Toc241427303"/>
      <w:bookmarkStart w:id="720" w:name="_Toc241428032"/>
      <w:bookmarkStart w:id="721" w:name="_Toc242757537"/>
      <w:bookmarkStart w:id="722" w:name="_Toc242758278"/>
      <w:bookmarkStart w:id="723" w:name="_Toc242759018"/>
      <w:bookmarkStart w:id="724" w:name="_Toc98043629"/>
      <w:bookmarkStart w:id="725" w:name="_Toc102797307"/>
      <w:bookmarkStart w:id="726" w:name="_Toc102797620"/>
      <w:bookmarkStart w:id="727" w:name="_Toc102811252"/>
      <w:bookmarkStart w:id="728" w:name="_Toc102904617"/>
      <w:bookmarkStart w:id="729" w:name="_Toc102904952"/>
      <w:bookmarkStart w:id="730" w:name="_Toc104002573"/>
      <w:bookmarkStart w:id="731" w:name="_Toc104087821"/>
      <w:bookmarkStart w:id="732" w:name="_Toc104265988"/>
      <w:bookmarkStart w:id="733" w:name="_Toc105207876"/>
      <w:bookmarkStart w:id="734" w:name="_Toc105226044"/>
      <w:bookmarkStart w:id="735" w:name="_Toc107911595"/>
      <w:bookmarkStart w:id="736" w:name="_Toc108944642"/>
      <w:bookmarkStart w:id="737" w:name="_Toc124563711"/>
      <w:bookmarkStart w:id="738" w:name="_Toc241424642"/>
      <w:bookmarkStart w:id="739" w:name="_Toc241426575"/>
      <w:bookmarkStart w:id="740" w:name="_Toc241427304"/>
      <w:bookmarkStart w:id="741" w:name="_Toc241428033"/>
      <w:bookmarkStart w:id="742" w:name="_Toc242757538"/>
      <w:bookmarkStart w:id="743" w:name="_Toc242758279"/>
      <w:bookmarkStart w:id="744" w:name="_Toc242759019"/>
      <w:bookmarkStart w:id="745" w:name="_Toc98042893"/>
      <w:bookmarkStart w:id="746" w:name="_Toc98043059"/>
      <w:bookmarkStart w:id="747" w:name="_Toc98043129"/>
      <w:bookmarkStart w:id="748" w:name="_Toc98043200"/>
      <w:bookmarkStart w:id="749" w:name="_Toc98043231"/>
      <w:bookmarkStart w:id="750" w:name="_Toc98043272"/>
      <w:bookmarkStart w:id="751" w:name="_Toc98043479"/>
      <w:bookmarkStart w:id="752" w:name="_Toc98043519"/>
      <w:bookmarkStart w:id="753" w:name="_Toc98043542"/>
      <w:bookmarkStart w:id="754" w:name="_Toc98043630"/>
      <w:bookmarkStart w:id="755" w:name="_Toc102790916"/>
      <w:bookmarkStart w:id="756" w:name="_Toc102790946"/>
      <w:bookmarkStart w:id="757" w:name="_Toc102797165"/>
      <w:bookmarkStart w:id="758" w:name="_Toc102797308"/>
      <w:bookmarkStart w:id="759" w:name="_Toc102797621"/>
      <w:bookmarkStart w:id="760" w:name="_Toc102811253"/>
      <w:bookmarkStart w:id="761" w:name="_Toc102904618"/>
      <w:bookmarkStart w:id="762" w:name="_Toc102904953"/>
      <w:bookmarkStart w:id="763" w:name="_Toc104002574"/>
      <w:bookmarkStart w:id="764" w:name="_Toc104087822"/>
      <w:bookmarkStart w:id="765" w:name="_Toc104265989"/>
      <w:bookmarkStart w:id="766" w:name="_Toc105207877"/>
      <w:bookmarkStart w:id="767" w:name="_Toc105226045"/>
      <w:bookmarkStart w:id="768" w:name="_Toc107911596"/>
      <w:bookmarkStart w:id="769" w:name="_Toc108944643"/>
      <w:bookmarkStart w:id="770" w:name="_Toc124563712"/>
      <w:bookmarkStart w:id="771" w:name="_Toc241424643"/>
      <w:bookmarkStart w:id="772" w:name="_Toc241426576"/>
      <w:bookmarkStart w:id="773" w:name="_Toc241427305"/>
      <w:bookmarkStart w:id="774" w:name="_Toc241428034"/>
      <w:bookmarkStart w:id="775" w:name="_Toc242757539"/>
      <w:bookmarkStart w:id="776" w:name="_Toc242758280"/>
      <w:bookmarkStart w:id="777" w:name="_Toc242759020"/>
      <w:bookmarkStart w:id="778" w:name="_Toc104002575"/>
      <w:bookmarkStart w:id="779" w:name="_Toc104087823"/>
      <w:bookmarkStart w:id="780" w:name="_Toc104265990"/>
      <w:bookmarkStart w:id="781" w:name="_Toc105207878"/>
      <w:bookmarkStart w:id="782" w:name="_Toc105226046"/>
      <w:bookmarkStart w:id="783" w:name="_Toc107911597"/>
      <w:bookmarkStart w:id="784" w:name="_Toc108944644"/>
      <w:bookmarkStart w:id="785" w:name="_Toc124563713"/>
      <w:bookmarkStart w:id="786" w:name="_Toc241424644"/>
      <w:bookmarkStart w:id="787" w:name="_Toc241426577"/>
      <w:bookmarkStart w:id="788" w:name="_Toc241427306"/>
      <w:bookmarkStart w:id="789" w:name="_Toc241428035"/>
      <w:bookmarkStart w:id="790" w:name="_Toc242757540"/>
      <w:bookmarkStart w:id="791" w:name="_Toc242758281"/>
      <w:bookmarkStart w:id="792" w:name="_Toc242759021"/>
      <w:bookmarkStart w:id="793" w:name="_Toc241424646"/>
      <w:bookmarkStart w:id="794" w:name="_Toc241426579"/>
      <w:bookmarkStart w:id="795" w:name="_Toc241427308"/>
      <w:bookmarkStart w:id="796" w:name="_Toc241428037"/>
      <w:bookmarkStart w:id="797" w:name="_Toc242757542"/>
      <w:bookmarkStart w:id="798" w:name="_Toc242758283"/>
      <w:bookmarkStart w:id="799" w:name="_Toc242759023"/>
      <w:bookmarkStart w:id="800" w:name="_Toc241424648"/>
      <w:bookmarkStart w:id="801" w:name="_Toc241426581"/>
      <w:bookmarkStart w:id="802" w:name="_Toc241427310"/>
      <w:bookmarkStart w:id="803" w:name="_Toc241428039"/>
      <w:bookmarkStart w:id="804" w:name="_Toc242757544"/>
      <w:bookmarkStart w:id="805" w:name="_Toc242758285"/>
      <w:bookmarkStart w:id="806" w:name="_Toc242759025"/>
      <w:bookmarkStart w:id="807" w:name="_Toc241424649"/>
      <w:bookmarkStart w:id="808" w:name="_Toc241426582"/>
      <w:bookmarkStart w:id="809" w:name="_Toc241427311"/>
      <w:bookmarkStart w:id="810" w:name="_Toc241428040"/>
      <w:bookmarkStart w:id="811" w:name="_Toc242757545"/>
      <w:bookmarkStart w:id="812" w:name="_Toc242758286"/>
      <w:bookmarkStart w:id="813" w:name="_Toc242759026"/>
      <w:bookmarkStart w:id="814" w:name="_Toc241424650"/>
      <w:bookmarkStart w:id="815" w:name="_Toc241426583"/>
      <w:bookmarkStart w:id="816" w:name="_Toc241427312"/>
      <w:bookmarkStart w:id="817" w:name="_Toc241428041"/>
      <w:bookmarkStart w:id="818" w:name="_Toc242757546"/>
      <w:bookmarkStart w:id="819" w:name="_Toc242758287"/>
      <w:bookmarkStart w:id="820" w:name="_Toc242759027"/>
      <w:bookmarkStart w:id="821" w:name="_Toc241424651"/>
      <w:bookmarkStart w:id="822" w:name="_Toc241426584"/>
      <w:bookmarkStart w:id="823" w:name="_Toc241427313"/>
      <w:bookmarkStart w:id="824" w:name="_Toc241428042"/>
      <w:bookmarkStart w:id="825" w:name="_Toc242757547"/>
      <w:bookmarkStart w:id="826" w:name="_Toc242758288"/>
      <w:bookmarkStart w:id="827" w:name="_Toc242759028"/>
      <w:bookmarkStart w:id="828" w:name="_Toc241424652"/>
      <w:bookmarkStart w:id="829" w:name="_Toc241426585"/>
      <w:bookmarkStart w:id="830" w:name="_Toc241427314"/>
      <w:bookmarkStart w:id="831" w:name="_Toc241428043"/>
      <w:bookmarkStart w:id="832" w:name="_Toc242757548"/>
      <w:bookmarkStart w:id="833" w:name="_Toc242758289"/>
      <w:bookmarkStart w:id="834" w:name="_Toc242759029"/>
      <w:bookmarkStart w:id="835" w:name="_Toc98043632"/>
      <w:bookmarkStart w:id="836" w:name="_Toc102790918"/>
      <w:bookmarkStart w:id="837" w:name="_Toc102790948"/>
      <w:bookmarkStart w:id="838" w:name="_Toc102797168"/>
      <w:bookmarkStart w:id="839" w:name="_Toc241424653"/>
      <w:bookmarkStart w:id="840" w:name="_Toc241426586"/>
      <w:bookmarkStart w:id="841" w:name="_Toc241427315"/>
      <w:bookmarkStart w:id="842" w:name="_Toc241428044"/>
      <w:bookmarkStart w:id="843" w:name="_Toc242757549"/>
      <w:bookmarkStart w:id="844" w:name="_Toc242758290"/>
      <w:bookmarkStart w:id="845" w:name="_Toc242759030"/>
      <w:bookmarkStart w:id="846" w:name="_Toc98043633"/>
      <w:bookmarkStart w:id="847" w:name="_Toc241424654"/>
      <w:bookmarkStart w:id="848" w:name="_Toc241426587"/>
      <w:bookmarkStart w:id="849" w:name="_Toc241427316"/>
      <w:bookmarkStart w:id="850" w:name="_Toc241428045"/>
      <w:bookmarkStart w:id="851" w:name="_Toc242757550"/>
      <w:bookmarkStart w:id="852" w:name="_Toc242758291"/>
      <w:bookmarkStart w:id="853" w:name="_Toc242759031"/>
      <w:bookmarkStart w:id="854" w:name="_Toc241424658"/>
      <w:bookmarkStart w:id="855" w:name="_Toc241426591"/>
      <w:bookmarkStart w:id="856" w:name="_Toc241427320"/>
      <w:bookmarkStart w:id="857" w:name="_Toc241428049"/>
      <w:bookmarkStart w:id="858" w:name="_Toc242757554"/>
      <w:bookmarkStart w:id="859" w:name="_Toc242758295"/>
      <w:bookmarkStart w:id="860" w:name="_Toc242759035"/>
      <w:bookmarkStart w:id="861" w:name="_Toc241424661"/>
      <w:bookmarkStart w:id="862" w:name="_Toc241426594"/>
      <w:bookmarkStart w:id="863" w:name="_Toc241427323"/>
      <w:bookmarkStart w:id="864" w:name="_Toc241428052"/>
      <w:bookmarkStart w:id="865" w:name="_Toc242757557"/>
      <w:bookmarkStart w:id="866" w:name="_Toc242758298"/>
      <w:bookmarkStart w:id="867" w:name="_Toc242759038"/>
      <w:bookmarkStart w:id="868" w:name="_Toc241424664"/>
      <w:bookmarkStart w:id="869" w:name="_Toc241426597"/>
      <w:bookmarkStart w:id="870" w:name="_Toc241427326"/>
      <w:bookmarkStart w:id="871" w:name="_Toc241428055"/>
      <w:bookmarkStart w:id="872" w:name="_Toc242757560"/>
      <w:bookmarkStart w:id="873" w:name="_Toc242758301"/>
      <w:bookmarkStart w:id="874" w:name="_Toc242759041"/>
      <w:bookmarkStart w:id="875" w:name="_Toc241424667"/>
      <w:bookmarkStart w:id="876" w:name="_Toc241426600"/>
      <w:bookmarkStart w:id="877" w:name="_Toc241427329"/>
      <w:bookmarkStart w:id="878" w:name="_Toc241428058"/>
      <w:bookmarkStart w:id="879" w:name="_Toc242757563"/>
      <w:bookmarkStart w:id="880" w:name="_Toc242758304"/>
      <w:bookmarkStart w:id="881" w:name="_Toc242759044"/>
      <w:bookmarkStart w:id="882" w:name="_Toc241424670"/>
      <w:bookmarkStart w:id="883" w:name="_Toc241426603"/>
      <w:bookmarkStart w:id="884" w:name="_Toc241427332"/>
      <w:bookmarkStart w:id="885" w:name="_Toc241428061"/>
      <w:bookmarkStart w:id="886" w:name="_Toc242757566"/>
      <w:bookmarkStart w:id="887" w:name="_Toc242758307"/>
      <w:bookmarkStart w:id="888" w:name="_Toc242759047"/>
      <w:bookmarkStart w:id="889" w:name="_Toc241424673"/>
      <w:bookmarkStart w:id="890" w:name="_Toc241426606"/>
      <w:bookmarkStart w:id="891" w:name="_Toc241427335"/>
      <w:bookmarkStart w:id="892" w:name="_Toc241428064"/>
      <w:bookmarkStart w:id="893" w:name="_Toc242757569"/>
      <w:bookmarkStart w:id="894" w:name="_Toc242758310"/>
      <w:bookmarkStart w:id="895" w:name="_Toc242759050"/>
      <w:bookmarkStart w:id="896" w:name="_Toc241424676"/>
      <w:bookmarkStart w:id="897" w:name="_Toc241426609"/>
      <w:bookmarkStart w:id="898" w:name="_Toc241427338"/>
      <w:bookmarkStart w:id="899" w:name="_Toc241428067"/>
      <w:bookmarkStart w:id="900" w:name="_Toc242757572"/>
      <w:bookmarkStart w:id="901" w:name="_Toc242758313"/>
      <w:bookmarkStart w:id="902" w:name="_Toc242759053"/>
      <w:bookmarkStart w:id="903" w:name="_Toc241424679"/>
      <w:bookmarkStart w:id="904" w:name="_Toc241426612"/>
      <w:bookmarkStart w:id="905" w:name="_Toc241427341"/>
      <w:bookmarkStart w:id="906" w:name="_Toc241428070"/>
      <w:bookmarkStart w:id="907" w:name="_Toc242757575"/>
      <w:bookmarkStart w:id="908" w:name="_Toc242758316"/>
      <w:bookmarkStart w:id="909" w:name="_Toc242759056"/>
      <w:bookmarkStart w:id="910" w:name="_Toc241424682"/>
      <w:bookmarkStart w:id="911" w:name="_Toc241426615"/>
      <w:bookmarkStart w:id="912" w:name="_Toc241427344"/>
      <w:bookmarkStart w:id="913" w:name="_Toc241428073"/>
      <w:bookmarkStart w:id="914" w:name="_Toc242757578"/>
      <w:bookmarkStart w:id="915" w:name="_Toc242758319"/>
      <w:bookmarkStart w:id="916" w:name="_Toc242759059"/>
      <w:bookmarkStart w:id="917" w:name="_Toc241424685"/>
      <w:bookmarkStart w:id="918" w:name="_Toc241426618"/>
      <w:bookmarkStart w:id="919" w:name="_Toc241427347"/>
      <w:bookmarkStart w:id="920" w:name="_Toc241428076"/>
      <w:bookmarkStart w:id="921" w:name="_Toc242757581"/>
      <w:bookmarkStart w:id="922" w:name="_Toc242758322"/>
      <w:bookmarkStart w:id="923" w:name="_Toc242759062"/>
      <w:bookmarkStart w:id="924" w:name="_Toc241424688"/>
      <w:bookmarkStart w:id="925" w:name="_Toc241426621"/>
      <w:bookmarkStart w:id="926" w:name="_Toc241427350"/>
      <w:bookmarkStart w:id="927" w:name="_Toc241428079"/>
      <w:bookmarkStart w:id="928" w:name="_Toc242757584"/>
      <w:bookmarkStart w:id="929" w:name="_Toc242758325"/>
      <w:bookmarkStart w:id="930" w:name="_Toc242759065"/>
      <w:bookmarkStart w:id="931" w:name="_Toc241424691"/>
      <w:bookmarkStart w:id="932" w:name="_Toc241426624"/>
      <w:bookmarkStart w:id="933" w:name="_Toc241427353"/>
      <w:bookmarkStart w:id="934" w:name="_Toc241428082"/>
      <w:bookmarkStart w:id="935" w:name="_Toc242757587"/>
      <w:bookmarkStart w:id="936" w:name="_Toc242758328"/>
      <w:bookmarkStart w:id="937" w:name="_Toc242759068"/>
      <w:bookmarkStart w:id="938" w:name="_Toc241424692"/>
      <w:bookmarkStart w:id="939" w:name="_Toc241426625"/>
      <w:bookmarkStart w:id="940" w:name="_Toc241427354"/>
      <w:bookmarkStart w:id="941" w:name="_Toc241428083"/>
      <w:bookmarkStart w:id="942" w:name="_Toc242757588"/>
      <w:bookmarkStart w:id="943" w:name="_Toc242758329"/>
      <w:bookmarkStart w:id="944" w:name="_Toc242759069"/>
      <w:bookmarkStart w:id="945" w:name="_Toc241424693"/>
      <w:bookmarkStart w:id="946" w:name="_Toc241426626"/>
      <w:bookmarkStart w:id="947" w:name="_Toc241427355"/>
      <w:bookmarkStart w:id="948" w:name="_Toc241428084"/>
      <w:bookmarkStart w:id="949" w:name="_Toc242757589"/>
      <w:bookmarkStart w:id="950" w:name="_Toc242758330"/>
      <w:bookmarkStart w:id="951" w:name="_Toc242759070"/>
      <w:bookmarkStart w:id="952" w:name="_Toc241424694"/>
      <w:bookmarkStart w:id="953" w:name="_Toc241426627"/>
      <w:bookmarkStart w:id="954" w:name="_Toc241427356"/>
      <w:bookmarkStart w:id="955" w:name="_Toc241428085"/>
      <w:bookmarkStart w:id="956" w:name="_Toc242757590"/>
      <w:bookmarkStart w:id="957" w:name="_Toc242758331"/>
      <w:bookmarkStart w:id="958" w:name="_Toc242759071"/>
      <w:bookmarkStart w:id="959" w:name="_Toc98043635"/>
      <w:bookmarkStart w:id="960" w:name="_Toc102797171"/>
      <w:bookmarkStart w:id="961" w:name="_Toc102797311"/>
      <w:bookmarkStart w:id="962" w:name="_Toc102797624"/>
      <w:bookmarkStart w:id="963" w:name="_Toc102811256"/>
      <w:bookmarkStart w:id="964" w:name="_Toc102904621"/>
      <w:bookmarkStart w:id="965" w:name="_Toc102904956"/>
      <w:bookmarkStart w:id="966" w:name="_Toc104002577"/>
      <w:bookmarkStart w:id="967" w:name="_Toc104087825"/>
      <w:bookmarkStart w:id="968" w:name="_Toc104265992"/>
      <w:bookmarkStart w:id="969" w:name="_Toc105207880"/>
      <w:bookmarkStart w:id="970" w:name="_Toc105226048"/>
      <w:bookmarkStart w:id="971" w:name="_Toc107911599"/>
      <w:bookmarkStart w:id="972" w:name="_Toc108944646"/>
      <w:bookmarkStart w:id="973" w:name="_Toc124563715"/>
      <w:bookmarkStart w:id="974" w:name="_Toc241424696"/>
      <w:bookmarkStart w:id="975" w:name="_Toc241426629"/>
      <w:bookmarkStart w:id="976" w:name="_Toc241427358"/>
      <w:bookmarkStart w:id="977" w:name="_Toc241428087"/>
      <w:bookmarkStart w:id="978" w:name="_Toc242757592"/>
      <w:bookmarkStart w:id="979" w:name="_Toc242758333"/>
      <w:bookmarkStart w:id="980" w:name="_Toc242759073"/>
      <w:bookmarkStart w:id="981" w:name="_Toc241424717"/>
      <w:bookmarkStart w:id="982" w:name="_Toc241426650"/>
      <w:bookmarkStart w:id="983" w:name="_Toc241427379"/>
      <w:bookmarkStart w:id="984" w:name="_Toc241428108"/>
      <w:bookmarkStart w:id="985" w:name="_Toc242757613"/>
      <w:bookmarkStart w:id="986" w:name="_Toc242758354"/>
      <w:bookmarkStart w:id="987" w:name="_Toc242759094"/>
      <w:bookmarkStart w:id="988" w:name="_Toc241424731"/>
      <w:bookmarkStart w:id="989" w:name="_Toc241426664"/>
      <w:bookmarkStart w:id="990" w:name="_Toc241427393"/>
      <w:bookmarkStart w:id="991" w:name="_Toc241428122"/>
      <w:bookmarkStart w:id="992" w:name="_Toc242757627"/>
      <w:bookmarkStart w:id="993" w:name="_Toc242758368"/>
      <w:bookmarkStart w:id="994" w:name="_Toc242759108"/>
      <w:bookmarkStart w:id="995" w:name="_Toc241424745"/>
      <w:bookmarkStart w:id="996" w:name="_Toc241426678"/>
      <w:bookmarkStart w:id="997" w:name="_Toc241427407"/>
      <w:bookmarkStart w:id="998" w:name="_Toc241428136"/>
      <w:bookmarkStart w:id="999" w:name="_Toc242757641"/>
      <w:bookmarkStart w:id="1000" w:name="_Toc242758382"/>
      <w:bookmarkStart w:id="1001" w:name="_Toc242759122"/>
      <w:bookmarkStart w:id="1002" w:name="_Toc241424759"/>
      <w:bookmarkStart w:id="1003" w:name="_Toc241426692"/>
      <w:bookmarkStart w:id="1004" w:name="_Toc241427421"/>
      <w:bookmarkStart w:id="1005" w:name="_Toc241428150"/>
      <w:bookmarkStart w:id="1006" w:name="_Toc242757655"/>
      <w:bookmarkStart w:id="1007" w:name="_Toc242758396"/>
      <w:bookmarkStart w:id="1008" w:name="_Toc242759136"/>
      <w:bookmarkStart w:id="1009" w:name="_Toc241424773"/>
      <w:bookmarkStart w:id="1010" w:name="_Toc241426706"/>
      <w:bookmarkStart w:id="1011" w:name="_Toc241427435"/>
      <w:bookmarkStart w:id="1012" w:name="_Toc241428164"/>
      <w:bookmarkStart w:id="1013" w:name="_Toc242757669"/>
      <w:bookmarkStart w:id="1014" w:name="_Toc242758410"/>
      <w:bookmarkStart w:id="1015" w:name="_Toc242759150"/>
      <w:bookmarkStart w:id="1016" w:name="_Toc241424787"/>
      <w:bookmarkStart w:id="1017" w:name="_Toc241426720"/>
      <w:bookmarkStart w:id="1018" w:name="_Toc241427449"/>
      <w:bookmarkStart w:id="1019" w:name="_Toc241428178"/>
      <w:bookmarkStart w:id="1020" w:name="_Toc242757683"/>
      <w:bookmarkStart w:id="1021" w:name="_Toc242758424"/>
      <w:bookmarkStart w:id="1022" w:name="_Toc242759164"/>
      <w:bookmarkStart w:id="1023" w:name="_Toc241424801"/>
      <w:bookmarkStart w:id="1024" w:name="_Toc241426734"/>
      <w:bookmarkStart w:id="1025" w:name="_Toc241427463"/>
      <w:bookmarkStart w:id="1026" w:name="_Toc241428192"/>
      <w:bookmarkStart w:id="1027" w:name="_Toc242757697"/>
      <w:bookmarkStart w:id="1028" w:name="_Toc242758438"/>
      <w:bookmarkStart w:id="1029" w:name="_Toc242759178"/>
      <w:bookmarkStart w:id="1030" w:name="_Toc241424815"/>
      <w:bookmarkStart w:id="1031" w:name="_Toc241426748"/>
      <w:bookmarkStart w:id="1032" w:name="_Toc241427477"/>
      <w:bookmarkStart w:id="1033" w:name="_Toc241428206"/>
      <w:bookmarkStart w:id="1034" w:name="_Toc242757711"/>
      <w:bookmarkStart w:id="1035" w:name="_Toc242758452"/>
      <w:bookmarkStart w:id="1036" w:name="_Toc242759192"/>
      <w:bookmarkStart w:id="1037" w:name="_Toc241424829"/>
      <w:bookmarkStart w:id="1038" w:name="_Toc241426762"/>
      <w:bookmarkStart w:id="1039" w:name="_Toc241427491"/>
      <w:bookmarkStart w:id="1040" w:name="_Toc241428220"/>
      <w:bookmarkStart w:id="1041" w:name="_Toc242757725"/>
      <w:bookmarkStart w:id="1042" w:name="_Toc242758466"/>
      <w:bookmarkStart w:id="1043" w:name="_Toc242759206"/>
      <w:bookmarkStart w:id="1044" w:name="_Toc241424843"/>
      <w:bookmarkStart w:id="1045" w:name="_Toc241426776"/>
      <w:bookmarkStart w:id="1046" w:name="_Toc241427505"/>
      <w:bookmarkStart w:id="1047" w:name="_Toc241428234"/>
      <w:bookmarkStart w:id="1048" w:name="_Toc242757739"/>
      <w:bookmarkStart w:id="1049" w:name="_Toc242758480"/>
      <w:bookmarkStart w:id="1050" w:name="_Toc242759220"/>
      <w:bookmarkStart w:id="1051" w:name="_Toc241424857"/>
      <w:bookmarkStart w:id="1052" w:name="_Toc241426790"/>
      <w:bookmarkStart w:id="1053" w:name="_Toc241427519"/>
      <w:bookmarkStart w:id="1054" w:name="_Toc241428248"/>
      <w:bookmarkStart w:id="1055" w:name="_Toc242757753"/>
      <w:bookmarkStart w:id="1056" w:name="_Toc242758494"/>
      <w:bookmarkStart w:id="1057" w:name="_Toc242759234"/>
      <w:bookmarkStart w:id="1058" w:name="_Toc241424871"/>
      <w:bookmarkStart w:id="1059" w:name="_Toc241426804"/>
      <w:bookmarkStart w:id="1060" w:name="_Toc241427533"/>
      <w:bookmarkStart w:id="1061" w:name="_Toc241428262"/>
      <w:bookmarkStart w:id="1062" w:name="_Toc242757767"/>
      <w:bookmarkStart w:id="1063" w:name="_Toc242758508"/>
      <w:bookmarkStart w:id="1064" w:name="_Toc242759248"/>
      <w:bookmarkStart w:id="1065" w:name="_Toc242759262"/>
      <w:bookmarkStart w:id="1066" w:name="_Toc27785625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r w:rsidRPr="003C2C5B">
        <w:t>Características do Produto</w:t>
      </w:r>
      <w:bookmarkEnd w:id="1065"/>
      <w:bookmarkEnd w:id="1066"/>
    </w:p>
    <w:p w:rsidR="00D732E5" w:rsidRPr="003C2C5B" w:rsidRDefault="00D732E5" w:rsidP="007F1D20">
      <w:pPr>
        <w:pStyle w:val="InfoBlue"/>
      </w:pPr>
      <w:proofErr w:type="gramStart"/>
      <w:r w:rsidRPr="003C2C5B">
        <w:t>[Liste e descreva as características do produto.</w:t>
      </w:r>
      <w:proofErr w:type="gramEnd"/>
      <w:r w:rsidRPr="003C2C5B">
        <w:t xml:space="preserve"> Uma característica de um produto é um serviço que deve ser fornecido para atender uma ou mais necessidades dos interessados. Sentencie uma característica da seguinte maneira:</w:t>
      </w:r>
    </w:p>
    <w:p w:rsidR="00D732E5" w:rsidRPr="003C2C5B" w:rsidRDefault="00D732E5" w:rsidP="007F1D20">
      <w:pPr>
        <w:pStyle w:val="InfoBlue"/>
      </w:pPr>
    </w:p>
    <w:p w:rsidR="00D732E5" w:rsidRPr="003C2C5B" w:rsidRDefault="00D732E5" w:rsidP="007F1D20">
      <w:pPr>
        <w:pStyle w:val="InfoBlue"/>
        <w:rPr>
          <w:b/>
        </w:rPr>
      </w:pPr>
      <w:r w:rsidRPr="003C2C5B">
        <w:rPr>
          <w:b/>
        </w:rPr>
        <w:t>O sistema deve &lt;&lt;sentença&gt;&gt;</w:t>
      </w:r>
    </w:p>
    <w:p w:rsidR="00D732E5" w:rsidRPr="003C2C5B" w:rsidRDefault="00D732E5" w:rsidP="00D732E5"/>
    <w:p w:rsidR="00D732E5" w:rsidRPr="003C2C5B" w:rsidRDefault="00D732E5" w:rsidP="007F1D20">
      <w:pPr>
        <w:pStyle w:val="InfoBlue"/>
      </w:pPr>
      <w:r w:rsidRPr="003C2C5B">
        <w:t xml:space="preserve">Exemplos: </w:t>
      </w:r>
    </w:p>
    <w:p w:rsidR="00D732E5" w:rsidRPr="003C2C5B" w:rsidRDefault="00D732E5" w:rsidP="007F1D20">
      <w:pPr>
        <w:pStyle w:val="InfoBlue"/>
      </w:pPr>
    </w:p>
    <w:p w:rsidR="00D732E5" w:rsidRPr="003C2C5B" w:rsidRDefault="00D732E5" w:rsidP="007F1D20">
      <w:pPr>
        <w:pStyle w:val="InfoBlue"/>
      </w:pPr>
      <w:r w:rsidRPr="003C2C5B">
        <w:t xml:space="preserve">O sistema deve enviar </w:t>
      </w:r>
      <w:proofErr w:type="spellStart"/>
      <w:r w:rsidRPr="003C2C5B">
        <w:t>email</w:t>
      </w:r>
      <w:proofErr w:type="spellEnd"/>
      <w:r w:rsidRPr="003C2C5B">
        <w:t xml:space="preserve"> aos usuários</w:t>
      </w:r>
    </w:p>
    <w:p w:rsidR="00D732E5" w:rsidRPr="003C2C5B" w:rsidRDefault="00D732E5" w:rsidP="007F1D20">
      <w:pPr>
        <w:pStyle w:val="InfoBlue"/>
      </w:pPr>
      <w:r w:rsidRPr="003C2C5B">
        <w:t>O sistema deve permitir a parametrização de consultas</w:t>
      </w:r>
    </w:p>
    <w:p w:rsidR="00D732E5" w:rsidRPr="003C2C5B" w:rsidRDefault="00D732E5" w:rsidP="007F1D20">
      <w:pPr>
        <w:pStyle w:val="InfoBlue"/>
      </w:pPr>
      <w:proofErr w:type="gramStart"/>
      <w:r w:rsidRPr="003C2C5B">
        <w:t>O sistema deve ser capaz de registrar o histórico de operações realizadas]</w:t>
      </w:r>
      <w:proofErr w:type="gramEnd"/>
    </w:p>
    <w:p w:rsidR="00D732E5" w:rsidRPr="003C2C5B" w:rsidRDefault="00D732E5" w:rsidP="00D732E5">
      <w:pPr>
        <w:pStyle w:val="Ttulo2"/>
        <w:numPr>
          <w:ilvl w:val="1"/>
          <w:numId w:val="0"/>
        </w:numPr>
        <w:suppressAutoHyphens w:val="0"/>
        <w:spacing w:before="360" w:after="240"/>
        <w:ind w:left="576" w:hanging="576"/>
        <w:jc w:val="left"/>
        <w:rPr>
          <w:rFonts w:ascii="Arial" w:hAnsi="Arial" w:cs="Arial"/>
        </w:rPr>
      </w:pPr>
      <w:bookmarkStart w:id="1067" w:name="_Toc242759263"/>
      <w:r w:rsidRPr="003C2C5B">
        <w:rPr>
          <w:rFonts w:ascii="Arial" w:hAnsi="Arial" w:cs="Arial"/>
        </w:rPr>
        <w:t xml:space="preserve">&lt;Nome da </w:t>
      </w:r>
      <w:r w:rsidR="000C126E" w:rsidRPr="003C2C5B">
        <w:rPr>
          <w:rFonts w:ascii="Arial" w:hAnsi="Arial" w:cs="Arial"/>
        </w:rPr>
        <w:t>Necessidade</w:t>
      </w:r>
      <w:r w:rsidRPr="003C2C5B">
        <w:rPr>
          <w:rFonts w:ascii="Arial" w:hAnsi="Arial" w:cs="Arial"/>
        </w:rPr>
        <w:t xml:space="preserve"> 1&gt;</w:t>
      </w:r>
      <w:bookmarkEnd w:id="1067"/>
    </w:p>
    <w:p w:rsidR="00D732E5" w:rsidRPr="003C2C5B" w:rsidRDefault="00D732E5" w:rsidP="007F1D20">
      <w:pPr>
        <w:pStyle w:val="InfoBlue"/>
      </w:pPr>
      <w:r w:rsidRPr="003C2C5B">
        <w:t xml:space="preserve">[Descrever como o recurso será percebido pelo usuário externamente, em alto nível. </w:t>
      </w:r>
      <w:proofErr w:type="gramStart"/>
      <w:r w:rsidRPr="003C2C5B">
        <w:t>Lembrem-se</w:t>
      </w:r>
      <w:proofErr w:type="gramEnd"/>
      <w:r w:rsidRPr="003C2C5B">
        <w:t xml:space="preserve"> que o público alvo deste texto são pessoas com formações heterogêneas e o objetivo é que todas entendam o sistema]</w:t>
      </w:r>
    </w:p>
    <w:p w:rsidR="000C126E" w:rsidRPr="003C2C5B" w:rsidRDefault="000C126E" w:rsidP="000C126E">
      <w:pPr>
        <w:rPr>
          <w:lang w:eastAsia="pt-BR"/>
        </w:rPr>
      </w:pPr>
    </w:p>
    <w:tbl>
      <w:tblPr>
        <w:tblW w:w="866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4"/>
        <w:gridCol w:w="1295"/>
        <w:gridCol w:w="6043"/>
      </w:tblGrid>
      <w:tr w:rsidR="000C126E" w:rsidRPr="003C2C5B" w:rsidTr="00D15913">
        <w:trPr>
          <w:trHeight w:val="315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</w:tcPr>
          <w:p w:rsidR="000C126E" w:rsidRPr="003C2C5B" w:rsidRDefault="000C126E" w:rsidP="00D15913">
            <w:pPr>
              <w:pStyle w:val="TabelaTtulo"/>
              <w:jc w:val="left"/>
            </w:pPr>
            <w:r w:rsidRPr="003C2C5B">
              <w:t xml:space="preserve">NECESSIDADE </w:t>
            </w:r>
            <w:proofErr w:type="gramStart"/>
            <w:r w:rsidRPr="003C2C5B">
              <w:t>1</w:t>
            </w:r>
            <w:proofErr w:type="gramEnd"/>
          </w:p>
        </w:tc>
      </w:tr>
      <w:tr w:rsidR="000C126E" w:rsidRPr="003C2C5B" w:rsidTr="00907CD8">
        <w:trPr>
          <w:trHeight w:val="405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i/>
                <w:iCs/>
                <w:color w:val="auto"/>
                <w:sz w:val="20"/>
              </w:rPr>
            </w:pPr>
            <w:r w:rsidRPr="003C2C5B">
              <w:rPr>
                <w:rFonts w:cs="Arial"/>
                <w:i/>
                <w:iCs/>
                <w:color w:val="auto"/>
                <w:sz w:val="20"/>
              </w:rPr>
              <w:t>&lt;Descrição da necessidade&gt;</w:t>
            </w:r>
          </w:p>
        </w:tc>
      </w:tr>
      <w:tr w:rsidR="000C126E" w:rsidRPr="003C2C5B" w:rsidTr="00907CD8">
        <w:trPr>
          <w:trHeight w:val="306"/>
          <w:jc w:val="center"/>
        </w:trPr>
        <w:tc>
          <w:tcPr>
            <w:tcW w:w="2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  <w:r w:rsidRPr="003C2C5B">
              <w:rPr>
                <w:rFonts w:cs="Arial"/>
                <w:b/>
                <w:bCs/>
                <w:color w:val="auto"/>
                <w:sz w:val="20"/>
              </w:rPr>
              <w:lastRenderedPageBreak/>
              <w:t>Solução Atual</w:t>
            </w:r>
          </w:p>
        </w:tc>
        <w:tc>
          <w:tcPr>
            <w:tcW w:w="6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</w:p>
        </w:tc>
      </w:tr>
      <w:tr w:rsidR="000C126E" w:rsidRPr="003C2C5B" w:rsidTr="00907CD8">
        <w:trPr>
          <w:trHeight w:val="270"/>
          <w:jc w:val="center"/>
        </w:trPr>
        <w:tc>
          <w:tcPr>
            <w:tcW w:w="2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i/>
                <w:iCs/>
                <w:color w:val="auto"/>
                <w:sz w:val="20"/>
              </w:rPr>
            </w:pPr>
            <w:r w:rsidRPr="003C2C5B">
              <w:rPr>
                <w:rFonts w:cs="Arial"/>
                <w:b/>
                <w:bCs/>
                <w:color w:val="auto"/>
                <w:sz w:val="20"/>
              </w:rPr>
              <w:t>Solução Proposta</w:t>
            </w:r>
          </w:p>
        </w:tc>
        <w:tc>
          <w:tcPr>
            <w:tcW w:w="6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jc w:val="both"/>
              <w:rPr>
                <w:rFonts w:cs="Arial"/>
                <w:iCs/>
                <w:color w:val="auto"/>
                <w:sz w:val="20"/>
              </w:rPr>
            </w:pPr>
          </w:p>
        </w:tc>
      </w:tr>
      <w:tr w:rsidR="000C126E" w:rsidRPr="003C2C5B" w:rsidTr="00907CD8">
        <w:trPr>
          <w:trHeight w:val="315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  <w:r w:rsidRPr="003C2C5B">
              <w:rPr>
                <w:rFonts w:cs="Arial"/>
                <w:b/>
                <w:bCs/>
                <w:color w:val="auto"/>
                <w:sz w:val="20"/>
              </w:rPr>
              <w:t xml:space="preserve">CARACTERÍSTICAS </w:t>
            </w:r>
          </w:p>
        </w:tc>
      </w:tr>
      <w:tr w:rsidR="000C126E" w:rsidRPr="003C2C5B" w:rsidTr="00907CD8">
        <w:trPr>
          <w:trHeight w:val="315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  <w:r w:rsidRPr="003C2C5B">
              <w:rPr>
                <w:rFonts w:cs="Arial"/>
                <w:b/>
                <w:bCs/>
                <w:color w:val="auto"/>
                <w:sz w:val="20"/>
              </w:rPr>
              <w:t xml:space="preserve">Id. </w:t>
            </w:r>
            <w:proofErr w:type="spellStart"/>
            <w:r w:rsidRPr="003C2C5B">
              <w:rPr>
                <w:rFonts w:cs="Arial"/>
                <w:b/>
                <w:bCs/>
                <w:color w:val="auto"/>
                <w:sz w:val="20"/>
              </w:rPr>
              <w:t>Carac</w:t>
            </w:r>
            <w:proofErr w:type="spellEnd"/>
            <w:r w:rsidRPr="003C2C5B">
              <w:rPr>
                <w:rFonts w:cs="Arial"/>
                <w:b/>
                <w:bCs/>
                <w:color w:val="auto"/>
                <w:sz w:val="20"/>
              </w:rPr>
              <w:t>.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  <w:r w:rsidRPr="003C2C5B">
              <w:rPr>
                <w:rFonts w:cs="Arial"/>
                <w:b/>
                <w:bCs/>
                <w:color w:val="auto"/>
                <w:sz w:val="20"/>
              </w:rPr>
              <w:t> </w:t>
            </w:r>
          </w:p>
        </w:tc>
      </w:tr>
      <w:tr w:rsidR="000C126E" w:rsidRPr="003C2C5B" w:rsidTr="00907CD8">
        <w:trPr>
          <w:trHeight w:val="255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  <w:bookmarkStart w:id="1068" w:name="C11"/>
            <w:r w:rsidRPr="003C2C5B">
              <w:rPr>
                <w:rFonts w:cs="Arial"/>
                <w:b/>
                <w:bCs/>
                <w:color w:val="auto"/>
                <w:sz w:val="20"/>
              </w:rPr>
              <w:t>C.1.1</w:t>
            </w:r>
            <w:bookmarkEnd w:id="1068"/>
          </w:p>
        </w:tc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color w:val="auto"/>
                <w:sz w:val="20"/>
              </w:rPr>
            </w:pPr>
            <w:r w:rsidRPr="003C2C5B">
              <w:rPr>
                <w:rFonts w:cs="Arial"/>
                <w:i/>
                <w:iCs/>
                <w:color w:val="auto"/>
                <w:sz w:val="20"/>
              </w:rPr>
              <w:t>&lt;Descrição da característica&gt;</w:t>
            </w:r>
          </w:p>
        </w:tc>
      </w:tr>
      <w:tr w:rsidR="000C126E" w:rsidRPr="003C2C5B" w:rsidTr="00907CD8">
        <w:trPr>
          <w:trHeight w:val="255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  <w:bookmarkStart w:id="1069" w:name="C12"/>
            <w:r w:rsidRPr="003C2C5B">
              <w:rPr>
                <w:rFonts w:cs="Arial"/>
                <w:b/>
                <w:bCs/>
                <w:color w:val="auto"/>
                <w:sz w:val="20"/>
              </w:rPr>
              <w:t>C.1.2</w:t>
            </w:r>
            <w:bookmarkEnd w:id="1069"/>
          </w:p>
        </w:tc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color w:val="auto"/>
                <w:sz w:val="20"/>
              </w:rPr>
            </w:pPr>
            <w:r w:rsidRPr="003C2C5B">
              <w:rPr>
                <w:rFonts w:cs="Arial"/>
                <w:i/>
                <w:iCs/>
                <w:color w:val="auto"/>
                <w:sz w:val="20"/>
              </w:rPr>
              <w:t>&lt;Descrição da característica&gt;</w:t>
            </w:r>
          </w:p>
        </w:tc>
      </w:tr>
      <w:tr w:rsidR="000C126E" w:rsidRPr="003C2C5B" w:rsidTr="00907CD8">
        <w:trPr>
          <w:trHeight w:val="255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  <w:bookmarkStart w:id="1070" w:name="C13"/>
            <w:r w:rsidRPr="003C2C5B">
              <w:rPr>
                <w:rFonts w:cs="Arial"/>
                <w:b/>
                <w:bCs/>
                <w:color w:val="auto"/>
                <w:sz w:val="20"/>
              </w:rPr>
              <w:t>C.1.3</w:t>
            </w:r>
            <w:bookmarkEnd w:id="1070"/>
          </w:p>
        </w:tc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color w:val="auto"/>
                <w:sz w:val="20"/>
              </w:rPr>
            </w:pPr>
            <w:r w:rsidRPr="003C2C5B">
              <w:rPr>
                <w:rFonts w:cs="Arial"/>
                <w:i/>
                <w:iCs/>
                <w:color w:val="auto"/>
                <w:sz w:val="20"/>
              </w:rPr>
              <w:t>&lt;Descrição da característica&gt;</w:t>
            </w:r>
          </w:p>
        </w:tc>
      </w:tr>
      <w:tr w:rsidR="000C126E" w:rsidRPr="003C2C5B" w:rsidTr="00907CD8">
        <w:trPr>
          <w:trHeight w:val="255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  <w:r w:rsidRPr="003C2C5B">
              <w:rPr>
                <w:rFonts w:cs="Arial"/>
                <w:b/>
                <w:bCs/>
                <w:color w:val="auto"/>
                <w:sz w:val="20"/>
              </w:rPr>
              <w:t>Identificador das características comuns</w:t>
            </w:r>
          </w:p>
        </w:tc>
      </w:tr>
      <w:tr w:rsidR="000C126E" w:rsidRPr="003C2C5B" w:rsidTr="00907CD8">
        <w:trPr>
          <w:trHeight w:val="255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i/>
                <w:iCs/>
                <w:color w:val="auto"/>
                <w:sz w:val="20"/>
              </w:rPr>
            </w:pPr>
            <w:r w:rsidRPr="003C2C5B">
              <w:rPr>
                <w:rFonts w:cs="Arial"/>
                <w:i/>
                <w:iCs/>
                <w:color w:val="auto"/>
                <w:sz w:val="20"/>
              </w:rPr>
              <w:t>&lt;Usar referência cruzada&gt;</w:t>
            </w:r>
          </w:p>
        </w:tc>
      </w:tr>
    </w:tbl>
    <w:p w:rsidR="00503F68" w:rsidRPr="003C2C5B" w:rsidRDefault="000C126E" w:rsidP="00D732E5">
      <w:pPr>
        <w:pStyle w:val="Ttulo2"/>
        <w:numPr>
          <w:ilvl w:val="1"/>
          <w:numId w:val="0"/>
        </w:numPr>
        <w:suppressAutoHyphens w:val="0"/>
        <w:spacing w:before="360" w:after="240"/>
        <w:ind w:left="576" w:hanging="576"/>
        <w:jc w:val="left"/>
        <w:rPr>
          <w:rFonts w:ascii="Arial" w:hAnsi="Arial" w:cs="Arial"/>
        </w:rPr>
      </w:pPr>
      <w:bookmarkStart w:id="1071" w:name="_Toc242759265"/>
      <w:r w:rsidRPr="003C2C5B">
        <w:rPr>
          <w:rFonts w:ascii="Arial" w:hAnsi="Arial" w:cs="Arial"/>
        </w:rPr>
        <w:t>&lt;Nome da Necessidade 2&gt;</w:t>
      </w:r>
    </w:p>
    <w:tbl>
      <w:tblPr>
        <w:tblW w:w="866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4"/>
        <w:gridCol w:w="1295"/>
        <w:gridCol w:w="6043"/>
      </w:tblGrid>
      <w:tr w:rsidR="000C126E" w:rsidRPr="003C2C5B" w:rsidTr="00D15913">
        <w:trPr>
          <w:trHeight w:val="315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</w:tcPr>
          <w:p w:rsidR="000C126E" w:rsidRPr="003C2C5B" w:rsidRDefault="000C126E" w:rsidP="00D15913">
            <w:pPr>
              <w:pStyle w:val="TabelaTtulo"/>
              <w:jc w:val="left"/>
            </w:pPr>
            <w:r w:rsidRPr="003C2C5B">
              <w:t xml:space="preserve">NECESSIDADE </w:t>
            </w:r>
            <w:proofErr w:type="gramStart"/>
            <w:r w:rsidRPr="003C2C5B">
              <w:t>2</w:t>
            </w:r>
            <w:proofErr w:type="gramEnd"/>
          </w:p>
        </w:tc>
      </w:tr>
      <w:tr w:rsidR="000C126E" w:rsidRPr="003C2C5B" w:rsidTr="00907CD8">
        <w:trPr>
          <w:trHeight w:val="405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i/>
                <w:iCs/>
                <w:color w:val="auto"/>
                <w:sz w:val="20"/>
              </w:rPr>
            </w:pPr>
            <w:r w:rsidRPr="003C2C5B">
              <w:rPr>
                <w:rFonts w:cs="Arial"/>
                <w:i/>
                <w:iCs/>
                <w:color w:val="auto"/>
                <w:sz w:val="20"/>
              </w:rPr>
              <w:t>&lt;Descrição da necessidade&gt;</w:t>
            </w:r>
          </w:p>
        </w:tc>
      </w:tr>
      <w:tr w:rsidR="000C126E" w:rsidRPr="003C2C5B" w:rsidTr="00907CD8">
        <w:trPr>
          <w:trHeight w:val="306"/>
          <w:jc w:val="center"/>
        </w:trPr>
        <w:tc>
          <w:tcPr>
            <w:tcW w:w="2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  <w:r w:rsidRPr="003C2C5B">
              <w:rPr>
                <w:rFonts w:cs="Arial"/>
                <w:b/>
                <w:bCs/>
                <w:color w:val="auto"/>
                <w:sz w:val="20"/>
              </w:rPr>
              <w:t>Solução Atual</w:t>
            </w:r>
          </w:p>
        </w:tc>
        <w:tc>
          <w:tcPr>
            <w:tcW w:w="6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</w:p>
        </w:tc>
      </w:tr>
      <w:tr w:rsidR="000C126E" w:rsidRPr="003C2C5B" w:rsidTr="00907CD8">
        <w:trPr>
          <w:trHeight w:val="270"/>
          <w:jc w:val="center"/>
        </w:trPr>
        <w:tc>
          <w:tcPr>
            <w:tcW w:w="2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i/>
                <w:iCs/>
                <w:color w:val="auto"/>
                <w:sz w:val="20"/>
              </w:rPr>
            </w:pPr>
            <w:r w:rsidRPr="003C2C5B">
              <w:rPr>
                <w:rFonts w:cs="Arial"/>
                <w:b/>
                <w:bCs/>
                <w:color w:val="auto"/>
                <w:sz w:val="20"/>
              </w:rPr>
              <w:t>Solução Proposta</w:t>
            </w:r>
          </w:p>
        </w:tc>
        <w:tc>
          <w:tcPr>
            <w:tcW w:w="6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jc w:val="both"/>
              <w:rPr>
                <w:rFonts w:cs="Arial"/>
                <w:iCs/>
                <w:color w:val="auto"/>
                <w:sz w:val="20"/>
              </w:rPr>
            </w:pPr>
          </w:p>
        </w:tc>
      </w:tr>
      <w:tr w:rsidR="000C126E" w:rsidRPr="003C2C5B" w:rsidTr="00907CD8">
        <w:trPr>
          <w:trHeight w:val="315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  <w:r w:rsidRPr="003C2C5B">
              <w:rPr>
                <w:rFonts w:cs="Arial"/>
                <w:b/>
                <w:bCs/>
                <w:color w:val="auto"/>
                <w:sz w:val="20"/>
              </w:rPr>
              <w:t xml:space="preserve">CARACTERÍSTICAS </w:t>
            </w:r>
          </w:p>
        </w:tc>
      </w:tr>
      <w:tr w:rsidR="000C126E" w:rsidRPr="003C2C5B" w:rsidTr="00907CD8">
        <w:trPr>
          <w:trHeight w:val="315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  <w:r w:rsidRPr="003C2C5B">
              <w:rPr>
                <w:rFonts w:cs="Arial"/>
                <w:b/>
                <w:bCs/>
                <w:color w:val="auto"/>
                <w:sz w:val="20"/>
              </w:rPr>
              <w:t xml:space="preserve">Id. </w:t>
            </w:r>
            <w:proofErr w:type="spellStart"/>
            <w:r w:rsidRPr="003C2C5B">
              <w:rPr>
                <w:rFonts w:cs="Arial"/>
                <w:b/>
                <w:bCs/>
                <w:color w:val="auto"/>
                <w:sz w:val="20"/>
              </w:rPr>
              <w:t>Carac</w:t>
            </w:r>
            <w:proofErr w:type="spellEnd"/>
            <w:r w:rsidRPr="003C2C5B">
              <w:rPr>
                <w:rFonts w:cs="Arial"/>
                <w:b/>
                <w:bCs/>
                <w:color w:val="auto"/>
                <w:sz w:val="20"/>
              </w:rPr>
              <w:t>.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  <w:r w:rsidRPr="003C2C5B">
              <w:rPr>
                <w:rFonts w:cs="Arial"/>
                <w:b/>
                <w:bCs/>
                <w:color w:val="auto"/>
                <w:sz w:val="20"/>
              </w:rPr>
              <w:t> </w:t>
            </w:r>
          </w:p>
        </w:tc>
      </w:tr>
      <w:tr w:rsidR="000C126E" w:rsidRPr="003C2C5B" w:rsidTr="00907CD8">
        <w:trPr>
          <w:trHeight w:val="255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  <w:bookmarkStart w:id="1072" w:name="C21"/>
            <w:r w:rsidRPr="003C2C5B">
              <w:rPr>
                <w:rFonts w:cs="Arial"/>
                <w:b/>
                <w:bCs/>
                <w:color w:val="auto"/>
                <w:sz w:val="20"/>
              </w:rPr>
              <w:t>C.2.1</w:t>
            </w:r>
            <w:bookmarkEnd w:id="1072"/>
          </w:p>
        </w:tc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color w:val="auto"/>
                <w:sz w:val="20"/>
              </w:rPr>
            </w:pPr>
            <w:r w:rsidRPr="003C2C5B">
              <w:rPr>
                <w:rFonts w:cs="Arial"/>
                <w:i/>
                <w:iCs/>
                <w:color w:val="auto"/>
                <w:sz w:val="20"/>
              </w:rPr>
              <w:t>&lt;Descrição da característica&gt;</w:t>
            </w:r>
          </w:p>
        </w:tc>
      </w:tr>
      <w:tr w:rsidR="000C126E" w:rsidRPr="003C2C5B" w:rsidTr="00907CD8">
        <w:trPr>
          <w:trHeight w:val="255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  <w:bookmarkStart w:id="1073" w:name="C22"/>
            <w:r w:rsidRPr="003C2C5B">
              <w:rPr>
                <w:rFonts w:cs="Arial"/>
                <w:b/>
                <w:bCs/>
                <w:color w:val="auto"/>
                <w:sz w:val="20"/>
              </w:rPr>
              <w:t>C.2.2</w:t>
            </w:r>
            <w:bookmarkEnd w:id="1073"/>
          </w:p>
        </w:tc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color w:val="auto"/>
                <w:sz w:val="20"/>
              </w:rPr>
            </w:pPr>
            <w:r w:rsidRPr="003C2C5B">
              <w:rPr>
                <w:rFonts w:cs="Arial"/>
                <w:i/>
                <w:iCs/>
                <w:color w:val="auto"/>
                <w:sz w:val="20"/>
              </w:rPr>
              <w:t>&lt;Descrição da característica&gt;</w:t>
            </w:r>
            <w:r w:rsidRPr="003C2C5B">
              <w:rPr>
                <w:rFonts w:cs="Arial"/>
                <w:color w:val="auto"/>
                <w:sz w:val="20"/>
              </w:rPr>
              <w:t> </w:t>
            </w:r>
          </w:p>
        </w:tc>
      </w:tr>
      <w:tr w:rsidR="000C126E" w:rsidRPr="003C2C5B" w:rsidTr="00907CD8">
        <w:trPr>
          <w:trHeight w:val="255"/>
          <w:jc w:val="center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  <w:bookmarkStart w:id="1074" w:name="C23"/>
            <w:r w:rsidRPr="003C2C5B">
              <w:rPr>
                <w:rFonts w:cs="Arial"/>
                <w:b/>
                <w:bCs/>
                <w:color w:val="auto"/>
                <w:sz w:val="20"/>
              </w:rPr>
              <w:t>C.2.3</w:t>
            </w:r>
            <w:bookmarkEnd w:id="1074"/>
          </w:p>
        </w:tc>
        <w:tc>
          <w:tcPr>
            <w:tcW w:w="73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color w:val="auto"/>
                <w:sz w:val="20"/>
              </w:rPr>
            </w:pPr>
            <w:r w:rsidRPr="003C2C5B">
              <w:rPr>
                <w:rFonts w:cs="Arial"/>
                <w:i/>
                <w:iCs/>
                <w:color w:val="auto"/>
                <w:sz w:val="20"/>
              </w:rPr>
              <w:t>&lt;Descrição da característica&gt;</w:t>
            </w:r>
            <w:r w:rsidRPr="003C2C5B">
              <w:rPr>
                <w:rFonts w:cs="Arial"/>
                <w:color w:val="auto"/>
                <w:sz w:val="20"/>
              </w:rPr>
              <w:t> </w:t>
            </w:r>
          </w:p>
        </w:tc>
      </w:tr>
      <w:tr w:rsidR="000C126E" w:rsidRPr="003C2C5B" w:rsidTr="00907CD8">
        <w:trPr>
          <w:trHeight w:val="255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b/>
                <w:bCs/>
                <w:color w:val="auto"/>
                <w:sz w:val="20"/>
              </w:rPr>
            </w:pPr>
            <w:r w:rsidRPr="003C2C5B">
              <w:rPr>
                <w:rFonts w:cs="Arial"/>
                <w:b/>
                <w:bCs/>
                <w:color w:val="auto"/>
                <w:sz w:val="20"/>
              </w:rPr>
              <w:t>Identificador das características comuns</w:t>
            </w:r>
          </w:p>
        </w:tc>
      </w:tr>
      <w:tr w:rsidR="000C126E" w:rsidRPr="003C2C5B" w:rsidTr="00907CD8">
        <w:trPr>
          <w:trHeight w:val="255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C126E" w:rsidRPr="003C2C5B" w:rsidRDefault="000C126E" w:rsidP="00907CD8">
            <w:pPr>
              <w:rPr>
                <w:rFonts w:cs="Arial"/>
                <w:i/>
                <w:iCs/>
                <w:color w:val="auto"/>
                <w:sz w:val="20"/>
              </w:rPr>
            </w:pPr>
            <w:r w:rsidRPr="003C2C5B">
              <w:rPr>
                <w:rFonts w:cs="Arial"/>
                <w:i/>
                <w:iCs/>
                <w:color w:val="auto"/>
                <w:sz w:val="20"/>
              </w:rPr>
              <w:t>&lt;Usar referência cruzada&gt;</w:t>
            </w:r>
          </w:p>
        </w:tc>
      </w:tr>
    </w:tbl>
    <w:p w:rsidR="00503F68" w:rsidRPr="003C2C5B" w:rsidRDefault="000C126E" w:rsidP="00D732E5">
      <w:pPr>
        <w:pStyle w:val="Ttulo2"/>
        <w:numPr>
          <w:ilvl w:val="1"/>
          <w:numId w:val="0"/>
        </w:numPr>
        <w:suppressAutoHyphens w:val="0"/>
        <w:spacing w:before="360" w:after="240"/>
        <w:ind w:left="576" w:hanging="576"/>
        <w:jc w:val="left"/>
        <w:rPr>
          <w:rFonts w:ascii="Arial" w:hAnsi="Arial" w:cs="Arial"/>
        </w:rPr>
      </w:pPr>
      <w:bookmarkStart w:id="1075" w:name="_Toc241424889"/>
      <w:bookmarkStart w:id="1076" w:name="_Toc241426822"/>
      <w:bookmarkStart w:id="1077" w:name="_Toc241427551"/>
      <w:bookmarkStart w:id="1078" w:name="_Toc241428280"/>
      <w:bookmarkStart w:id="1079" w:name="_Toc242757785"/>
      <w:bookmarkStart w:id="1080" w:name="_Toc242758526"/>
      <w:bookmarkStart w:id="1081" w:name="_Toc242759266"/>
      <w:bookmarkStart w:id="1082" w:name="_Toc104002582"/>
      <w:bookmarkStart w:id="1083" w:name="_Toc104087830"/>
      <w:bookmarkStart w:id="1084" w:name="_Toc104265997"/>
      <w:bookmarkStart w:id="1085" w:name="_Toc105207885"/>
      <w:bookmarkStart w:id="1086" w:name="_Toc105226053"/>
      <w:bookmarkStart w:id="1087" w:name="_Toc107911604"/>
      <w:bookmarkStart w:id="1088" w:name="_Toc108944651"/>
      <w:bookmarkStart w:id="1089" w:name="_Toc124563720"/>
      <w:bookmarkStart w:id="1090" w:name="_Toc241424892"/>
      <w:bookmarkStart w:id="1091" w:name="_Toc241426825"/>
      <w:bookmarkStart w:id="1092" w:name="_Toc241427554"/>
      <w:bookmarkStart w:id="1093" w:name="_Toc241428283"/>
      <w:bookmarkStart w:id="1094" w:name="_Toc242757788"/>
      <w:bookmarkStart w:id="1095" w:name="_Toc242758529"/>
      <w:bookmarkStart w:id="1096" w:name="_Toc242759269"/>
      <w:bookmarkStart w:id="1097" w:name="_Toc241424893"/>
      <w:bookmarkStart w:id="1098" w:name="_Toc241426826"/>
      <w:bookmarkStart w:id="1099" w:name="_Toc241427555"/>
      <w:bookmarkStart w:id="1100" w:name="_Toc241428284"/>
      <w:bookmarkStart w:id="1101" w:name="_Toc242757789"/>
      <w:bookmarkStart w:id="1102" w:name="_Toc242758530"/>
      <w:bookmarkStart w:id="1103" w:name="_Toc242759270"/>
      <w:bookmarkStart w:id="1104" w:name="_Toc241424894"/>
      <w:bookmarkStart w:id="1105" w:name="_Toc241426827"/>
      <w:bookmarkStart w:id="1106" w:name="_Toc241427556"/>
      <w:bookmarkStart w:id="1107" w:name="_Toc241428285"/>
      <w:bookmarkStart w:id="1108" w:name="_Toc242757790"/>
      <w:bookmarkStart w:id="1109" w:name="_Toc242758531"/>
      <w:bookmarkStart w:id="1110" w:name="_Toc242759271"/>
      <w:bookmarkStart w:id="1111" w:name="_Toc241424896"/>
      <w:bookmarkStart w:id="1112" w:name="_Toc241426829"/>
      <w:bookmarkStart w:id="1113" w:name="_Toc241427558"/>
      <w:bookmarkStart w:id="1114" w:name="_Toc241428287"/>
      <w:bookmarkStart w:id="1115" w:name="_Toc242757792"/>
      <w:bookmarkStart w:id="1116" w:name="_Toc242758533"/>
      <w:bookmarkStart w:id="1117" w:name="_Toc242759273"/>
      <w:bookmarkStart w:id="1118" w:name="_Toc241424902"/>
      <w:bookmarkStart w:id="1119" w:name="_Toc241426835"/>
      <w:bookmarkStart w:id="1120" w:name="_Toc241427564"/>
      <w:bookmarkStart w:id="1121" w:name="_Toc241428293"/>
      <w:bookmarkStart w:id="1122" w:name="_Toc242757798"/>
      <w:bookmarkStart w:id="1123" w:name="_Toc242758539"/>
      <w:bookmarkStart w:id="1124" w:name="_Toc242759279"/>
      <w:bookmarkStart w:id="1125" w:name="_Toc241424905"/>
      <w:bookmarkStart w:id="1126" w:name="_Toc241426838"/>
      <w:bookmarkStart w:id="1127" w:name="_Toc241427567"/>
      <w:bookmarkStart w:id="1128" w:name="_Toc241428296"/>
      <w:bookmarkStart w:id="1129" w:name="_Toc242757801"/>
      <w:bookmarkStart w:id="1130" w:name="_Toc242758542"/>
      <w:bookmarkStart w:id="1131" w:name="_Toc242759282"/>
      <w:bookmarkStart w:id="1132" w:name="_Toc241424907"/>
      <w:bookmarkStart w:id="1133" w:name="_Toc241426840"/>
      <w:bookmarkStart w:id="1134" w:name="_Toc241427569"/>
      <w:bookmarkStart w:id="1135" w:name="_Toc241428298"/>
      <w:bookmarkStart w:id="1136" w:name="_Toc242757803"/>
      <w:bookmarkStart w:id="1137" w:name="_Toc242758544"/>
      <w:bookmarkStart w:id="1138" w:name="_Toc242759284"/>
      <w:bookmarkStart w:id="1139" w:name="_Toc241424909"/>
      <w:bookmarkStart w:id="1140" w:name="_Toc241426842"/>
      <w:bookmarkStart w:id="1141" w:name="_Toc241427571"/>
      <w:bookmarkStart w:id="1142" w:name="_Toc241428300"/>
      <w:bookmarkStart w:id="1143" w:name="_Toc242757805"/>
      <w:bookmarkStart w:id="1144" w:name="_Toc242758546"/>
      <w:bookmarkStart w:id="1145" w:name="_Toc242759286"/>
      <w:bookmarkStart w:id="1146" w:name="_Toc241424915"/>
      <w:bookmarkStart w:id="1147" w:name="_Toc241426848"/>
      <w:bookmarkStart w:id="1148" w:name="_Toc241427577"/>
      <w:bookmarkStart w:id="1149" w:name="_Toc241428306"/>
      <w:bookmarkStart w:id="1150" w:name="_Toc242757811"/>
      <w:bookmarkStart w:id="1151" w:name="_Toc242758552"/>
      <w:bookmarkStart w:id="1152" w:name="_Toc242759292"/>
      <w:bookmarkStart w:id="1153" w:name="_Toc241424918"/>
      <w:bookmarkStart w:id="1154" w:name="_Toc241426851"/>
      <w:bookmarkStart w:id="1155" w:name="_Toc241427580"/>
      <w:bookmarkStart w:id="1156" w:name="_Toc241428309"/>
      <w:bookmarkStart w:id="1157" w:name="_Toc242757814"/>
      <w:bookmarkStart w:id="1158" w:name="_Toc242758555"/>
      <w:bookmarkStart w:id="1159" w:name="_Toc242759295"/>
      <w:bookmarkStart w:id="1160" w:name="_Toc241424921"/>
      <w:bookmarkStart w:id="1161" w:name="_Toc241426854"/>
      <w:bookmarkStart w:id="1162" w:name="_Toc241427583"/>
      <w:bookmarkStart w:id="1163" w:name="_Toc241428312"/>
      <w:bookmarkStart w:id="1164" w:name="_Toc242757817"/>
      <w:bookmarkStart w:id="1165" w:name="_Toc242758558"/>
      <w:bookmarkStart w:id="1166" w:name="_Toc242759298"/>
      <w:bookmarkStart w:id="1167" w:name="_Toc241424923"/>
      <w:bookmarkStart w:id="1168" w:name="_Toc241426856"/>
      <w:bookmarkStart w:id="1169" w:name="_Toc241427585"/>
      <w:bookmarkStart w:id="1170" w:name="_Toc241428314"/>
      <w:bookmarkStart w:id="1171" w:name="_Toc242757819"/>
      <w:bookmarkStart w:id="1172" w:name="_Toc242758560"/>
      <w:bookmarkStart w:id="1173" w:name="_Toc242759300"/>
      <w:bookmarkStart w:id="1174" w:name="_Toc241424924"/>
      <w:bookmarkStart w:id="1175" w:name="_Toc241426857"/>
      <w:bookmarkStart w:id="1176" w:name="_Toc241427586"/>
      <w:bookmarkStart w:id="1177" w:name="_Toc241428315"/>
      <w:bookmarkStart w:id="1178" w:name="_Toc242757820"/>
      <w:bookmarkStart w:id="1179" w:name="_Toc242758561"/>
      <w:bookmarkStart w:id="1180" w:name="_Toc242759301"/>
      <w:bookmarkStart w:id="1181" w:name="_Toc98042897"/>
      <w:bookmarkStart w:id="1182" w:name="_Toc98043063"/>
      <w:bookmarkStart w:id="1183" w:name="_Toc98043133"/>
      <w:bookmarkStart w:id="1184" w:name="_Toc98043205"/>
      <w:bookmarkStart w:id="1185" w:name="_Toc98043236"/>
      <w:bookmarkStart w:id="1186" w:name="_Toc98043277"/>
      <w:bookmarkStart w:id="1187" w:name="_Toc98043484"/>
      <w:bookmarkStart w:id="1188" w:name="_Toc98043524"/>
      <w:bookmarkStart w:id="1189" w:name="_Toc98043547"/>
      <w:bookmarkStart w:id="1190" w:name="_Toc98043571"/>
      <w:bookmarkStart w:id="1191" w:name="_Toc98043636"/>
      <w:bookmarkStart w:id="1192" w:name="_Toc102790922"/>
      <w:bookmarkStart w:id="1193" w:name="_Toc102790952"/>
      <w:bookmarkStart w:id="1194" w:name="_Toc102797175"/>
      <w:bookmarkStart w:id="1195" w:name="_Toc102797315"/>
      <w:bookmarkStart w:id="1196" w:name="_Toc102797628"/>
      <w:bookmarkStart w:id="1197" w:name="_Toc102811260"/>
      <w:bookmarkStart w:id="1198" w:name="_Toc102904625"/>
      <w:bookmarkStart w:id="1199" w:name="_Toc102904960"/>
      <w:bookmarkStart w:id="1200" w:name="_Toc104002583"/>
      <w:bookmarkStart w:id="1201" w:name="_Toc241424931"/>
      <w:bookmarkStart w:id="1202" w:name="_Toc241426864"/>
      <w:bookmarkStart w:id="1203" w:name="_Toc241427593"/>
      <w:bookmarkStart w:id="1204" w:name="_Toc241428322"/>
      <w:bookmarkStart w:id="1205" w:name="_Toc242757827"/>
      <w:bookmarkStart w:id="1206" w:name="_Toc242758568"/>
      <w:bookmarkStart w:id="1207" w:name="_Toc242759308"/>
      <w:bookmarkStart w:id="1208" w:name="_Toc241424933"/>
      <w:bookmarkStart w:id="1209" w:name="_Toc241426866"/>
      <w:bookmarkStart w:id="1210" w:name="_Toc241427595"/>
      <w:bookmarkStart w:id="1211" w:name="_Toc241428324"/>
      <w:bookmarkStart w:id="1212" w:name="_Toc242757829"/>
      <w:bookmarkStart w:id="1213" w:name="_Toc242758570"/>
      <w:bookmarkStart w:id="1214" w:name="_Toc242759310"/>
      <w:bookmarkStart w:id="1215" w:name="_Toc241424934"/>
      <w:bookmarkStart w:id="1216" w:name="_Toc241426867"/>
      <w:bookmarkStart w:id="1217" w:name="_Toc241427596"/>
      <w:bookmarkStart w:id="1218" w:name="_Toc241428325"/>
      <w:bookmarkStart w:id="1219" w:name="_Toc242757830"/>
      <w:bookmarkStart w:id="1220" w:name="_Toc242758571"/>
      <w:bookmarkStart w:id="1221" w:name="_Toc242759311"/>
      <w:bookmarkStart w:id="1222" w:name="_Toc241424935"/>
      <w:bookmarkStart w:id="1223" w:name="_Toc241426868"/>
      <w:bookmarkStart w:id="1224" w:name="_Toc241427597"/>
      <w:bookmarkStart w:id="1225" w:name="_Toc241428326"/>
      <w:bookmarkStart w:id="1226" w:name="_Toc242757831"/>
      <w:bookmarkStart w:id="1227" w:name="_Toc242758572"/>
      <w:bookmarkStart w:id="1228" w:name="_Toc242759312"/>
      <w:bookmarkStart w:id="1229" w:name="_Toc241424936"/>
      <w:bookmarkStart w:id="1230" w:name="_Toc241426869"/>
      <w:bookmarkStart w:id="1231" w:name="_Toc241427598"/>
      <w:bookmarkStart w:id="1232" w:name="_Toc241428327"/>
      <w:bookmarkStart w:id="1233" w:name="_Toc242757832"/>
      <w:bookmarkStart w:id="1234" w:name="_Toc242758573"/>
      <w:bookmarkStart w:id="1235" w:name="_Toc242759313"/>
      <w:bookmarkStart w:id="1236" w:name="_Toc241424937"/>
      <w:bookmarkStart w:id="1237" w:name="_Toc241426870"/>
      <w:bookmarkStart w:id="1238" w:name="_Toc241427599"/>
      <w:bookmarkStart w:id="1239" w:name="_Toc241428328"/>
      <w:bookmarkStart w:id="1240" w:name="_Toc242757833"/>
      <w:bookmarkStart w:id="1241" w:name="_Toc242758574"/>
      <w:bookmarkStart w:id="1242" w:name="_Toc242759314"/>
      <w:bookmarkStart w:id="1243" w:name="_Toc241424938"/>
      <w:bookmarkStart w:id="1244" w:name="_Toc241426871"/>
      <w:bookmarkStart w:id="1245" w:name="_Toc241427600"/>
      <w:bookmarkStart w:id="1246" w:name="_Toc241428329"/>
      <w:bookmarkStart w:id="1247" w:name="_Toc242757834"/>
      <w:bookmarkStart w:id="1248" w:name="_Toc242758575"/>
      <w:bookmarkStart w:id="1249" w:name="_Toc242759315"/>
      <w:bookmarkStart w:id="1250" w:name="_Toc241424939"/>
      <w:bookmarkStart w:id="1251" w:name="_Toc241426872"/>
      <w:bookmarkStart w:id="1252" w:name="_Toc241427601"/>
      <w:bookmarkStart w:id="1253" w:name="_Toc241428330"/>
      <w:bookmarkStart w:id="1254" w:name="_Toc242757835"/>
      <w:bookmarkStart w:id="1255" w:name="_Toc242758576"/>
      <w:bookmarkStart w:id="1256" w:name="_Toc242759316"/>
      <w:bookmarkStart w:id="1257" w:name="_Toc241424940"/>
      <w:bookmarkStart w:id="1258" w:name="_Toc241426873"/>
      <w:bookmarkStart w:id="1259" w:name="_Toc241427602"/>
      <w:bookmarkStart w:id="1260" w:name="_Toc241428331"/>
      <w:bookmarkStart w:id="1261" w:name="_Toc242757836"/>
      <w:bookmarkStart w:id="1262" w:name="_Toc242758577"/>
      <w:bookmarkStart w:id="1263" w:name="_Toc242759317"/>
      <w:bookmarkStart w:id="1264" w:name="_Toc241424941"/>
      <w:bookmarkStart w:id="1265" w:name="_Toc241426874"/>
      <w:bookmarkStart w:id="1266" w:name="_Toc241427603"/>
      <w:bookmarkStart w:id="1267" w:name="_Toc241428332"/>
      <w:bookmarkStart w:id="1268" w:name="_Toc242757837"/>
      <w:bookmarkStart w:id="1269" w:name="_Toc242758578"/>
      <w:bookmarkStart w:id="1270" w:name="_Toc242759318"/>
      <w:bookmarkStart w:id="1271" w:name="_Toc241424944"/>
      <w:bookmarkStart w:id="1272" w:name="_Toc241426877"/>
      <w:bookmarkStart w:id="1273" w:name="_Toc241427606"/>
      <w:bookmarkStart w:id="1274" w:name="_Toc241428335"/>
      <w:bookmarkStart w:id="1275" w:name="_Toc242757840"/>
      <w:bookmarkStart w:id="1276" w:name="_Toc242758581"/>
      <w:bookmarkStart w:id="1277" w:name="_Toc242759321"/>
      <w:bookmarkStart w:id="1278" w:name="_Toc241424945"/>
      <w:bookmarkStart w:id="1279" w:name="_Toc241426878"/>
      <w:bookmarkStart w:id="1280" w:name="_Toc241427607"/>
      <w:bookmarkStart w:id="1281" w:name="_Toc241428336"/>
      <w:bookmarkStart w:id="1282" w:name="_Toc242757841"/>
      <w:bookmarkStart w:id="1283" w:name="_Toc242758582"/>
      <w:bookmarkStart w:id="1284" w:name="_Toc242759322"/>
      <w:bookmarkStart w:id="1285" w:name="_Toc241424946"/>
      <w:bookmarkStart w:id="1286" w:name="_Toc241426879"/>
      <w:bookmarkStart w:id="1287" w:name="_Toc241427608"/>
      <w:bookmarkStart w:id="1288" w:name="_Toc241428337"/>
      <w:bookmarkStart w:id="1289" w:name="_Toc242757842"/>
      <w:bookmarkStart w:id="1290" w:name="_Toc242758583"/>
      <w:bookmarkStart w:id="1291" w:name="_Toc242759323"/>
      <w:bookmarkStart w:id="1292" w:name="_Toc241424947"/>
      <w:bookmarkStart w:id="1293" w:name="_Toc241426880"/>
      <w:bookmarkStart w:id="1294" w:name="_Toc241427609"/>
      <w:bookmarkStart w:id="1295" w:name="_Toc241428338"/>
      <w:bookmarkStart w:id="1296" w:name="_Toc242757843"/>
      <w:bookmarkStart w:id="1297" w:name="_Toc242758584"/>
      <w:bookmarkStart w:id="1298" w:name="_Toc242759324"/>
      <w:bookmarkStart w:id="1299" w:name="_Toc241424950"/>
      <w:bookmarkStart w:id="1300" w:name="_Toc241426883"/>
      <w:bookmarkStart w:id="1301" w:name="_Toc241427612"/>
      <w:bookmarkStart w:id="1302" w:name="_Toc241428341"/>
      <w:bookmarkStart w:id="1303" w:name="_Toc242757846"/>
      <w:bookmarkStart w:id="1304" w:name="_Toc242758587"/>
      <w:bookmarkStart w:id="1305" w:name="_Toc242759327"/>
      <w:bookmarkStart w:id="1306" w:name="_Toc241424951"/>
      <w:bookmarkStart w:id="1307" w:name="_Toc241426884"/>
      <w:bookmarkStart w:id="1308" w:name="_Toc241427613"/>
      <w:bookmarkStart w:id="1309" w:name="_Toc241428342"/>
      <w:bookmarkStart w:id="1310" w:name="_Toc242757847"/>
      <w:bookmarkStart w:id="1311" w:name="_Toc242758588"/>
      <w:bookmarkStart w:id="1312" w:name="_Toc242759328"/>
      <w:bookmarkStart w:id="1313" w:name="_Toc241424952"/>
      <w:bookmarkStart w:id="1314" w:name="_Toc241426885"/>
      <w:bookmarkStart w:id="1315" w:name="_Toc241427614"/>
      <w:bookmarkStart w:id="1316" w:name="_Toc241428343"/>
      <w:bookmarkStart w:id="1317" w:name="_Toc242757848"/>
      <w:bookmarkStart w:id="1318" w:name="_Toc242758589"/>
      <w:bookmarkStart w:id="1319" w:name="_Toc242759329"/>
      <w:bookmarkStart w:id="1320" w:name="_Toc241424953"/>
      <w:bookmarkStart w:id="1321" w:name="_Toc241426886"/>
      <w:bookmarkStart w:id="1322" w:name="_Toc241427615"/>
      <w:bookmarkStart w:id="1323" w:name="_Toc241428344"/>
      <w:bookmarkStart w:id="1324" w:name="_Toc242757849"/>
      <w:bookmarkStart w:id="1325" w:name="_Toc242758590"/>
      <w:bookmarkStart w:id="1326" w:name="_Toc242759330"/>
      <w:bookmarkStart w:id="1327" w:name="_Toc241424955"/>
      <w:bookmarkStart w:id="1328" w:name="_Toc241426888"/>
      <w:bookmarkStart w:id="1329" w:name="_Toc241427617"/>
      <w:bookmarkStart w:id="1330" w:name="_Toc241428346"/>
      <w:bookmarkStart w:id="1331" w:name="_Toc242757851"/>
      <w:bookmarkStart w:id="1332" w:name="_Toc242758592"/>
      <w:bookmarkStart w:id="1333" w:name="_Toc242759332"/>
      <w:bookmarkStart w:id="1334" w:name="_Toc241424956"/>
      <w:bookmarkStart w:id="1335" w:name="_Toc241426889"/>
      <w:bookmarkStart w:id="1336" w:name="_Toc241427618"/>
      <w:bookmarkStart w:id="1337" w:name="_Toc241428347"/>
      <w:bookmarkStart w:id="1338" w:name="_Toc242757852"/>
      <w:bookmarkStart w:id="1339" w:name="_Toc242758593"/>
      <w:bookmarkStart w:id="1340" w:name="_Toc242759333"/>
      <w:bookmarkStart w:id="1341" w:name="_Toc241424957"/>
      <w:bookmarkStart w:id="1342" w:name="_Toc241426890"/>
      <w:bookmarkStart w:id="1343" w:name="_Toc241427619"/>
      <w:bookmarkStart w:id="1344" w:name="_Toc241428348"/>
      <w:bookmarkStart w:id="1345" w:name="_Toc242757853"/>
      <w:bookmarkStart w:id="1346" w:name="_Toc242758594"/>
      <w:bookmarkStart w:id="1347" w:name="_Toc242759334"/>
      <w:bookmarkStart w:id="1348" w:name="_Toc241424958"/>
      <w:bookmarkStart w:id="1349" w:name="_Toc241426891"/>
      <w:bookmarkStart w:id="1350" w:name="_Toc241427620"/>
      <w:bookmarkStart w:id="1351" w:name="_Toc241428349"/>
      <w:bookmarkStart w:id="1352" w:name="_Toc242757854"/>
      <w:bookmarkStart w:id="1353" w:name="_Toc242758595"/>
      <w:bookmarkStart w:id="1354" w:name="_Toc242759335"/>
      <w:bookmarkStart w:id="1355" w:name="_Toc241424959"/>
      <w:bookmarkStart w:id="1356" w:name="_Toc241426892"/>
      <w:bookmarkStart w:id="1357" w:name="_Toc241427621"/>
      <w:bookmarkStart w:id="1358" w:name="_Toc241428350"/>
      <w:bookmarkStart w:id="1359" w:name="_Toc242757855"/>
      <w:bookmarkStart w:id="1360" w:name="_Toc242758596"/>
      <w:bookmarkStart w:id="1361" w:name="_Toc242759336"/>
      <w:bookmarkStart w:id="1362" w:name="_Toc241424960"/>
      <w:bookmarkStart w:id="1363" w:name="_Toc241426893"/>
      <w:bookmarkStart w:id="1364" w:name="_Toc241427622"/>
      <w:bookmarkStart w:id="1365" w:name="_Toc241428351"/>
      <w:bookmarkStart w:id="1366" w:name="_Toc242757856"/>
      <w:bookmarkStart w:id="1367" w:name="_Toc242758597"/>
      <w:bookmarkStart w:id="1368" w:name="_Toc242759337"/>
      <w:bookmarkStart w:id="1369" w:name="_Toc241424961"/>
      <w:bookmarkStart w:id="1370" w:name="_Toc241426894"/>
      <w:bookmarkStart w:id="1371" w:name="_Toc241427623"/>
      <w:bookmarkStart w:id="1372" w:name="_Toc241428352"/>
      <w:bookmarkStart w:id="1373" w:name="_Toc242757857"/>
      <w:bookmarkStart w:id="1374" w:name="_Toc242758598"/>
      <w:bookmarkStart w:id="1375" w:name="_Toc242759338"/>
      <w:bookmarkStart w:id="1376" w:name="_Toc242757859"/>
      <w:bookmarkStart w:id="1377" w:name="_Toc242758600"/>
      <w:bookmarkStart w:id="1378" w:name="_Toc242759340"/>
      <w:bookmarkStart w:id="1379" w:name="_Toc242757861"/>
      <w:bookmarkStart w:id="1380" w:name="_Toc242758602"/>
      <w:bookmarkStart w:id="1381" w:name="_Toc242759342"/>
      <w:bookmarkStart w:id="1382" w:name="_Toc242757863"/>
      <w:bookmarkStart w:id="1383" w:name="_Toc242758604"/>
      <w:bookmarkStart w:id="1384" w:name="_Toc242759344"/>
      <w:bookmarkStart w:id="1385" w:name="_Toc242757865"/>
      <w:bookmarkStart w:id="1386" w:name="_Toc242758606"/>
      <w:bookmarkStart w:id="1387" w:name="_Toc242759346"/>
      <w:bookmarkStart w:id="1388" w:name="_Toc242757867"/>
      <w:bookmarkStart w:id="1389" w:name="_Toc242758608"/>
      <w:bookmarkStart w:id="1390" w:name="_Toc242759348"/>
      <w:bookmarkStart w:id="1391" w:name="_Toc242757869"/>
      <w:bookmarkStart w:id="1392" w:name="_Toc242758610"/>
      <w:bookmarkStart w:id="1393" w:name="_Toc242759350"/>
      <w:bookmarkStart w:id="1394" w:name="_Toc242759351"/>
      <w:bookmarkEnd w:id="1071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r w:rsidRPr="003C2C5B">
        <w:rPr>
          <w:rFonts w:ascii="Arial" w:hAnsi="Arial" w:cs="Arial"/>
        </w:rPr>
        <w:t>&lt;Nome da Necessidade N&gt;</w:t>
      </w:r>
    </w:p>
    <w:p w:rsidR="00D732E5" w:rsidRPr="003C2C5B" w:rsidRDefault="00D732E5" w:rsidP="002A6FB1">
      <w:pPr>
        <w:pStyle w:val="TtuloNvel1"/>
      </w:pPr>
      <w:bookmarkStart w:id="1395" w:name="_Toc277856255"/>
      <w:r w:rsidRPr="003C2C5B">
        <w:t>Precedência e Prioridade</w:t>
      </w:r>
      <w:bookmarkEnd w:id="1394"/>
      <w:bookmarkEnd w:id="1395"/>
    </w:p>
    <w:p w:rsidR="00D732E5" w:rsidRPr="003C2C5B" w:rsidRDefault="00D732E5" w:rsidP="007F1D20">
      <w:pPr>
        <w:pStyle w:val="InfoBlue"/>
      </w:pPr>
      <w:r w:rsidRPr="003C2C5B">
        <w:t xml:space="preserve">[Defina a prioridade e a precedência (dependência) </w:t>
      </w:r>
      <w:r w:rsidR="004E0580" w:rsidRPr="003C2C5B">
        <w:t>das características</w:t>
      </w:r>
      <w:proofErr w:type="gramStart"/>
      <w:r w:rsidR="004E0580" w:rsidRPr="003C2C5B">
        <w:t xml:space="preserve"> </w:t>
      </w:r>
      <w:r w:rsidRPr="003C2C5B">
        <w:t xml:space="preserve"> </w:t>
      </w:r>
      <w:proofErr w:type="gramEnd"/>
      <w:r w:rsidRPr="003C2C5B">
        <w:t>do sistema.]</w:t>
      </w:r>
    </w:p>
    <w:p w:rsidR="00D732E5" w:rsidRPr="003C2C5B" w:rsidRDefault="00D732E5" w:rsidP="002A6FB1">
      <w:pPr>
        <w:pStyle w:val="TtuloNvel1"/>
      </w:pPr>
      <w:bookmarkStart w:id="1396" w:name="_Toc242759352"/>
      <w:bookmarkStart w:id="1397" w:name="_Toc277856256"/>
      <w:r w:rsidRPr="003C2C5B">
        <w:t>Requisitos de Documentação</w:t>
      </w:r>
      <w:bookmarkEnd w:id="1396"/>
      <w:r w:rsidRPr="003C2C5B">
        <w:t xml:space="preserve"> e treinamento</w:t>
      </w:r>
      <w:bookmarkEnd w:id="1397"/>
    </w:p>
    <w:p w:rsidR="00D732E5" w:rsidRPr="003C2C5B" w:rsidRDefault="00D732E5" w:rsidP="007F1D20">
      <w:pPr>
        <w:pStyle w:val="InfoBlue"/>
      </w:pPr>
      <w:r w:rsidRPr="003C2C5B">
        <w:t>[Esta seção descreve a documentação que deverá ser desenvolvida para suportar a implantação bem-sucedida de aplicativos.</w:t>
      </w:r>
      <w:proofErr w:type="gramStart"/>
      <w:r w:rsidRPr="003C2C5B">
        <w:t>]</w:t>
      </w:r>
      <w:proofErr w:type="gramEnd"/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1398" w:name="_Toc277856257"/>
      <w:bookmarkStart w:id="1399" w:name="_Toc242759353"/>
      <w:r w:rsidRPr="003C2C5B">
        <w:t>Treinamento</w:t>
      </w:r>
      <w:bookmarkEnd w:id="1398"/>
    </w:p>
    <w:p w:rsidR="00D732E5" w:rsidRPr="003C2C5B" w:rsidRDefault="00D732E5" w:rsidP="007F1D20">
      <w:pPr>
        <w:pStyle w:val="InfoBlue"/>
      </w:pPr>
      <w:r w:rsidRPr="003C2C5B">
        <w:t xml:space="preserve">[Caso estejam previstos treinamentos em contrato/OS/OSI, estes devem ser especificados. É importante que seja especificado a quantidade (média) de treinamentos, a fase de execução (implantação), quais áreas do cliente serão </w:t>
      </w:r>
      <w:proofErr w:type="spellStart"/>
      <w:r w:rsidRPr="003C2C5B">
        <w:t>treinamentas</w:t>
      </w:r>
      <w:proofErr w:type="spellEnd"/>
      <w:r w:rsidRPr="003C2C5B">
        <w:t>, se serão executados no próprio ambiente de trabalho do cliente (</w:t>
      </w:r>
      <w:proofErr w:type="spellStart"/>
      <w:r w:rsidRPr="003C2C5B">
        <w:t>onsite</w:t>
      </w:r>
      <w:proofErr w:type="spellEnd"/>
      <w:r w:rsidRPr="003C2C5B">
        <w:t xml:space="preserve">) ou não, principalmente se o treinamento </w:t>
      </w:r>
      <w:proofErr w:type="gramStart"/>
      <w:r w:rsidRPr="003C2C5B">
        <w:t>for em</w:t>
      </w:r>
      <w:proofErr w:type="gramEnd"/>
      <w:r w:rsidRPr="003C2C5B">
        <w:t xml:space="preserve"> outras localidades.]</w:t>
      </w:r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1400" w:name="_Toc277856258"/>
      <w:r w:rsidRPr="003C2C5B">
        <w:t>Manual do Usuário</w:t>
      </w:r>
      <w:bookmarkEnd w:id="1399"/>
      <w:bookmarkEnd w:id="1400"/>
    </w:p>
    <w:p w:rsidR="00D732E5" w:rsidRPr="003C2C5B" w:rsidRDefault="00D732E5" w:rsidP="007F1D20">
      <w:pPr>
        <w:pStyle w:val="InfoBlue"/>
      </w:pPr>
      <w:r w:rsidRPr="003C2C5B">
        <w:t>[Descreva a finalidade e o conteúdo do Manual do Usuário. Discuta questões como o tamanho desejado, o nível de detalhamento, a necessidade de um índice, o uso de um glossário de termos, estratégia de tutorial versus de manual de referência etc. As restrições de formatação e de impressão também deverão ser identificadas.</w:t>
      </w:r>
      <w:proofErr w:type="gramStart"/>
      <w:r w:rsidRPr="003C2C5B">
        <w:t>]</w:t>
      </w:r>
      <w:proofErr w:type="gramEnd"/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1401" w:name="_Toc242759354"/>
      <w:bookmarkStart w:id="1402" w:name="_Toc277856259"/>
      <w:r w:rsidRPr="003C2C5B">
        <w:lastRenderedPageBreak/>
        <w:t>Ajuda On-Line</w:t>
      </w:r>
      <w:bookmarkEnd w:id="1401"/>
      <w:bookmarkEnd w:id="1402"/>
    </w:p>
    <w:p w:rsidR="00D732E5" w:rsidRPr="003C2C5B" w:rsidRDefault="00D732E5" w:rsidP="007F1D20">
      <w:pPr>
        <w:pStyle w:val="InfoBlue"/>
      </w:pPr>
      <w:r w:rsidRPr="003C2C5B">
        <w:t xml:space="preserve">[Muitos aplicativos fornecem um sistema de ajuda on-line para auxiliar o usuário. A natureza desses sistemas é exclusiva do desenvolvimento do aplicativo já que eles combinam aspectos de programação (hyperlinks </w:t>
      </w:r>
      <w:proofErr w:type="spellStart"/>
      <w:r w:rsidRPr="003C2C5B">
        <w:t>etc</w:t>
      </w:r>
      <w:proofErr w:type="spellEnd"/>
      <w:r w:rsidRPr="003C2C5B">
        <w:t>) com aspectos de escrita técnica como, por exemplo, organização e apresentação.</w:t>
      </w:r>
      <w:proofErr w:type="gramStart"/>
      <w:r w:rsidRPr="003C2C5B">
        <w:t>]</w:t>
      </w:r>
      <w:proofErr w:type="gramEnd"/>
    </w:p>
    <w:p w:rsidR="00D732E5" w:rsidRPr="003C2C5B" w:rsidRDefault="00D732E5" w:rsidP="00D732E5">
      <w:pPr>
        <w:rPr>
          <w:rFonts w:cs="Arial"/>
          <w:sz w:val="20"/>
        </w:rPr>
      </w:pPr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1403" w:name="_Toc242759355"/>
      <w:bookmarkStart w:id="1404" w:name="_Toc277856260"/>
      <w:r w:rsidRPr="003C2C5B">
        <w:t xml:space="preserve">Guias de Instalação, de Configuração e arquivo </w:t>
      </w:r>
      <w:proofErr w:type="spellStart"/>
      <w:proofErr w:type="gramStart"/>
      <w:r w:rsidRPr="003C2C5B">
        <w:t>Leiame</w:t>
      </w:r>
      <w:bookmarkEnd w:id="1403"/>
      <w:bookmarkEnd w:id="1404"/>
      <w:proofErr w:type="spellEnd"/>
      <w:proofErr w:type="gramEnd"/>
    </w:p>
    <w:p w:rsidR="00D732E5" w:rsidRPr="003C2C5B" w:rsidRDefault="00D732E5" w:rsidP="007F1D20">
      <w:pPr>
        <w:pStyle w:val="InfoBlue"/>
      </w:pPr>
      <w:r w:rsidRPr="003C2C5B">
        <w:t xml:space="preserve">[Um documento que inclua instruções de instalação e diretrizes de configuração é importante para se oferecer uma solução completa. Além disso, um arquivo </w:t>
      </w:r>
      <w:proofErr w:type="spellStart"/>
      <w:r w:rsidRPr="003C2C5B">
        <w:t>Leiame</w:t>
      </w:r>
      <w:proofErr w:type="spellEnd"/>
      <w:r w:rsidRPr="003C2C5B">
        <w:t xml:space="preserve"> é normalmente incluído como um componente padrão. O arquivo </w:t>
      </w:r>
      <w:proofErr w:type="spellStart"/>
      <w:r w:rsidRPr="003C2C5B">
        <w:t>Leiame</w:t>
      </w:r>
      <w:proofErr w:type="spellEnd"/>
      <w:r w:rsidRPr="003C2C5B">
        <w:t xml:space="preserve"> poderá incluir uma seção "O Que Há de Novo Neste Release" e uma discussão dos problemas de compatibilidade em relação aos releases anteriores. A maior parte dos usuários também considera desejável que o arquivo </w:t>
      </w:r>
      <w:proofErr w:type="spellStart"/>
      <w:r w:rsidRPr="003C2C5B">
        <w:t>Leiame</w:t>
      </w:r>
      <w:proofErr w:type="spellEnd"/>
      <w:r w:rsidRPr="003C2C5B">
        <w:t xml:space="preserve"> documente erros e soluções conhecidos.</w:t>
      </w:r>
      <w:proofErr w:type="gramStart"/>
      <w:r w:rsidRPr="003C2C5B">
        <w:t>]</w:t>
      </w:r>
      <w:proofErr w:type="gramEnd"/>
    </w:p>
    <w:p w:rsidR="00D732E5" w:rsidRPr="003C2C5B" w:rsidRDefault="00D732E5" w:rsidP="002A6FB1">
      <w:pPr>
        <w:pStyle w:val="TtuloNvel1"/>
      </w:pPr>
      <w:bookmarkStart w:id="1405" w:name="_Toc167611364"/>
      <w:bookmarkStart w:id="1406" w:name="_Toc242759356"/>
      <w:bookmarkStart w:id="1407" w:name="_Toc277856261"/>
      <w:r w:rsidRPr="003C2C5B">
        <w:t>Outros Requisitos do Produto</w:t>
      </w:r>
      <w:bookmarkEnd w:id="1405"/>
      <w:bookmarkEnd w:id="1406"/>
      <w:bookmarkEnd w:id="1407"/>
    </w:p>
    <w:p w:rsidR="00D732E5" w:rsidRPr="003C2C5B" w:rsidRDefault="00D732E5" w:rsidP="007F1D20">
      <w:pPr>
        <w:pStyle w:val="InfoBlue"/>
      </w:pPr>
      <w:r w:rsidRPr="003C2C5B">
        <w:t>[Listar os padrões aplicáveis, requisitos de hardware e plataforma, requisitos de desempenho e requisitos de ambiente, em um nível mais elevado.</w:t>
      </w:r>
      <w:proofErr w:type="gramStart"/>
      <w:r w:rsidRPr="003C2C5B">
        <w:t>]</w:t>
      </w:r>
      <w:proofErr w:type="gramEnd"/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1408" w:name="_Toc167611365"/>
      <w:bookmarkStart w:id="1409" w:name="_Toc242759357"/>
      <w:bookmarkStart w:id="1410" w:name="_Toc277856262"/>
      <w:r w:rsidRPr="003C2C5B">
        <w:t>Padrões Aplicáveis</w:t>
      </w:r>
      <w:bookmarkEnd w:id="1408"/>
      <w:bookmarkEnd w:id="1409"/>
      <w:bookmarkEnd w:id="1410"/>
    </w:p>
    <w:p w:rsidR="00D732E5" w:rsidRPr="003C2C5B" w:rsidRDefault="00D732E5" w:rsidP="007F1D20">
      <w:pPr>
        <w:pStyle w:val="InfoBlue"/>
      </w:pPr>
      <w:r w:rsidRPr="003C2C5B">
        <w:t>[Listar todos os padrões os quais o produto deve atender. Estes podem incluir padrões legais e regulatórios, padrões de comunicação (TCP/IP, ISDN), padrões de aderência a plataformas (Windows, Unix, e assim por diante) e padrões de qualidade e segurança (UL, ISO, CMM).</w:t>
      </w:r>
      <w:proofErr w:type="gramStart"/>
      <w:r w:rsidRPr="003C2C5B">
        <w:t>]</w:t>
      </w:r>
      <w:proofErr w:type="gramEnd"/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1411" w:name="_Toc167611366"/>
      <w:bookmarkStart w:id="1412" w:name="_Toc242759358"/>
      <w:bookmarkStart w:id="1413" w:name="_Toc277856263"/>
      <w:r w:rsidRPr="003C2C5B">
        <w:t>Requisitos de Sistema</w:t>
      </w:r>
      <w:bookmarkEnd w:id="1411"/>
      <w:bookmarkEnd w:id="1412"/>
      <w:bookmarkEnd w:id="1413"/>
    </w:p>
    <w:p w:rsidR="00D732E5" w:rsidRPr="003C2C5B" w:rsidRDefault="00D732E5" w:rsidP="007F1D20">
      <w:pPr>
        <w:pStyle w:val="InfoBlue"/>
      </w:pPr>
      <w:r w:rsidRPr="003C2C5B">
        <w:t>[Definir qualquer requisito necessário para suportar a aplicação. Estes podem incluir os sistemas operacionais e plataformas de rede, configurações, memória, periféricos e outros softwares.</w:t>
      </w:r>
      <w:bookmarkStart w:id="1414" w:name="_Toc346297793"/>
      <w:proofErr w:type="gramStart"/>
      <w:r w:rsidRPr="003C2C5B">
        <w:t>]</w:t>
      </w:r>
      <w:proofErr w:type="gramEnd"/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1415" w:name="_Toc167611367"/>
      <w:bookmarkStart w:id="1416" w:name="_Toc242759359"/>
      <w:bookmarkStart w:id="1417" w:name="_Toc277856264"/>
      <w:bookmarkEnd w:id="1414"/>
      <w:r w:rsidRPr="003C2C5B">
        <w:t xml:space="preserve">Requisitos de </w:t>
      </w:r>
      <w:bookmarkEnd w:id="1415"/>
      <w:r w:rsidRPr="003C2C5B">
        <w:t>Desempenho</w:t>
      </w:r>
      <w:bookmarkEnd w:id="1416"/>
      <w:bookmarkEnd w:id="1417"/>
    </w:p>
    <w:p w:rsidR="00D732E5" w:rsidRPr="003C2C5B" w:rsidRDefault="00D732E5" w:rsidP="007F1D20">
      <w:pPr>
        <w:pStyle w:val="InfoBlue"/>
      </w:pPr>
      <w:r w:rsidRPr="003C2C5B">
        <w:t xml:space="preserve">[Usar esta seção para detalhar os requisitos de desempenho. Questões de </w:t>
      </w:r>
      <w:proofErr w:type="gramStart"/>
      <w:r w:rsidRPr="003C2C5B">
        <w:t>performance</w:t>
      </w:r>
      <w:proofErr w:type="gramEnd"/>
      <w:r w:rsidRPr="003C2C5B">
        <w:t xml:space="preserve"> podem incluir fatores de carga, largura de banda ou capacidade de comunicação, </w:t>
      </w:r>
      <w:proofErr w:type="spellStart"/>
      <w:r w:rsidRPr="003C2C5B">
        <w:t>throughput</w:t>
      </w:r>
      <w:proofErr w:type="spellEnd"/>
      <w:r w:rsidRPr="003C2C5B">
        <w:t>, exatidão e  confiabilidade ou tempo de resposta sob diversas condições de carga.]</w:t>
      </w:r>
    </w:p>
    <w:p w:rsidR="00D732E5" w:rsidRPr="003C2C5B" w:rsidRDefault="00D732E5" w:rsidP="007F1D20">
      <w:pPr>
        <w:pStyle w:val="TtuloNvel2"/>
        <w:numPr>
          <w:ilvl w:val="1"/>
          <w:numId w:val="12"/>
        </w:numPr>
      </w:pPr>
      <w:bookmarkStart w:id="1418" w:name="_Toc425054413"/>
      <w:bookmarkStart w:id="1419" w:name="_Toc346297794"/>
      <w:bookmarkStart w:id="1420" w:name="_Toc422186506"/>
      <w:bookmarkStart w:id="1421" w:name="_Toc436203412"/>
      <w:bookmarkStart w:id="1422" w:name="_Toc452813606"/>
      <w:bookmarkStart w:id="1423" w:name="_Toc167611368"/>
      <w:bookmarkStart w:id="1424" w:name="_Toc242759360"/>
      <w:bookmarkStart w:id="1425" w:name="_Toc277856265"/>
      <w:r w:rsidRPr="003C2C5B">
        <w:t>Requisitos de Ambiente</w:t>
      </w:r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</w:p>
    <w:p w:rsidR="00D732E5" w:rsidRPr="003C2C5B" w:rsidRDefault="00D732E5" w:rsidP="007F1D20">
      <w:pPr>
        <w:pStyle w:val="InfoBlue"/>
      </w:pPr>
      <w:r w:rsidRPr="003C2C5B">
        <w:t>[Detalhar os requisitos de ambiente necessários. Para sistemas baseados em hardware, questões de ambiente podem incluir temperatura, choque, umidade, e assim por diante. Para aplicações de software, fatores ambientais podem incluir condições de uso, ambiente do usuário, disponibilidade de recursos, questões de manutenção, gerenciamento e recuperação de erros.</w:t>
      </w:r>
      <w:proofErr w:type="gramStart"/>
      <w:r w:rsidRPr="003C2C5B">
        <w:t>]</w:t>
      </w:r>
      <w:proofErr w:type="gramEnd"/>
    </w:p>
    <w:p w:rsidR="00D732E5" w:rsidRPr="003C2C5B" w:rsidRDefault="00D732E5" w:rsidP="002A6FB1">
      <w:pPr>
        <w:pStyle w:val="TtuloNvel1"/>
      </w:pPr>
      <w:bookmarkStart w:id="1426" w:name="_Toc214174774"/>
      <w:bookmarkStart w:id="1427" w:name="_Toc242759362"/>
      <w:bookmarkStart w:id="1428" w:name="_Toc277856266"/>
      <w:r w:rsidRPr="003C2C5B">
        <w:t>Assinaturas</w:t>
      </w:r>
      <w:bookmarkEnd w:id="1426"/>
      <w:bookmarkEnd w:id="1427"/>
      <w:bookmarkEnd w:id="1428"/>
    </w:p>
    <w:p w:rsidR="00D732E5" w:rsidRPr="003C2C5B" w:rsidRDefault="00D732E5" w:rsidP="0006383B">
      <w:pPr>
        <w:pStyle w:val="Texto"/>
      </w:pPr>
      <w:r w:rsidRPr="003C2C5B">
        <w:t>Os abaixo assinados estão de acordo com o conteúdo deste documento.</w:t>
      </w:r>
    </w:p>
    <w:p w:rsidR="00FE5073" w:rsidRPr="003C2C5B" w:rsidRDefault="00FE5073" w:rsidP="00FE5073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FE5073" w:rsidRPr="003C2C5B" w:rsidTr="005C666D">
        <w:trPr>
          <w:trHeight w:val="1050"/>
        </w:trPr>
        <w:tc>
          <w:tcPr>
            <w:tcW w:w="4206" w:type="dxa"/>
          </w:tcPr>
          <w:p w:rsidR="00FE5073" w:rsidRPr="003C2C5B" w:rsidRDefault="00FE5073" w:rsidP="007F1D20">
            <w:pPr>
              <w:pStyle w:val="TabelaCentralizada"/>
              <w:rPr>
                <w:b/>
              </w:rPr>
            </w:pPr>
            <w:r w:rsidRPr="003C2C5B">
              <w:rPr>
                <w:b/>
              </w:rPr>
              <w:t>Data: ___/___/_____</w:t>
            </w:r>
          </w:p>
          <w:p w:rsidR="00FE5073" w:rsidRPr="003C2C5B" w:rsidRDefault="00FE5073" w:rsidP="007F1D20">
            <w:pPr>
              <w:pStyle w:val="TabelaCentralizada"/>
            </w:pPr>
          </w:p>
          <w:p w:rsidR="00FE5073" w:rsidRPr="003C2C5B" w:rsidRDefault="00FE5073" w:rsidP="007F1D20">
            <w:pPr>
              <w:pStyle w:val="InfoBlue"/>
              <w:jc w:val="center"/>
            </w:pPr>
            <w:r w:rsidRPr="003C2C5B">
              <w:t>&lt;Nome do responsável&gt;</w:t>
            </w:r>
          </w:p>
          <w:p w:rsidR="00FE5073" w:rsidRPr="003C2C5B" w:rsidRDefault="00FE5073" w:rsidP="007F1D20">
            <w:pPr>
              <w:pStyle w:val="TabelaCentralizada"/>
            </w:pPr>
            <w:r w:rsidRPr="003C2C5B">
              <w:t>Gestor e Patrocinador do Projeto</w:t>
            </w:r>
          </w:p>
          <w:p w:rsidR="00FE5073" w:rsidRPr="003C2C5B" w:rsidRDefault="00FE5073" w:rsidP="007F1D20">
            <w:pPr>
              <w:pStyle w:val="TabelaCentralizada"/>
            </w:pPr>
            <w:r w:rsidRPr="003C2C5B">
              <w:t>Cliente</w:t>
            </w:r>
          </w:p>
        </w:tc>
        <w:tc>
          <w:tcPr>
            <w:tcW w:w="4776" w:type="dxa"/>
          </w:tcPr>
          <w:p w:rsidR="00FE5073" w:rsidRPr="003C2C5B" w:rsidRDefault="00FE5073" w:rsidP="007F1D20">
            <w:pPr>
              <w:pStyle w:val="TabelaCentralizada"/>
              <w:rPr>
                <w:b/>
              </w:rPr>
            </w:pPr>
            <w:r w:rsidRPr="003C2C5B">
              <w:rPr>
                <w:b/>
              </w:rPr>
              <w:t>Data: ___/___/_____</w:t>
            </w:r>
          </w:p>
          <w:p w:rsidR="00FE5073" w:rsidRPr="003C2C5B" w:rsidRDefault="00FE5073" w:rsidP="005C666D">
            <w:pPr>
              <w:snapToGrid w:val="0"/>
            </w:pPr>
          </w:p>
          <w:p w:rsidR="00FE5073" w:rsidRPr="003C2C5B" w:rsidRDefault="00FE5073" w:rsidP="007F1D20">
            <w:pPr>
              <w:pStyle w:val="InfoBlue"/>
              <w:jc w:val="center"/>
            </w:pPr>
            <w:r w:rsidRPr="003C2C5B">
              <w:t>&lt;Nome do responsável&gt;</w:t>
            </w:r>
          </w:p>
          <w:p w:rsidR="00FE5073" w:rsidRPr="003C2C5B" w:rsidRDefault="00FE5073" w:rsidP="007F1D20">
            <w:pPr>
              <w:pStyle w:val="TabelaCentralizada"/>
            </w:pPr>
            <w:r w:rsidRPr="003C2C5B">
              <w:t>Representante dos Usuários</w:t>
            </w:r>
          </w:p>
          <w:p w:rsidR="00FE5073" w:rsidRPr="003C2C5B" w:rsidRDefault="00FE5073" w:rsidP="007F1D20">
            <w:pPr>
              <w:pStyle w:val="TabelaCentralizada"/>
            </w:pPr>
            <w:r w:rsidRPr="003C2C5B">
              <w:t>Cliente</w:t>
            </w:r>
          </w:p>
        </w:tc>
      </w:tr>
      <w:tr w:rsidR="00FE5073" w:rsidRPr="003C2C5B" w:rsidTr="005C666D">
        <w:trPr>
          <w:trHeight w:val="1050"/>
        </w:trPr>
        <w:tc>
          <w:tcPr>
            <w:tcW w:w="4206" w:type="dxa"/>
          </w:tcPr>
          <w:p w:rsidR="00FE5073" w:rsidRPr="003C2C5B" w:rsidRDefault="00FE5073" w:rsidP="007F1D20">
            <w:pPr>
              <w:pStyle w:val="TabelaCentralizada"/>
              <w:rPr>
                <w:b/>
              </w:rPr>
            </w:pPr>
            <w:r w:rsidRPr="003C2C5B">
              <w:rPr>
                <w:b/>
              </w:rPr>
              <w:t>Data: ___/___/_____</w:t>
            </w:r>
          </w:p>
          <w:p w:rsidR="00FE5073" w:rsidRPr="003C2C5B" w:rsidRDefault="00FE5073" w:rsidP="005C666D">
            <w:pPr>
              <w:snapToGrid w:val="0"/>
            </w:pPr>
          </w:p>
          <w:p w:rsidR="00FE5073" w:rsidRPr="003C2C5B" w:rsidRDefault="00FE5073" w:rsidP="007F1D20">
            <w:pPr>
              <w:pStyle w:val="InfoBlue"/>
              <w:jc w:val="center"/>
            </w:pPr>
            <w:r w:rsidRPr="003C2C5B">
              <w:t>&lt;Nome do responsável&gt;</w:t>
            </w:r>
          </w:p>
          <w:p w:rsidR="00FE5073" w:rsidRPr="003C2C5B" w:rsidRDefault="00FE5073" w:rsidP="007F1D20">
            <w:pPr>
              <w:pStyle w:val="TabelaCentralizada"/>
            </w:pPr>
            <w:r w:rsidRPr="003C2C5B">
              <w:t>Gerente de Projetos</w:t>
            </w:r>
          </w:p>
          <w:p w:rsidR="00FE5073" w:rsidRPr="003C2C5B" w:rsidRDefault="00FE5073" w:rsidP="007F1D20">
            <w:pPr>
              <w:pStyle w:val="TabelaCentralizada"/>
            </w:pPr>
          </w:p>
        </w:tc>
        <w:tc>
          <w:tcPr>
            <w:tcW w:w="4776" w:type="dxa"/>
          </w:tcPr>
          <w:p w:rsidR="00FE5073" w:rsidRPr="003C2C5B" w:rsidRDefault="00FE5073" w:rsidP="007F1D20">
            <w:pPr>
              <w:pStyle w:val="TabelaCentralizada"/>
              <w:rPr>
                <w:b/>
              </w:rPr>
            </w:pPr>
            <w:r w:rsidRPr="003C2C5B">
              <w:rPr>
                <w:b/>
              </w:rPr>
              <w:t>Data: ___/___/_____</w:t>
            </w:r>
          </w:p>
          <w:p w:rsidR="00FE5073" w:rsidRPr="003C2C5B" w:rsidRDefault="00FE5073" w:rsidP="005C666D">
            <w:pPr>
              <w:snapToGrid w:val="0"/>
            </w:pPr>
          </w:p>
          <w:p w:rsidR="00FE5073" w:rsidRPr="003C2C5B" w:rsidRDefault="00FE5073" w:rsidP="007F1D20">
            <w:pPr>
              <w:pStyle w:val="InfoBlue"/>
              <w:jc w:val="center"/>
            </w:pPr>
            <w:r w:rsidRPr="003C2C5B">
              <w:t>&lt;Nome do responsável&gt;</w:t>
            </w:r>
          </w:p>
          <w:p w:rsidR="00FE5073" w:rsidRPr="003C2C5B" w:rsidRDefault="00FE5073" w:rsidP="007F1D20">
            <w:pPr>
              <w:pStyle w:val="TabelaCentralizada"/>
            </w:pPr>
            <w:r w:rsidRPr="003C2C5B">
              <w:t>Analista Responsável</w:t>
            </w:r>
          </w:p>
          <w:p w:rsidR="00FE5073" w:rsidRPr="003C2C5B" w:rsidRDefault="00FE5073" w:rsidP="007F1D20">
            <w:pPr>
              <w:pStyle w:val="TabelaCentralizada"/>
            </w:pPr>
          </w:p>
        </w:tc>
      </w:tr>
    </w:tbl>
    <w:p w:rsidR="00753B36" w:rsidRPr="003C2C5B" w:rsidRDefault="00753B36" w:rsidP="00753B36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753B36" w:rsidRPr="003C2C5B" w:rsidTr="00A758EC">
        <w:trPr>
          <w:trHeight w:val="1050"/>
        </w:trPr>
        <w:tc>
          <w:tcPr>
            <w:tcW w:w="4206" w:type="dxa"/>
          </w:tcPr>
          <w:p w:rsidR="00753B36" w:rsidRPr="003C2C5B" w:rsidRDefault="00753B36" w:rsidP="00295BCC">
            <w:pPr>
              <w:pStyle w:val="TabelaCentralizada"/>
            </w:pPr>
            <w:r w:rsidRPr="003C2C5B">
              <w:lastRenderedPageBreak/>
              <w:t>Data: ___/___/_____</w:t>
            </w:r>
          </w:p>
          <w:p w:rsidR="00753B36" w:rsidRPr="003C2C5B" w:rsidRDefault="00753B36" w:rsidP="00A758EC"/>
          <w:p w:rsidR="00753B36" w:rsidRPr="003C2C5B" w:rsidRDefault="00753B36" w:rsidP="00295BCC">
            <w:pPr>
              <w:pStyle w:val="InfoBlue"/>
              <w:jc w:val="center"/>
            </w:pPr>
            <w:r w:rsidRPr="003C2C5B">
              <w:t>&lt;Nome do responsável&gt;</w:t>
            </w:r>
          </w:p>
          <w:p w:rsidR="00753B36" w:rsidRPr="003C2C5B" w:rsidRDefault="00753B36" w:rsidP="00295BCC">
            <w:pPr>
              <w:pStyle w:val="TabelaCentralizada"/>
            </w:pPr>
            <w:r w:rsidRPr="003C2C5B">
              <w:t>Gestor e Patrocinador do Projeto</w:t>
            </w:r>
          </w:p>
          <w:p w:rsidR="00753B36" w:rsidRPr="003C2C5B" w:rsidRDefault="00753B36" w:rsidP="00295BCC">
            <w:pPr>
              <w:pStyle w:val="TabelaCentralizada"/>
            </w:pPr>
            <w:r w:rsidRPr="003C2C5B">
              <w:t>Cliente</w:t>
            </w:r>
          </w:p>
          <w:p w:rsidR="00753B36" w:rsidRPr="003C2C5B" w:rsidRDefault="00753B36" w:rsidP="00A758EC">
            <w:pPr>
              <w:keepLines/>
              <w:snapToGrid w:val="0"/>
              <w:jc w:val="center"/>
            </w:pPr>
          </w:p>
        </w:tc>
        <w:tc>
          <w:tcPr>
            <w:tcW w:w="4776" w:type="dxa"/>
          </w:tcPr>
          <w:p w:rsidR="00753B36" w:rsidRPr="003C2C5B" w:rsidRDefault="00753B36" w:rsidP="00295BCC">
            <w:pPr>
              <w:pStyle w:val="TabelaCentralizada"/>
              <w:rPr>
                <w:b/>
              </w:rPr>
            </w:pPr>
            <w:r w:rsidRPr="003C2C5B">
              <w:rPr>
                <w:b/>
              </w:rPr>
              <w:t>Data: ___/___/_____</w:t>
            </w:r>
          </w:p>
          <w:p w:rsidR="00753B36" w:rsidRPr="003C2C5B" w:rsidRDefault="00753B36" w:rsidP="00A758EC">
            <w:pPr>
              <w:snapToGrid w:val="0"/>
            </w:pPr>
          </w:p>
          <w:p w:rsidR="00753B36" w:rsidRPr="003C2C5B" w:rsidRDefault="00753B36" w:rsidP="00295BCC">
            <w:pPr>
              <w:pStyle w:val="InfoBlue"/>
              <w:jc w:val="center"/>
            </w:pPr>
            <w:r w:rsidRPr="003C2C5B">
              <w:t>&lt;Nome do responsável&gt;</w:t>
            </w:r>
          </w:p>
          <w:p w:rsidR="00753B36" w:rsidRPr="003C2C5B" w:rsidRDefault="00753B36" w:rsidP="00295BCC">
            <w:pPr>
              <w:pStyle w:val="TabelaCentralizada"/>
            </w:pPr>
            <w:r w:rsidRPr="003C2C5B">
              <w:t>Representante dos Usuários</w:t>
            </w:r>
          </w:p>
          <w:p w:rsidR="00753B36" w:rsidRPr="003C2C5B" w:rsidRDefault="00753B36" w:rsidP="00295BCC">
            <w:pPr>
              <w:pStyle w:val="TabelaCentralizada"/>
            </w:pPr>
            <w:r w:rsidRPr="003C2C5B">
              <w:t>Cliente</w:t>
            </w:r>
          </w:p>
        </w:tc>
      </w:tr>
      <w:tr w:rsidR="00753B36" w:rsidRPr="003C2C5B" w:rsidTr="00A758EC">
        <w:trPr>
          <w:trHeight w:val="1050"/>
        </w:trPr>
        <w:tc>
          <w:tcPr>
            <w:tcW w:w="4206" w:type="dxa"/>
          </w:tcPr>
          <w:p w:rsidR="00753B36" w:rsidRPr="003C2C5B" w:rsidRDefault="00753B36" w:rsidP="00295BCC">
            <w:pPr>
              <w:pStyle w:val="TabelaCentralizada"/>
              <w:rPr>
                <w:b/>
              </w:rPr>
            </w:pPr>
            <w:r w:rsidRPr="003C2C5B">
              <w:rPr>
                <w:b/>
              </w:rPr>
              <w:t>Data: ___/___/_____</w:t>
            </w:r>
          </w:p>
          <w:p w:rsidR="00753B36" w:rsidRPr="003C2C5B" w:rsidRDefault="00753B36" w:rsidP="00A758EC">
            <w:pPr>
              <w:snapToGrid w:val="0"/>
            </w:pPr>
          </w:p>
          <w:p w:rsidR="00753B36" w:rsidRPr="003C2C5B" w:rsidRDefault="00753B36" w:rsidP="00295BCC">
            <w:pPr>
              <w:pStyle w:val="InfoBlue"/>
              <w:jc w:val="center"/>
            </w:pPr>
            <w:r w:rsidRPr="003C2C5B">
              <w:t>&lt;Nome do responsável&gt;</w:t>
            </w:r>
          </w:p>
          <w:p w:rsidR="00753B36" w:rsidRPr="003C2C5B" w:rsidRDefault="00753B36" w:rsidP="00295BCC">
            <w:pPr>
              <w:pStyle w:val="TabelaCentralizada"/>
            </w:pPr>
            <w:r w:rsidRPr="003C2C5B">
              <w:t>Gerente de Projetos</w:t>
            </w:r>
          </w:p>
          <w:p w:rsidR="00753B36" w:rsidRPr="003C2C5B" w:rsidRDefault="00753B36" w:rsidP="00295BCC">
            <w:pPr>
              <w:pStyle w:val="TabelaCentralizada"/>
            </w:pPr>
          </w:p>
        </w:tc>
        <w:tc>
          <w:tcPr>
            <w:tcW w:w="4776" w:type="dxa"/>
          </w:tcPr>
          <w:p w:rsidR="00753B36" w:rsidRPr="003C2C5B" w:rsidRDefault="00753B36" w:rsidP="00295BCC">
            <w:pPr>
              <w:pStyle w:val="TabelaCentralizada"/>
              <w:rPr>
                <w:b/>
              </w:rPr>
            </w:pPr>
            <w:r w:rsidRPr="003C2C5B">
              <w:rPr>
                <w:b/>
              </w:rPr>
              <w:t>Data: ___/___/_____</w:t>
            </w:r>
          </w:p>
          <w:p w:rsidR="00753B36" w:rsidRPr="003C2C5B" w:rsidRDefault="00753B36" w:rsidP="00A758EC">
            <w:pPr>
              <w:snapToGrid w:val="0"/>
            </w:pPr>
          </w:p>
          <w:p w:rsidR="00753B36" w:rsidRPr="003C2C5B" w:rsidRDefault="00753B36" w:rsidP="00295BCC">
            <w:pPr>
              <w:pStyle w:val="InfoBlue"/>
              <w:jc w:val="center"/>
            </w:pPr>
            <w:r w:rsidRPr="003C2C5B">
              <w:t>&lt;Nome do responsável&gt;</w:t>
            </w:r>
          </w:p>
          <w:p w:rsidR="00753B36" w:rsidRPr="003C2C5B" w:rsidRDefault="00753B36" w:rsidP="00295BCC">
            <w:pPr>
              <w:pStyle w:val="TabelaCentralizada"/>
            </w:pPr>
            <w:r w:rsidRPr="003C2C5B">
              <w:t>Analista Responsável</w:t>
            </w:r>
          </w:p>
          <w:p w:rsidR="00753B36" w:rsidRPr="003C2C5B" w:rsidRDefault="00753B36" w:rsidP="00295BCC">
            <w:pPr>
              <w:pStyle w:val="TabelaCentralizada"/>
            </w:pPr>
          </w:p>
        </w:tc>
      </w:tr>
    </w:tbl>
    <w:p w:rsidR="00BB4205" w:rsidRPr="003C2C5B" w:rsidRDefault="00BB4205" w:rsidP="00382DAB">
      <w:pPr>
        <w:pStyle w:val="TabelaCentralizada"/>
      </w:pPr>
    </w:p>
    <w:sectPr w:rsidR="00BB4205" w:rsidRPr="003C2C5B" w:rsidSect="00442AA1"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BA3" w:rsidRDefault="00AF2BA3">
      <w:r>
        <w:separator/>
      </w:r>
    </w:p>
    <w:p w:rsidR="00AF2BA3" w:rsidRDefault="00AF2BA3"/>
  </w:endnote>
  <w:endnote w:type="continuationSeparator" w:id="0">
    <w:p w:rsidR="00AF2BA3" w:rsidRDefault="00AF2BA3">
      <w:r>
        <w:continuationSeparator/>
      </w:r>
    </w:p>
    <w:p w:rsidR="00AF2BA3" w:rsidRDefault="00AF2B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0D5" w:rsidRDefault="00FA60D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0D5" w:rsidRDefault="00FA60D5">
    <w:pPr>
      <w:pStyle w:val="Rodap"/>
    </w:pPr>
  </w:p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FA60D5" w:rsidRPr="006F3C93" w:rsidTr="00657072">
      <w:tc>
        <w:tcPr>
          <w:tcW w:w="1116" w:type="dxa"/>
          <w:vAlign w:val="center"/>
        </w:tcPr>
        <w:p w:rsidR="00FA60D5" w:rsidRPr="006F3C93" w:rsidRDefault="00FA60D5" w:rsidP="00657072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FA60D5" w:rsidRPr="006F3C93" w:rsidRDefault="00FA60D5" w:rsidP="00657072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  <w:r w:rsidRPr="006F3C93">
            <w:rPr>
              <w:rFonts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FA60D5" w:rsidRPr="006F3C93" w:rsidRDefault="00FA60D5" w:rsidP="00657072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>
            <w:rPr>
              <w:noProof/>
              <w:sz w:val="16"/>
            </w:rPr>
            <w:t>3</w:t>
          </w:r>
          <w:r w:rsidRPr="006F3C93">
            <w:rPr>
              <w:sz w:val="16"/>
            </w:rPr>
            <w:fldChar w:fldCharType="end"/>
          </w:r>
        </w:p>
      </w:tc>
    </w:tr>
  </w:tbl>
  <w:p w:rsidR="00E01C55" w:rsidRDefault="00E01C55" w:rsidP="00FA60D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0D5" w:rsidRDefault="00FA60D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BA3" w:rsidRDefault="00AF2BA3">
      <w:r>
        <w:separator/>
      </w:r>
    </w:p>
    <w:p w:rsidR="00AF2BA3" w:rsidRDefault="00AF2BA3"/>
  </w:footnote>
  <w:footnote w:type="continuationSeparator" w:id="0">
    <w:p w:rsidR="00AF2BA3" w:rsidRDefault="00AF2BA3">
      <w:r>
        <w:continuationSeparator/>
      </w:r>
    </w:p>
    <w:p w:rsidR="00AF2BA3" w:rsidRDefault="00AF2BA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0D5" w:rsidRDefault="00FA60D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FA60D5" w:rsidRPr="00A65889" w:rsidTr="00657072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FA60D5" w:rsidRPr="004F570A" w:rsidRDefault="00FA60D5" w:rsidP="00657072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696909F2" wp14:editId="4D918A98">
                <wp:extent cx="704850" cy="638175"/>
                <wp:effectExtent l="0" t="0" r="0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  <w:tc>
        <w:tcPr>
          <w:tcW w:w="4649" w:type="dxa"/>
          <w:shd w:val="clear" w:color="auto" w:fill="auto"/>
          <w:vAlign w:val="center"/>
        </w:tcPr>
        <w:p w:rsidR="00FA60D5" w:rsidRPr="00D849B1" w:rsidRDefault="00FA60D5" w:rsidP="00657072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Documento de Visão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2154" w:type="dxa"/>
          <w:shd w:val="clear" w:color="auto" w:fill="auto"/>
          <w:vAlign w:val="bottom"/>
        </w:tcPr>
        <w:p w:rsidR="00FA60D5" w:rsidRPr="001C4FFA" w:rsidRDefault="00FA60D5" w:rsidP="00657072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E01C55" w:rsidRDefault="00E01C5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0D5" w:rsidRDefault="00FA60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>
    <w:nsid w:val="00000002"/>
    <w:multiLevelType w:val="multilevel"/>
    <w:tmpl w:val="3716C9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CBCA8180"/>
    <w:name w:val="WW8Num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4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5">
    <w:nsid w:val="29D472D6"/>
    <w:multiLevelType w:val="hybridMultilevel"/>
    <w:tmpl w:val="9CA29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46B15"/>
    <w:multiLevelType w:val="hybridMultilevel"/>
    <w:tmpl w:val="C8364B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0">
    <w:abstractNumId w:val="1"/>
  </w:num>
  <w:num w:numId="11">
    <w:abstractNumId w:val="1"/>
  </w:num>
  <w:num w:numId="12">
    <w:abstractNumId w:val="7"/>
  </w:num>
  <w:num w:numId="13">
    <w:abstractNumId w:val="7"/>
  </w:num>
  <w:num w:numId="14">
    <w:abstractNumId w:val="6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802"/>
    <w:rsid w:val="00051221"/>
    <w:rsid w:val="0006383B"/>
    <w:rsid w:val="000A0B73"/>
    <w:rsid w:val="000C126E"/>
    <w:rsid w:val="00130A18"/>
    <w:rsid w:val="00161279"/>
    <w:rsid w:val="00164056"/>
    <w:rsid w:val="001D6478"/>
    <w:rsid w:val="00264491"/>
    <w:rsid w:val="00295BCC"/>
    <w:rsid w:val="002A6FB1"/>
    <w:rsid w:val="002F57E8"/>
    <w:rsid w:val="0031593F"/>
    <w:rsid w:val="00326802"/>
    <w:rsid w:val="00361F38"/>
    <w:rsid w:val="00382DAB"/>
    <w:rsid w:val="003870E8"/>
    <w:rsid w:val="003A4074"/>
    <w:rsid w:val="003A6699"/>
    <w:rsid w:val="003C01FE"/>
    <w:rsid w:val="003C2C5B"/>
    <w:rsid w:val="00442AA1"/>
    <w:rsid w:val="00475470"/>
    <w:rsid w:val="00497B41"/>
    <w:rsid w:val="004E0580"/>
    <w:rsid w:val="004F0110"/>
    <w:rsid w:val="00501723"/>
    <w:rsid w:val="00503F68"/>
    <w:rsid w:val="00593340"/>
    <w:rsid w:val="005A188D"/>
    <w:rsid w:val="005C65A3"/>
    <w:rsid w:val="005C666D"/>
    <w:rsid w:val="00687487"/>
    <w:rsid w:val="006B3FEA"/>
    <w:rsid w:val="006D498F"/>
    <w:rsid w:val="006E168C"/>
    <w:rsid w:val="00740437"/>
    <w:rsid w:val="00753B36"/>
    <w:rsid w:val="007E2C7F"/>
    <w:rsid w:val="007F02D7"/>
    <w:rsid w:val="007F0402"/>
    <w:rsid w:val="007F1D20"/>
    <w:rsid w:val="00866282"/>
    <w:rsid w:val="00872915"/>
    <w:rsid w:val="008802AC"/>
    <w:rsid w:val="00890C7C"/>
    <w:rsid w:val="008E1AF8"/>
    <w:rsid w:val="00907CD8"/>
    <w:rsid w:val="009233A9"/>
    <w:rsid w:val="009354F1"/>
    <w:rsid w:val="009C21FA"/>
    <w:rsid w:val="009E09AD"/>
    <w:rsid w:val="00A06F3C"/>
    <w:rsid w:val="00A41B59"/>
    <w:rsid w:val="00A75757"/>
    <w:rsid w:val="00A758EC"/>
    <w:rsid w:val="00A921FD"/>
    <w:rsid w:val="00AF289E"/>
    <w:rsid w:val="00AF2BA3"/>
    <w:rsid w:val="00B26227"/>
    <w:rsid w:val="00B3551B"/>
    <w:rsid w:val="00B75706"/>
    <w:rsid w:val="00BB4205"/>
    <w:rsid w:val="00BE09CB"/>
    <w:rsid w:val="00C247F7"/>
    <w:rsid w:val="00C24AF6"/>
    <w:rsid w:val="00C326A9"/>
    <w:rsid w:val="00C37900"/>
    <w:rsid w:val="00CA1C34"/>
    <w:rsid w:val="00CF08C8"/>
    <w:rsid w:val="00D15913"/>
    <w:rsid w:val="00D732E5"/>
    <w:rsid w:val="00DC4BC3"/>
    <w:rsid w:val="00DD1C9E"/>
    <w:rsid w:val="00E01C55"/>
    <w:rsid w:val="00E225F0"/>
    <w:rsid w:val="00E671B6"/>
    <w:rsid w:val="00EB0438"/>
    <w:rsid w:val="00F505DB"/>
    <w:rsid w:val="00FA60D5"/>
    <w:rsid w:val="00FE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2AC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382DAB"/>
    <w:rPr>
      <w:sz w:val="16"/>
    </w:rPr>
  </w:style>
  <w:style w:type="paragraph" w:styleId="Sumrio2">
    <w:name w:val="toc 2"/>
    <w:basedOn w:val="Normal"/>
    <w:next w:val="Normal"/>
    <w:autoRedefine/>
    <w:uiPriority w:val="39"/>
    <w:unhideWhenUsed/>
    <w:rsid w:val="00382DAB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382DAB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82DAB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382DAB"/>
    <w:rPr>
      <w:color w:val="800080"/>
      <w:u w:val="single"/>
    </w:rPr>
  </w:style>
  <w:style w:type="paragraph" w:styleId="Corpodetexto">
    <w:name w:val="Body Text"/>
    <w:basedOn w:val="Normal"/>
    <w:semiHidden/>
    <w:pPr>
      <w:spacing w:line="360" w:lineRule="auto"/>
      <w:ind w:left="431"/>
      <w:jc w:val="both"/>
    </w:pPr>
    <w:rPr>
      <w:spacing w:val="-5"/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382DAB"/>
    <w:pPr>
      <w:ind w:left="480"/>
    </w:pPr>
    <w:rPr>
      <w:rFonts w:ascii="Calibri" w:hAnsi="Calibri"/>
      <w:sz w:val="20"/>
    </w:rPr>
  </w:style>
  <w:style w:type="paragraph" w:styleId="Cabealho">
    <w:name w:val="header"/>
    <w:basedOn w:val="Normal"/>
    <w:link w:val="CabealhoChar"/>
    <w:unhideWhenUsed/>
    <w:rsid w:val="00382D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82DAB"/>
    <w:rPr>
      <w:rFonts w:ascii="Arial" w:hAnsi="Arial"/>
      <w:color w:val="000000"/>
      <w:sz w:val="24"/>
      <w:lang w:eastAsia="ar-SA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uiPriority w:val="99"/>
    <w:unhideWhenUsed/>
    <w:rsid w:val="00382D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2DAB"/>
    <w:rPr>
      <w:rFonts w:ascii="Arial" w:hAnsi="Arial"/>
      <w:color w:val="000000"/>
      <w:sz w:val="24"/>
      <w:lang w:eastAsia="ar-S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uiPriority w:val="59"/>
    <w:rsid w:val="00E01C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6874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7487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7487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74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7487"/>
    <w:rPr>
      <w:rFonts w:ascii="Arial" w:hAnsi="Arial"/>
      <w:b/>
      <w:bCs/>
      <w:color w:val="00000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4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7487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tuloNvel1">
    <w:name w:val="Título_Nível1"/>
    <w:basedOn w:val="Normal"/>
    <w:next w:val="Normal"/>
    <w:link w:val="TtuloNvel1Char"/>
    <w:qFormat/>
    <w:rsid w:val="002A6FB1"/>
    <w:pPr>
      <w:keepNext/>
      <w:keepLines/>
      <w:numPr>
        <w:numId w:val="12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2A6FB1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exto">
    <w:name w:val="Texto"/>
    <w:basedOn w:val="Normal"/>
    <w:qFormat/>
    <w:rsid w:val="002A6FB1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2A6FB1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2A6FB1"/>
    <w:p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2A6FB1"/>
    <w:rPr>
      <w:rFonts w:ascii="Arial" w:eastAsia="Calibri" w:hAnsi="Arial" w:cs="Times New Roman"/>
      <w:szCs w:val="22"/>
      <w:lang w:eastAsia="en-US"/>
    </w:rPr>
  </w:style>
  <w:style w:type="paragraph" w:customStyle="1" w:styleId="TabelaCentralizada">
    <w:name w:val="Tabela_Centralizada"/>
    <w:link w:val="TabelaCentralizadaChar"/>
    <w:rsid w:val="002A6FB1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2A6FB1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2A6FB1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2A6FB1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2A6FB1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2A6FB1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2A6FB1"/>
    <w:pPr>
      <w:keepNext/>
      <w:keepLines/>
      <w:tabs>
        <w:tab w:val="left" w:pos="993"/>
      </w:tabs>
      <w:suppressAutoHyphens w:val="0"/>
      <w:spacing w:before="120" w:after="120"/>
      <w:ind w:left="792" w:hanging="432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2A6FB1"/>
    <w:rPr>
      <w:rFonts w:ascii="Arial" w:eastAsia="Times New Roman" w:hAnsi="Arial" w:cs="Times New Roman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2AC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382DAB"/>
    <w:rPr>
      <w:sz w:val="16"/>
    </w:rPr>
  </w:style>
  <w:style w:type="paragraph" w:styleId="Sumrio2">
    <w:name w:val="toc 2"/>
    <w:basedOn w:val="Normal"/>
    <w:next w:val="Normal"/>
    <w:autoRedefine/>
    <w:uiPriority w:val="39"/>
    <w:unhideWhenUsed/>
    <w:rsid w:val="00382DAB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382DAB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82DAB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382DAB"/>
    <w:rPr>
      <w:color w:val="800080"/>
      <w:u w:val="single"/>
    </w:rPr>
  </w:style>
  <w:style w:type="paragraph" w:styleId="Corpodetexto">
    <w:name w:val="Body Text"/>
    <w:basedOn w:val="Normal"/>
    <w:semiHidden/>
    <w:pPr>
      <w:spacing w:line="360" w:lineRule="auto"/>
      <w:ind w:left="431"/>
      <w:jc w:val="both"/>
    </w:pPr>
    <w:rPr>
      <w:spacing w:val="-5"/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382DAB"/>
    <w:pPr>
      <w:ind w:left="480"/>
    </w:pPr>
    <w:rPr>
      <w:rFonts w:ascii="Calibri" w:hAnsi="Calibri"/>
      <w:sz w:val="20"/>
    </w:rPr>
  </w:style>
  <w:style w:type="paragraph" w:styleId="Cabealho">
    <w:name w:val="header"/>
    <w:basedOn w:val="Normal"/>
    <w:link w:val="CabealhoChar"/>
    <w:unhideWhenUsed/>
    <w:rsid w:val="00382D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82DAB"/>
    <w:rPr>
      <w:rFonts w:ascii="Arial" w:hAnsi="Arial"/>
      <w:color w:val="000000"/>
      <w:sz w:val="24"/>
      <w:lang w:eastAsia="ar-SA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uiPriority w:val="99"/>
    <w:unhideWhenUsed/>
    <w:rsid w:val="00382D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2DAB"/>
    <w:rPr>
      <w:rFonts w:ascii="Arial" w:hAnsi="Arial"/>
      <w:color w:val="000000"/>
      <w:sz w:val="24"/>
      <w:lang w:eastAsia="ar-S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table" w:styleId="Tabelacomgrade">
    <w:name w:val="Table Grid"/>
    <w:basedOn w:val="Tabelanormal"/>
    <w:uiPriority w:val="59"/>
    <w:rsid w:val="00E01C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6874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7487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87487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74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87487"/>
    <w:rPr>
      <w:rFonts w:ascii="Arial" w:hAnsi="Arial"/>
      <w:b/>
      <w:bCs/>
      <w:color w:val="00000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4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7487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tuloNvel1">
    <w:name w:val="Título_Nível1"/>
    <w:basedOn w:val="Normal"/>
    <w:next w:val="Normal"/>
    <w:link w:val="TtuloNvel1Char"/>
    <w:qFormat/>
    <w:rsid w:val="002A6FB1"/>
    <w:pPr>
      <w:keepNext/>
      <w:keepLines/>
      <w:numPr>
        <w:numId w:val="12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2A6FB1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exto">
    <w:name w:val="Texto"/>
    <w:basedOn w:val="Normal"/>
    <w:qFormat/>
    <w:rsid w:val="002A6FB1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2A6FB1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2A6FB1"/>
    <w:p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2A6FB1"/>
    <w:rPr>
      <w:rFonts w:ascii="Arial" w:eastAsia="Calibri" w:hAnsi="Arial" w:cs="Times New Roman"/>
      <w:szCs w:val="22"/>
      <w:lang w:eastAsia="en-US"/>
    </w:rPr>
  </w:style>
  <w:style w:type="paragraph" w:customStyle="1" w:styleId="TabelaCentralizada">
    <w:name w:val="Tabela_Centralizada"/>
    <w:link w:val="TabelaCentralizadaChar"/>
    <w:rsid w:val="002A6FB1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2A6FB1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2A6FB1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2A6FB1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2A6FB1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2A6FB1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2A6FB1"/>
    <w:pPr>
      <w:keepNext/>
      <w:keepLines/>
      <w:tabs>
        <w:tab w:val="left" w:pos="993"/>
      </w:tabs>
      <w:suppressAutoHyphens w:val="0"/>
      <w:spacing w:before="120" w:after="120"/>
      <w:ind w:left="792" w:hanging="432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2A6FB1"/>
    <w:rPr>
      <w:rFonts w:ascii="Arial" w:eastAsia="Times New Roman" w:hAnsi="Arial" w:cs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A7C63-C0BB-458E-A833-0E1598FC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Template_Visao</Template>
  <TotalTime>2</TotalTime>
  <Pages>12</Pages>
  <Words>3114</Words>
  <Characters>16818</Characters>
  <Application>Microsoft Office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Especificações Suplementares</vt:lpstr>
    </vt:vector>
  </TitlesOfParts>
  <Company/>
  <LinksUpToDate>false</LinksUpToDate>
  <CharactersWithSpaces>19893</CharactersWithSpaces>
  <SharedDoc>false</SharedDoc>
  <HLinks>
    <vt:vector size="228" baseType="variant"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_Toc277856266</vt:lpwstr>
      </vt:variant>
      <vt:variant>
        <vt:i4>1572914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_Toc277856265</vt:lpwstr>
      </vt:variant>
      <vt:variant>
        <vt:i4>1572914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_Toc277856264</vt:lpwstr>
      </vt:variant>
      <vt:variant>
        <vt:i4>1572914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_Toc277856263</vt:lpwstr>
      </vt:variant>
      <vt:variant>
        <vt:i4>1572914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_Toc277856262</vt:lpwstr>
      </vt:variant>
      <vt:variant>
        <vt:i4>1572914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_Toc277856261</vt:lpwstr>
      </vt:variant>
      <vt:variant>
        <vt:i4>1572914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_Toc277856260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_Toc277856259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_Toc277856258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_Toc277856257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_Toc277856256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_Toc277856255</vt:lpwstr>
      </vt:variant>
      <vt:variant>
        <vt:i4>1769522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_Toc277856254</vt:lpwstr>
      </vt:variant>
      <vt:variant>
        <vt:i4>1769522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_Toc277856253</vt:lpwstr>
      </vt:variant>
      <vt:variant>
        <vt:i4>1769522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_Toc277856252</vt:lpwstr>
      </vt:variant>
      <vt:variant>
        <vt:i4>1769522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_Toc277856251</vt:lpwstr>
      </vt:variant>
      <vt:variant>
        <vt:i4>1769522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_Toc277856250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_Toc277856249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_Toc277856248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_Toc277856247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_Toc277856246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_Toc277856245</vt:lpwstr>
      </vt:variant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_Toc277856244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_Toc277856243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_Toc277856242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_Toc277856241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_Toc277856240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_Toc277856239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_Toc277856238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_Toc277856237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_Toc277856236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_Toc277856235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_Toc277856234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_Toc277856233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_Toc277856232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_Toc277856231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_Toc277856230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_Toc277856229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2</cp:revision>
  <cp:lastPrinted>2010-02-01T13:31:00Z</cp:lastPrinted>
  <dcterms:created xsi:type="dcterms:W3CDTF">2012-02-20T14:57:00Z</dcterms:created>
  <dcterms:modified xsi:type="dcterms:W3CDTF">2012-02-20T14:59:00Z</dcterms:modified>
</cp:coreProperties>
</file>