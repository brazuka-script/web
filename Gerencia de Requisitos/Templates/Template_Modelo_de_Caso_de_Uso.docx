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FD0" w:rsidRPr="00507296" w:rsidRDefault="00D30FD0" w:rsidP="00507296"/>
    <w:p w:rsidR="00D30FD0" w:rsidRPr="00507296" w:rsidRDefault="00D30FD0">
      <w:pPr>
        <w:jc w:val="right"/>
      </w:pPr>
    </w:p>
    <w:p w:rsidR="00D30FD0" w:rsidRPr="00507296" w:rsidRDefault="00D30FD0">
      <w:pPr>
        <w:jc w:val="right"/>
      </w:pPr>
    </w:p>
    <w:p w:rsidR="00D30FD0" w:rsidRPr="00507296" w:rsidRDefault="00D30FD0">
      <w:pPr>
        <w:jc w:val="right"/>
      </w:pPr>
    </w:p>
    <w:p w:rsidR="00D30FD0" w:rsidRPr="00507296" w:rsidRDefault="00D30FD0">
      <w:pPr>
        <w:jc w:val="right"/>
      </w:pPr>
    </w:p>
    <w:p w:rsidR="00D30FD0" w:rsidRPr="00507296" w:rsidRDefault="00D30FD0"/>
    <w:p w:rsidR="00D30FD0" w:rsidRPr="00507296" w:rsidRDefault="00D30FD0"/>
    <w:p w:rsidR="00D30FD0" w:rsidRPr="00507296" w:rsidRDefault="00D30FD0">
      <w:pPr>
        <w:jc w:val="right"/>
      </w:pPr>
    </w:p>
    <w:p w:rsidR="00D30FD0" w:rsidRPr="00507296" w:rsidRDefault="00D30FD0" w:rsidP="00507296">
      <w:pPr>
        <w:spacing w:line="360" w:lineRule="auto"/>
        <w:jc w:val="right"/>
        <w:rPr>
          <w:color w:val="0000FF"/>
        </w:rPr>
      </w:pPr>
      <w:r w:rsidRPr="00507296">
        <w:rPr>
          <w:color w:val="0000FF"/>
        </w:rPr>
        <w:t xml:space="preserve"> </w:t>
      </w:r>
    </w:p>
    <w:p w:rsidR="00507296" w:rsidRDefault="00507296" w:rsidP="00507296">
      <w:pPr>
        <w:spacing w:line="360" w:lineRule="auto"/>
        <w:jc w:val="right"/>
        <w:rPr>
          <w:b/>
          <w:color w:val="auto"/>
          <w:sz w:val="30"/>
          <w:szCs w:val="30"/>
        </w:rPr>
      </w:pPr>
    </w:p>
    <w:p w:rsidR="00507296" w:rsidRDefault="00507296" w:rsidP="00507296">
      <w:pPr>
        <w:spacing w:line="360" w:lineRule="auto"/>
        <w:jc w:val="right"/>
        <w:rPr>
          <w:b/>
          <w:color w:val="auto"/>
          <w:sz w:val="30"/>
          <w:szCs w:val="30"/>
        </w:rPr>
      </w:pPr>
    </w:p>
    <w:p w:rsidR="00507296" w:rsidRDefault="00507296" w:rsidP="00507296">
      <w:pPr>
        <w:spacing w:line="360" w:lineRule="auto"/>
        <w:jc w:val="right"/>
        <w:rPr>
          <w:b/>
          <w:color w:val="auto"/>
          <w:sz w:val="30"/>
          <w:szCs w:val="30"/>
        </w:rPr>
      </w:pPr>
    </w:p>
    <w:p w:rsidR="00507296" w:rsidRDefault="00507296" w:rsidP="00507296">
      <w:pPr>
        <w:spacing w:line="360" w:lineRule="auto"/>
        <w:jc w:val="right"/>
        <w:rPr>
          <w:b/>
          <w:color w:val="auto"/>
          <w:sz w:val="30"/>
          <w:szCs w:val="30"/>
        </w:rPr>
      </w:pPr>
    </w:p>
    <w:p w:rsidR="00507296" w:rsidRDefault="00507296" w:rsidP="00507296">
      <w:pPr>
        <w:spacing w:line="360" w:lineRule="auto"/>
        <w:jc w:val="right"/>
        <w:rPr>
          <w:b/>
          <w:color w:val="auto"/>
          <w:sz w:val="30"/>
          <w:szCs w:val="30"/>
        </w:rPr>
      </w:pPr>
    </w:p>
    <w:p w:rsidR="00507296" w:rsidRDefault="00507296" w:rsidP="00507296">
      <w:pPr>
        <w:spacing w:line="360" w:lineRule="auto"/>
        <w:jc w:val="right"/>
        <w:rPr>
          <w:b/>
          <w:color w:val="auto"/>
          <w:sz w:val="30"/>
          <w:szCs w:val="30"/>
        </w:rPr>
      </w:pPr>
    </w:p>
    <w:p w:rsidR="00D30FD0" w:rsidRPr="00507296" w:rsidRDefault="00130112" w:rsidP="00507296">
      <w:pPr>
        <w:spacing w:line="360" w:lineRule="auto"/>
        <w:jc w:val="right"/>
        <w:rPr>
          <w:b/>
          <w:color w:val="0000FF"/>
          <w:sz w:val="30"/>
          <w:szCs w:val="30"/>
        </w:rPr>
      </w:pPr>
      <w:r w:rsidRPr="00507296">
        <w:rPr>
          <w:b/>
          <w:color w:val="auto"/>
          <w:sz w:val="30"/>
          <w:szCs w:val="30"/>
        </w:rPr>
        <w:t>Projeto</w:t>
      </w:r>
      <w:r w:rsidR="00D30FD0" w:rsidRPr="00507296">
        <w:rPr>
          <w:b/>
          <w:color w:val="0000FF"/>
          <w:sz w:val="30"/>
          <w:szCs w:val="30"/>
        </w:rPr>
        <w:t>&lt;Nome do Projeto&gt;</w:t>
      </w:r>
    </w:p>
    <w:p w:rsidR="00D30FD0" w:rsidRPr="00507296" w:rsidRDefault="00D30FD0" w:rsidP="00507296">
      <w:pPr>
        <w:spacing w:line="360" w:lineRule="auto"/>
        <w:jc w:val="right"/>
        <w:rPr>
          <w:sz w:val="30"/>
          <w:szCs w:val="30"/>
        </w:rPr>
      </w:pPr>
      <w:r w:rsidRPr="00507296">
        <w:rPr>
          <w:sz w:val="30"/>
          <w:szCs w:val="30"/>
        </w:rPr>
        <w:t>Modelo de Casos de Uso</w:t>
      </w:r>
    </w:p>
    <w:p w:rsidR="00D30FD0" w:rsidRPr="00507296" w:rsidRDefault="00D30FD0" w:rsidP="00507296">
      <w:pPr>
        <w:spacing w:line="360" w:lineRule="auto"/>
        <w:jc w:val="right"/>
        <w:rPr>
          <w:color w:val="0000FF"/>
          <w:sz w:val="28"/>
          <w:szCs w:val="28"/>
        </w:rPr>
      </w:pPr>
      <w:r w:rsidRPr="00507296">
        <w:rPr>
          <w:color w:val="auto"/>
          <w:sz w:val="28"/>
          <w:szCs w:val="28"/>
        </w:rPr>
        <w:t xml:space="preserve">Versão </w:t>
      </w:r>
      <w:r w:rsidRPr="00507296">
        <w:rPr>
          <w:color w:val="0000FF"/>
          <w:sz w:val="28"/>
          <w:szCs w:val="28"/>
        </w:rPr>
        <w:t>&lt;</w:t>
      </w:r>
      <w:proofErr w:type="spellStart"/>
      <w:r w:rsidRPr="00507296">
        <w:rPr>
          <w:color w:val="0000FF"/>
          <w:sz w:val="28"/>
          <w:szCs w:val="28"/>
        </w:rPr>
        <w:t>n.n</w:t>
      </w:r>
      <w:proofErr w:type="spellEnd"/>
      <w:r w:rsidRPr="00507296">
        <w:rPr>
          <w:color w:val="0000FF"/>
          <w:sz w:val="28"/>
          <w:szCs w:val="28"/>
        </w:rPr>
        <w:t>&gt;</w:t>
      </w:r>
    </w:p>
    <w:p w:rsidR="00D30FD0" w:rsidRPr="00507296" w:rsidRDefault="00D30FD0"/>
    <w:p w:rsidR="00D30FD0" w:rsidRDefault="00D30FD0"/>
    <w:p w:rsidR="00D20CBC" w:rsidRDefault="00D20CBC"/>
    <w:p w:rsidR="00D20CBC" w:rsidRDefault="00D20CBC"/>
    <w:p w:rsidR="00D20CBC" w:rsidRDefault="00D20CBC"/>
    <w:p w:rsidR="00D20CBC" w:rsidRDefault="00D20CBC"/>
    <w:p w:rsidR="00D20CBC" w:rsidRDefault="00D20CBC"/>
    <w:p w:rsidR="00D20CBC" w:rsidRDefault="00D20CBC"/>
    <w:p w:rsidR="00D20CBC" w:rsidRDefault="00D20CBC"/>
    <w:p w:rsidR="00D20CBC" w:rsidRDefault="00D20CBC"/>
    <w:p w:rsidR="00D20CBC" w:rsidRDefault="00D20CBC"/>
    <w:p w:rsidR="00D20CBC" w:rsidRDefault="00D20CBC"/>
    <w:p w:rsidR="00D20CBC" w:rsidRDefault="00D20CBC"/>
    <w:p w:rsidR="00D20CBC" w:rsidRDefault="00D20CBC"/>
    <w:p w:rsidR="00D20CBC" w:rsidRDefault="00D20CBC"/>
    <w:p w:rsidR="00D20CBC" w:rsidRDefault="00D20CBC"/>
    <w:p w:rsidR="00D20CBC" w:rsidRDefault="00D20CBC"/>
    <w:p w:rsidR="00D20CBC" w:rsidRDefault="00D20CBC"/>
    <w:p w:rsidR="00D20CBC" w:rsidRDefault="00D20CBC"/>
    <w:p w:rsidR="00D20CBC" w:rsidRPr="00507296" w:rsidRDefault="00D20CBC">
      <w:pPr>
        <w:sectPr w:rsidR="00D20CBC" w:rsidRPr="00507296" w:rsidSect="0021411C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footnotePr>
            <w:pos w:val="beneathText"/>
          </w:footnotePr>
          <w:pgSz w:w="11905" w:h="16837" w:code="9"/>
          <w:pgMar w:top="1701" w:right="1418" w:bottom="1418" w:left="1701" w:header="720" w:footer="720" w:gutter="0"/>
          <w:cols w:space="720"/>
          <w:docGrid w:linePitch="326"/>
        </w:sectPr>
      </w:pPr>
      <w:bookmarkStart w:id="0" w:name="_GoBack"/>
      <w:bookmarkEnd w:id="0"/>
    </w:p>
    <w:p w:rsidR="00D30FD0" w:rsidRPr="00507296" w:rsidRDefault="00D30FD0"/>
    <w:p w:rsidR="00D30FD0" w:rsidRPr="00507296" w:rsidRDefault="00D30FD0">
      <w:pPr>
        <w:jc w:val="center"/>
        <w:rPr>
          <w:b/>
          <w:sz w:val="28"/>
          <w:szCs w:val="28"/>
        </w:rPr>
      </w:pPr>
      <w:r w:rsidRPr="00507296">
        <w:rPr>
          <w:b/>
          <w:sz w:val="28"/>
          <w:szCs w:val="28"/>
        </w:rPr>
        <w:lastRenderedPageBreak/>
        <w:t>Histórico de Revisão</w:t>
      </w:r>
    </w:p>
    <w:p w:rsidR="00507296" w:rsidRPr="00507296" w:rsidRDefault="00507296">
      <w:pPr>
        <w:jc w:val="center"/>
        <w:rPr>
          <w:b/>
        </w:rPr>
      </w:pPr>
    </w:p>
    <w:tbl>
      <w:tblPr>
        <w:tblW w:w="878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60"/>
        <w:gridCol w:w="960"/>
        <w:gridCol w:w="3717"/>
        <w:gridCol w:w="2552"/>
      </w:tblGrid>
      <w:tr w:rsidR="0021411C" w:rsidRPr="00507296" w:rsidTr="00701BD1">
        <w:tc>
          <w:tcPr>
            <w:tcW w:w="15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BFBFBF"/>
          </w:tcPr>
          <w:p w:rsidR="0021411C" w:rsidRPr="00507296" w:rsidRDefault="0021411C" w:rsidP="00701BD1">
            <w:pPr>
              <w:pStyle w:val="TabelaTtulo"/>
            </w:pPr>
            <w:r w:rsidRPr="00507296">
              <w:t>Data</w:t>
            </w:r>
          </w:p>
        </w:tc>
        <w:tc>
          <w:tcPr>
            <w:tcW w:w="9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BFBFBF"/>
          </w:tcPr>
          <w:p w:rsidR="0021411C" w:rsidRPr="00507296" w:rsidRDefault="0021411C" w:rsidP="00701BD1">
            <w:pPr>
              <w:pStyle w:val="TabelaTtulo"/>
            </w:pPr>
            <w:r w:rsidRPr="00507296">
              <w:t>Versão</w:t>
            </w:r>
          </w:p>
        </w:tc>
        <w:tc>
          <w:tcPr>
            <w:tcW w:w="37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BFBFBF"/>
          </w:tcPr>
          <w:p w:rsidR="0021411C" w:rsidRPr="00507296" w:rsidRDefault="0021411C" w:rsidP="00701BD1">
            <w:pPr>
              <w:pStyle w:val="TabelaTtulo"/>
            </w:pPr>
            <w:r w:rsidRPr="00507296">
              <w:t>Descrição</w:t>
            </w:r>
          </w:p>
        </w:tc>
        <w:tc>
          <w:tcPr>
            <w:tcW w:w="2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BFBFBF"/>
          </w:tcPr>
          <w:p w:rsidR="0021411C" w:rsidRPr="00507296" w:rsidRDefault="0021411C" w:rsidP="00701BD1">
            <w:pPr>
              <w:pStyle w:val="TabelaTtulo"/>
            </w:pPr>
            <w:r w:rsidRPr="00507296">
              <w:t>Autor</w:t>
            </w:r>
          </w:p>
        </w:tc>
      </w:tr>
      <w:tr w:rsidR="0021411C" w:rsidRPr="00507296" w:rsidTr="00701BD1">
        <w:tc>
          <w:tcPr>
            <w:tcW w:w="1560" w:type="dxa"/>
            <w:tcBorders>
              <w:left w:val="single" w:sz="1" w:space="0" w:color="000000"/>
              <w:bottom w:val="single" w:sz="1" w:space="0" w:color="000000"/>
            </w:tcBorders>
          </w:tcPr>
          <w:p w:rsidR="0021411C" w:rsidRPr="00507296" w:rsidRDefault="0021411C" w:rsidP="00701BD1">
            <w:pPr>
              <w:pStyle w:val="InfoBlue"/>
              <w:jc w:val="center"/>
            </w:pPr>
            <w:r w:rsidRPr="00507296">
              <w:t>&lt;</w:t>
            </w:r>
            <w:proofErr w:type="spellStart"/>
            <w:r w:rsidRPr="00507296">
              <w:t>dd</w:t>
            </w:r>
            <w:proofErr w:type="spellEnd"/>
            <w:r w:rsidRPr="00507296">
              <w:t>/mm/</w:t>
            </w:r>
            <w:proofErr w:type="spellStart"/>
            <w:r w:rsidRPr="00507296">
              <w:t>yyyy</w:t>
            </w:r>
            <w:proofErr w:type="spellEnd"/>
            <w:r w:rsidRPr="00507296">
              <w:t>&gt;</w:t>
            </w:r>
          </w:p>
        </w:tc>
        <w:tc>
          <w:tcPr>
            <w:tcW w:w="960" w:type="dxa"/>
            <w:tcBorders>
              <w:left w:val="single" w:sz="1" w:space="0" w:color="000000"/>
              <w:bottom w:val="single" w:sz="1" w:space="0" w:color="000000"/>
            </w:tcBorders>
          </w:tcPr>
          <w:p w:rsidR="0021411C" w:rsidRPr="00507296" w:rsidRDefault="0021411C" w:rsidP="00701BD1">
            <w:pPr>
              <w:pStyle w:val="InfoBlue"/>
              <w:jc w:val="center"/>
            </w:pPr>
            <w:r w:rsidRPr="00507296">
              <w:t>&lt;</w:t>
            </w:r>
            <w:proofErr w:type="spellStart"/>
            <w:r w:rsidRPr="00507296">
              <w:t>x.x</w:t>
            </w:r>
            <w:proofErr w:type="spellEnd"/>
            <w:r w:rsidRPr="00507296">
              <w:t>&gt;</w:t>
            </w:r>
          </w:p>
        </w:tc>
        <w:tc>
          <w:tcPr>
            <w:tcW w:w="3717" w:type="dxa"/>
            <w:tcBorders>
              <w:left w:val="single" w:sz="1" w:space="0" w:color="000000"/>
              <w:bottom w:val="single" w:sz="1" w:space="0" w:color="000000"/>
            </w:tcBorders>
          </w:tcPr>
          <w:p w:rsidR="0021411C" w:rsidRPr="00507296" w:rsidRDefault="0021411C" w:rsidP="00701BD1">
            <w:pPr>
              <w:pStyle w:val="InfoBlue"/>
              <w:jc w:val="center"/>
            </w:pPr>
            <w:r w:rsidRPr="00507296">
              <w:t>&lt;texto detalhado da revisão&gt;</w:t>
            </w:r>
          </w:p>
        </w:tc>
        <w:tc>
          <w:tcPr>
            <w:tcW w:w="255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1411C" w:rsidRPr="00507296" w:rsidRDefault="0021411C" w:rsidP="00701BD1">
            <w:pPr>
              <w:pStyle w:val="InfoBlue"/>
              <w:jc w:val="center"/>
            </w:pPr>
            <w:r w:rsidRPr="00507296">
              <w:t>&lt;Nome do responsável&gt;</w:t>
            </w:r>
          </w:p>
        </w:tc>
      </w:tr>
      <w:tr w:rsidR="0021411C" w:rsidRPr="00507296" w:rsidTr="00701BD1">
        <w:tc>
          <w:tcPr>
            <w:tcW w:w="1560" w:type="dxa"/>
            <w:tcBorders>
              <w:left w:val="single" w:sz="1" w:space="0" w:color="000000"/>
              <w:bottom w:val="single" w:sz="1" w:space="0" w:color="000000"/>
            </w:tcBorders>
          </w:tcPr>
          <w:p w:rsidR="0021411C" w:rsidRPr="00507296" w:rsidRDefault="0021411C" w:rsidP="00701BD1">
            <w:pPr>
              <w:snapToGrid w:val="0"/>
            </w:pPr>
          </w:p>
        </w:tc>
        <w:tc>
          <w:tcPr>
            <w:tcW w:w="960" w:type="dxa"/>
            <w:tcBorders>
              <w:left w:val="single" w:sz="1" w:space="0" w:color="000000"/>
              <w:bottom w:val="single" w:sz="1" w:space="0" w:color="000000"/>
            </w:tcBorders>
          </w:tcPr>
          <w:p w:rsidR="0021411C" w:rsidRPr="00507296" w:rsidRDefault="0021411C" w:rsidP="00701BD1">
            <w:pPr>
              <w:snapToGrid w:val="0"/>
              <w:jc w:val="center"/>
            </w:pPr>
          </w:p>
        </w:tc>
        <w:tc>
          <w:tcPr>
            <w:tcW w:w="3717" w:type="dxa"/>
            <w:tcBorders>
              <w:left w:val="single" w:sz="1" w:space="0" w:color="000000"/>
              <w:bottom w:val="single" w:sz="1" w:space="0" w:color="000000"/>
            </w:tcBorders>
          </w:tcPr>
          <w:p w:rsidR="0021411C" w:rsidRPr="00507296" w:rsidRDefault="0021411C" w:rsidP="00701BD1">
            <w:pPr>
              <w:snapToGrid w:val="0"/>
            </w:pPr>
          </w:p>
        </w:tc>
        <w:tc>
          <w:tcPr>
            <w:tcW w:w="255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1411C" w:rsidRPr="00507296" w:rsidRDefault="0021411C" w:rsidP="00701BD1">
            <w:pPr>
              <w:snapToGrid w:val="0"/>
            </w:pPr>
          </w:p>
        </w:tc>
      </w:tr>
      <w:tr w:rsidR="0021411C" w:rsidRPr="00507296" w:rsidTr="00701BD1">
        <w:tc>
          <w:tcPr>
            <w:tcW w:w="1560" w:type="dxa"/>
            <w:tcBorders>
              <w:left w:val="single" w:sz="1" w:space="0" w:color="000000"/>
              <w:bottom w:val="single" w:sz="1" w:space="0" w:color="000000"/>
            </w:tcBorders>
          </w:tcPr>
          <w:p w:rsidR="0021411C" w:rsidRPr="00507296" w:rsidRDefault="0021411C" w:rsidP="00701BD1">
            <w:pPr>
              <w:snapToGrid w:val="0"/>
            </w:pPr>
          </w:p>
        </w:tc>
        <w:tc>
          <w:tcPr>
            <w:tcW w:w="960" w:type="dxa"/>
            <w:tcBorders>
              <w:left w:val="single" w:sz="1" w:space="0" w:color="000000"/>
              <w:bottom w:val="single" w:sz="1" w:space="0" w:color="000000"/>
            </w:tcBorders>
          </w:tcPr>
          <w:p w:rsidR="0021411C" w:rsidRPr="00507296" w:rsidRDefault="0021411C" w:rsidP="00701BD1">
            <w:pPr>
              <w:snapToGrid w:val="0"/>
              <w:jc w:val="center"/>
            </w:pPr>
          </w:p>
        </w:tc>
        <w:tc>
          <w:tcPr>
            <w:tcW w:w="3717" w:type="dxa"/>
            <w:tcBorders>
              <w:left w:val="single" w:sz="1" w:space="0" w:color="000000"/>
              <w:bottom w:val="single" w:sz="1" w:space="0" w:color="000000"/>
            </w:tcBorders>
          </w:tcPr>
          <w:p w:rsidR="0021411C" w:rsidRPr="00507296" w:rsidRDefault="0021411C" w:rsidP="00701BD1">
            <w:pPr>
              <w:snapToGrid w:val="0"/>
            </w:pPr>
          </w:p>
        </w:tc>
        <w:tc>
          <w:tcPr>
            <w:tcW w:w="255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1411C" w:rsidRPr="00507296" w:rsidRDefault="0021411C" w:rsidP="00701BD1">
            <w:pPr>
              <w:snapToGrid w:val="0"/>
            </w:pPr>
          </w:p>
        </w:tc>
      </w:tr>
      <w:tr w:rsidR="0021411C" w:rsidRPr="00507296" w:rsidTr="00701BD1">
        <w:tc>
          <w:tcPr>
            <w:tcW w:w="1560" w:type="dxa"/>
            <w:tcBorders>
              <w:left w:val="single" w:sz="1" w:space="0" w:color="000000"/>
              <w:bottom w:val="single" w:sz="1" w:space="0" w:color="000000"/>
            </w:tcBorders>
          </w:tcPr>
          <w:p w:rsidR="0021411C" w:rsidRPr="00507296" w:rsidRDefault="0021411C" w:rsidP="00701BD1">
            <w:pPr>
              <w:snapToGrid w:val="0"/>
            </w:pPr>
          </w:p>
        </w:tc>
        <w:tc>
          <w:tcPr>
            <w:tcW w:w="960" w:type="dxa"/>
            <w:tcBorders>
              <w:left w:val="single" w:sz="1" w:space="0" w:color="000000"/>
              <w:bottom w:val="single" w:sz="1" w:space="0" w:color="000000"/>
            </w:tcBorders>
          </w:tcPr>
          <w:p w:rsidR="0021411C" w:rsidRPr="00507296" w:rsidRDefault="0021411C" w:rsidP="00701BD1">
            <w:pPr>
              <w:snapToGrid w:val="0"/>
              <w:jc w:val="center"/>
            </w:pPr>
          </w:p>
        </w:tc>
        <w:tc>
          <w:tcPr>
            <w:tcW w:w="3717" w:type="dxa"/>
            <w:tcBorders>
              <w:left w:val="single" w:sz="1" w:space="0" w:color="000000"/>
              <w:bottom w:val="single" w:sz="1" w:space="0" w:color="000000"/>
            </w:tcBorders>
          </w:tcPr>
          <w:p w:rsidR="0021411C" w:rsidRPr="00507296" w:rsidRDefault="0021411C" w:rsidP="00701BD1">
            <w:pPr>
              <w:snapToGrid w:val="0"/>
            </w:pPr>
          </w:p>
        </w:tc>
        <w:tc>
          <w:tcPr>
            <w:tcW w:w="255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1411C" w:rsidRPr="00507296" w:rsidRDefault="0021411C" w:rsidP="00701BD1">
            <w:pPr>
              <w:snapToGrid w:val="0"/>
            </w:pPr>
          </w:p>
        </w:tc>
      </w:tr>
    </w:tbl>
    <w:p w:rsidR="00D30FD0" w:rsidRPr="00507296" w:rsidRDefault="00D30FD0">
      <w:pPr>
        <w:jc w:val="center"/>
      </w:pPr>
    </w:p>
    <w:p w:rsidR="0021411C" w:rsidRPr="00507296" w:rsidRDefault="0021411C">
      <w:pPr>
        <w:jc w:val="center"/>
      </w:pPr>
    </w:p>
    <w:p w:rsidR="00D30FD0" w:rsidRPr="00507296" w:rsidRDefault="00D30FD0">
      <w:pPr>
        <w:jc w:val="center"/>
      </w:pPr>
    </w:p>
    <w:p w:rsidR="00D30FD0" w:rsidRPr="00507296" w:rsidRDefault="00D30FD0"/>
    <w:p w:rsidR="00D30FD0" w:rsidRPr="00507296" w:rsidRDefault="00D30FD0"/>
    <w:p w:rsidR="00D30FD0" w:rsidRPr="00507296" w:rsidRDefault="00D30FD0"/>
    <w:p w:rsidR="00D30FD0" w:rsidRPr="00507296" w:rsidRDefault="00D30FD0">
      <w:pPr>
        <w:rPr>
          <w:rFonts w:eastAsia="MS Mincho" w:cs="Tahoma"/>
          <w:b/>
          <w:bCs/>
          <w:sz w:val="28"/>
          <w:szCs w:val="28"/>
        </w:rPr>
      </w:pPr>
      <w:r w:rsidRPr="00507296">
        <w:br w:type="page"/>
      </w:r>
      <w:r w:rsidRPr="00507296">
        <w:rPr>
          <w:b/>
          <w:bCs/>
          <w:sz w:val="28"/>
          <w:szCs w:val="28"/>
        </w:rPr>
        <w:lastRenderedPageBreak/>
        <w:t>Sumário</w:t>
      </w:r>
    </w:p>
    <w:p w:rsidR="00507296" w:rsidRPr="00507296" w:rsidRDefault="00507296">
      <w:pPr>
        <w:pStyle w:val="Sumrio1"/>
        <w:tabs>
          <w:tab w:val="left" w:pos="480"/>
          <w:tab w:val="right" w:leader="dot" w:pos="8776"/>
        </w:tabs>
        <w:rPr>
          <w:b w:val="0"/>
          <w:bCs w:val="0"/>
          <w:i w:val="0"/>
          <w:iCs w:val="0"/>
          <w:color w:val="auto"/>
          <w:sz w:val="22"/>
          <w:szCs w:val="22"/>
          <w:lang w:eastAsia="pt-BR"/>
        </w:rPr>
      </w:pPr>
      <w:r w:rsidRPr="00507296">
        <w:rPr>
          <w:rFonts w:cs="Arial"/>
          <w:sz w:val="20"/>
        </w:rPr>
        <w:fldChar w:fldCharType="begin"/>
      </w:r>
      <w:r w:rsidRPr="00507296">
        <w:rPr>
          <w:rFonts w:cs="Arial"/>
          <w:sz w:val="20"/>
        </w:rPr>
        <w:instrText xml:space="preserve"> TOC \h \z \t "Título_Nível3;3;Título_Nível1;1;Título_Nível2;2" </w:instrText>
      </w:r>
      <w:r w:rsidRPr="00507296">
        <w:rPr>
          <w:rFonts w:cs="Arial"/>
          <w:sz w:val="20"/>
        </w:rPr>
        <w:fldChar w:fldCharType="separate"/>
      </w:r>
      <w:hyperlink w:anchor="_Toc277860233" w:history="1">
        <w:r w:rsidRPr="00507296">
          <w:rPr>
            <w:rStyle w:val="Hyperlink"/>
          </w:rPr>
          <w:t>1.</w:t>
        </w:r>
        <w:r w:rsidRPr="00507296">
          <w:rPr>
            <w:b w:val="0"/>
            <w:bCs w:val="0"/>
            <w:i w:val="0"/>
            <w:iCs w:val="0"/>
            <w:color w:val="auto"/>
            <w:sz w:val="22"/>
            <w:szCs w:val="22"/>
            <w:lang w:eastAsia="pt-BR"/>
          </w:rPr>
          <w:tab/>
        </w:r>
        <w:r w:rsidRPr="00507296">
          <w:rPr>
            <w:rStyle w:val="Hyperlink"/>
          </w:rPr>
          <w:t>Introdução</w:t>
        </w:r>
        <w:r w:rsidRPr="00507296">
          <w:rPr>
            <w:webHidden/>
          </w:rPr>
          <w:tab/>
        </w:r>
        <w:r w:rsidRPr="00507296">
          <w:rPr>
            <w:webHidden/>
          </w:rPr>
          <w:fldChar w:fldCharType="begin"/>
        </w:r>
        <w:r w:rsidRPr="00507296">
          <w:rPr>
            <w:webHidden/>
          </w:rPr>
          <w:instrText xml:space="preserve"> PAGEREF _Toc277860233 \h </w:instrText>
        </w:r>
        <w:r w:rsidRPr="00507296">
          <w:rPr>
            <w:webHidden/>
          </w:rPr>
        </w:r>
        <w:r w:rsidRPr="00507296">
          <w:rPr>
            <w:webHidden/>
          </w:rPr>
          <w:fldChar w:fldCharType="separate"/>
        </w:r>
        <w:r w:rsidR="00DE7233">
          <w:rPr>
            <w:noProof/>
            <w:webHidden/>
          </w:rPr>
          <w:t>3</w:t>
        </w:r>
        <w:r w:rsidRPr="00507296">
          <w:rPr>
            <w:webHidden/>
          </w:rPr>
          <w:fldChar w:fldCharType="end"/>
        </w:r>
      </w:hyperlink>
    </w:p>
    <w:p w:rsidR="00507296" w:rsidRPr="00507296" w:rsidRDefault="004E6B11">
      <w:pPr>
        <w:pStyle w:val="Sumrio1"/>
        <w:tabs>
          <w:tab w:val="left" w:pos="480"/>
          <w:tab w:val="right" w:leader="dot" w:pos="8776"/>
        </w:tabs>
        <w:rPr>
          <w:b w:val="0"/>
          <w:bCs w:val="0"/>
          <w:i w:val="0"/>
          <w:iCs w:val="0"/>
          <w:color w:val="auto"/>
          <w:sz w:val="22"/>
          <w:szCs w:val="22"/>
          <w:lang w:eastAsia="pt-BR"/>
        </w:rPr>
      </w:pPr>
      <w:hyperlink w:anchor="_Toc277860234" w:history="1">
        <w:r w:rsidR="00507296" w:rsidRPr="00507296">
          <w:rPr>
            <w:rStyle w:val="Hyperlink"/>
          </w:rPr>
          <w:t>2.</w:t>
        </w:r>
        <w:r w:rsidR="00507296" w:rsidRPr="00507296">
          <w:rPr>
            <w:b w:val="0"/>
            <w:bCs w:val="0"/>
            <w:i w:val="0"/>
            <w:iCs w:val="0"/>
            <w:color w:val="auto"/>
            <w:sz w:val="22"/>
            <w:szCs w:val="22"/>
            <w:lang w:eastAsia="pt-BR"/>
          </w:rPr>
          <w:tab/>
        </w:r>
        <w:r w:rsidR="00507296" w:rsidRPr="00507296">
          <w:rPr>
            <w:rStyle w:val="Hyperlink"/>
          </w:rPr>
          <w:t>Descrição dos Atores</w:t>
        </w:r>
        <w:r w:rsidR="00507296" w:rsidRPr="00507296">
          <w:rPr>
            <w:webHidden/>
          </w:rPr>
          <w:tab/>
        </w:r>
        <w:r w:rsidR="00507296" w:rsidRPr="00507296">
          <w:rPr>
            <w:webHidden/>
          </w:rPr>
          <w:fldChar w:fldCharType="begin"/>
        </w:r>
        <w:r w:rsidR="00507296" w:rsidRPr="00507296">
          <w:rPr>
            <w:webHidden/>
          </w:rPr>
          <w:instrText xml:space="preserve"> PAGEREF _Toc277860234 \h </w:instrText>
        </w:r>
        <w:r w:rsidR="00507296" w:rsidRPr="00507296">
          <w:rPr>
            <w:webHidden/>
          </w:rPr>
        </w:r>
        <w:r w:rsidR="00507296" w:rsidRPr="00507296">
          <w:rPr>
            <w:webHidden/>
          </w:rPr>
          <w:fldChar w:fldCharType="separate"/>
        </w:r>
        <w:r w:rsidR="00DE7233">
          <w:rPr>
            <w:noProof/>
            <w:webHidden/>
          </w:rPr>
          <w:t>3</w:t>
        </w:r>
        <w:r w:rsidR="00507296" w:rsidRPr="00507296">
          <w:rPr>
            <w:webHidden/>
          </w:rPr>
          <w:fldChar w:fldCharType="end"/>
        </w:r>
      </w:hyperlink>
    </w:p>
    <w:p w:rsidR="00507296" w:rsidRPr="00507296" w:rsidRDefault="004E6B11">
      <w:pPr>
        <w:pStyle w:val="Sumrio2"/>
        <w:tabs>
          <w:tab w:val="left" w:pos="960"/>
          <w:tab w:val="right" w:leader="dot" w:pos="8776"/>
        </w:tabs>
        <w:rPr>
          <w:b w:val="0"/>
          <w:bCs w:val="0"/>
          <w:color w:val="auto"/>
          <w:lang w:eastAsia="pt-BR"/>
        </w:rPr>
      </w:pPr>
      <w:hyperlink w:anchor="_Toc277860235" w:history="1">
        <w:r w:rsidR="00507296" w:rsidRPr="00507296">
          <w:rPr>
            <w:rStyle w:val="Hyperlink"/>
          </w:rPr>
          <w:t>2.1.</w:t>
        </w:r>
        <w:r w:rsidR="00507296" w:rsidRPr="00507296">
          <w:rPr>
            <w:b w:val="0"/>
            <w:bCs w:val="0"/>
            <w:color w:val="auto"/>
            <w:lang w:eastAsia="pt-BR"/>
          </w:rPr>
          <w:tab/>
        </w:r>
        <w:r w:rsidR="00507296" w:rsidRPr="00507296">
          <w:rPr>
            <w:rStyle w:val="Hyperlink"/>
          </w:rPr>
          <w:t>Ator &lt;nome do ator&gt;</w:t>
        </w:r>
        <w:r w:rsidR="00507296" w:rsidRPr="00507296">
          <w:rPr>
            <w:webHidden/>
          </w:rPr>
          <w:tab/>
        </w:r>
        <w:r w:rsidR="00507296" w:rsidRPr="00507296">
          <w:rPr>
            <w:webHidden/>
          </w:rPr>
          <w:fldChar w:fldCharType="begin"/>
        </w:r>
        <w:r w:rsidR="00507296" w:rsidRPr="00507296">
          <w:rPr>
            <w:webHidden/>
          </w:rPr>
          <w:instrText xml:space="preserve"> PAGEREF _Toc277860235 \h </w:instrText>
        </w:r>
        <w:r w:rsidR="00507296" w:rsidRPr="00507296">
          <w:rPr>
            <w:webHidden/>
          </w:rPr>
        </w:r>
        <w:r w:rsidR="00507296" w:rsidRPr="00507296">
          <w:rPr>
            <w:webHidden/>
          </w:rPr>
          <w:fldChar w:fldCharType="separate"/>
        </w:r>
        <w:r w:rsidR="00DE7233">
          <w:rPr>
            <w:noProof/>
            <w:webHidden/>
          </w:rPr>
          <w:t>3</w:t>
        </w:r>
        <w:r w:rsidR="00507296" w:rsidRPr="00507296">
          <w:rPr>
            <w:webHidden/>
          </w:rPr>
          <w:fldChar w:fldCharType="end"/>
        </w:r>
      </w:hyperlink>
    </w:p>
    <w:p w:rsidR="00507296" w:rsidRPr="00507296" w:rsidRDefault="004E6B11">
      <w:pPr>
        <w:pStyle w:val="Sumrio1"/>
        <w:tabs>
          <w:tab w:val="left" w:pos="480"/>
          <w:tab w:val="right" w:leader="dot" w:pos="8776"/>
        </w:tabs>
        <w:rPr>
          <w:b w:val="0"/>
          <w:bCs w:val="0"/>
          <w:i w:val="0"/>
          <w:iCs w:val="0"/>
          <w:color w:val="auto"/>
          <w:sz w:val="22"/>
          <w:szCs w:val="22"/>
          <w:lang w:eastAsia="pt-BR"/>
        </w:rPr>
      </w:pPr>
      <w:hyperlink w:anchor="_Toc277860236" w:history="1">
        <w:r w:rsidR="00507296" w:rsidRPr="00507296">
          <w:rPr>
            <w:rStyle w:val="Hyperlink"/>
          </w:rPr>
          <w:t>3.</w:t>
        </w:r>
        <w:r w:rsidR="00507296" w:rsidRPr="00507296">
          <w:rPr>
            <w:b w:val="0"/>
            <w:bCs w:val="0"/>
            <w:i w:val="0"/>
            <w:iCs w:val="0"/>
            <w:color w:val="auto"/>
            <w:sz w:val="22"/>
            <w:szCs w:val="22"/>
            <w:lang w:eastAsia="pt-BR"/>
          </w:rPr>
          <w:tab/>
        </w:r>
        <w:r w:rsidR="00507296" w:rsidRPr="00507296">
          <w:rPr>
            <w:rStyle w:val="Hyperlink"/>
          </w:rPr>
          <w:t>Diagrama de Casos de Uso</w:t>
        </w:r>
        <w:r w:rsidR="00507296" w:rsidRPr="00507296">
          <w:rPr>
            <w:webHidden/>
          </w:rPr>
          <w:tab/>
        </w:r>
        <w:r w:rsidR="00507296" w:rsidRPr="00507296">
          <w:rPr>
            <w:webHidden/>
          </w:rPr>
          <w:fldChar w:fldCharType="begin"/>
        </w:r>
        <w:r w:rsidR="00507296" w:rsidRPr="00507296">
          <w:rPr>
            <w:webHidden/>
          </w:rPr>
          <w:instrText xml:space="preserve"> PAGEREF _Toc277860236 \h </w:instrText>
        </w:r>
        <w:r w:rsidR="00507296" w:rsidRPr="00507296">
          <w:rPr>
            <w:webHidden/>
          </w:rPr>
        </w:r>
        <w:r w:rsidR="00507296" w:rsidRPr="00507296">
          <w:rPr>
            <w:webHidden/>
          </w:rPr>
          <w:fldChar w:fldCharType="separate"/>
        </w:r>
        <w:r w:rsidR="00DE7233">
          <w:rPr>
            <w:noProof/>
            <w:webHidden/>
          </w:rPr>
          <w:t>3</w:t>
        </w:r>
        <w:r w:rsidR="00507296" w:rsidRPr="00507296">
          <w:rPr>
            <w:webHidden/>
          </w:rPr>
          <w:fldChar w:fldCharType="end"/>
        </w:r>
      </w:hyperlink>
    </w:p>
    <w:p w:rsidR="00507296" w:rsidRPr="00507296" w:rsidRDefault="004E6B11">
      <w:pPr>
        <w:pStyle w:val="Sumrio2"/>
        <w:tabs>
          <w:tab w:val="left" w:pos="960"/>
          <w:tab w:val="right" w:leader="dot" w:pos="8776"/>
        </w:tabs>
        <w:rPr>
          <w:b w:val="0"/>
          <w:bCs w:val="0"/>
          <w:color w:val="auto"/>
          <w:lang w:eastAsia="pt-BR"/>
        </w:rPr>
      </w:pPr>
      <w:hyperlink w:anchor="_Toc277860237" w:history="1">
        <w:r w:rsidR="00507296" w:rsidRPr="00507296">
          <w:rPr>
            <w:rStyle w:val="Hyperlink"/>
          </w:rPr>
          <w:t>3.1.</w:t>
        </w:r>
        <w:r w:rsidR="00507296" w:rsidRPr="00507296">
          <w:rPr>
            <w:b w:val="0"/>
            <w:bCs w:val="0"/>
            <w:color w:val="auto"/>
            <w:lang w:eastAsia="pt-BR"/>
          </w:rPr>
          <w:tab/>
        </w:r>
        <w:r w:rsidR="00507296" w:rsidRPr="00507296">
          <w:rPr>
            <w:rStyle w:val="Hyperlink"/>
          </w:rPr>
          <w:t>&lt;nome do diagrama&gt;</w:t>
        </w:r>
        <w:r w:rsidR="00507296" w:rsidRPr="00507296">
          <w:rPr>
            <w:webHidden/>
          </w:rPr>
          <w:tab/>
        </w:r>
        <w:r w:rsidR="00507296" w:rsidRPr="00507296">
          <w:rPr>
            <w:webHidden/>
          </w:rPr>
          <w:fldChar w:fldCharType="begin"/>
        </w:r>
        <w:r w:rsidR="00507296" w:rsidRPr="00507296">
          <w:rPr>
            <w:webHidden/>
          </w:rPr>
          <w:instrText xml:space="preserve"> PAGEREF _Toc277860237 \h </w:instrText>
        </w:r>
        <w:r w:rsidR="00507296" w:rsidRPr="00507296">
          <w:rPr>
            <w:webHidden/>
          </w:rPr>
        </w:r>
        <w:r w:rsidR="00507296" w:rsidRPr="00507296">
          <w:rPr>
            <w:webHidden/>
          </w:rPr>
          <w:fldChar w:fldCharType="separate"/>
        </w:r>
        <w:r w:rsidR="00DE7233">
          <w:rPr>
            <w:noProof/>
            <w:webHidden/>
          </w:rPr>
          <w:t>3</w:t>
        </w:r>
        <w:r w:rsidR="00507296" w:rsidRPr="00507296">
          <w:rPr>
            <w:webHidden/>
          </w:rPr>
          <w:fldChar w:fldCharType="end"/>
        </w:r>
      </w:hyperlink>
    </w:p>
    <w:p w:rsidR="00507296" w:rsidRPr="00507296" w:rsidRDefault="004E6B11">
      <w:pPr>
        <w:pStyle w:val="Sumrio1"/>
        <w:tabs>
          <w:tab w:val="left" w:pos="480"/>
          <w:tab w:val="right" w:leader="dot" w:pos="8776"/>
        </w:tabs>
        <w:rPr>
          <w:b w:val="0"/>
          <w:bCs w:val="0"/>
          <w:i w:val="0"/>
          <w:iCs w:val="0"/>
          <w:color w:val="auto"/>
          <w:sz w:val="22"/>
          <w:szCs w:val="22"/>
          <w:lang w:eastAsia="pt-BR"/>
        </w:rPr>
      </w:pPr>
      <w:hyperlink w:anchor="_Toc277860238" w:history="1">
        <w:r w:rsidR="00507296" w:rsidRPr="00507296">
          <w:rPr>
            <w:rStyle w:val="Hyperlink"/>
          </w:rPr>
          <w:t>4.</w:t>
        </w:r>
        <w:r w:rsidR="00507296" w:rsidRPr="00507296">
          <w:rPr>
            <w:b w:val="0"/>
            <w:bCs w:val="0"/>
            <w:i w:val="0"/>
            <w:iCs w:val="0"/>
            <w:color w:val="auto"/>
            <w:sz w:val="22"/>
            <w:szCs w:val="22"/>
            <w:lang w:eastAsia="pt-BR"/>
          </w:rPr>
          <w:tab/>
        </w:r>
        <w:r w:rsidR="00507296" w:rsidRPr="00507296">
          <w:rPr>
            <w:rStyle w:val="Hyperlink"/>
          </w:rPr>
          <w:t>Casos de Uso</w:t>
        </w:r>
        <w:r w:rsidR="00507296" w:rsidRPr="00507296">
          <w:rPr>
            <w:webHidden/>
          </w:rPr>
          <w:tab/>
        </w:r>
        <w:r w:rsidR="00507296" w:rsidRPr="00507296">
          <w:rPr>
            <w:webHidden/>
          </w:rPr>
          <w:fldChar w:fldCharType="begin"/>
        </w:r>
        <w:r w:rsidR="00507296" w:rsidRPr="00507296">
          <w:rPr>
            <w:webHidden/>
          </w:rPr>
          <w:instrText xml:space="preserve"> PAGEREF _Toc277860238 \h </w:instrText>
        </w:r>
        <w:r w:rsidR="00507296" w:rsidRPr="00507296">
          <w:rPr>
            <w:webHidden/>
          </w:rPr>
        </w:r>
        <w:r w:rsidR="00507296" w:rsidRPr="00507296">
          <w:rPr>
            <w:webHidden/>
          </w:rPr>
          <w:fldChar w:fldCharType="separate"/>
        </w:r>
        <w:r w:rsidR="00DE7233">
          <w:rPr>
            <w:noProof/>
            <w:webHidden/>
          </w:rPr>
          <w:t>3</w:t>
        </w:r>
        <w:r w:rsidR="00507296" w:rsidRPr="00507296">
          <w:rPr>
            <w:webHidden/>
          </w:rPr>
          <w:fldChar w:fldCharType="end"/>
        </w:r>
      </w:hyperlink>
    </w:p>
    <w:p w:rsidR="00507296" w:rsidRPr="00507296" w:rsidRDefault="004E6B11">
      <w:pPr>
        <w:pStyle w:val="Sumrio2"/>
        <w:tabs>
          <w:tab w:val="left" w:pos="960"/>
          <w:tab w:val="right" w:leader="dot" w:pos="8776"/>
        </w:tabs>
        <w:rPr>
          <w:b w:val="0"/>
          <w:bCs w:val="0"/>
          <w:color w:val="auto"/>
          <w:lang w:eastAsia="pt-BR"/>
        </w:rPr>
      </w:pPr>
      <w:hyperlink w:anchor="_Toc277860239" w:history="1">
        <w:r w:rsidR="00507296" w:rsidRPr="00507296">
          <w:rPr>
            <w:rStyle w:val="Hyperlink"/>
          </w:rPr>
          <w:t>4.1.</w:t>
        </w:r>
        <w:r w:rsidR="00507296" w:rsidRPr="00507296">
          <w:rPr>
            <w:b w:val="0"/>
            <w:bCs w:val="0"/>
            <w:color w:val="auto"/>
            <w:lang w:eastAsia="pt-BR"/>
          </w:rPr>
          <w:tab/>
        </w:r>
        <w:r w:rsidR="00507296" w:rsidRPr="00507296">
          <w:rPr>
            <w:rStyle w:val="Hyperlink"/>
          </w:rPr>
          <w:t>Caso de Uso &lt;nome do caso de uso&gt;</w:t>
        </w:r>
        <w:r w:rsidR="00507296" w:rsidRPr="00507296">
          <w:rPr>
            <w:webHidden/>
          </w:rPr>
          <w:tab/>
        </w:r>
        <w:r w:rsidR="00507296" w:rsidRPr="00507296">
          <w:rPr>
            <w:webHidden/>
          </w:rPr>
          <w:fldChar w:fldCharType="begin"/>
        </w:r>
        <w:r w:rsidR="00507296" w:rsidRPr="00507296">
          <w:rPr>
            <w:webHidden/>
          </w:rPr>
          <w:instrText xml:space="preserve"> PAGEREF _Toc277860239 \h </w:instrText>
        </w:r>
        <w:r w:rsidR="00507296" w:rsidRPr="00507296">
          <w:rPr>
            <w:webHidden/>
          </w:rPr>
        </w:r>
        <w:r w:rsidR="00507296" w:rsidRPr="00507296">
          <w:rPr>
            <w:webHidden/>
          </w:rPr>
          <w:fldChar w:fldCharType="separate"/>
        </w:r>
        <w:r w:rsidR="00DE7233">
          <w:rPr>
            <w:noProof/>
            <w:webHidden/>
          </w:rPr>
          <w:t>3</w:t>
        </w:r>
        <w:r w:rsidR="00507296" w:rsidRPr="00507296">
          <w:rPr>
            <w:webHidden/>
          </w:rPr>
          <w:fldChar w:fldCharType="end"/>
        </w:r>
      </w:hyperlink>
    </w:p>
    <w:p w:rsidR="00507296" w:rsidRPr="00507296" w:rsidRDefault="004E6B11">
      <w:pPr>
        <w:pStyle w:val="Sumrio1"/>
        <w:tabs>
          <w:tab w:val="left" w:pos="480"/>
          <w:tab w:val="right" w:leader="dot" w:pos="8776"/>
        </w:tabs>
        <w:rPr>
          <w:b w:val="0"/>
          <w:bCs w:val="0"/>
          <w:i w:val="0"/>
          <w:iCs w:val="0"/>
          <w:color w:val="auto"/>
          <w:sz w:val="22"/>
          <w:szCs w:val="22"/>
          <w:lang w:eastAsia="pt-BR"/>
        </w:rPr>
      </w:pPr>
      <w:hyperlink w:anchor="_Toc277860240" w:history="1">
        <w:r w:rsidR="00507296" w:rsidRPr="00507296">
          <w:rPr>
            <w:rStyle w:val="Hyperlink"/>
          </w:rPr>
          <w:t>5.</w:t>
        </w:r>
        <w:r w:rsidR="00507296" w:rsidRPr="00507296">
          <w:rPr>
            <w:b w:val="0"/>
            <w:bCs w:val="0"/>
            <w:i w:val="0"/>
            <w:iCs w:val="0"/>
            <w:color w:val="auto"/>
            <w:sz w:val="22"/>
            <w:szCs w:val="22"/>
            <w:lang w:eastAsia="pt-BR"/>
          </w:rPr>
          <w:tab/>
        </w:r>
        <w:r w:rsidR="00507296" w:rsidRPr="00507296">
          <w:rPr>
            <w:rStyle w:val="Hyperlink"/>
          </w:rPr>
          <w:t>Referências</w:t>
        </w:r>
        <w:r w:rsidR="00507296" w:rsidRPr="00507296">
          <w:rPr>
            <w:webHidden/>
          </w:rPr>
          <w:tab/>
        </w:r>
        <w:r w:rsidR="00507296" w:rsidRPr="00507296">
          <w:rPr>
            <w:webHidden/>
          </w:rPr>
          <w:fldChar w:fldCharType="begin"/>
        </w:r>
        <w:r w:rsidR="00507296" w:rsidRPr="00507296">
          <w:rPr>
            <w:webHidden/>
          </w:rPr>
          <w:instrText xml:space="preserve"> PAGEREF _Toc277860240 \h </w:instrText>
        </w:r>
        <w:r w:rsidR="00507296" w:rsidRPr="00507296">
          <w:rPr>
            <w:webHidden/>
          </w:rPr>
        </w:r>
        <w:r w:rsidR="00507296" w:rsidRPr="00507296">
          <w:rPr>
            <w:webHidden/>
          </w:rPr>
          <w:fldChar w:fldCharType="separate"/>
        </w:r>
        <w:r w:rsidR="00DE7233">
          <w:rPr>
            <w:noProof/>
            <w:webHidden/>
          </w:rPr>
          <w:t>3</w:t>
        </w:r>
        <w:r w:rsidR="00507296" w:rsidRPr="00507296">
          <w:rPr>
            <w:webHidden/>
          </w:rPr>
          <w:fldChar w:fldCharType="end"/>
        </w:r>
      </w:hyperlink>
    </w:p>
    <w:p w:rsidR="00507296" w:rsidRPr="00507296" w:rsidRDefault="004E6B11">
      <w:pPr>
        <w:pStyle w:val="Sumrio1"/>
        <w:tabs>
          <w:tab w:val="left" w:pos="480"/>
          <w:tab w:val="right" w:leader="dot" w:pos="8776"/>
        </w:tabs>
        <w:rPr>
          <w:b w:val="0"/>
          <w:bCs w:val="0"/>
          <w:i w:val="0"/>
          <w:iCs w:val="0"/>
          <w:color w:val="auto"/>
          <w:sz w:val="22"/>
          <w:szCs w:val="22"/>
          <w:lang w:eastAsia="pt-BR"/>
        </w:rPr>
      </w:pPr>
      <w:hyperlink w:anchor="_Toc277860241" w:history="1">
        <w:r w:rsidR="00507296" w:rsidRPr="00507296">
          <w:rPr>
            <w:rStyle w:val="Hyperlink"/>
          </w:rPr>
          <w:t>6.</w:t>
        </w:r>
        <w:r w:rsidR="00507296" w:rsidRPr="00507296">
          <w:rPr>
            <w:b w:val="0"/>
            <w:bCs w:val="0"/>
            <w:i w:val="0"/>
            <w:iCs w:val="0"/>
            <w:color w:val="auto"/>
            <w:sz w:val="22"/>
            <w:szCs w:val="22"/>
            <w:lang w:eastAsia="pt-BR"/>
          </w:rPr>
          <w:tab/>
        </w:r>
        <w:r w:rsidR="00507296" w:rsidRPr="00507296">
          <w:rPr>
            <w:rStyle w:val="Hyperlink"/>
          </w:rPr>
          <w:t>Assinaturas</w:t>
        </w:r>
        <w:r w:rsidR="00507296" w:rsidRPr="00507296">
          <w:rPr>
            <w:webHidden/>
          </w:rPr>
          <w:tab/>
        </w:r>
        <w:r w:rsidR="00507296" w:rsidRPr="00507296">
          <w:rPr>
            <w:webHidden/>
          </w:rPr>
          <w:fldChar w:fldCharType="begin"/>
        </w:r>
        <w:r w:rsidR="00507296" w:rsidRPr="00507296">
          <w:rPr>
            <w:webHidden/>
          </w:rPr>
          <w:instrText xml:space="preserve"> PAGEREF _Toc277860241 \h </w:instrText>
        </w:r>
        <w:r w:rsidR="00507296" w:rsidRPr="00507296">
          <w:rPr>
            <w:webHidden/>
          </w:rPr>
        </w:r>
        <w:r w:rsidR="00507296" w:rsidRPr="00507296">
          <w:rPr>
            <w:webHidden/>
          </w:rPr>
          <w:fldChar w:fldCharType="separate"/>
        </w:r>
        <w:r w:rsidR="00DE7233">
          <w:rPr>
            <w:noProof/>
            <w:webHidden/>
          </w:rPr>
          <w:t>3</w:t>
        </w:r>
        <w:r w:rsidR="00507296" w:rsidRPr="00507296">
          <w:rPr>
            <w:webHidden/>
          </w:rPr>
          <w:fldChar w:fldCharType="end"/>
        </w:r>
      </w:hyperlink>
    </w:p>
    <w:p w:rsidR="00D30FD0" w:rsidRPr="00507296" w:rsidRDefault="00507296" w:rsidP="002D48EA">
      <w:pPr>
        <w:tabs>
          <w:tab w:val="right" w:leader="dot" w:pos="9015"/>
        </w:tabs>
        <w:rPr>
          <w:iCs/>
          <w:sz w:val="20"/>
        </w:rPr>
        <w:sectPr w:rsidR="00D30FD0" w:rsidRPr="00507296" w:rsidSect="0021411C">
          <w:footnotePr>
            <w:pos w:val="beneathText"/>
          </w:footnotePr>
          <w:type w:val="continuous"/>
          <w:pgSz w:w="11905" w:h="16837" w:code="9"/>
          <w:pgMar w:top="1701" w:right="1418" w:bottom="1418" w:left="1701" w:header="720" w:footer="720" w:gutter="0"/>
          <w:cols w:space="720"/>
          <w:docGrid w:linePitch="326"/>
        </w:sectPr>
      </w:pPr>
      <w:r w:rsidRPr="00507296">
        <w:rPr>
          <w:rFonts w:cs="Arial"/>
          <w:sz w:val="20"/>
        </w:rPr>
        <w:fldChar w:fldCharType="end"/>
      </w:r>
    </w:p>
    <w:p w:rsidR="00130112" w:rsidRPr="00507296" w:rsidRDefault="00130112">
      <w:pPr>
        <w:rPr>
          <w:rFonts w:eastAsia="MS Mincho" w:cs="Tahoma"/>
          <w:sz w:val="28"/>
          <w:szCs w:val="28"/>
        </w:rPr>
      </w:pPr>
    </w:p>
    <w:p w:rsidR="00130112" w:rsidRPr="00507296" w:rsidRDefault="00130112" w:rsidP="00130112">
      <w:pPr>
        <w:rPr>
          <w:rFonts w:eastAsia="MS Mincho" w:cs="Tahoma"/>
          <w:sz w:val="28"/>
          <w:szCs w:val="28"/>
        </w:rPr>
      </w:pPr>
    </w:p>
    <w:p w:rsidR="00130112" w:rsidRPr="00507296" w:rsidRDefault="00130112" w:rsidP="00130112">
      <w:pPr>
        <w:rPr>
          <w:rFonts w:eastAsia="MS Mincho" w:cs="Tahoma"/>
          <w:sz w:val="28"/>
          <w:szCs w:val="28"/>
        </w:rPr>
      </w:pPr>
    </w:p>
    <w:p w:rsidR="00130112" w:rsidRPr="00507296" w:rsidRDefault="00130112" w:rsidP="00130112">
      <w:pPr>
        <w:rPr>
          <w:rFonts w:eastAsia="MS Mincho" w:cs="Tahoma"/>
          <w:sz w:val="28"/>
          <w:szCs w:val="28"/>
        </w:rPr>
      </w:pPr>
    </w:p>
    <w:p w:rsidR="00130112" w:rsidRPr="00507296" w:rsidRDefault="00130112" w:rsidP="00130112">
      <w:pPr>
        <w:rPr>
          <w:rFonts w:eastAsia="MS Mincho" w:cs="Tahoma"/>
          <w:sz w:val="28"/>
          <w:szCs w:val="28"/>
        </w:rPr>
      </w:pPr>
    </w:p>
    <w:p w:rsidR="00130112" w:rsidRPr="00507296" w:rsidRDefault="00130112" w:rsidP="00130112">
      <w:pPr>
        <w:rPr>
          <w:rFonts w:eastAsia="MS Mincho" w:cs="Tahoma"/>
          <w:sz w:val="28"/>
          <w:szCs w:val="28"/>
        </w:rPr>
      </w:pPr>
    </w:p>
    <w:p w:rsidR="00130112" w:rsidRPr="00507296" w:rsidRDefault="00130112" w:rsidP="00130112">
      <w:pPr>
        <w:rPr>
          <w:rFonts w:eastAsia="MS Mincho" w:cs="Tahoma"/>
          <w:sz w:val="28"/>
          <w:szCs w:val="28"/>
        </w:rPr>
      </w:pPr>
    </w:p>
    <w:p w:rsidR="00130112" w:rsidRPr="00507296" w:rsidRDefault="00130112" w:rsidP="00130112">
      <w:pPr>
        <w:rPr>
          <w:rFonts w:eastAsia="MS Mincho" w:cs="Tahoma"/>
          <w:sz w:val="28"/>
          <w:szCs w:val="28"/>
        </w:rPr>
      </w:pPr>
    </w:p>
    <w:p w:rsidR="00130112" w:rsidRPr="00507296" w:rsidRDefault="00130112" w:rsidP="00130112">
      <w:pPr>
        <w:tabs>
          <w:tab w:val="left" w:pos="2703"/>
        </w:tabs>
        <w:rPr>
          <w:rFonts w:eastAsia="MS Mincho" w:cs="Tahoma"/>
          <w:sz w:val="28"/>
          <w:szCs w:val="28"/>
        </w:rPr>
      </w:pPr>
      <w:r w:rsidRPr="00507296">
        <w:rPr>
          <w:rFonts w:eastAsia="MS Mincho" w:cs="Tahoma"/>
          <w:sz w:val="28"/>
          <w:szCs w:val="28"/>
        </w:rPr>
        <w:tab/>
      </w:r>
    </w:p>
    <w:p w:rsidR="00130112" w:rsidRPr="00507296" w:rsidRDefault="00130112" w:rsidP="00130112">
      <w:pPr>
        <w:rPr>
          <w:rFonts w:eastAsia="MS Mincho" w:cs="Tahoma"/>
          <w:sz w:val="28"/>
          <w:szCs w:val="28"/>
        </w:rPr>
      </w:pPr>
    </w:p>
    <w:p w:rsidR="00D30FD0" w:rsidRPr="00507296" w:rsidRDefault="00D30FD0" w:rsidP="00130112">
      <w:pPr>
        <w:rPr>
          <w:rFonts w:eastAsia="MS Mincho" w:cs="Tahoma"/>
          <w:sz w:val="28"/>
          <w:szCs w:val="28"/>
        </w:rPr>
        <w:sectPr w:rsidR="00D30FD0" w:rsidRPr="00507296" w:rsidSect="0021411C">
          <w:footnotePr>
            <w:pos w:val="beneathText"/>
          </w:footnotePr>
          <w:type w:val="continuous"/>
          <w:pgSz w:w="11905" w:h="16837" w:code="9"/>
          <w:pgMar w:top="1701" w:right="1418" w:bottom="1418" w:left="1701" w:header="720" w:footer="720" w:gutter="0"/>
          <w:cols w:space="720"/>
          <w:docGrid w:linePitch="326"/>
        </w:sectPr>
      </w:pPr>
    </w:p>
    <w:p w:rsidR="00F7666F" w:rsidRPr="00507296" w:rsidRDefault="00F7666F" w:rsidP="0021411C">
      <w:pPr>
        <w:pStyle w:val="Texto"/>
        <w:ind w:firstLine="0"/>
        <w:jc w:val="center"/>
        <w:rPr>
          <w:b/>
          <w:sz w:val="28"/>
          <w:szCs w:val="28"/>
        </w:rPr>
      </w:pPr>
      <w:r w:rsidRPr="00507296">
        <w:rPr>
          <w:b/>
          <w:sz w:val="28"/>
          <w:szCs w:val="28"/>
        </w:rPr>
        <w:lastRenderedPageBreak/>
        <w:t>Modelo De Caso De Uso</w:t>
      </w:r>
    </w:p>
    <w:p w:rsidR="00D30FD0" w:rsidRPr="00507296" w:rsidRDefault="00D30FD0" w:rsidP="00F7666F">
      <w:pPr>
        <w:pStyle w:val="TtuloNvel1"/>
      </w:pPr>
      <w:bookmarkStart w:id="1" w:name="_Toc277860233"/>
      <w:r w:rsidRPr="00507296">
        <w:t>Introdução</w:t>
      </w:r>
      <w:bookmarkEnd w:id="1"/>
    </w:p>
    <w:p w:rsidR="00D30FD0" w:rsidRPr="00507296" w:rsidRDefault="00130112" w:rsidP="00F7666F">
      <w:pPr>
        <w:pStyle w:val="InfoBlue"/>
      </w:pPr>
      <w:r w:rsidRPr="00507296">
        <w:t>&lt;Descrever brevemente nesta</w:t>
      </w:r>
      <w:r w:rsidR="00D30FD0" w:rsidRPr="00507296">
        <w:t xml:space="preserve"> seção informações </w:t>
      </w:r>
      <w:r w:rsidRPr="00507296">
        <w:t>para entendimento do documento.</w:t>
      </w:r>
      <w:proofErr w:type="gramStart"/>
      <w:r w:rsidR="00D30FD0" w:rsidRPr="00507296">
        <w:t>&gt;</w:t>
      </w:r>
      <w:proofErr w:type="gramEnd"/>
    </w:p>
    <w:p w:rsidR="00D30FD0" w:rsidRPr="00507296" w:rsidRDefault="00D30FD0" w:rsidP="00F7666F">
      <w:pPr>
        <w:pStyle w:val="TtuloNvel1"/>
      </w:pPr>
      <w:bookmarkStart w:id="2" w:name="_Toc277860234"/>
      <w:r w:rsidRPr="00507296">
        <w:t>Descrição dos Atores</w:t>
      </w:r>
      <w:bookmarkEnd w:id="2"/>
    </w:p>
    <w:p w:rsidR="00D30FD0" w:rsidRPr="00507296" w:rsidRDefault="00130112" w:rsidP="00F7666F">
      <w:pPr>
        <w:pStyle w:val="InfoBlue"/>
      </w:pPr>
      <w:r w:rsidRPr="00507296">
        <w:t>&lt;Descrever</w:t>
      </w:r>
      <w:r w:rsidR="00D30FD0" w:rsidRPr="00507296">
        <w:t xml:space="preserve"> todos</w:t>
      </w:r>
      <w:r w:rsidRPr="00507296">
        <w:t xml:space="preserve"> os</w:t>
      </w:r>
      <w:r w:rsidR="00D30FD0" w:rsidRPr="00507296">
        <w:t xml:space="preserve"> atores relacionados à modelagem. Para maiores informações sobre identificação de atores e diretrizes para seu uso correto consulte a Norma de Modelagem de Casos de Uso.</w:t>
      </w:r>
      <w:proofErr w:type="gramStart"/>
      <w:r w:rsidR="00D30FD0" w:rsidRPr="00507296">
        <w:t>&gt;</w:t>
      </w:r>
      <w:proofErr w:type="gramEnd"/>
    </w:p>
    <w:p w:rsidR="00D30FD0" w:rsidRPr="00507296" w:rsidRDefault="00D30FD0" w:rsidP="00F7666F">
      <w:pPr>
        <w:pStyle w:val="TtuloNvel2"/>
      </w:pPr>
      <w:bookmarkStart w:id="3" w:name="_Toc277860235"/>
      <w:r w:rsidRPr="00507296">
        <w:t>Ator &lt;nome do ator&gt;</w:t>
      </w:r>
      <w:bookmarkEnd w:id="3"/>
      <w:r w:rsidRPr="00507296">
        <w:t xml:space="preserve"> </w:t>
      </w:r>
    </w:p>
    <w:p w:rsidR="00D30FD0" w:rsidRPr="00507296" w:rsidRDefault="00D30FD0" w:rsidP="00F7666F">
      <w:pPr>
        <w:pStyle w:val="InfoBlue"/>
      </w:pPr>
      <w:r w:rsidRPr="00507296">
        <w:t>&lt;Descrição do ator.</w:t>
      </w:r>
      <w:proofErr w:type="gramStart"/>
      <w:r w:rsidRPr="00507296">
        <w:t>&gt;</w:t>
      </w:r>
      <w:proofErr w:type="gramEnd"/>
    </w:p>
    <w:p w:rsidR="00D30FD0" w:rsidRPr="00507296" w:rsidRDefault="00D30FD0" w:rsidP="00F7666F">
      <w:pPr>
        <w:pStyle w:val="TtuloNvel1"/>
      </w:pPr>
      <w:bookmarkStart w:id="4" w:name="_Toc277860236"/>
      <w:r w:rsidRPr="00507296">
        <w:t>Diagrama de Casos de Uso</w:t>
      </w:r>
      <w:bookmarkEnd w:id="4"/>
    </w:p>
    <w:p w:rsidR="00D30FD0" w:rsidRPr="00507296" w:rsidRDefault="00D30FD0" w:rsidP="00F7666F">
      <w:pPr>
        <w:pStyle w:val="InfoBlue"/>
      </w:pPr>
      <w:r w:rsidRPr="00507296">
        <w:t>&lt;Registrar usando a notaç</w:t>
      </w:r>
      <w:r w:rsidR="00130112" w:rsidRPr="00507296">
        <w:t xml:space="preserve">ão UML todas as interações ator x </w:t>
      </w:r>
      <w:r w:rsidRPr="00507296">
        <w:t>casos de uso através dos diagramas. Os diagramas devem ser agrupados ou separados de forma a facilitar a visualização e o entendimento. Uma ferramenta CASE deve ser usado para construção dos mesmos e depois exportado para esta seção do documento. Para maiores informações consulte a Norma de Modelagem de Casos de Uso.</w:t>
      </w:r>
      <w:proofErr w:type="gramStart"/>
      <w:r w:rsidRPr="00507296">
        <w:t>&gt;</w:t>
      </w:r>
      <w:proofErr w:type="gramEnd"/>
    </w:p>
    <w:p w:rsidR="00D30FD0" w:rsidRPr="00507296" w:rsidRDefault="00D30FD0" w:rsidP="00F7666F">
      <w:pPr>
        <w:pStyle w:val="TtuloNvel2"/>
      </w:pPr>
      <w:bookmarkStart w:id="5" w:name="_Toc277860237"/>
      <w:r w:rsidRPr="00507296">
        <w:t>&lt;nome do diagrama&gt;</w:t>
      </w:r>
      <w:bookmarkEnd w:id="5"/>
      <w:r w:rsidRPr="00507296">
        <w:t xml:space="preserve"> </w:t>
      </w:r>
    </w:p>
    <w:p w:rsidR="00D30FD0" w:rsidRPr="00507296" w:rsidRDefault="00D30FD0" w:rsidP="00F7666F">
      <w:pPr>
        <w:pStyle w:val="InfoBlue"/>
      </w:pPr>
      <w:r w:rsidRPr="00507296">
        <w:t>&lt;Imagem do diagrama de caso de uso.</w:t>
      </w:r>
      <w:proofErr w:type="gramStart"/>
      <w:r w:rsidRPr="00507296">
        <w:t>&gt;</w:t>
      </w:r>
      <w:proofErr w:type="gramEnd"/>
    </w:p>
    <w:p w:rsidR="00D30FD0" w:rsidRPr="00507296" w:rsidRDefault="00D30FD0" w:rsidP="00F7666F">
      <w:pPr>
        <w:pStyle w:val="TtuloNvel1"/>
      </w:pPr>
      <w:bookmarkStart w:id="6" w:name="_Toc277860238"/>
      <w:r w:rsidRPr="00507296">
        <w:t>Casos de Uso</w:t>
      </w:r>
      <w:bookmarkEnd w:id="6"/>
    </w:p>
    <w:p w:rsidR="00D30FD0" w:rsidRPr="00507296" w:rsidRDefault="00D30FD0" w:rsidP="00F7666F">
      <w:pPr>
        <w:pStyle w:val="InfoBlue"/>
      </w:pPr>
      <w:r w:rsidRPr="00507296">
        <w:t>&lt;Descrever brevemente a finalidade de cada caso de uso relacionado à modelagem.  Para maiores informações sobre identificação de casos de uso consulte a Norma de Modelagem de Casos de Uso.</w:t>
      </w:r>
      <w:proofErr w:type="gramStart"/>
      <w:r w:rsidRPr="00507296">
        <w:t>&gt;</w:t>
      </w:r>
      <w:proofErr w:type="gramEnd"/>
    </w:p>
    <w:p w:rsidR="00D30FD0" w:rsidRPr="00507296" w:rsidRDefault="00D30FD0" w:rsidP="00F7666F">
      <w:pPr>
        <w:pStyle w:val="TtuloNvel2"/>
      </w:pPr>
      <w:bookmarkStart w:id="7" w:name="_Toc277860239"/>
      <w:r w:rsidRPr="00507296">
        <w:t>Caso de Uso &lt;nome do caso de uso&gt;</w:t>
      </w:r>
      <w:bookmarkEnd w:id="7"/>
      <w:r w:rsidRPr="00507296">
        <w:t xml:space="preserve"> </w:t>
      </w:r>
    </w:p>
    <w:p w:rsidR="00D30FD0" w:rsidRPr="00507296" w:rsidRDefault="00D30FD0" w:rsidP="00F7666F">
      <w:pPr>
        <w:pStyle w:val="InfoBlue"/>
      </w:pPr>
      <w:r w:rsidRPr="00507296">
        <w:tab/>
        <w:t>&lt;Breve descrição do caso de uso.</w:t>
      </w:r>
      <w:proofErr w:type="gramStart"/>
      <w:r w:rsidRPr="00507296">
        <w:t>&gt;</w:t>
      </w:r>
      <w:proofErr w:type="gramEnd"/>
    </w:p>
    <w:p w:rsidR="00D30FD0" w:rsidRPr="00507296" w:rsidRDefault="00D30FD0" w:rsidP="00F7666F">
      <w:pPr>
        <w:pStyle w:val="TtuloNvel1"/>
      </w:pPr>
      <w:bookmarkStart w:id="8" w:name="_Toc277860240"/>
      <w:r w:rsidRPr="00507296">
        <w:t>Referências</w:t>
      </w:r>
      <w:bookmarkEnd w:id="8"/>
    </w:p>
    <w:p w:rsidR="00D30FD0" w:rsidRPr="00507296" w:rsidRDefault="00D30FD0" w:rsidP="00F7666F">
      <w:pPr>
        <w:pStyle w:val="InfoBlue"/>
      </w:pPr>
      <w:r w:rsidRPr="00507296">
        <w:t>[Esta seção apresenta todas as referências utilizadas na elaboração deste documento. Para apresentação das referências, pode-se utilizar a norma aprovada pela ABNT (Associação Brasileira de Normas Técnicas) relativa à apresentação de referências bibliográficas, identificada como NBR 6023:2000 – Referências Bibliográficas.</w:t>
      </w:r>
      <w:proofErr w:type="gramStart"/>
      <w:r w:rsidRPr="00507296">
        <w:t>]</w:t>
      </w:r>
      <w:proofErr w:type="gramEnd"/>
    </w:p>
    <w:tbl>
      <w:tblPr>
        <w:tblW w:w="0" w:type="auto"/>
        <w:tblInd w:w="55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0"/>
        <w:gridCol w:w="7815"/>
      </w:tblGrid>
      <w:tr w:rsidR="00D30FD0" w:rsidRPr="00507296" w:rsidTr="002D48EA">
        <w:tc>
          <w:tcPr>
            <w:tcW w:w="720" w:type="dxa"/>
          </w:tcPr>
          <w:p w:rsidR="00D30FD0" w:rsidRPr="00507296" w:rsidRDefault="00D30FD0" w:rsidP="00F7666F">
            <w:pPr>
              <w:pStyle w:val="InfoBlue"/>
            </w:pPr>
            <w:r w:rsidRPr="00507296">
              <w:t>1.</w:t>
            </w:r>
          </w:p>
        </w:tc>
        <w:tc>
          <w:tcPr>
            <w:tcW w:w="7815" w:type="dxa"/>
          </w:tcPr>
          <w:p w:rsidR="00D30FD0" w:rsidRPr="00507296" w:rsidRDefault="00D30FD0" w:rsidP="00F7666F">
            <w:pPr>
              <w:pStyle w:val="InfoBlue"/>
              <w:rPr>
                <w:color w:val="0000FF"/>
              </w:rPr>
            </w:pPr>
            <w:r w:rsidRPr="00507296">
              <w:rPr>
                <w:color w:val="0000FF"/>
              </w:rPr>
              <w:t>[Descrição da referência]</w:t>
            </w:r>
          </w:p>
        </w:tc>
      </w:tr>
    </w:tbl>
    <w:p w:rsidR="00D30FD0" w:rsidRPr="00507296" w:rsidRDefault="00950A88" w:rsidP="00F7666F">
      <w:pPr>
        <w:pStyle w:val="TtuloNvel1"/>
      </w:pPr>
      <w:bookmarkStart w:id="9" w:name="_Toc277860241"/>
      <w:r w:rsidRPr="00507296">
        <w:t>Assinaturas</w:t>
      </w:r>
      <w:bookmarkEnd w:id="9"/>
    </w:p>
    <w:p w:rsidR="00D30FD0" w:rsidRPr="00507296" w:rsidRDefault="00D30FD0" w:rsidP="00F7666F">
      <w:pPr>
        <w:pStyle w:val="Texto"/>
      </w:pPr>
      <w:r w:rsidRPr="00507296">
        <w:t>Os abaixo assinados estão de acordo com o conteúdo deste documento.</w:t>
      </w:r>
    </w:p>
    <w:p w:rsidR="00D30FD0" w:rsidRPr="00507296" w:rsidRDefault="00D30FD0"/>
    <w:p w:rsidR="00D30FD0" w:rsidRPr="00507296" w:rsidRDefault="00D30FD0"/>
    <w:tbl>
      <w:tblPr>
        <w:tblW w:w="8968" w:type="dxa"/>
        <w:tblInd w:w="11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02"/>
        <w:gridCol w:w="4066"/>
      </w:tblGrid>
      <w:tr w:rsidR="00D30FD0" w:rsidRPr="00507296" w:rsidTr="002D48EA">
        <w:trPr>
          <w:cantSplit/>
          <w:trHeight w:val="521"/>
        </w:trPr>
        <w:tc>
          <w:tcPr>
            <w:tcW w:w="4902" w:type="dxa"/>
          </w:tcPr>
          <w:p w:rsidR="00D30FD0" w:rsidRPr="00507296" w:rsidRDefault="00D30FD0" w:rsidP="00F7666F">
            <w:pPr>
              <w:pStyle w:val="TabelaEsquerda"/>
            </w:pPr>
            <w:r w:rsidRPr="00507296">
              <w:t>Data: ___/___/_____</w:t>
            </w:r>
          </w:p>
        </w:tc>
        <w:tc>
          <w:tcPr>
            <w:tcW w:w="4066" w:type="dxa"/>
          </w:tcPr>
          <w:p w:rsidR="00D30FD0" w:rsidRPr="00507296" w:rsidRDefault="00D30FD0" w:rsidP="00F7666F">
            <w:pPr>
              <w:pStyle w:val="TabelaEsquerda"/>
            </w:pPr>
            <w:r w:rsidRPr="00507296">
              <w:t>Data: ___/___/_____</w:t>
            </w:r>
          </w:p>
        </w:tc>
      </w:tr>
      <w:tr w:rsidR="00D30FD0" w:rsidRPr="00507296" w:rsidTr="002D48EA">
        <w:trPr>
          <w:cantSplit/>
          <w:trHeight w:val="679"/>
        </w:trPr>
        <w:tc>
          <w:tcPr>
            <w:tcW w:w="4902" w:type="dxa"/>
          </w:tcPr>
          <w:p w:rsidR="00D30FD0" w:rsidRPr="00507296" w:rsidRDefault="00D30FD0" w:rsidP="00F7666F">
            <w:pPr>
              <w:pStyle w:val="InfoBlue"/>
              <w:jc w:val="center"/>
            </w:pPr>
            <w:r w:rsidRPr="00507296">
              <w:t>&lt;Nome do responsável&gt;</w:t>
            </w:r>
          </w:p>
          <w:p w:rsidR="00D30FD0" w:rsidRPr="00507296" w:rsidRDefault="00D30FD0" w:rsidP="00F7666F">
            <w:pPr>
              <w:pStyle w:val="TabelaCentralizada"/>
            </w:pPr>
            <w:r w:rsidRPr="00507296">
              <w:t>Gestor e Patrocinador do Projeto</w:t>
            </w:r>
          </w:p>
          <w:p w:rsidR="00D30FD0" w:rsidRPr="00507296" w:rsidRDefault="00D30FD0" w:rsidP="00F7666F">
            <w:pPr>
              <w:pStyle w:val="TabelaCentralizada"/>
            </w:pPr>
            <w:r w:rsidRPr="00507296">
              <w:t>Cliente</w:t>
            </w:r>
          </w:p>
        </w:tc>
        <w:tc>
          <w:tcPr>
            <w:tcW w:w="4066" w:type="dxa"/>
          </w:tcPr>
          <w:p w:rsidR="00D30FD0" w:rsidRPr="00507296" w:rsidRDefault="00D30FD0" w:rsidP="00F7666F">
            <w:pPr>
              <w:pStyle w:val="InfoBlue"/>
              <w:jc w:val="center"/>
            </w:pPr>
            <w:r w:rsidRPr="00507296">
              <w:t>&lt;Nome do responsável&gt;</w:t>
            </w:r>
          </w:p>
          <w:p w:rsidR="00D30FD0" w:rsidRPr="00507296" w:rsidRDefault="00D30FD0" w:rsidP="00F7666F">
            <w:pPr>
              <w:pStyle w:val="TabelaCentralizada"/>
              <w:rPr>
                <w:i/>
              </w:rPr>
            </w:pPr>
            <w:r w:rsidRPr="00507296">
              <w:rPr>
                <w:i/>
              </w:rPr>
              <w:t>Representante dos Usuários</w:t>
            </w:r>
          </w:p>
          <w:p w:rsidR="00D30FD0" w:rsidRPr="00507296" w:rsidRDefault="00D30FD0" w:rsidP="00F7666F">
            <w:pPr>
              <w:pStyle w:val="TabelaCentralizada"/>
            </w:pPr>
            <w:r w:rsidRPr="00507296">
              <w:t>Cliente</w:t>
            </w:r>
          </w:p>
        </w:tc>
      </w:tr>
      <w:tr w:rsidR="00D30FD0" w:rsidRPr="00507296" w:rsidTr="002D48EA">
        <w:trPr>
          <w:cantSplit/>
          <w:trHeight w:val="423"/>
        </w:trPr>
        <w:tc>
          <w:tcPr>
            <w:tcW w:w="4902" w:type="dxa"/>
          </w:tcPr>
          <w:p w:rsidR="00D30FD0" w:rsidRPr="00507296" w:rsidRDefault="00130112" w:rsidP="00F7666F">
            <w:pPr>
              <w:pStyle w:val="TabelaEsquerda"/>
            </w:pPr>
            <w:r w:rsidRPr="00507296">
              <w:lastRenderedPageBreak/>
              <w:t>D</w:t>
            </w:r>
            <w:r w:rsidR="00D30FD0" w:rsidRPr="00507296">
              <w:t>ata: ___/___/_____</w:t>
            </w:r>
          </w:p>
        </w:tc>
        <w:tc>
          <w:tcPr>
            <w:tcW w:w="4066" w:type="dxa"/>
          </w:tcPr>
          <w:p w:rsidR="00D30FD0" w:rsidRPr="00507296" w:rsidRDefault="00D30FD0" w:rsidP="00F7666F">
            <w:pPr>
              <w:pStyle w:val="TabelaEsquerda"/>
            </w:pPr>
            <w:r w:rsidRPr="00507296">
              <w:t>Data: ___/___/_____</w:t>
            </w:r>
          </w:p>
        </w:tc>
      </w:tr>
      <w:tr w:rsidR="00D30FD0" w:rsidRPr="00507296" w:rsidTr="002D48EA">
        <w:trPr>
          <w:cantSplit/>
          <w:trHeight w:val="679"/>
        </w:trPr>
        <w:tc>
          <w:tcPr>
            <w:tcW w:w="4902" w:type="dxa"/>
          </w:tcPr>
          <w:p w:rsidR="00D30FD0" w:rsidRPr="00507296" w:rsidRDefault="00D30FD0" w:rsidP="00F7666F">
            <w:pPr>
              <w:pStyle w:val="InfoBlue"/>
              <w:jc w:val="center"/>
            </w:pPr>
            <w:r w:rsidRPr="00507296">
              <w:t>&lt;Nome do responsável&gt;</w:t>
            </w:r>
          </w:p>
          <w:p w:rsidR="00D30FD0" w:rsidRPr="00507296" w:rsidRDefault="00D30FD0" w:rsidP="00F7666F">
            <w:pPr>
              <w:pStyle w:val="TabelaCentralizada"/>
            </w:pPr>
            <w:r w:rsidRPr="00507296">
              <w:t>Gerente de Projeto</w:t>
            </w:r>
            <w:r w:rsidR="00950A88" w:rsidRPr="00507296">
              <w:t>s</w:t>
            </w:r>
          </w:p>
          <w:p w:rsidR="00D30FD0" w:rsidRPr="00507296" w:rsidRDefault="00D30FD0" w:rsidP="00F7666F">
            <w:pPr>
              <w:pStyle w:val="TabelaCentralizada"/>
            </w:pPr>
          </w:p>
        </w:tc>
        <w:tc>
          <w:tcPr>
            <w:tcW w:w="4066" w:type="dxa"/>
          </w:tcPr>
          <w:p w:rsidR="00D30FD0" w:rsidRPr="00507296" w:rsidRDefault="00D30FD0" w:rsidP="00F7666F">
            <w:pPr>
              <w:pStyle w:val="InfoBlue"/>
              <w:jc w:val="center"/>
            </w:pPr>
            <w:r w:rsidRPr="00507296">
              <w:t>&lt;Nome do responsável&gt;</w:t>
            </w:r>
          </w:p>
          <w:p w:rsidR="00D30FD0" w:rsidRPr="00507296" w:rsidRDefault="00D30FD0" w:rsidP="00F7666F">
            <w:pPr>
              <w:pStyle w:val="TabelaCentralizada"/>
              <w:rPr>
                <w:i/>
              </w:rPr>
            </w:pPr>
            <w:r w:rsidRPr="00507296">
              <w:rPr>
                <w:i/>
              </w:rPr>
              <w:t>Analista Responsável</w:t>
            </w:r>
          </w:p>
          <w:p w:rsidR="00D30FD0" w:rsidRPr="00507296" w:rsidRDefault="00D30FD0" w:rsidP="00F7666F">
            <w:pPr>
              <w:pStyle w:val="TabelaCentralizada"/>
            </w:pPr>
          </w:p>
        </w:tc>
      </w:tr>
    </w:tbl>
    <w:p w:rsidR="00F7666F" w:rsidRPr="00507296" w:rsidRDefault="00F7666F" w:rsidP="00F7666F"/>
    <w:p w:rsidR="00D30FD0" w:rsidRPr="00507296" w:rsidRDefault="00D30FD0" w:rsidP="00F7666F"/>
    <w:sectPr w:rsidR="00D30FD0" w:rsidRPr="00507296" w:rsidSect="0021411C">
      <w:footnotePr>
        <w:pos w:val="beneathText"/>
      </w:footnotePr>
      <w:pgSz w:w="11905" w:h="16837" w:code="9"/>
      <w:pgMar w:top="1701" w:right="1418" w:bottom="1418" w:left="1701" w:header="720" w:footer="720" w:gutter="0"/>
      <w:pgNumType w:start="4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6B11" w:rsidRDefault="004E6B11">
      <w:r>
        <w:separator/>
      </w:r>
    </w:p>
  </w:endnote>
  <w:endnote w:type="continuationSeparator" w:id="0">
    <w:p w:rsidR="004E6B11" w:rsidRDefault="004E6B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7233" w:rsidRDefault="00DE7233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6AD9" w:rsidRDefault="00B06AD9">
    <w:pPr>
      <w:pStyle w:val="Rodap"/>
    </w:pPr>
  </w:p>
  <w:tbl>
    <w:tblPr>
      <w:tblW w:w="0" w:type="auto"/>
      <w:tblBorders>
        <w:top w:val="single" w:sz="4" w:space="0" w:color="244061"/>
      </w:tblBorders>
      <w:tblLook w:val="04A0" w:firstRow="1" w:lastRow="0" w:firstColumn="1" w:lastColumn="0" w:noHBand="0" w:noVBand="1"/>
    </w:tblPr>
    <w:tblGrid>
      <w:gridCol w:w="1116"/>
      <w:gridCol w:w="6639"/>
      <w:gridCol w:w="1247"/>
    </w:tblGrid>
    <w:tr w:rsidR="00B06AD9" w:rsidRPr="006F3C93" w:rsidTr="00A64533">
      <w:tc>
        <w:tcPr>
          <w:tcW w:w="1116" w:type="dxa"/>
          <w:vAlign w:val="center"/>
        </w:tcPr>
        <w:p w:rsidR="00B06AD9" w:rsidRPr="006F3C93" w:rsidRDefault="00B06AD9" w:rsidP="00A64533">
          <w:pPr>
            <w:tabs>
              <w:tab w:val="right" w:pos="9960"/>
            </w:tabs>
            <w:spacing w:before="120"/>
            <w:ind w:right="-23"/>
            <w:rPr>
              <w:rFonts w:cs="Arial"/>
              <w:sz w:val="16"/>
            </w:rPr>
          </w:pPr>
          <w:r w:rsidRPr="006F3C93">
            <w:rPr>
              <w:rFonts w:cs="Arial"/>
              <w:sz w:val="16"/>
            </w:rPr>
            <w:t>Projeto:</w:t>
          </w:r>
        </w:p>
      </w:tc>
      <w:tc>
        <w:tcPr>
          <w:tcW w:w="6639" w:type="dxa"/>
          <w:vAlign w:val="center"/>
        </w:tcPr>
        <w:p w:rsidR="00B06AD9" w:rsidRPr="006F3C93" w:rsidRDefault="00B06AD9" w:rsidP="00A64533">
          <w:pPr>
            <w:tabs>
              <w:tab w:val="right" w:pos="9960"/>
            </w:tabs>
            <w:spacing w:before="120"/>
            <w:ind w:right="-25"/>
            <w:rPr>
              <w:rFonts w:cs="Arial"/>
              <w:sz w:val="16"/>
            </w:rPr>
          </w:pPr>
          <w:r w:rsidRPr="006F3C93">
            <w:rPr>
              <w:rFonts w:cs="Arial"/>
              <w:color w:val="0000FF"/>
              <w:sz w:val="16"/>
            </w:rPr>
            <w:t>&lt;Incluir nome do Projeto&gt;</w:t>
          </w:r>
        </w:p>
      </w:tc>
      <w:tc>
        <w:tcPr>
          <w:tcW w:w="1247" w:type="dxa"/>
          <w:vAlign w:val="center"/>
        </w:tcPr>
        <w:p w:rsidR="00B06AD9" w:rsidRPr="006F3C93" w:rsidRDefault="00B06AD9" w:rsidP="00A64533">
          <w:pPr>
            <w:tabs>
              <w:tab w:val="right" w:pos="9960"/>
            </w:tabs>
            <w:ind w:right="-25"/>
            <w:jc w:val="right"/>
            <w:rPr>
              <w:rFonts w:cs="Arial"/>
              <w:sz w:val="16"/>
            </w:rPr>
          </w:pPr>
          <w:r w:rsidRPr="006F3C93">
            <w:rPr>
              <w:rFonts w:cs="Arial"/>
              <w:sz w:val="16"/>
            </w:rPr>
            <w:t xml:space="preserve">Página </w:t>
          </w:r>
          <w:r w:rsidRPr="006F3C93">
            <w:rPr>
              <w:sz w:val="16"/>
            </w:rPr>
            <w:fldChar w:fldCharType="begin"/>
          </w:r>
          <w:r w:rsidRPr="006F3C93">
            <w:rPr>
              <w:sz w:val="16"/>
            </w:rPr>
            <w:instrText xml:space="preserve"> PAGE </w:instrText>
          </w:r>
          <w:r w:rsidRPr="006F3C93">
            <w:rPr>
              <w:sz w:val="16"/>
            </w:rPr>
            <w:fldChar w:fldCharType="separate"/>
          </w:r>
          <w:r w:rsidR="00D20CBC">
            <w:rPr>
              <w:noProof/>
              <w:sz w:val="16"/>
            </w:rPr>
            <w:t>4</w:t>
          </w:r>
          <w:r w:rsidRPr="006F3C93">
            <w:rPr>
              <w:sz w:val="16"/>
            </w:rPr>
            <w:fldChar w:fldCharType="end"/>
          </w:r>
        </w:p>
      </w:tc>
    </w:tr>
  </w:tbl>
  <w:p w:rsidR="00B06AD9" w:rsidRDefault="00B06AD9">
    <w:pPr>
      <w:pStyle w:val="Rodap"/>
    </w:pPr>
  </w:p>
  <w:p w:rsidR="00DE7233" w:rsidRDefault="00DE7233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7233" w:rsidRDefault="00DE723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6B11" w:rsidRDefault="004E6B11">
      <w:r>
        <w:separator/>
      </w:r>
    </w:p>
  </w:footnote>
  <w:footnote w:type="continuationSeparator" w:id="0">
    <w:p w:rsidR="004E6B11" w:rsidRDefault="004E6B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7233" w:rsidRDefault="00DE7233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844" w:type="dxa"/>
      <w:tblInd w:w="70" w:type="dxa"/>
      <w:tblBorders>
        <w:top w:val="single" w:sz="4" w:space="0" w:color="244061"/>
        <w:bottom w:val="single" w:sz="4" w:space="0" w:color="244061"/>
      </w:tblBorders>
      <w:shd w:val="clear" w:color="auto" w:fill="D9D9D9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41"/>
      <w:gridCol w:w="4649"/>
      <w:gridCol w:w="2154"/>
    </w:tblGrid>
    <w:tr w:rsidR="00B06AD9" w:rsidRPr="00A65889" w:rsidTr="00A64533">
      <w:trPr>
        <w:cantSplit/>
        <w:trHeight w:val="1115"/>
        <w:tblHeader/>
      </w:trPr>
      <w:tc>
        <w:tcPr>
          <w:tcW w:w="2041" w:type="dxa"/>
          <w:shd w:val="clear" w:color="auto" w:fill="auto"/>
          <w:vAlign w:val="center"/>
        </w:tcPr>
        <w:p w:rsidR="00B06AD9" w:rsidRPr="004F570A" w:rsidRDefault="00B06AD9" w:rsidP="00A64533">
          <w:pPr>
            <w:ind w:right="-70"/>
            <w:rPr>
              <w:rFonts w:cs="Arial"/>
              <w:sz w:val="20"/>
            </w:rPr>
          </w:pPr>
          <w:r>
            <w:rPr>
              <w:noProof/>
              <w:lang w:eastAsia="pt-BR"/>
            </w:rPr>
            <w:drawing>
              <wp:inline distT="0" distB="0" distL="0" distR="0" wp14:anchorId="3819750C" wp14:editId="43AC1285">
                <wp:extent cx="704850" cy="638175"/>
                <wp:effectExtent l="0" t="0" r="0" b="952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4850" cy="6381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49" w:type="dxa"/>
          <w:shd w:val="clear" w:color="auto" w:fill="auto"/>
          <w:vAlign w:val="center"/>
        </w:tcPr>
        <w:p w:rsidR="00B06AD9" w:rsidRPr="00D849B1" w:rsidRDefault="00B06AD9" w:rsidP="00A64533">
          <w:pPr>
            <w:jc w:val="center"/>
            <w:rPr>
              <w:rFonts w:cs="Arial"/>
              <w:b/>
              <w:sz w:val="20"/>
            </w:rPr>
          </w:pPr>
          <w:r>
            <w:rPr>
              <w:rFonts w:cs="Arial"/>
              <w:b/>
              <w:sz w:val="20"/>
            </w:rPr>
            <w:t>Modelo de Caso de Uso</w:t>
          </w:r>
        </w:p>
      </w:tc>
      <w:tc>
        <w:tcPr>
          <w:tcW w:w="2154" w:type="dxa"/>
          <w:shd w:val="clear" w:color="auto" w:fill="auto"/>
          <w:vAlign w:val="bottom"/>
        </w:tcPr>
        <w:p w:rsidR="00B06AD9" w:rsidRPr="001C4FFA" w:rsidRDefault="00B06AD9" w:rsidP="00A64533">
          <w:pPr>
            <w:ind w:left="1206" w:hanging="1206"/>
            <w:jc w:val="right"/>
            <w:rPr>
              <w:rFonts w:cs="Arial"/>
              <w:b/>
              <w:color w:val="FF0000"/>
              <w:sz w:val="20"/>
            </w:rPr>
          </w:pPr>
          <w:r w:rsidRPr="006F3C93">
            <w:rPr>
              <w:rFonts w:cs="Arial"/>
              <w:sz w:val="16"/>
            </w:rPr>
            <w:t>Versão: 1.0</w:t>
          </w:r>
        </w:p>
      </w:tc>
    </w:tr>
  </w:tbl>
  <w:p w:rsidR="00DE7233" w:rsidRDefault="00DE723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7233" w:rsidRDefault="00DE723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/>
      </w:rPr>
    </w:lvl>
  </w:abstractNum>
  <w:abstractNum w:abstractNumId="1">
    <w:nsid w:val="00000002"/>
    <w:multiLevelType w:val="multilevel"/>
    <w:tmpl w:val="03F87E94"/>
    <w:name w:val="WW8Num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146"/>
        </w:tabs>
        <w:ind w:left="1146" w:hanging="72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</w:lvl>
  </w:abstractNum>
  <w:abstractNum w:abstractNumId="2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>
    <w:nsid w:val="00000006"/>
    <w:multiLevelType w:val="singleLevel"/>
    <w:tmpl w:val="00000006"/>
    <w:name w:val="WW8Num11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</w:abstractNum>
  <w:abstractNum w:abstractNumId="4">
    <w:nsid w:val="7B7C1F24"/>
    <w:multiLevelType w:val="multilevel"/>
    <w:tmpl w:val="6D608CE2"/>
    <w:lvl w:ilvl="0">
      <w:start w:val="1"/>
      <w:numFmt w:val="decimal"/>
      <w:pStyle w:val="TtuloNvel1"/>
      <w:lvlText w:val="%1."/>
      <w:lvlJc w:val="left"/>
      <w:pPr>
        <w:ind w:left="360" w:hanging="360"/>
      </w:pPr>
    </w:lvl>
    <w:lvl w:ilvl="1">
      <w:start w:val="1"/>
      <w:numFmt w:val="decimal"/>
      <w:pStyle w:val="TtuloNvel2"/>
      <w:lvlText w:val="%1.%2."/>
      <w:lvlJc w:val="left"/>
      <w:pPr>
        <w:ind w:left="792" w:hanging="432"/>
      </w:pPr>
    </w:lvl>
    <w:lvl w:ilvl="2">
      <w:start w:val="1"/>
      <w:numFmt w:val="decimal"/>
      <w:pStyle w:val="TtuloNvel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233"/>
    <w:rsid w:val="00130112"/>
    <w:rsid w:val="001A0BAD"/>
    <w:rsid w:val="0021411C"/>
    <w:rsid w:val="002D48EA"/>
    <w:rsid w:val="0039415D"/>
    <w:rsid w:val="003D2E82"/>
    <w:rsid w:val="004E6B11"/>
    <w:rsid w:val="004E739D"/>
    <w:rsid w:val="00507296"/>
    <w:rsid w:val="005B1996"/>
    <w:rsid w:val="00600126"/>
    <w:rsid w:val="00701BD1"/>
    <w:rsid w:val="007A104C"/>
    <w:rsid w:val="007A4B99"/>
    <w:rsid w:val="007C3A08"/>
    <w:rsid w:val="00857920"/>
    <w:rsid w:val="00860CFB"/>
    <w:rsid w:val="00950A88"/>
    <w:rsid w:val="00956E8E"/>
    <w:rsid w:val="00A42323"/>
    <w:rsid w:val="00AA1C29"/>
    <w:rsid w:val="00AC37A5"/>
    <w:rsid w:val="00B06AD9"/>
    <w:rsid w:val="00BC4578"/>
    <w:rsid w:val="00BF6212"/>
    <w:rsid w:val="00C70A86"/>
    <w:rsid w:val="00CE7B0E"/>
    <w:rsid w:val="00D20CBC"/>
    <w:rsid w:val="00D30FD0"/>
    <w:rsid w:val="00D97317"/>
    <w:rsid w:val="00DC41D7"/>
    <w:rsid w:val="00DE7233"/>
    <w:rsid w:val="00E849DC"/>
    <w:rsid w:val="00EB6284"/>
    <w:rsid w:val="00EC562C"/>
    <w:rsid w:val="00F7666F"/>
    <w:rsid w:val="00FD3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ascii="Arial" w:hAnsi="Arial"/>
      <w:color w:val="000000"/>
      <w:sz w:val="24"/>
      <w:lang w:eastAsia="ar-SA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Tahoma" w:hAnsi="Tahoma"/>
      <w:b/>
      <w:sz w:val="20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Tahoma" w:hAnsi="Tahoma"/>
      <w:b/>
      <w:sz w:val="12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qFormat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qFormat/>
    <w:pPr>
      <w:widowControl w:val="0"/>
      <w:spacing w:before="240" w:after="60" w:line="240" w:lineRule="atLeast"/>
      <w:outlineLvl w:val="5"/>
    </w:pPr>
    <w:rPr>
      <w:rFonts w:ascii="Times New Roman" w:hAnsi="Times New Roman"/>
      <w:i/>
      <w:sz w:val="22"/>
      <w:lang w:val="en-US"/>
    </w:rPr>
  </w:style>
  <w:style w:type="paragraph" w:styleId="Ttulo7">
    <w:name w:val="heading 7"/>
    <w:basedOn w:val="Normal"/>
    <w:next w:val="Normal"/>
    <w:qFormat/>
    <w:pPr>
      <w:widowControl w:val="0"/>
      <w:spacing w:before="240" w:after="60" w:line="240" w:lineRule="atLeast"/>
      <w:outlineLvl w:val="6"/>
    </w:pPr>
    <w:rPr>
      <w:rFonts w:ascii="Times New Roman" w:hAnsi="Times New Roman"/>
      <w:sz w:val="20"/>
      <w:lang w:val="en-US"/>
    </w:rPr>
  </w:style>
  <w:style w:type="paragraph" w:styleId="Ttulo8">
    <w:name w:val="heading 8"/>
    <w:basedOn w:val="Normal"/>
    <w:next w:val="Normal"/>
    <w:qFormat/>
    <w:pPr>
      <w:widowControl w:val="0"/>
      <w:spacing w:before="240" w:after="60" w:line="240" w:lineRule="atLeast"/>
      <w:outlineLvl w:val="7"/>
    </w:pPr>
    <w:rPr>
      <w:rFonts w:ascii="Times New Roman" w:hAnsi="Times New Roman"/>
      <w:i/>
      <w:sz w:val="20"/>
      <w:lang w:val="en-US"/>
    </w:rPr>
  </w:style>
  <w:style w:type="paragraph" w:styleId="Ttulo9">
    <w:name w:val="heading 9"/>
    <w:basedOn w:val="Normal"/>
    <w:next w:val="Normal"/>
    <w:qFormat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sz w:val="18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autoRedefine/>
    <w:uiPriority w:val="39"/>
    <w:unhideWhenUsed/>
    <w:rsid w:val="00507296"/>
    <w:pPr>
      <w:spacing w:before="120"/>
    </w:pPr>
    <w:rPr>
      <w:rFonts w:ascii="Calibri" w:hAnsi="Calibri"/>
      <w:b/>
      <w:bCs/>
      <w:i/>
      <w:iCs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507296"/>
    <w:pPr>
      <w:spacing w:before="120"/>
      <w:ind w:left="240"/>
    </w:pPr>
    <w:rPr>
      <w:rFonts w:ascii="Calibri" w:hAnsi="Calibri"/>
      <w:b/>
      <w:bCs/>
      <w:sz w:val="22"/>
      <w:szCs w:val="22"/>
    </w:rPr>
  </w:style>
  <w:style w:type="character" w:styleId="Hyperlink">
    <w:name w:val="Hyperlink"/>
    <w:basedOn w:val="Fontepargpadro"/>
    <w:uiPriority w:val="99"/>
    <w:unhideWhenUsed/>
    <w:rsid w:val="00507296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507296"/>
    <w:rPr>
      <w:color w:val="800080"/>
      <w:u w:val="single"/>
    </w:rPr>
  </w:style>
  <w:style w:type="paragraph" w:styleId="Cabealho">
    <w:name w:val="header"/>
    <w:basedOn w:val="Normal"/>
    <w:link w:val="CabealhoChar"/>
    <w:unhideWhenUsed/>
    <w:rsid w:val="0050729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507296"/>
    <w:rPr>
      <w:rFonts w:ascii="Arial" w:hAnsi="Arial"/>
      <w:color w:val="000000"/>
      <w:sz w:val="24"/>
      <w:lang w:eastAsia="ar-SA"/>
    </w:rPr>
  </w:style>
  <w:style w:type="paragraph" w:styleId="Corpodetexto">
    <w:name w:val="Body Text"/>
    <w:basedOn w:val="Normal"/>
    <w:semiHidden/>
    <w:pPr>
      <w:ind w:right="223"/>
      <w:jc w:val="center"/>
    </w:pPr>
    <w:rPr>
      <w:b/>
      <w:sz w:val="22"/>
    </w:rPr>
  </w:style>
  <w:style w:type="paragraph" w:styleId="Recuodecorpodetexto">
    <w:name w:val="Body Text Indent"/>
    <w:basedOn w:val="Normal"/>
    <w:semiHidden/>
    <w:pPr>
      <w:ind w:left="1440"/>
      <w:jc w:val="both"/>
    </w:pPr>
    <w:rPr>
      <w:rFonts w:cs="Arial"/>
      <w:sz w:val="20"/>
    </w:rPr>
  </w:style>
  <w:style w:type="paragraph" w:styleId="Rodap">
    <w:name w:val="footer"/>
    <w:basedOn w:val="Normal"/>
    <w:link w:val="RodapChar"/>
    <w:uiPriority w:val="99"/>
    <w:unhideWhenUsed/>
    <w:rsid w:val="0050729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07296"/>
    <w:rPr>
      <w:rFonts w:ascii="Arial" w:hAnsi="Arial"/>
      <w:color w:val="000000"/>
      <w:sz w:val="24"/>
      <w:lang w:eastAsia="ar-SA"/>
    </w:rPr>
  </w:style>
  <w:style w:type="paragraph" w:styleId="Lista">
    <w:name w:val="List"/>
    <w:basedOn w:val="Corpodetexto"/>
    <w:semiHidden/>
    <w:rPr>
      <w:rFonts w:cs="Tahoma"/>
    </w:rPr>
  </w:style>
  <w:style w:type="paragraph" w:styleId="Ttulodendiceremissivo">
    <w:name w:val="index heading"/>
    <w:basedOn w:val="Normal"/>
    <w:next w:val="Remissivo1"/>
    <w:semiHidden/>
  </w:style>
  <w:style w:type="paragraph" w:styleId="Remissivo1">
    <w:name w:val="index 1"/>
    <w:basedOn w:val="Normal"/>
    <w:next w:val="Normal"/>
    <w:semiHidden/>
    <w:pPr>
      <w:ind w:left="240" w:hanging="240"/>
    </w:pPr>
  </w:style>
  <w:style w:type="paragraph" w:styleId="Remissivo2">
    <w:name w:val="index 2"/>
    <w:basedOn w:val="Normal"/>
    <w:next w:val="Normal"/>
    <w:semiHidden/>
    <w:pPr>
      <w:ind w:left="480" w:hanging="240"/>
    </w:pPr>
  </w:style>
  <w:style w:type="paragraph" w:styleId="Remissivo3">
    <w:name w:val="index 3"/>
    <w:basedOn w:val="Normal"/>
    <w:next w:val="Normal"/>
    <w:semiHidden/>
    <w:pPr>
      <w:ind w:left="720" w:hanging="240"/>
    </w:pPr>
  </w:style>
  <w:style w:type="paragraph" w:styleId="Sumrio3">
    <w:name w:val="toc 3"/>
    <w:basedOn w:val="Normal"/>
    <w:next w:val="Normal"/>
    <w:semiHidden/>
    <w:pPr>
      <w:ind w:left="480"/>
    </w:pPr>
    <w:rPr>
      <w:rFonts w:ascii="Calibri" w:hAnsi="Calibri"/>
      <w:sz w:val="20"/>
    </w:rPr>
  </w:style>
  <w:style w:type="paragraph" w:styleId="Sumrio4">
    <w:name w:val="toc 4"/>
    <w:basedOn w:val="Normal"/>
    <w:next w:val="Normal"/>
    <w:semiHidden/>
    <w:pPr>
      <w:ind w:left="720"/>
    </w:pPr>
    <w:rPr>
      <w:rFonts w:ascii="Calibri" w:hAnsi="Calibri"/>
      <w:sz w:val="20"/>
    </w:rPr>
  </w:style>
  <w:style w:type="paragraph" w:styleId="Sumrio5">
    <w:name w:val="toc 5"/>
    <w:basedOn w:val="Normal"/>
    <w:next w:val="Normal"/>
    <w:semiHidden/>
    <w:pPr>
      <w:ind w:left="960"/>
    </w:pPr>
    <w:rPr>
      <w:rFonts w:ascii="Calibri" w:hAnsi="Calibri"/>
      <w:sz w:val="20"/>
    </w:rPr>
  </w:style>
  <w:style w:type="paragraph" w:styleId="Sumrio6">
    <w:name w:val="toc 6"/>
    <w:basedOn w:val="Normal"/>
    <w:next w:val="Normal"/>
    <w:semiHidden/>
    <w:pPr>
      <w:ind w:left="1200"/>
    </w:pPr>
    <w:rPr>
      <w:rFonts w:ascii="Calibri" w:hAnsi="Calibri"/>
      <w:sz w:val="20"/>
    </w:rPr>
  </w:style>
  <w:style w:type="paragraph" w:styleId="Sumrio7">
    <w:name w:val="toc 7"/>
    <w:basedOn w:val="Normal"/>
    <w:next w:val="Normal"/>
    <w:semiHidden/>
    <w:pPr>
      <w:ind w:left="1440"/>
    </w:pPr>
    <w:rPr>
      <w:rFonts w:ascii="Calibri" w:hAnsi="Calibri"/>
      <w:sz w:val="20"/>
    </w:rPr>
  </w:style>
  <w:style w:type="paragraph" w:styleId="Sumrio8">
    <w:name w:val="toc 8"/>
    <w:basedOn w:val="Normal"/>
    <w:next w:val="Normal"/>
    <w:semiHidden/>
    <w:pPr>
      <w:ind w:left="1680"/>
    </w:pPr>
    <w:rPr>
      <w:rFonts w:ascii="Calibri" w:hAnsi="Calibri"/>
      <w:sz w:val="20"/>
    </w:rPr>
  </w:style>
  <w:style w:type="paragraph" w:styleId="Sumrio9">
    <w:name w:val="toc 9"/>
    <w:basedOn w:val="Normal"/>
    <w:next w:val="Normal"/>
    <w:semiHidden/>
    <w:pPr>
      <w:ind w:left="1920"/>
    </w:pPr>
    <w:rPr>
      <w:rFonts w:ascii="Calibri" w:hAnsi="Calibri"/>
      <w:sz w:val="20"/>
    </w:rPr>
  </w:style>
  <w:style w:type="paragraph" w:customStyle="1" w:styleId="Tabela">
    <w:name w:val="Tabela"/>
    <w:pPr>
      <w:suppressAutoHyphens/>
      <w:spacing w:before="60" w:after="60"/>
    </w:pPr>
    <w:rPr>
      <w:rFonts w:ascii="Arial" w:hAnsi="Arial" w:cs="Arial"/>
      <w:lang w:val="es-ES_tradnl" w:eastAsia="ar-SA"/>
    </w:rPr>
  </w:style>
  <w:style w:type="paragraph" w:customStyle="1" w:styleId="Texto">
    <w:name w:val="Texto"/>
    <w:basedOn w:val="Normal"/>
    <w:qFormat/>
    <w:rsid w:val="00F7666F"/>
    <w:pPr>
      <w:suppressAutoHyphens w:val="0"/>
      <w:ind w:firstLine="397"/>
      <w:jc w:val="both"/>
    </w:pPr>
    <w:rPr>
      <w:rFonts w:eastAsia="Calibri"/>
      <w:color w:val="auto"/>
      <w:sz w:val="20"/>
      <w:szCs w:val="22"/>
      <w:lang w:eastAsia="en-US"/>
    </w:rPr>
  </w:style>
  <w:style w:type="paragraph" w:customStyle="1" w:styleId="InfoBlue">
    <w:name w:val="InfoBlue"/>
    <w:basedOn w:val="Normal"/>
    <w:qFormat/>
    <w:rsid w:val="00F7666F"/>
    <w:pPr>
      <w:suppressAutoHyphens w:val="0"/>
      <w:jc w:val="both"/>
    </w:pPr>
    <w:rPr>
      <w:rFonts w:eastAsia="Calibri"/>
      <w:i/>
      <w:color w:val="3333FF"/>
      <w:sz w:val="20"/>
      <w:szCs w:val="22"/>
      <w:lang w:eastAsia="en-US"/>
    </w:rPr>
  </w:style>
  <w:style w:type="paragraph" w:customStyle="1" w:styleId="TtuloNvel3">
    <w:name w:val="Título_Nível3"/>
    <w:basedOn w:val="Normal"/>
    <w:next w:val="Texto"/>
    <w:link w:val="TtuloNvel3Char"/>
    <w:qFormat/>
    <w:rsid w:val="00F7666F"/>
    <w:pPr>
      <w:numPr>
        <w:ilvl w:val="2"/>
        <w:numId w:val="4"/>
      </w:numPr>
      <w:suppressAutoHyphens w:val="0"/>
      <w:spacing w:before="120" w:after="120"/>
      <w:ind w:left="1702" w:hanging="851"/>
    </w:pPr>
    <w:rPr>
      <w:rFonts w:eastAsia="Calibri"/>
      <w:color w:val="auto"/>
      <w:sz w:val="20"/>
      <w:szCs w:val="22"/>
      <w:lang w:eastAsia="en-US"/>
    </w:rPr>
  </w:style>
  <w:style w:type="character" w:customStyle="1" w:styleId="TtuloNvel3Char">
    <w:name w:val="Título_Nível3 Char"/>
    <w:basedOn w:val="Fontepargpadro"/>
    <w:link w:val="TtuloNvel3"/>
    <w:rsid w:val="00F7666F"/>
    <w:rPr>
      <w:rFonts w:ascii="Arial" w:eastAsia="Calibri" w:hAnsi="Arial" w:cs="Times New Roman"/>
      <w:szCs w:val="22"/>
      <w:lang w:eastAsia="en-US"/>
    </w:rPr>
  </w:style>
  <w:style w:type="paragraph" w:customStyle="1" w:styleId="TtuloNvel1">
    <w:name w:val="Título_Nível1"/>
    <w:basedOn w:val="Normal"/>
    <w:next w:val="Texto"/>
    <w:link w:val="TtuloNvel1Char"/>
    <w:qFormat/>
    <w:rsid w:val="00F7666F"/>
    <w:pPr>
      <w:keepNext/>
      <w:keepLines/>
      <w:numPr>
        <w:numId w:val="4"/>
      </w:numPr>
      <w:suppressAutoHyphens w:val="0"/>
      <w:spacing w:before="240" w:after="240"/>
    </w:pPr>
    <w:rPr>
      <w:b/>
      <w:bCs/>
      <w:caps/>
      <w:color w:val="auto"/>
      <w:sz w:val="22"/>
      <w:szCs w:val="28"/>
      <w:lang w:eastAsia="en-US"/>
    </w:rPr>
  </w:style>
  <w:style w:type="character" w:customStyle="1" w:styleId="TtuloNvel1Char">
    <w:name w:val="Título_Nível1 Char"/>
    <w:basedOn w:val="Fontepargpadro"/>
    <w:link w:val="TtuloNvel1"/>
    <w:rsid w:val="00F7666F"/>
    <w:rPr>
      <w:rFonts w:ascii="Arial" w:eastAsia="Times New Roman" w:hAnsi="Arial" w:cs="Times New Roman"/>
      <w:b/>
      <w:bCs/>
      <w:caps/>
      <w:sz w:val="22"/>
      <w:szCs w:val="28"/>
      <w:lang w:eastAsia="en-US"/>
    </w:rPr>
  </w:style>
  <w:style w:type="paragraph" w:customStyle="1" w:styleId="TabelaCentralizada">
    <w:name w:val="Tabela_Centralizada"/>
    <w:link w:val="TabelaCentralizadaChar"/>
    <w:rsid w:val="00F7666F"/>
    <w:pPr>
      <w:suppressAutoHyphens/>
      <w:jc w:val="center"/>
    </w:pPr>
    <w:rPr>
      <w:rFonts w:ascii="Arial" w:hAnsi="Arial" w:cs="Arial"/>
      <w:lang w:eastAsia="ar-SA"/>
    </w:rPr>
  </w:style>
  <w:style w:type="character" w:customStyle="1" w:styleId="TabelaCentralizadaChar">
    <w:name w:val="Tabela_Centralizada Char"/>
    <w:basedOn w:val="Fontepargpadro"/>
    <w:link w:val="TabelaCentralizada"/>
    <w:rsid w:val="00F7666F"/>
    <w:rPr>
      <w:rFonts w:ascii="Arial" w:hAnsi="Arial" w:cs="Arial"/>
      <w:lang w:val="pt-BR" w:eastAsia="ar-SA" w:bidi="ar-SA"/>
    </w:rPr>
  </w:style>
  <w:style w:type="paragraph" w:customStyle="1" w:styleId="TabelaEsquerda">
    <w:name w:val="Tabela_Esquerda"/>
    <w:basedOn w:val="TabelaCentralizada"/>
    <w:link w:val="TabelaEsquerdaChar"/>
    <w:qFormat/>
    <w:rsid w:val="00F7666F"/>
    <w:pPr>
      <w:keepNext/>
      <w:keepLines/>
      <w:snapToGrid w:val="0"/>
      <w:jc w:val="left"/>
    </w:pPr>
  </w:style>
  <w:style w:type="character" w:customStyle="1" w:styleId="TabelaEsquerdaChar">
    <w:name w:val="Tabela_Esquerda Char"/>
    <w:basedOn w:val="TabelaCentralizadaChar"/>
    <w:link w:val="TabelaEsquerda"/>
    <w:rsid w:val="00F7666F"/>
    <w:rPr>
      <w:rFonts w:ascii="Arial" w:hAnsi="Arial" w:cs="Arial"/>
      <w:lang w:val="pt-BR" w:eastAsia="ar-SA" w:bidi="ar-SA"/>
    </w:rPr>
  </w:style>
  <w:style w:type="paragraph" w:customStyle="1" w:styleId="TabelaTtulo">
    <w:name w:val="Tabela_Título"/>
    <w:basedOn w:val="TabelaCentralizada"/>
    <w:link w:val="TabelaTtuloChar"/>
    <w:qFormat/>
    <w:rsid w:val="00F7666F"/>
    <w:pPr>
      <w:keepNext/>
      <w:keepLines/>
      <w:snapToGrid w:val="0"/>
    </w:pPr>
    <w:rPr>
      <w:b/>
    </w:rPr>
  </w:style>
  <w:style w:type="character" w:customStyle="1" w:styleId="TabelaTtuloChar">
    <w:name w:val="Tabela_Título Char"/>
    <w:basedOn w:val="TabelaCentralizadaChar"/>
    <w:link w:val="TabelaTtulo"/>
    <w:rsid w:val="00F7666F"/>
    <w:rPr>
      <w:rFonts w:ascii="Arial" w:hAnsi="Arial" w:cs="Arial"/>
      <w:b/>
      <w:lang w:val="pt-BR" w:eastAsia="ar-SA" w:bidi="ar-SA"/>
    </w:rPr>
  </w:style>
  <w:style w:type="paragraph" w:customStyle="1" w:styleId="TtuloNvel2">
    <w:name w:val="Título_Nível2"/>
    <w:basedOn w:val="Normal"/>
    <w:next w:val="Texto"/>
    <w:link w:val="TtuloNvel2Char"/>
    <w:qFormat/>
    <w:rsid w:val="00F7666F"/>
    <w:pPr>
      <w:keepNext/>
      <w:keepLines/>
      <w:numPr>
        <w:ilvl w:val="1"/>
        <w:numId w:val="4"/>
      </w:numPr>
      <w:tabs>
        <w:tab w:val="left" w:pos="993"/>
      </w:tabs>
      <w:suppressAutoHyphens w:val="0"/>
      <w:spacing w:before="120" w:after="120"/>
    </w:pPr>
    <w:rPr>
      <w:b/>
      <w:bCs/>
      <w:color w:val="auto"/>
      <w:sz w:val="20"/>
      <w:lang w:eastAsia="en-US"/>
    </w:rPr>
  </w:style>
  <w:style w:type="character" w:customStyle="1" w:styleId="TtuloNvel2Char">
    <w:name w:val="Título_Nível2 Char"/>
    <w:basedOn w:val="Fontepargpadro"/>
    <w:link w:val="TtuloNvel2"/>
    <w:rsid w:val="00F7666F"/>
    <w:rPr>
      <w:rFonts w:ascii="Arial" w:eastAsia="Times New Roman" w:hAnsi="Arial" w:cs="Times New Roman"/>
      <w:b/>
      <w:bCs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06AD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06AD9"/>
    <w:rPr>
      <w:rFonts w:ascii="Tahoma" w:hAnsi="Tahoma" w:cs="Tahoma"/>
      <w:color w:val="000000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ascii="Arial" w:hAnsi="Arial"/>
      <w:color w:val="000000"/>
      <w:sz w:val="24"/>
      <w:lang w:eastAsia="ar-SA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Tahoma" w:hAnsi="Tahoma"/>
      <w:b/>
      <w:sz w:val="20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Tahoma" w:hAnsi="Tahoma"/>
      <w:b/>
      <w:sz w:val="12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qFormat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qFormat/>
    <w:pPr>
      <w:widowControl w:val="0"/>
      <w:spacing w:before="240" w:after="60" w:line="240" w:lineRule="atLeast"/>
      <w:outlineLvl w:val="5"/>
    </w:pPr>
    <w:rPr>
      <w:rFonts w:ascii="Times New Roman" w:hAnsi="Times New Roman"/>
      <w:i/>
      <w:sz w:val="22"/>
      <w:lang w:val="en-US"/>
    </w:rPr>
  </w:style>
  <w:style w:type="paragraph" w:styleId="Ttulo7">
    <w:name w:val="heading 7"/>
    <w:basedOn w:val="Normal"/>
    <w:next w:val="Normal"/>
    <w:qFormat/>
    <w:pPr>
      <w:widowControl w:val="0"/>
      <w:spacing w:before="240" w:after="60" w:line="240" w:lineRule="atLeast"/>
      <w:outlineLvl w:val="6"/>
    </w:pPr>
    <w:rPr>
      <w:rFonts w:ascii="Times New Roman" w:hAnsi="Times New Roman"/>
      <w:sz w:val="20"/>
      <w:lang w:val="en-US"/>
    </w:rPr>
  </w:style>
  <w:style w:type="paragraph" w:styleId="Ttulo8">
    <w:name w:val="heading 8"/>
    <w:basedOn w:val="Normal"/>
    <w:next w:val="Normal"/>
    <w:qFormat/>
    <w:pPr>
      <w:widowControl w:val="0"/>
      <w:spacing w:before="240" w:after="60" w:line="240" w:lineRule="atLeast"/>
      <w:outlineLvl w:val="7"/>
    </w:pPr>
    <w:rPr>
      <w:rFonts w:ascii="Times New Roman" w:hAnsi="Times New Roman"/>
      <w:i/>
      <w:sz w:val="20"/>
      <w:lang w:val="en-US"/>
    </w:rPr>
  </w:style>
  <w:style w:type="paragraph" w:styleId="Ttulo9">
    <w:name w:val="heading 9"/>
    <w:basedOn w:val="Normal"/>
    <w:next w:val="Normal"/>
    <w:qFormat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sz w:val="18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autoRedefine/>
    <w:uiPriority w:val="39"/>
    <w:unhideWhenUsed/>
    <w:rsid w:val="00507296"/>
    <w:pPr>
      <w:spacing w:before="120"/>
    </w:pPr>
    <w:rPr>
      <w:rFonts w:ascii="Calibri" w:hAnsi="Calibri"/>
      <w:b/>
      <w:bCs/>
      <w:i/>
      <w:iCs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507296"/>
    <w:pPr>
      <w:spacing w:before="120"/>
      <w:ind w:left="240"/>
    </w:pPr>
    <w:rPr>
      <w:rFonts w:ascii="Calibri" w:hAnsi="Calibri"/>
      <w:b/>
      <w:bCs/>
      <w:sz w:val="22"/>
      <w:szCs w:val="22"/>
    </w:rPr>
  </w:style>
  <w:style w:type="character" w:styleId="Hyperlink">
    <w:name w:val="Hyperlink"/>
    <w:basedOn w:val="Fontepargpadro"/>
    <w:uiPriority w:val="99"/>
    <w:unhideWhenUsed/>
    <w:rsid w:val="00507296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507296"/>
    <w:rPr>
      <w:color w:val="800080"/>
      <w:u w:val="single"/>
    </w:rPr>
  </w:style>
  <w:style w:type="paragraph" w:styleId="Cabealho">
    <w:name w:val="header"/>
    <w:basedOn w:val="Normal"/>
    <w:link w:val="CabealhoChar"/>
    <w:unhideWhenUsed/>
    <w:rsid w:val="0050729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507296"/>
    <w:rPr>
      <w:rFonts w:ascii="Arial" w:hAnsi="Arial"/>
      <w:color w:val="000000"/>
      <w:sz w:val="24"/>
      <w:lang w:eastAsia="ar-SA"/>
    </w:rPr>
  </w:style>
  <w:style w:type="paragraph" w:styleId="Corpodetexto">
    <w:name w:val="Body Text"/>
    <w:basedOn w:val="Normal"/>
    <w:semiHidden/>
    <w:pPr>
      <w:ind w:right="223"/>
      <w:jc w:val="center"/>
    </w:pPr>
    <w:rPr>
      <w:b/>
      <w:sz w:val="22"/>
    </w:rPr>
  </w:style>
  <w:style w:type="paragraph" w:styleId="Recuodecorpodetexto">
    <w:name w:val="Body Text Indent"/>
    <w:basedOn w:val="Normal"/>
    <w:semiHidden/>
    <w:pPr>
      <w:ind w:left="1440"/>
      <w:jc w:val="both"/>
    </w:pPr>
    <w:rPr>
      <w:rFonts w:cs="Arial"/>
      <w:sz w:val="20"/>
    </w:rPr>
  </w:style>
  <w:style w:type="paragraph" w:styleId="Rodap">
    <w:name w:val="footer"/>
    <w:basedOn w:val="Normal"/>
    <w:link w:val="RodapChar"/>
    <w:uiPriority w:val="99"/>
    <w:unhideWhenUsed/>
    <w:rsid w:val="0050729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07296"/>
    <w:rPr>
      <w:rFonts w:ascii="Arial" w:hAnsi="Arial"/>
      <w:color w:val="000000"/>
      <w:sz w:val="24"/>
      <w:lang w:eastAsia="ar-SA"/>
    </w:rPr>
  </w:style>
  <w:style w:type="paragraph" w:styleId="Lista">
    <w:name w:val="List"/>
    <w:basedOn w:val="Corpodetexto"/>
    <w:semiHidden/>
    <w:rPr>
      <w:rFonts w:cs="Tahoma"/>
    </w:rPr>
  </w:style>
  <w:style w:type="paragraph" w:styleId="Ttulodendiceremissivo">
    <w:name w:val="index heading"/>
    <w:basedOn w:val="Normal"/>
    <w:next w:val="Remissivo1"/>
    <w:semiHidden/>
  </w:style>
  <w:style w:type="paragraph" w:styleId="Remissivo1">
    <w:name w:val="index 1"/>
    <w:basedOn w:val="Normal"/>
    <w:next w:val="Normal"/>
    <w:semiHidden/>
    <w:pPr>
      <w:ind w:left="240" w:hanging="240"/>
    </w:pPr>
  </w:style>
  <w:style w:type="paragraph" w:styleId="Remissivo2">
    <w:name w:val="index 2"/>
    <w:basedOn w:val="Normal"/>
    <w:next w:val="Normal"/>
    <w:semiHidden/>
    <w:pPr>
      <w:ind w:left="480" w:hanging="240"/>
    </w:pPr>
  </w:style>
  <w:style w:type="paragraph" w:styleId="Remissivo3">
    <w:name w:val="index 3"/>
    <w:basedOn w:val="Normal"/>
    <w:next w:val="Normal"/>
    <w:semiHidden/>
    <w:pPr>
      <w:ind w:left="720" w:hanging="240"/>
    </w:pPr>
  </w:style>
  <w:style w:type="paragraph" w:styleId="Sumrio3">
    <w:name w:val="toc 3"/>
    <w:basedOn w:val="Normal"/>
    <w:next w:val="Normal"/>
    <w:semiHidden/>
    <w:pPr>
      <w:ind w:left="480"/>
    </w:pPr>
    <w:rPr>
      <w:rFonts w:ascii="Calibri" w:hAnsi="Calibri"/>
      <w:sz w:val="20"/>
    </w:rPr>
  </w:style>
  <w:style w:type="paragraph" w:styleId="Sumrio4">
    <w:name w:val="toc 4"/>
    <w:basedOn w:val="Normal"/>
    <w:next w:val="Normal"/>
    <w:semiHidden/>
    <w:pPr>
      <w:ind w:left="720"/>
    </w:pPr>
    <w:rPr>
      <w:rFonts w:ascii="Calibri" w:hAnsi="Calibri"/>
      <w:sz w:val="20"/>
    </w:rPr>
  </w:style>
  <w:style w:type="paragraph" w:styleId="Sumrio5">
    <w:name w:val="toc 5"/>
    <w:basedOn w:val="Normal"/>
    <w:next w:val="Normal"/>
    <w:semiHidden/>
    <w:pPr>
      <w:ind w:left="960"/>
    </w:pPr>
    <w:rPr>
      <w:rFonts w:ascii="Calibri" w:hAnsi="Calibri"/>
      <w:sz w:val="20"/>
    </w:rPr>
  </w:style>
  <w:style w:type="paragraph" w:styleId="Sumrio6">
    <w:name w:val="toc 6"/>
    <w:basedOn w:val="Normal"/>
    <w:next w:val="Normal"/>
    <w:semiHidden/>
    <w:pPr>
      <w:ind w:left="1200"/>
    </w:pPr>
    <w:rPr>
      <w:rFonts w:ascii="Calibri" w:hAnsi="Calibri"/>
      <w:sz w:val="20"/>
    </w:rPr>
  </w:style>
  <w:style w:type="paragraph" w:styleId="Sumrio7">
    <w:name w:val="toc 7"/>
    <w:basedOn w:val="Normal"/>
    <w:next w:val="Normal"/>
    <w:semiHidden/>
    <w:pPr>
      <w:ind w:left="1440"/>
    </w:pPr>
    <w:rPr>
      <w:rFonts w:ascii="Calibri" w:hAnsi="Calibri"/>
      <w:sz w:val="20"/>
    </w:rPr>
  </w:style>
  <w:style w:type="paragraph" w:styleId="Sumrio8">
    <w:name w:val="toc 8"/>
    <w:basedOn w:val="Normal"/>
    <w:next w:val="Normal"/>
    <w:semiHidden/>
    <w:pPr>
      <w:ind w:left="1680"/>
    </w:pPr>
    <w:rPr>
      <w:rFonts w:ascii="Calibri" w:hAnsi="Calibri"/>
      <w:sz w:val="20"/>
    </w:rPr>
  </w:style>
  <w:style w:type="paragraph" w:styleId="Sumrio9">
    <w:name w:val="toc 9"/>
    <w:basedOn w:val="Normal"/>
    <w:next w:val="Normal"/>
    <w:semiHidden/>
    <w:pPr>
      <w:ind w:left="1920"/>
    </w:pPr>
    <w:rPr>
      <w:rFonts w:ascii="Calibri" w:hAnsi="Calibri"/>
      <w:sz w:val="20"/>
    </w:rPr>
  </w:style>
  <w:style w:type="paragraph" w:customStyle="1" w:styleId="Tabela">
    <w:name w:val="Tabela"/>
    <w:pPr>
      <w:suppressAutoHyphens/>
      <w:spacing w:before="60" w:after="60"/>
    </w:pPr>
    <w:rPr>
      <w:rFonts w:ascii="Arial" w:hAnsi="Arial" w:cs="Arial"/>
      <w:lang w:val="es-ES_tradnl" w:eastAsia="ar-SA"/>
    </w:rPr>
  </w:style>
  <w:style w:type="paragraph" w:customStyle="1" w:styleId="Texto">
    <w:name w:val="Texto"/>
    <w:basedOn w:val="Normal"/>
    <w:qFormat/>
    <w:rsid w:val="00F7666F"/>
    <w:pPr>
      <w:suppressAutoHyphens w:val="0"/>
      <w:ind w:firstLine="397"/>
      <w:jc w:val="both"/>
    </w:pPr>
    <w:rPr>
      <w:rFonts w:eastAsia="Calibri"/>
      <w:color w:val="auto"/>
      <w:sz w:val="20"/>
      <w:szCs w:val="22"/>
      <w:lang w:eastAsia="en-US"/>
    </w:rPr>
  </w:style>
  <w:style w:type="paragraph" w:customStyle="1" w:styleId="InfoBlue">
    <w:name w:val="InfoBlue"/>
    <w:basedOn w:val="Normal"/>
    <w:qFormat/>
    <w:rsid w:val="00F7666F"/>
    <w:pPr>
      <w:suppressAutoHyphens w:val="0"/>
      <w:jc w:val="both"/>
    </w:pPr>
    <w:rPr>
      <w:rFonts w:eastAsia="Calibri"/>
      <w:i/>
      <w:color w:val="3333FF"/>
      <w:sz w:val="20"/>
      <w:szCs w:val="22"/>
      <w:lang w:eastAsia="en-US"/>
    </w:rPr>
  </w:style>
  <w:style w:type="paragraph" w:customStyle="1" w:styleId="TtuloNvel3">
    <w:name w:val="Título_Nível3"/>
    <w:basedOn w:val="Normal"/>
    <w:next w:val="Texto"/>
    <w:link w:val="TtuloNvel3Char"/>
    <w:qFormat/>
    <w:rsid w:val="00F7666F"/>
    <w:pPr>
      <w:numPr>
        <w:ilvl w:val="2"/>
        <w:numId w:val="4"/>
      </w:numPr>
      <w:suppressAutoHyphens w:val="0"/>
      <w:spacing w:before="120" w:after="120"/>
      <w:ind w:left="1702" w:hanging="851"/>
    </w:pPr>
    <w:rPr>
      <w:rFonts w:eastAsia="Calibri"/>
      <w:color w:val="auto"/>
      <w:sz w:val="20"/>
      <w:szCs w:val="22"/>
      <w:lang w:eastAsia="en-US"/>
    </w:rPr>
  </w:style>
  <w:style w:type="character" w:customStyle="1" w:styleId="TtuloNvel3Char">
    <w:name w:val="Título_Nível3 Char"/>
    <w:basedOn w:val="Fontepargpadro"/>
    <w:link w:val="TtuloNvel3"/>
    <w:rsid w:val="00F7666F"/>
    <w:rPr>
      <w:rFonts w:ascii="Arial" w:eastAsia="Calibri" w:hAnsi="Arial" w:cs="Times New Roman"/>
      <w:szCs w:val="22"/>
      <w:lang w:eastAsia="en-US"/>
    </w:rPr>
  </w:style>
  <w:style w:type="paragraph" w:customStyle="1" w:styleId="TtuloNvel1">
    <w:name w:val="Título_Nível1"/>
    <w:basedOn w:val="Normal"/>
    <w:next w:val="Texto"/>
    <w:link w:val="TtuloNvel1Char"/>
    <w:qFormat/>
    <w:rsid w:val="00F7666F"/>
    <w:pPr>
      <w:keepNext/>
      <w:keepLines/>
      <w:numPr>
        <w:numId w:val="4"/>
      </w:numPr>
      <w:suppressAutoHyphens w:val="0"/>
      <w:spacing w:before="240" w:after="240"/>
    </w:pPr>
    <w:rPr>
      <w:b/>
      <w:bCs/>
      <w:caps/>
      <w:color w:val="auto"/>
      <w:sz w:val="22"/>
      <w:szCs w:val="28"/>
      <w:lang w:eastAsia="en-US"/>
    </w:rPr>
  </w:style>
  <w:style w:type="character" w:customStyle="1" w:styleId="TtuloNvel1Char">
    <w:name w:val="Título_Nível1 Char"/>
    <w:basedOn w:val="Fontepargpadro"/>
    <w:link w:val="TtuloNvel1"/>
    <w:rsid w:val="00F7666F"/>
    <w:rPr>
      <w:rFonts w:ascii="Arial" w:eastAsia="Times New Roman" w:hAnsi="Arial" w:cs="Times New Roman"/>
      <w:b/>
      <w:bCs/>
      <w:caps/>
      <w:sz w:val="22"/>
      <w:szCs w:val="28"/>
      <w:lang w:eastAsia="en-US"/>
    </w:rPr>
  </w:style>
  <w:style w:type="paragraph" w:customStyle="1" w:styleId="TabelaCentralizada">
    <w:name w:val="Tabela_Centralizada"/>
    <w:link w:val="TabelaCentralizadaChar"/>
    <w:rsid w:val="00F7666F"/>
    <w:pPr>
      <w:suppressAutoHyphens/>
      <w:jc w:val="center"/>
    </w:pPr>
    <w:rPr>
      <w:rFonts w:ascii="Arial" w:hAnsi="Arial" w:cs="Arial"/>
      <w:lang w:eastAsia="ar-SA"/>
    </w:rPr>
  </w:style>
  <w:style w:type="character" w:customStyle="1" w:styleId="TabelaCentralizadaChar">
    <w:name w:val="Tabela_Centralizada Char"/>
    <w:basedOn w:val="Fontepargpadro"/>
    <w:link w:val="TabelaCentralizada"/>
    <w:rsid w:val="00F7666F"/>
    <w:rPr>
      <w:rFonts w:ascii="Arial" w:hAnsi="Arial" w:cs="Arial"/>
      <w:lang w:val="pt-BR" w:eastAsia="ar-SA" w:bidi="ar-SA"/>
    </w:rPr>
  </w:style>
  <w:style w:type="paragraph" w:customStyle="1" w:styleId="TabelaEsquerda">
    <w:name w:val="Tabela_Esquerda"/>
    <w:basedOn w:val="TabelaCentralizada"/>
    <w:link w:val="TabelaEsquerdaChar"/>
    <w:qFormat/>
    <w:rsid w:val="00F7666F"/>
    <w:pPr>
      <w:keepNext/>
      <w:keepLines/>
      <w:snapToGrid w:val="0"/>
      <w:jc w:val="left"/>
    </w:pPr>
  </w:style>
  <w:style w:type="character" w:customStyle="1" w:styleId="TabelaEsquerdaChar">
    <w:name w:val="Tabela_Esquerda Char"/>
    <w:basedOn w:val="TabelaCentralizadaChar"/>
    <w:link w:val="TabelaEsquerda"/>
    <w:rsid w:val="00F7666F"/>
    <w:rPr>
      <w:rFonts w:ascii="Arial" w:hAnsi="Arial" w:cs="Arial"/>
      <w:lang w:val="pt-BR" w:eastAsia="ar-SA" w:bidi="ar-SA"/>
    </w:rPr>
  </w:style>
  <w:style w:type="paragraph" w:customStyle="1" w:styleId="TabelaTtulo">
    <w:name w:val="Tabela_Título"/>
    <w:basedOn w:val="TabelaCentralizada"/>
    <w:link w:val="TabelaTtuloChar"/>
    <w:qFormat/>
    <w:rsid w:val="00F7666F"/>
    <w:pPr>
      <w:keepNext/>
      <w:keepLines/>
      <w:snapToGrid w:val="0"/>
    </w:pPr>
    <w:rPr>
      <w:b/>
    </w:rPr>
  </w:style>
  <w:style w:type="character" w:customStyle="1" w:styleId="TabelaTtuloChar">
    <w:name w:val="Tabela_Título Char"/>
    <w:basedOn w:val="TabelaCentralizadaChar"/>
    <w:link w:val="TabelaTtulo"/>
    <w:rsid w:val="00F7666F"/>
    <w:rPr>
      <w:rFonts w:ascii="Arial" w:hAnsi="Arial" w:cs="Arial"/>
      <w:b/>
      <w:lang w:val="pt-BR" w:eastAsia="ar-SA" w:bidi="ar-SA"/>
    </w:rPr>
  </w:style>
  <w:style w:type="paragraph" w:customStyle="1" w:styleId="TtuloNvel2">
    <w:name w:val="Título_Nível2"/>
    <w:basedOn w:val="Normal"/>
    <w:next w:val="Texto"/>
    <w:link w:val="TtuloNvel2Char"/>
    <w:qFormat/>
    <w:rsid w:val="00F7666F"/>
    <w:pPr>
      <w:keepNext/>
      <w:keepLines/>
      <w:numPr>
        <w:ilvl w:val="1"/>
        <w:numId w:val="4"/>
      </w:numPr>
      <w:tabs>
        <w:tab w:val="left" w:pos="993"/>
      </w:tabs>
      <w:suppressAutoHyphens w:val="0"/>
      <w:spacing w:before="120" w:after="120"/>
    </w:pPr>
    <w:rPr>
      <w:b/>
      <w:bCs/>
      <w:color w:val="auto"/>
      <w:sz w:val="20"/>
      <w:lang w:eastAsia="en-US"/>
    </w:rPr>
  </w:style>
  <w:style w:type="character" w:customStyle="1" w:styleId="TtuloNvel2Char">
    <w:name w:val="Título_Nível2 Char"/>
    <w:basedOn w:val="Fontepargpadro"/>
    <w:link w:val="TtuloNvel2"/>
    <w:rsid w:val="00F7666F"/>
    <w:rPr>
      <w:rFonts w:ascii="Arial" w:eastAsia="Times New Roman" w:hAnsi="Arial" w:cs="Times New Roman"/>
      <w:b/>
      <w:bCs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06AD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06AD9"/>
    <w:rPr>
      <w:rFonts w:ascii="Tahoma" w:hAnsi="Tahoma" w:cs="Tahoma"/>
      <w:color w:val="000000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BRAZUKA\Pacote%20de%20Artefatos_CNPq\Template_Modelo_de_Caso_de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79302D-29E5-4B1C-B89A-4AE43274B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Template_Modelo_de_Caso_de_Uso</Template>
  <TotalTime>1</TotalTime>
  <Pages>5</Pages>
  <Words>461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Links>
    <vt:vector size="54" baseType="variant"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_Toc277860241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_Toc277860240</vt:lpwstr>
      </vt:variant>
      <vt:variant>
        <vt:i4>1769521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_Toc277860239</vt:lpwstr>
      </vt:variant>
      <vt:variant>
        <vt:i4>1769521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_Toc277860238</vt:lpwstr>
      </vt:variant>
      <vt:variant>
        <vt:i4>1769521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_Toc277860237</vt:lpwstr>
      </vt:variant>
      <vt:variant>
        <vt:i4>1769521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_Toc277860236</vt:lpwstr>
      </vt:variant>
      <vt:variant>
        <vt:i4>1769521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_Toc277860235</vt:lpwstr>
      </vt:variant>
      <vt:variant>
        <vt:i4>1769521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_Toc277860234</vt:lpwstr>
      </vt:variant>
      <vt:variant>
        <vt:i4>1769521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_Toc277860233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Jaqueline Lima</dc:creator>
  <cp:lastModifiedBy>Jaqueline Lima</cp:lastModifiedBy>
  <cp:revision>3</cp:revision>
  <cp:lastPrinted>2005-03-23T17:16:00Z</cp:lastPrinted>
  <dcterms:created xsi:type="dcterms:W3CDTF">2012-02-20T14:08:00Z</dcterms:created>
  <dcterms:modified xsi:type="dcterms:W3CDTF">2012-02-20T14:11:00Z</dcterms:modified>
</cp:coreProperties>
</file>