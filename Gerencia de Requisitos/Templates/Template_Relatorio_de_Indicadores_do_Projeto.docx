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FEB" w:rsidRPr="00504D94" w:rsidRDefault="00D33FEB">
      <w:pPr>
        <w:spacing w:before="120"/>
        <w:jc w:val="right"/>
        <w:rPr>
          <w:color w:val="0000FF"/>
        </w:rPr>
      </w:pPr>
    </w:p>
    <w:p w:rsidR="00D33FEB" w:rsidRPr="00504D94" w:rsidRDefault="00D33FEB">
      <w:pPr>
        <w:spacing w:before="120"/>
        <w:jc w:val="right"/>
        <w:rPr>
          <w:color w:val="0000FF"/>
        </w:rPr>
      </w:pPr>
    </w:p>
    <w:p w:rsidR="00D33FEB" w:rsidRPr="00504D94" w:rsidRDefault="00D33FEB">
      <w:pPr>
        <w:spacing w:before="120"/>
        <w:jc w:val="right"/>
        <w:rPr>
          <w:color w:val="0000FF"/>
        </w:rPr>
      </w:pPr>
    </w:p>
    <w:p w:rsidR="00D33FEB" w:rsidRPr="00504D94" w:rsidRDefault="00D33FEB"/>
    <w:p w:rsidR="00D33FEB" w:rsidRPr="00504D94" w:rsidRDefault="00D33FEB"/>
    <w:p w:rsidR="00D33FEB" w:rsidRPr="00504D94" w:rsidRDefault="00D33FEB">
      <w:pPr>
        <w:spacing w:before="120"/>
        <w:jc w:val="right"/>
        <w:rPr>
          <w:color w:val="0000FF"/>
        </w:rPr>
      </w:pPr>
    </w:p>
    <w:p w:rsidR="002F7E6D" w:rsidRPr="00504D94" w:rsidRDefault="002F7E6D" w:rsidP="002F7E6D">
      <w:pPr>
        <w:jc w:val="right"/>
      </w:pPr>
    </w:p>
    <w:p w:rsidR="00533753" w:rsidRPr="00504D94" w:rsidRDefault="00533753" w:rsidP="00533753">
      <w:pPr>
        <w:pStyle w:val="Corpodetexto"/>
      </w:pPr>
    </w:p>
    <w:p w:rsidR="00533753" w:rsidRPr="00504D94" w:rsidRDefault="00533753" w:rsidP="00533753">
      <w:pPr>
        <w:pStyle w:val="Corpodetexto"/>
      </w:pPr>
    </w:p>
    <w:p w:rsidR="00533753" w:rsidRPr="00504D94" w:rsidRDefault="00533753" w:rsidP="00533753">
      <w:pPr>
        <w:pStyle w:val="Corpodetexto"/>
      </w:pPr>
    </w:p>
    <w:p w:rsidR="00533753" w:rsidRPr="00504D94" w:rsidRDefault="00533753" w:rsidP="00533753">
      <w:pPr>
        <w:pStyle w:val="Corpodetexto"/>
      </w:pPr>
    </w:p>
    <w:p w:rsidR="0046464C" w:rsidRPr="00504D94" w:rsidRDefault="0046464C" w:rsidP="00504D94">
      <w:pPr>
        <w:spacing w:before="120" w:line="360" w:lineRule="auto"/>
        <w:jc w:val="right"/>
        <w:rPr>
          <w:rFonts w:ascii="Arial" w:hAnsi="Arial" w:cs="Arial"/>
          <w:b/>
          <w:color w:val="0000FF"/>
          <w:sz w:val="30"/>
        </w:rPr>
      </w:pPr>
      <w:r w:rsidRPr="00504D94">
        <w:rPr>
          <w:rFonts w:ascii="Arial" w:hAnsi="Arial" w:cs="Arial"/>
          <w:b/>
          <w:sz w:val="30"/>
        </w:rPr>
        <w:t>Projeto</w:t>
      </w:r>
      <w:r w:rsidRPr="00504D94">
        <w:rPr>
          <w:rFonts w:ascii="Arial" w:hAnsi="Arial" w:cs="Arial"/>
          <w:b/>
          <w:color w:val="0000FF"/>
          <w:sz w:val="30"/>
        </w:rPr>
        <w:t xml:space="preserve"> &lt;Nome do Projeto&gt;</w:t>
      </w:r>
    </w:p>
    <w:p w:rsidR="0046464C" w:rsidRPr="00504D94" w:rsidRDefault="0046464C" w:rsidP="00504D94">
      <w:pPr>
        <w:spacing w:before="120" w:line="360" w:lineRule="auto"/>
        <w:jc w:val="right"/>
        <w:rPr>
          <w:rFonts w:ascii="Arial" w:hAnsi="Arial" w:cs="Arial"/>
          <w:sz w:val="30"/>
        </w:rPr>
      </w:pPr>
      <w:r w:rsidRPr="00504D94">
        <w:rPr>
          <w:rFonts w:ascii="Arial" w:hAnsi="Arial" w:cs="Arial"/>
          <w:sz w:val="30"/>
        </w:rPr>
        <w:t>Relatório de Indicadores do Projeto</w:t>
      </w:r>
    </w:p>
    <w:p w:rsidR="0046464C" w:rsidRPr="00504D94" w:rsidRDefault="0046464C" w:rsidP="00504D94">
      <w:pPr>
        <w:spacing w:before="120" w:line="360" w:lineRule="auto"/>
        <w:jc w:val="right"/>
        <w:rPr>
          <w:rFonts w:ascii="Arial" w:hAnsi="Arial" w:cs="Arial"/>
          <w:color w:val="0000FF"/>
          <w:sz w:val="28"/>
          <w:szCs w:val="28"/>
        </w:rPr>
      </w:pPr>
      <w:r w:rsidRPr="00504D94">
        <w:rPr>
          <w:rFonts w:ascii="Arial" w:hAnsi="Arial" w:cs="Arial"/>
          <w:sz w:val="28"/>
          <w:szCs w:val="28"/>
        </w:rPr>
        <w:t xml:space="preserve">Versão </w:t>
      </w:r>
      <w:r w:rsidRPr="00504D94">
        <w:rPr>
          <w:rFonts w:ascii="Arial" w:hAnsi="Arial" w:cs="Arial"/>
          <w:color w:val="0000FF"/>
          <w:sz w:val="28"/>
          <w:szCs w:val="28"/>
        </w:rPr>
        <w:t>&lt;n.n&gt;</w:t>
      </w:r>
    </w:p>
    <w:p w:rsidR="00D33FEB" w:rsidRPr="00504D94" w:rsidRDefault="00D33FEB">
      <w:pPr>
        <w:rPr>
          <w:rFonts w:ascii="Lucida Sans Unicode" w:hAnsi="Lucida Sans Unicode" w:cs="Lucida Sans Unicode"/>
          <w:color w:val="0000FF"/>
        </w:rPr>
      </w:pPr>
    </w:p>
    <w:p w:rsidR="00932F82" w:rsidRPr="00504D94" w:rsidRDefault="00932F82">
      <w:pPr>
        <w:jc w:val="center"/>
        <w:sectPr w:rsidR="00932F82" w:rsidRPr="00504D94" w:rsidSect="00FB761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type w:val="continuous"/>
          <w:pgSz w:w="11907" w:h="16840" w:code="9"/>
          <w:pgMar w:top="1701" w:right="1418" w:bottom="1418" w:left="1701" w:header="720" w:footer="720" w:gutter="0"/>
          <w:cols w:space="720"/>
          <w:docGrid w:linePitch="360"/>
        </w:sectPr>
      </w:pPr>
    </w:p>
    <w:p w:rsidR="0046464C" w:rsidRPr="00504D94" w:rsidRDefault="0046464C" w:rsidP="0046464C">
      <w:pPr>
        <w:suppressAutoHyphens w:val="0"/>
        <w:rPr>
          <w:rFonts w:ascii="Arial" w:hAnsi="Arial" w:cs="Arial"/>
          <w:b/>
          <w:sz w:val="28"/>
          <w:szCs w:val="28"/>
        </w:rPr>
        <w:sectPr w:rsidR="0046464C" w:rsidRPr="00504D94" w:rsidSect="00FB7615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footnotePr>
            <w:pos w:val="beneathText"/>
          </w:footnotePr>
          <w:type w:val="continuous"/>
          <w:pgSz w:w="11907" w:h="16840" w:code="9"/>
          <w:pgMar w:top="1701" w:right="1418" w:bottom="1418" w:left="1701" w:header="720" w:footer="720" w:gutter="0"/>
          <w:cols w:space="720"/>
          <w:titlePg/>
          <w:docGrid w:linePitch="360"/>
        </w:sectPr>
      </w:pPr>
    </w:p>
    <w:p w:rsidR="00932F82" w:rsidRPr="00504D94" w:rsidRDefault="00932F82" w:rsidP="0046464C">
      <w:pPr>
        <w:suppressAutoHyphens w:val="0"/>
        <w:jc w:val="center"/>
        <w:rPr>
          <w:rFonts w:ascii="Arial" w:hAnsi="Arial" w:cs="Arial"/>
          <w:b/>
          <w:sz w:val="28"/>
          <w:szCs w:val="28"/>
        </w:rPr>
      </w:pPr>
      <w:r w:rsidRPr="00504D94">
        <w:rPr>
          <w:rFonts w:ascii="Arial" w:hAnsi="Arial" w:cs="Arial"/>
          <w:b/>
          <w:sz w:val="28"/>
          <w:szCs w:val="28"/>
        </w:rPr>
        <w:lastRenderedPageBreak/>
        <w:t>Histórico de Revisão</w:t>
      </w:r>
    </w:p>
    <w:p w:rsidR="00FB7615" w:rsidRPr="00504D94" w:rsidRDefault="00FB7615" w:rsidP="00FB7615"/>
    <w:tbl>
      <w:tblPr>
        <w:tblW w:w="87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960"/>
        <w:gridCol w:w="3717"/>
        <w:gridCol w:w="2552"/>
      </w:tblGrid>
      <w:tr w:rsidR="00FB7615" w:rsidRPr="00504D94" w:rsidTr="00261B32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:rsidR="00FB7615" w:rsidRPr="00504D94" w:rsidRDefault="00FB7615" w:rsidP="00261B32">
            <w:pPr>
              <w:pStyle w:val="TabelaTtulo"/>
            </w:pPr>
            <w:r w:rsidRPr="00504D94">
              <w:t>Data</w:t>
            </w:r>
          </w:p>
        </w:tc>
        <w:tc>
          <w:tcPr>
            <w:tcW w:w="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:rsidR="00FB7615" w:rsidRPr="00504D94" w:rsidRDefault="00FB7615" w:rsidP="00261B32">
            <w:pPr>
              <w:pStyle w:val="TabelaTtulo"/>
            </w:pPr>
            <w:r w:rsidRPr="00504D94">
              <w:t>Versão</w:t>
            </w:r>
          </w:p>
        </w:tc>
        <w:tc>
          <w:tcPr>
            <w:tcW w:w="37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:rsidR="00FB7615" w:rsidRPr="00504D94" w:rsidRDefault="00FB7615" w:rsidP="00261B32">
            <w:pPr>
              <w:pStyle w:val="TabelaTtulo"/>
            </w:pPr>
            <w:r w:rsidRPr="00504D94">
              <w:t>Descrição</w:t>
            </w:r>
          </w:p>
        </w:tc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</w:tcPr>
          <w:p w:rsidR="00FB7615" w:rsidRPr="00504D94" w:rsidRDefault="00FB7615" w:rsidP="00261B32">
            <w:pPr>
              <w:pStyle w:val="TabelaTtulo"/>
            </w:pPr>
            <w:r w:rsidRPr="00504D94">
              <w:t>Autor</w:t>
            </w:r>
          </w:p>
        </w:tc>
      </w:tr>
      <w:tr w:rsidR="00FB7615" w:rsidRPr="00504D94" w:rsidTr="00261B32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FB7615" w:rsidRPr="00504D94" w:rsidRDefault="00FB7615" w:rsidP="00261B32">
            <w:pPr>
              <w:pStyle w:val="InfoBlue"/>
              <w:jc w:val="center"/>
            </w:pPr>
            <w:r w:rsidRPr="00504D94">
              <w:t>&lt;dd/mm/yyyy&gt;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B7615" w:rsidRPr="00504D94" w:rsidRDefault="00FB7615" w:rsidP="00261B32">
            <w:pPr>
              <w:pStyle w:val="InfoBlue"/>
              <w:jc w:val="center"/>
            </w:pPr>
            <w:r w:rsidRPr="00504D94">
              <w:t>&lt;x.x&gt;</w:t>
            </w:r>
          </w:p>
        </w:tc>
        <w:tc>
          <w:tcPr>
            <w:tcW w:w="3717" w:type="dxa"/>
            <w:tcBorders>
              <w:left w:val="single" w:sz="1" w:space="0" w:color="000000"/>
              <w:bottom w:val="single" w:sz="1" w:space="0" w:color="000000"/>
            </w:tcBorders>
          </w:tcPr>
          <w:p w:rsidR="00FB7615" w:rsidRPr="00504D94" w:rsidRDefault="00FB7615" w:rsidP="00261B32">
            <w:pPr>
              <w:pStyle w:val="InfoBlue"/>
              <w:jc w:val="center"/>
            </w:pPr>
            <w:r w:rsidRPr="00504D94">
              <w:t>&lt;texto detalhado da revisão&gt;</w:t>
            </w: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7615" w:rsidRPr="00504D94" w:rsidRDefault="00FB7615" w:rsidP="00261B32">
            <w:pPr>
              <w:pStyle w:val="InfoBlue"/>
              <w:jc w:val="center"/>
            </w:pPr>
            <w:r w:rsidRPr="00504D94">
              <w:t>&lt;Nome do responsável&gt;</w:t>
            </w:r>
          </w:p>
        </w:tc>
      </w:tr>
      <w:tr w:rsidR="00FB7615" w:rsidRPr="00504D94" w:rsidTr="00261B32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FB7615" w:rsidRPr="00504D94" w:rsidRDefault="00FB7615" w:rsidP="00261B32">
            <w:pPr>
              <w:snapToGrid w:val="0"/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B7615" w:rsidRPr="00504D94" w:rsidRDefault="00FB7615" w:rsidP="00261B32">
            <w:pPr>
              <w:snapToGrid w:val="0"/>
              <w:jc w:val="center"/>
            </w:pPr>
          </w:p>
        </w:tc>
        <w:tc>
          <w:tcPr>
            <w:tcW w:w="3717" w:type="dxa"/>
            <w:tcBorders>
              <w:left w:val="single" w:sz="1" w:space="0" w:color="000000"/>
              <w:bottom w:val="single" w:sz="1" w:space="0" w:color="000000"/>
            </w:tcBorders>
          </w:tcPr>
          <w:p w:rsidR="00FB7615" w:rsidRPr="00504D94" w:rsidRDefault="00FB7615" w:rsidP="00261B32">
            <w:pPr>
              <w:snapToGrid w:val="0"/>
            </w:pP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7615" w:rsidRPr="00504D94" w:rsidRDefault="00FB7615" w:rsidP="00261B32">
            <w:pPr>
              <w:snapToGrid w:val="0"/>
            </w:pPr>
          </w:p>
        </w:tc>
      </w:tr>
      <w:tr w:rsidR="00FB7615" w:rsidRPr="00504D94" w:rsidTr="00261B32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FB7615" w:rsidRPr="00504D94" w:rsidRDefault="00FB7615" w:rsidP="00261B32">
            <w:pPr>
              <w:snapToGrid w:val="0"/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B7615" w:rsidRPr="00504D94" w:rsidRDefault="00FB7615" w:rsidP="00261B32">
            <w:pPr>
              <w:snapToGrid w:val="0"/>
              <w:jc w:val="center"/>
            </w:pPr>
          </w:p>
        </w:tc>
        <w:tc>
          <w:tcPr>
            <w:tcW w:w="3717" w:type="dxa"/>
            <w:tcBorders>
              <w:left w:val="single" w:sz="1" w:space="0" w:color="000000"/>
              <w:bottom w:val="single" w:sz="1" w:space="0" w:color="000000"/>
            </w:tcBorders>
          </w:tcPr>
          <w:p w:rsidR="00FB7615" w:rsidRPr="00504D94" w:rsidRDefault="00FB7615" w:rsidP="00261B32">
            <w:pPr>
              <w:snapToGrid w:val="0"/>
            </w:pP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7615" w:rsidRPr="00504D94" w:rsidRDefault="00FB7615" w:rsidP="00261B32">
            <w:pPr>
              <w:snapToGrid w:val="0"/>
            </w:pPr>
          </w:p>
        </w:tc>
      </w:tr>
      <w:tr w:rsidR="00FB7615" w:rsidRPr="00504D94" w:rsidTr="00261B32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FB7615" w:rsidRPr="00504D94" w:rsidRDefault="00FB7615" w:rsidP="00261B32">
            <w:pPr>
              <w:snapToGrid w:val="0"/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B7615" w:rsidRPr="00504D94" w:rsidRDefault="00FB7615" w:rsidP="00261B32">
            <w:pPr>
              <w:snapToGrid w:val="0"/>
              <w:jc w:val="center"/>
            </w:pPr>
          </w:p>
        </w:tc>
        <w:tc>
          <w:tcPr>
            <w:tcW w:w="3717" w:type="dxa"/>
            <w:tcBorders>
              <w:left w:val="single" w:sz="1" w:space="0" w:color="000000"/>
              <w:bottom w:val="single" w:sz="1" w:space="0" w:color="000000"/>
            </w:tcBorders>
          </w:tcPr>
          <w:p w:rsidR="00FB7615" w:rsidRPr="00504D94" w:rsidRDefault="00FB7615" w:rsidP="00261B32">
            <w:pPr>
              <w:snapToGrid w:val="0"/>
            </w:pP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7615" w:rsidRPr="00504D94" w:rsidRDefault="00FB7615" w:rsidP="00261B32">
            <w:pPr>
              <w:snapToGrid w:val="0"/>
            </w:pPr>
          </w:p>
        </w:tc>
      </w:tr>
    </w:tbl>
    <w:p w:rsidR="00FB7615" w:rsidRPr="00504D94" w:rsidRDefault="00FB7615" w:rsidP="00FB7615"/>
    <w:p w:rsidR="00FB7615" w:rsidRPr="00504D94" w:rsidRDefault="00FB7615" w:rsidP="00FB7615"/>
    <w:p w:rsidR="00932F82" w:rsidRPr="00504D94" w:rsidRDefault="00932F82">
      <w:pPr>
        <w:suppressAutoHyphens w:val="0"/>
        <w:rPr>
          <w:rFonts w:ascii="Arial" w:eastAsia="Lucida Sans Unicode" w:hAnsi="Arial" w:cs="Tahoma"/>
          <w:sz w:val="28"/>
          <w:szCs w:val="28"/>
        </w:rPr>
      </w:pPr>
    </w:p>
    <w:p w:rsidR="00932F82" w:rsidRPr="00504D94" w:rsidRDefault="00932F82">
      <w:pPr>
        <w:suppressAutoHyphens w:val="0"/>
        <w:rPr>
          <w:rFonts w:ascii="Arial" w:eastAsia="Lucida Sans Unicode" w:hAnsi="Arial" w:cs="Tahoma"/>
          <w:sz w:val="28"/>
          <w:szCs w:val="28"/>
        </w:rPr>
      </w:pPr>
      <w:r w:rsidRPr="00504D94">
        <w:br w:type="page"/>
      </w:r>
    </w:p>
    <w:p w:rsidR="00932F82" w:rsidRPr="00504D94" w:rsidRDefault="00D33FEB" w:rsidP="00932F82">
      <w:pPr>
        <w:jc w:val="center"/>
        <w:rPr>
          <w:rFonts w:ascii="Arial" w:hAnsi="Arial" w:cs="Arial"/>
          <w:b/>
          <w:sz w:val="28"/>
          <w:szCs w:val="28"/>
        </w:rPr>
      </w:pPr>
      <w:r w:rsidRPr="00504D94">
        <w:rPr>
          <w:rFonts w:ascii="Arial" w:hAnsi="Arial" w:cs="Arial"/>
          <w:b/>
          <w:sz w:val="28"/>
          <w:szCs w:val="28"/>
        </w:rPr>
        <w:t>Sumário</w:t>
      </w:r>
    </w:p>
    <w:p w:rsidR="00932F82" w:rsidRPr="00504D94" w:rsidRDefault="00932F82">
      <w:pPr>
        <w:suppressAutoHyphens w:val="0"/>
        <w:rPr>
          <w:b/>
          <w:color w:val="000000"/>
        </w:rPr>
      </w:pPr>
    </w:p>
    <w:p w:rsidR="009E5716" w:rsidRDefault="00026778">
      <w:pPr>
        <w:pStyle w:val="Sumrio1"/>
        <w:tabs>
          <w:tab w:val="left" w:pos="600"/>
          <w:tab w:val="right" w:leader="dot" w:pos="8778"/>
        </w:tabs>
        <w:rPr>
          <w:b w:val="0"/>
          <w:bCs w:val="0"/>
          <w:i w:val="0"/>
          <w:iCs w:val="0"/>
          <w:noProof/>
          <w:sz w:val="22"/>
          <w:szCs w:val="22"/>
          <w:lang w:eastAsia="pt-BR"/>
        </w:rPr>
      </w:pPr>
      <w:r>
        <w:rPr>
          <w:b w:val="0"/>
          <w:color w:val="000000"/>
        </w:rPr>
        <w:fldChar w:fldCharType="begin"/>
      </w:r>
      <w:r>
        <w:rPr>
          <w:b w:val="0"/>
          <w:color w:val="000000"/>
        </w:rPr>
        <w:instrText xml:space="preserve"> TOC \h \z \t "Título_Nível3;3;Título_Nível1;1;Título_Nível2;2" </w:instrText>
      </w:r>
      <w:r>
        <w:rPr>
          <w:b w:val="0"/>
          <w:color w:val="000000"/>
        </w:rPr>
        <w:fldChar w:fldCharType="separate"/>
      </w:r>
      <w:hyperlink w:anchor="_Toc288573726" w:history="1">
        <w:r w:rsidR="009E5716" w:rsidRPr="007F5B30">
          <w:rPr>
            <w:rStyle w:val="Hyperlink"/>
            <w:noProof/>
          </w:rPr>
          <w:t>1.</w:t>
        </w:r>
        <w:r w:rsidR="009E5716">
          <w:rPr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9E5716" w:rsidRPr="007F5B30">
          <w:rPr>
            <w:rStyle w:val="Hyperlink"/>
            <w:noProof/>
          </w:rPr>
          <w:t>INTRODUÇÃO</w:t>
        </w:r>
        <w:r w:rsidR="009E5716">
          <w:rPr>
            <w:noProof/>
            <w:webHidden/>
          </w:rPr>
          <w:tab/>
        </w:r>
        <w:r w:rsidR="009E5716">
          <w:rPr>
            <w:noProof/>
            <w:webHidden/>
          </w:rPr>
          <w:fldChar w:fldCharType="begin"/>
        </w:r>
        <w:r w:rsidR="009E5716">
          <w:rPr>
            <w:noProof/>
            <w:webHidden/>
          </w:rPr>
          <w:instrText xml:space="preserve"> PAGEREF _Toc288573726 \h </w:instrText>
        </w:r>
        <w:r w:rsidR="009E5716">
          <w:rPr>
            <w:noProof/>
            <w:webHidden/>
          </w:rPr>
        </w:r>
        <w:r w:rsidR="009E5716">
          <w:rPr>
            <w:noProof/>
            <w:webHidden/>
          </w:rPr>
          <w:fldChar w:fldCharType="separate"/>
        </w:r>
        <w:r w:rsidR="00FE0DE2">
          <w:rPr>
            <w:noProof/>
            <w:webHidden/>
          </w:rPr>
          <w:t>3</w:t>
        </w:r>
        <w:r w:rsidR="009E5716">
          <w:rPr>
            <w:noProof/>
            <w:webHidden/>
          </w:rPr>
          <w:fldChar w:fldCharType="end"/>
        </w:r>
      </w:hyperlink>
    </w:p>
    <w:p w:rsidR="009E5716" w:rsidRDefault="009E5716">
      <w:pPr>
        <w:pStyle w:val="Sumrio1"/>
        <w:tabs>
          <w:tab w:val="left" w:pos="600"/>
          <w:tab w:val="right" w:leader="dot" w:pos="8778"/>
        </w:tabs>
        <w:rPr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288573727" w:history="1">
        <w:r w:rsidRPr="007F5B30">
          <w:rPr>
            <w:rStyle w:val="Hyperlink"/>
            <w:noProof/>
          </w:rPr>
          <w:t>2.</w:t>
        </w:r>
        <w:r>
          <w:rPr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7F5B30">
          <w:rPr>
            <w:rStyle w:val="Hyperlink"/>
            <w:noProof/>
          </w:rPr>
          <w:t>INDICADORES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_Toc288573727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0DE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5716" w:rsidRDefault="009E5716">
      <w:pPr>
        <w:pStyle w:val="Sumrio2"/>
        <w:tabs>
          <w:tab w:val="left" w:pos="800"/>
          <w:tab w:val="right" w:leader="dot" w:pos="8778"/>
        </w:tabs>
        <w:rPr>
          <w:b w:val="0"/>
          <w:bCs w:val="0"/>
          <w:noProof/>
          <w:lang w:eastAsia="pt-BR"/>
        </w:rPr>
      </w:pPr>
      <w:hyperlink w:anchor="_Toc288573728" w:history="1">
        <w:r w:rsidRPr="007F5B30">
          <w:rPr>
            <w:rStyle w:val="Hyperlink"/>
            <w:noProof/>
          </w:rPr>
          <w:t>2.1.</w:t>
        </w:r>
        <w:r>
          <w:rPr>
            <w:b w:val="0"/>
            <w:bCs w:val="0"/>
            <w:noProof/>
            <w:lang w:eastAsia="pt-BR"/>
          </w:rPr>
          <w:tab/>
        </w:r>
        <w:r w:rsidRPr="007F5B30">
          <w:rPr>
            <w:rStyle w:val="Hyperlink"/>
            <w:noProof/>
          </w:rPr>
          <w:t>IOP – Indicador de Ordens de Serviço atendidas no prazo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_Toc288573728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0DE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5716" w:rsidRDefault="009E5716">
      <w:pPr>
        <w:pStyle w:val="Sumrio2"/>
        <w:tabs>
          <w:tab w:val="left" w:pos="800"/>
          <w:tab w:val="right" w:leader="dot" w:pos="8778"/>
        </w:tabs>
        <w:rPr>
          <w:b w:val="0"/>
          <w:bCs w:val="0"/>
          <w:noProof/>
          <w:lang w:eastAsia="pt-BR"/>
        </w:rPr>
      </w:pPr>
      <w:hyperlink w:anchor="_Toc288573729" w:history="1">
        <w:r w:rsidRPr="007F5B30">
          <w:rPr>
            <w:rStyle w:val="Hyperlink"/>
            <w:noProof/>
          </w:rPr>
          <w:t>2.2.</w:t>
        </w:r>
        <w:r>
          <w:rPr>
            <w:b w:val="0"/>
            <w:bCs w:val="0"/>
            <w:noProof/>
            <w:lang w:eastAsia="pt-BR"/>
          </w:rPr>
          <w:tab/>
        </w:r>
        <w:r w:rsidRPr="007F5B30">
          <w:rPr>
            <w:rStyle w:val="Hyperlink"/>
            <w:noProof/>
          </w:rPr>
          <w:t>IAR - Indicador de Artefatos recusados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_Toc288573729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0DE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5716" w:rsidRDefault="009E5716">
      <w:pPr>
        <w:pStyle w:val="Sumrio2"/>
        <w:tabs>
          <w:tab w:val="left" w:pos="800"/>
          <w:tab w:val="right" w:leader="dot" w:pos="8778"/>
        </w:tabs>
        <w:rPr>
          <w:b w:val="0"/>
          <w:bCs w:val="0"/>
          <w:noProof/>
          <w:lang w:eastAsia="pt-BR"/>
        </w:rPr>
      </w:pPr>
      <w:hyperlink w:anchor="_Toc288573730" w:history="1">
        <w:r w:rsidRPr="007F5B30">
          <w:rPr>
            <w:rStyle w:val="Hyperlink"/>
            <w:noProof/>
          </w:rPr>
          <w:t>2.3.</w:t>
        </w:r>
        <w:r>
          <w:rPr>
            <w:b w:val="0"/>
            <w:bCs w:val="0"/>
            <w:noProof/>
            <w:lang w:eastAsia="pt-BR"/>
          </w:rPr>
          <w:tab/>
        </w:r>
        <w:r w:rsidRPr="007F5B30">
          <w:rPr>
            <w:rStyle w:val="Hyperlink"/>
            <w:noProof/>
          </w:rPr>
          <w:t>IOO - Indicador de Ordens de Serviço executadas dentro do orçamento proposto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_Toc288573730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0DE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5716" w:rsidRDefault="009E5716">
      <w:pPr>
        <w:pStyle w:val="Sumrio1"/>
        <w:tabs>
          <w:tab w:val="left" w:pos="600"/>
          <w:tab w:val="right" w:leader="dot" w:pos="8778"/>
        </w:tabs>
        <w:rPr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288573731" w:history="1">
        <w:r w:rsidRPr="007F5B30">
          <w:rPr>
            <w:rStyle w:val="Hyperlink"/>
            <w:noProof/>
          </w:rPr>
          <w:t>3.</w:t>
        </w:r>
        <w:r>
          <w:rPr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7F5B30">
          <w:rPr>
            <w:rStyle w:val="Hyperlink"/>
            <w:noProof/>
          </w:rPr>
          <w:t>ASSINATURAS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_Toc288573731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0DE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2F82" w:rsidRPr="00504D94" w:rsidRDefault="00026778">
      <w:pPr>
        <w:suppressAutoHyphens w:val="0"/>
        <w:rPr>
          <w:b/>
          <w:color w:val="000000"/>
        </w:rPr>
      </w:pPr>
      <w:r>
        <w:rPr>
          <w:b/>
          <w:color w:val="000000"/>
        </w:rPr>
        <w:fldChar w:fldCharType="end"/>
      </w:r>
    </w:p>
    <w:p w:rsidR="00932F82" w:rsidRPr="00504D94" w:rsidRDefault="00932F82">
      <w:pPr>
        <w:suppressAutoHyphens w:val="0"/>
        <w:rPr>
          <w:rFonts w:ascii="Arial" w:eastAsia="Lucida Sans Unicode" w:hAnsi="Arial" w:cs="Tahoma"/>
          <w:b/>
          <w:color w:val="000000"/>
          <w:sz w:val="28"/>
          <w:szCs w:val="28"/>
        </w:rPr>
      </w:pPr>
    </w:p>
    <w:p w:rsidR="00932F82" w:rsidRPr="00504D94" w:rsidRDefault="00932F82">
      <w:pPr>
        <w:suppressAutoHyphens w:val="0"/>
        <w:rPr>
          <w:rFonts w:ascii="Arial" w:eastAsia="Lucida Sans Unicode" w:hAnsi="Arial" w:cs="Tahoma"/>
          <w:b/>
          <w:color w:val="000000"/>
          <w:sz w:val="28"/>
          <w:szCs w:val="28"/>
        </w:rPr>
      </w:pPr>
      <w:r w:rsidRPr="00504D94">
        <w:rPr>
          <w:b/>
          <w:color w:val="000000"/>
        </w:rPr>
        <w:br w:type="page"/>
      </w:r>
    </w:p>
    <w:p w:rsidR="00D33FEB" w:rsidRPr="00504D94" w:rsidRDefault="00D33FEB" w:rsidP="00932F82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504D94">
        <w:rPr>
          <w:rFonts w:ascii="Arial" w:hAnsi="Arial" w:cs="Arial"/>
          <w:b/>
          <w:color w:val="000000"/>
          <w:sz w:val="28"/>
          <w:szCs w:val="28"/>
        </w:rPr>
        <w:t xml:space="preserve">Relatório de </w:t>
      </w:r>
      <w:r w:rsidR="00E4574E" w:rsidRPr="00504D94">
        <w:rPr>
          <w:rFonts w:ascii="Arial" w:hAnsi="Arial" w:cs="Arial"/>
          <w:b/>
          <w:color w:val="000000"/>
          <w:sz w:val="28"/>
          <w:szCs w:val="28"/>
        </w:rPr>
        <w:t>Indicadores</w:t>
      </w:r>
      <w:r w:rsidRPr="00504D94">
        <w:rPr>
          <w:rFonts w:ascii="Arial" w:hAnsi="Arial" w:cs="Arial"/>
          <w:b/>
          <w:color w:val="000000"/>
          <w:sz w:val="28"/>
          <w:szCs w:val="28"/>
        </w:rPr>
        <w:t xml:space="preserve"> do Projeto</w:t>
      </w:r>
    </w:p>
    <w:p w:rsidR="00D33FEB" w:rsidRPr="00504D94" w:rsidRDefault="00D33FEB" w:rsidP="00932F82">
      <w:pPr>
        <w:pStyle w:val="TtuloNvel1"/>
      </w:pPr>
      <w:bookmarkStart w:id="1" w:name="_Toc264293319"/>
      <w:bookmarkStart w:id="2" w:name="_Toc288573726"/>
      <w:r w:rsidRPr="00504D94">
        <w:t>INTRODUÇÃO</w:t>
      </w:r>
      <w:bookmarkEnd w:id="1"/>
      <w:bookmarkEnd w:id="2"/>
    </w:p>
    <w:p w:rsidR="0046464C" w:rsidRPr="00504D94" w:rsidRDefault="00D33FEB" w:rsidP="00E4574E">
      <w:pPr>
        <w:pStyle w:val="Texto"/>
      </w:pPr>
      <w:r w:rsidRPr="00504D94">
        <w:t xml:space="preserve">A proposta deste documento é </w:t>
      </w:r>
      <w:r w:rsidR="00E4574E" w:rsidRPr="00504D94">
        <w:t xml:space="preserve">apresentar de forma resumida os indicadores </w:t>
      </w:r>
      <w:r w:rsidRPr="00504D94">
        <w:t>do projeto</w:t>
      </w:r>
      <w:bookmarkStart w:id="3" w:name="_Toc264293320"/>
      <w:r w:rsidR="0046464C" w:rsidRPr="00504D94">
        <w:t xml:space="preserve"> para que decisões, ações corretivas e preventivas sejam tomadas de forma a atingir as metas quantitativas estabelecidas junto ao cliente.</w:t>
      </w:r>
    </w:p>
    <w:p w:rsidR="0046464C" w:rsidRPr="00504D94" w:rsidRDefault="0046464C" w:rsidP="0046464C">
      <w:pPr>
        <w:pStyle w:val="TtuloNvel1"/>
      </w:pPr>
      <w:bookmarkStart w:id="4" w:name="_Toc288573727"/>
      <w:r w:rsidRPr="00504D94">
        <w:t>INDICADORES</w:t>
      </w:r>
      <w:bookmarkEnd w:id="4"/>
    </w:p>
    <w:p w:rsidR="0046464C" w:rsidRPr="00504D94" w:rsidRDefault="0046464C" w:rsidP="0046464C">
      <w:pPr>
        <w:pStyle w:val="TtuloNvel2"/>
      </w:pPr>
      <w:bookmarkStart w:id="5" w:name="_Toc288573728"/>
      <w:r w:rsidRPr="00504D94">
        <w:t>IOP – Indicador de Ordens de Serviço atendidas no prazo</w:t>
      </w:r>
      <w:bookmarkEnd w:id="5"/>
    </w:p>
    <w:p w:rsidR="0046464C" w:rsidRPr="00504D94" w:rsidRDefault="0046464C" w:rsidP="0046464C">
      <w:pPr>
        <w:pStyle w:val="Texto"/>
      </w:pPr>
    </w:p>
    <w:p w:rsidR="0046464C" w:rsidRPr="00504D94" w:rsidRDefault="0046464C" w:rsidP="0046464C">
      <w:pPr>
        <w:pStyle w:val="TtuloNvel2"/>
      </w:pPr>
      <w:bookmarkStart w:id="6" w:name="_Toc288573729"/>
      <w:r w:rsidRPr="00504D94">
        <w:t>IAR - Indicador de Artefatos recusados</w:t>
      </w:r>
      <w:bookmarkEnd w:id="6"/>
    </w:p>
    <w:p w:rsidR="0046464C" w:rsidRPr="00504D94" w:rsidRDefault="0046464C" w:rsidP="0046464C">
      <w:pPr>
        <w:pStyle w:val="Texto"/>
      </w:pPr>
    </w:p>
    <w:p w:rsidR="0046464C" w:rsidRPr="00504D94" w:rsidRDefault="0046464C" w:rsidP="0046464C">
      <w:pPr>
        <w:pStyle w:val="TtuloNvel2"/>
      </w:pPr>
      <w:bookmarkStart w:id="7" w:name="_Toc288573730"/>
      <w:r w:rsidRPr="00504D94">
        <w:t>IOO - Indicador de Ordens de Serviço executadas dentro do orçamento proposto</w:t>
      </w:r>
      <w:bookmarkEnd w:id="7"/>
    </w:p>
    <w:p w:rsidR="0046464C" w:rsidRPr="00504D94" w:rsidRDefault="0046464C" w:rsidP="0046464C">
      <w:pPr>
        <w:pStyle w:val="Texto"/>
      </w:pPr>
    </w:p>
    <w:p w:rsidR="00D33FEB" w:rsidRPr="00504D94" w:rsidRDefault="0046464C" w:rsidP="00932F82">
      <w:pPr>
        <w:pStyle w:val="TtuloNvel1"/>
      </w:pPr>
      <w:bookmarkStart w:id="8" w:name="_Toc264293330"/>
      <w:bookmarkStart w:id="9" w:name="_Toc288573731"/>
      <w:bookmarkEnd w:id="3"/>
      <w:r w:rsidRPr="00504D94">
        <w:rPr>
          <w:caps w:val="0"/>
        </w:rPr>
        <w:t>ASSINATURAS</w:t>
      </w:r>
      <w:bookmarkEnd w:id="8"/>
      <w:bookmarkEnd w:id="9"/>
    </w:p>
    <w:p w:rsidR="00D33FEB" w:rsidRPr="00504D94" w:rsidRDefault="00D33FEB" w:rsidP="00E4574E">
      <w:pPr>
        <w:pStyle w:val="Texto"/>
      </w:pPr>
      <w:r w:rsidRPr="00504D94">
        <w:t>Os abaixo assinados estão de acordo com o conteúdo deste documento.</w:t>
      </w:r>
    </w:p>
    <w:p w:rsidR="00D33FEB" w:rsidRPr="00504D94" w:rsidRDefault="00D33FEB"/>
    <w:tbl>
      <w:tblPr>
        <w:tblW w:w="932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"/>
        <w:gridCol w:w="4664"/>
        <w:gridCol w:w="268"/>
        <w:gridCol w:w="3924"/>
        <w:gridCol w:w="200"/>
      </w:tblGrid>
      <w:tr w:rsidR="00D33FEB" w:rsidRPr="00504D94" w:rsidTr="00FB7615">
        <w:trPr>
          <w:gridBefore w:val="1"/>
          <w:gridAfter w:val="1"/>
          <w:wBefore w:w="268" w:type="dxa"/>
          <w:wAfter w:w="200" w:type="dxa"/>
          <w:cantSplit/>
          <w:trHeight w:val="738"/>
          <w:jc w:val="center"/>
        </w:trPr>
        <w:tc>
          <w:tcPr>
            <w:tcW w:w="4932" w:type="dxa"/>
            <w:gridSpan w:val="2"/>
          </w:tcPr>
          <w:p w:rsidR="00D33FEB" w:rsidRPr="00504D94" w:rsidRDefault="00D33FEB" w:rsidP="00E4574E">
            <w:pPr>
              <w:pStyle w:val="TabelaEsquerda"/>
            </w:pPr>
            <w:r w:rsidRPr="00504D94">
              <w:t>Data: ___/___/_____</w:t>
            </w:r>
          </w:p>
          <w:p w:rsidR="00D33FEB" w:rsidRPr="00504D94" w:rsidRDefault="00D33FEB" w:rsidP="00E4574E">
            <w:pPr>
              <w:pStyle w:val="TabelaCentralizada"/>
            </w:pPr>
          </w:p>
        </w:tc>
        <w:tc>
          <w:tcPr>
            <w:tcW w:w="3924" w:type="dxa"/>
          </w:tcPr>
          <w:p w:rsidR="00D33FEB" w:rsidRPr="00504D94" w:rsidRDefault="00D33FEB" w:rsidP="00E4574E">
            <w:pPr>
              <w:pStyle w:val="TabelaEsquerda"/>
            </w:pPr>
            <w:r w:rsidRPr="00504D94">
              <w:t>Data: ___/___/_____</w:t>
            </w:r>
          </w:p>
          <w:p w:rsidR="00D33FEB" w:rsidRPr="00504D94" w:rsidRDefault="00D33FEB" w:rsidP="00E4574E">
            <w:pPr>
              <w:pStyle w:val="TabelaCentralizada"/>
            </w:pPr>
          </w:p>
        </w:tc>
      </w:tr>
      <w:tr w:rsidR="00D33FEB" w:rsidRPr="00504D94" w:rsidTr="00FB7615">
        <w:trPr>
          <w:cantSplit/>
          <w:trHeight w:val="690"/>
          <w:jc w:val="center"/>
        </w:trPr>
        <w:tc>
          <w:tcPr>
            <w:tcW w:w="4932" w:type="dxa"/>
            <w:gridSpan w:val="2"/>
          </w:tcPr>
          <w:p w:rsidR="00D33FEB" w:rsidRPr="00504D94" w:rsidRDefault="00D33FEB" w:rsidP="00E4574E">
            <w:pPr>
              <w:pStyle w:val="TabelaCentralizada"/>
            </w:pPr>
            <w:r w:rsidRPr="00504D94">
              <w:t>[Nome]</w:t>
            </w:r>
          </w:p>
          <w:p w:rsidR="00D33FEB" w:rsidRPr="00504D94" w:rsidRDefault="002F7E6D" w:rsidP="00E4574E">
            <w:pPr>
              <w:pStyle w:val="TabelaCentralizada"/>
            </w:pPr>
            <w:r w:rsidRPr="00504D94">
              <w:t>Gerente de</w:t>
            </w:r>
            <w:r w:rsidR="00D33FEB" w:rsidRPr="00504D94">
              <w:t xml:space="preserve"> Projeto</w:t>
            </w:r>
            <w:r w:rsidRPr="00504D94">
              <w:t>s</w:t>
            </w:r>
          </w:p>
          <w:p w:rsidR="00D33FEB" w:rsidRPr="00504D94" w:rsidRDefault="00D33FEB" w:rsidP="00E4574E">
            <w:pPr>
              <w:pStyle w:val="TabelaCentralizada"/>
              <w:rPr>
                <w:i/>
                <w:color w:val="0000FF"/>
                <w:sz w:val="18"/>
              </w:rPr>
            </w:pPr>
          </w:p>
        </w:tc>
        <w:tc>
          <w:tcPr>
            <w:tcW w:w="4392" w:type="dxa"/>
            <w:gridSpan w:val="3"/>
          </w:tcPr>
          <w:p w:rsidR="00D33FEB" w:rsidRPr="00504D94" w:rsidRDefault="00D33FEB" w:rsidP="00E4574E">
            <w:pPr>
              <w:pStyle w:val="TabelaCentralizada"/>
            </w:pPr>
            <w:r w:rsidRPr="00504D94">
              <w:t xml:space="preserve"> [Nome]</w:t>
            </w:r>
          </w:p>
          <w:p w:rsidR="00D33FEB" w:rsidRPr="00504D94" w:rsidRDefault="00D33FEB" w:rsidP="00E4574E">
            <w:pPr>
              <w:pStyle w:val="TabelaCentralizada"/>
            </w:pPr>
            <w:r w:rsidRPr="00504D94">
              <w:t>Gerente d</w:t>
            </w:r>
            <w:r w:rsidR="002F7E6D" w:rsidRPr="00504D94">
              <w:t>e</w:t>
            </w:r>
            <w:r w:rsidRPr="00504D94">
              <w:t xml:space="preserve"> Projeto</w:t>
            </w:r>
            <w:r w:rsidR="002F7E6D" w:rsidRPr="00504D94">
              <w:t>s</w:t>
            </w:r>
          </w:p>
          <w:p w:rsidR="00D33FEB" w:rsidRPr="00504D94" w:rsidRDefault="00D33FEB" w:rsidP="00E4574E">
            <w:pPr>
              <w:pStyle w:val="TabelaCentralizada"/>
              <w:rPr>
                <w:i/>
                <w:color w:val="0000FF"/>
                <w:sz w:val="18"/>
              </w:rPr>
            </w:pPr>
            <w:r w:rsidRPr="00504D94">
              <w:rPr>
                <w:i/>
                <w:color w:val="0000FF"/>
                <w:sz w:val="18"/>
              </w:rPr>
              <w:t>[Cliente]</w:t>
            </w:r>
          </w:p>
        </w:tc>
      </w:tr>
    </w:tbl>
    <w:p w:rsidR="00932F82" w:rsidRPr="00504D94" w:rsidRDefault="00932F82" w:rsidP="00932F82">
      <w:pPr>
        <w:pStyle w:val="Texto"/>
      </w:pPr>
    </w:p>
    <w:p w:rsidR="00D33FEB" w:rsidRPr="00504D94" w:rsidRDefault="00D33FEB"/>
    <w:sectPr w:rsidR="00D33FEB" w:rsidRPr="00504D94" w:rsidSect="00FB7615">
      <w:footnotePr>
        <w:pos w:val="beneathText"/>
      </w:footnotePr>
      <w:pgSz w:w="11907" w:h="16840" w:code="9"/>
      <w:pgMar w:top="1701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20F" w:rsidRPr="00FC71BC" w:rsidRDefault="00E2320F" w:rsidP="00D33FEB">
      <w:pPr>
        <w:pStyle w:val="Sumrio6"/>
      </w:pPr>
      <w:r>
        <w:separator/>
      </w:r>
    </w:p>
  </w:endnote>
  <w:endnote w:type="continuationSeparator" w:id="0">
    <w:p w:rsidR="00E2320F" w:rsidRPr="00FC71BC" w:rsidRDefault="00E2320F" w:rsidP="00D33FEB">
      <w:pPr>
        <w:pStyle w:val="Sumrio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DE2" w:rsidRDefault="00FE0DE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DE2" w:rsidRDefault="00FE0DE2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DE2" w:rsidRDefault="00FE0DE2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FEB" w:rsidRDefault="00D33FEB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244061"/>
      </w:tblBorders>
      <w:tblLook w:val="04A0" w:firstRow="1" w:lastRow="0" w:firstColumn="1" w:lastColumn="0" w:noHBand="0" w:noVBand="1"/>
    </w:tblPr>
    <w:tblGrid>
      <w:gridCol w:w="1116"/>
      <w:gridCol w:w="6639"/>
      <w:gridCol w:w="1247"/>
    </w:tblGrid>
    <w:tr w:rsidR="00504D94" w:rsidRPr="00504D94" w:rsidTr="003646E0">
      <w:tc>
        <w:tcPr>
          <w:tcW w:w="1116" w:type="dxa"/>
          <w:vAlign w:val="center"/>
        </w:tcPr>
        <w:p w:rsidR="00504D94" w:rsidRPr="00504D94" w:rsidRDefault="00504D94" w:rsidP="00964F48">
          <w:pPr>
            <w:tabs>
              <w:tab w:val="right" w:pos="9960"/>
            </w:tabs>
            <w:spacing w:before="120"/>
            <w:ind w:right="-23"/>
            <w:rPr>
              <w:rFonts w:ascii="Arial" w:hAnsi="Arial" w:cs="Arial"/>
              <w:sz w:val="16"/>
            </w:rPr>
          </w:pPr>
          <w:r w:rsidRPr="00504D94">
            <w:rPr>
              <w:rFonts w:ascii="Arial" w:hAnsi="Arial" w:cs="Arial"/>
              <w:sz w:val="16"/>
            </w:rPr>
            <w:t>Projeto:</w:t>
          </w:r>
        </w:p>
      </w:tc>
      <w:tc>
        <w:tcPr>
          <w:tcW w:w="6639" w:type="dxa"/>
          <w:vAlign w:val="center"/>
        </w:tcPr>
        <w:p w:rsidR="00504D94" w:rsidRPr="00504D94" w:rsidRDefault="00504D94" w:rsidP="00964F48">
          <w:pPr>
            <w:tabs>
              <w:tab w:val="right" w:pos="9960"/>
            </w:tabs>
            <w:spacing w:before="120"/>
            <w:ind w:right="-25"/>
            <w:rPr>
              <w:rFonts w:ascii="Arial" w:hAnsi="Arial" w:cs="Arial"/>
              <w:sz w:val="16"/>
            </w:rPr>
          </w:pPr>
          <w:r w:rsidRPr="00504D94">
            <w:rPr>
              <w:rFonts w:ascii="Arial" w:hAnsi="Arial" w:cs="Arial"/>
              <w:color w:val="0000FF"/>
              <w:sz w:val="16"/>
            </w:rPr>
            <w:t>&lt;Incluir nome do Projeto&gt;</w:t>
          </w:r>
        </w:p>
      </w:tc>
      <w:tc>
        <w:tcPr>
          <w:tcW w:w="1247" w:type="dxa"/>
          <w:vAlign w:val="center"/>
        </w:tcPr>
        <w:p w:rsidR="00504D94" w:rsidRPr="00504D94" w:rsidRDefault="00504D94" w:rsidP="00964F48">
          <w:pPr>
            <w:tabs>
              <w:tab w:val="right" w:pos="9960"/>
            </w:tabs>
            <w:ind w:right="-25"/>
            <w:jc w:val="right"/>
            <w:rPr>
              <w:rFonts w:ascii="Arial" w:hAnsi="Arial" w:cs="Arial"/>
              <w:sz w:val="16"/>
            </w:rPr>
          </w:pPr>
          <w:r w:rsidRPr="00504D94">
            <w:rPr>
              <w:rFonts w:ascii="Arial" w:hAnsi="Arial" w:cs="Arial"/>
              <w:sz w:val="16"/>
            </w:rPr>
            <w:t xml:space="preserve">Página </w:t>
          </w:r>
          <w:r w:rsidRPr="00504D94">
            <w:rPr>
              <w:rFonts w:ascii="Arial" w:hAnsi="Arial" w:cs="Arial"/>
              <w:sz w:val="16"/>
            </w:rPr>
            <w:fldChar w:fldCharType="begin"/>
          </w:r>
          <w:r w:rsidRPr="00504D94">
            <w:rPr>
              <w:rFonts w:ascii="Arial" w:hAnsi="Arial" w:cs="Arial"/>
              <w:sz w:val="16"/>
            </w:rPr>
            <w:instrText xml:space="preserve"> PAGE </w:instrText>
          </w:r>
          <w:r w:rsidRPr="00504D94">
            <w:rPr>
              <w:rFonts w:ascii="Arial" w:hAnsi="Arial" w:cs="Arial"/>
              <w:sz w:val="16"/>
            </w:rPr>
            <w:fldChar w:fldCharType="separate"/>
          </w:r>
          <w:r w:rsidR="00FE0DE2">
            <w:rPr>
              <w:rFonts w:ascii="Arial" w:hAnsi="Arial" w:cs="Arial"/>
              <w:noProof/>
              <w:sz w:val="16"/>
            </w:rPr>
            <w:t>2</w:t>
          </w:r>
          <w:r w:rsidRPr="00504D94">
            <w:rPr>
              <w:rFonts w:ascii="Arial" w:hAnsi="Arial" w:cs="Arial"/>
              <w:sz w:val="16"/>
            </w:rPr>
            <w:fldChar w:fldCharType="end"/>
          </w:r>
        </w:p>
      </w:tc>
    </w:tr>
  </w:tbl>
  <w:p w:rsidR="008F5F7B" w:rsidRPr="00E4574E" w:rsidRDefault="008F5F7B" w:rsidP="00504D94">
    <w:pPr>
      <w:pStyle w:val="Rodap"/>
      <w:rPr>
        <w:sz w:val="10"/>
        <w:szCs w:val="1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64C" w:rsidRPr="00D33FEB" w:rsidRDefault="00FE0DE2" w:rsidP="0046464C">
    <w:pPr>
      <w:pBdr>
        <w:top w:val="single" w:sz="4" w:space="1" w:color="auto"/>
      </w:pBdr>
      <w:tabs>
        <w:tab w:val="right" w:pos="9356"/>
      </w:tabs>
      <w:ind w:right="4"/>
      <w:rPr>
        <w:rFonts w:ascii="Arial" w:hAnsi="Arial" w:cs="Arial"/>
        <w:sz w:val="16"/>
      </w:rPr>
    </w:pPr>
    <w:r>
      <w:rPr>
        <w:rFonts w:ascii="Arial" w:hAnsi="Arial" w:cs="Arial"/>
        <w:noProof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6748780</wp:posOffset>
              </wp:positionH>
              <wp:positionV relativeFrom="paragraph">
                <wp:posOffset>19685</wp:posOffset>
              </wp:positionV>
              <wp:extent cx="128270" cy="206375"/>
              <wp:effectExtent l="5080" t="635" r="0" b="2540"/>
              <wp:wrapSquare wrapText="largest"/>
              <wp:docPr id="6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464C" w:rsidRPr="00C37995" w:rsidRDefault="00BC2F5C" w:rsidP="0046464C">
                          <w:pPr>
                            <w:pStyle w:val="Rodap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C37995">
                            <w:rPr>
                              <w:rStyle w:val="Nmerodepgina"/>
                              <w:rFonts w:ascii="Arial" w:hAnsi="Arial" w:cs="Arial"/>
                              <w:szCs w:val="16"/>
                            </w:rPr>
                            <w:fldChar w:fldCharType="begin"/>
                          </w:r>
                          <w:r w:rsidR="0046464C" w:rsidRPr="00C37995">
                            <w:rPr>
                              <w:rStyle w:val="Nmerodepgina"/>
                              <w:rFonts w:ascii="Arial" w:hAnsi="Arial" w:cs="Arial"/>
                              <w:szCs w:val="16"/>
                            </w:rPr>
                            <w:instrText xml:space="preserve"> PAGE </w:instrText>
                          </w:r>
                          <w:r w:rsidRPr="00C37995">
                            <w:rPr>
                              <w:rStyle w:val="Nmerodepgina"/>
                              <w:rFonts w:ascii="Arial" w:hAnsi="Arial" w:cs="Arial"/>
                              <w:szCs w:val="16"/>
                            </w:rPr>
                            <w:fldChar w:fldCharType="separate"/>
                          </w:r>
                          <w:r w:rsidR="008F5F7B">
                            <w:rPr>
                              <w:rStyle w:val="Nmerodepgina"/>
                              <w:rFonts w:ascii="Arial" w:hAnsi="Arial" w:cs="Arial"/>
                              <w:noProof/>
                              <w:szCs w:val="16"/>
                            </w:rPr>
                            <w:t>2</w:t>
                          </w:r>
                          <w:r w:rsidRPr="00C37995">
                            <w:rPr>
                              <w:rStyle w:val="Nmerodepgina"/>
                              <w:rFonts w:ascii="Arial" w:hAnsi="Arial"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531.4pt;margin-top:1.55pt;width:10.1pt;height:16.2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" stroked="f">
              <v:fill opacity="0"/>
              <v:textbox inset="0,0,0,0">
                <w:txbxContent>
                  <w:p w:rsidR="0046464C" w:rsidRPr="00C37995" w:rsidRDefault="00BC2F5C" w:rsidP="0046464C">
                    <w:pPr>
                      <w:pStyle w:val="Rodap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C37995">
                      <w:rPr>
                        <w:rStyle w:val="Nmerodepgina"/>
                        <w:rFonts w:ascii="Arial" w:hAnsi="Arial" w:cs="Arial"/>
                        <w:szCs w:val="16"/>
                      </w:rPr>
                      <w:fldChar w:fldCharType="begin"/>
                    </w:r>
                    <w:r w:rsidR="0046464C" w:rsidRPr="00C37995">
                      <w:rPr>
                        <w:rStyle w:val="Nmerodepgina"/>
                        <w:rFonts w:ascii="Arial" w:hAnsi="Arial" w:cs="Arial"/>
                        <w:szCs w:val="16"/>
                      </w:rPr>
                      <w:instrText xml:space="preserve"> PAGE </w:instrText>
                    </w:r>
                    <w:r w:rsidRPr="00C37995">
                      <w:rPr>
                        <w:rStyle w:val="Nmerodepgina"/>
                        <w:rFonts w:ascii="Arial" w:hAnsi="Arial" w:cs="Arial"/>
                        <w:szCs w:val="16"/>
                      </w:rPr>
                      <w:fldChar w:fldCharType="separate"/>
                    </w:r>
                    <w:r w:rsidR="008F5F7B">
                      <w:rPr>
                        <w:rStyle w:val="Nmerodepgina"/>
                        <w:rFonts w:ascii="Arial" w:hAnsi="Arial" w:cs="Arial"/>
                        <w:noProof/>
                        <w:szCs w:val="16"/>
                      </w:rPr>
                      <w:t>2</w:t>
                    </w:r>
                    <w:r w:rsidRPr="00C37995">
                      <w:rPr>
                        <w:rStyle w:val="Nmerodepgina"/>
                        <w:rFonts w:ascii="Arial" w:hAnsi="Arial"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46464C" w:rsidRPr="00D33FEB">
      <w:rPr>
        <w:rFonts w:ascii="Arial" w:hAnsi="Arial" w:cs="Arial"/>
        <w:sz w:val="16"/>
      </w:rPr>
      <w:t xml:space="preserve">Projeto: </w:t>
    </w:r>
    <w:r w:rsidR="0046464C" w:rsidRPr="00D33FEB">
      <w:rPr>
        <w:rFonts w:ascii="Arial" w:hAnsi="Arial" w:cs="Arial"/>
        <w:color w:val="0000FF"/>
        <w:sz w:val="16"/>
      </w:rPr>
      <w:t>&lt;Incluir nome do Projeto&gt;</w:t>
    </w:r>
  </w:p>
  <w:p w:rsidR="0046464C" w:rsidRPr="003042F8" w:rsidRDefault="0046464C" w:rsidP="0046464C">
    <w:pPr>
      <w:pStyle w:val="Rodap"/>
      <w:tabs>
        <w:tab w:val="clear" w:pos="8838"/>
        <w:tab w:val="right" w:pos="9356"/>
      </w:tabs>
    </w:pPr>
    <w:r w:rsidRPr="00D33FEB">
      <w:rPr>
        <w:rFonts w:ascii="Arial" w:hAnsi="Arial" w:cs="Arial"/>
        <w:sz w:val="16"/>
      </w:rPr>
      <w:t>Contrato</w:t>
    </w:r>
    <w:r>
      <w:rPr>
        <w:rFonts w:ascii="Arial" w:hAnsi="Arial" w:cs="Arial"/>
        <w:sz w:val="16"/>
      </w:rPr>
      <w:t>/OS</w:t>
    </w:r>
    <w:r w:rsidRPr="00D33FEB">
      <w:rPr>
        <w:rFonts w:ascii="Arial" w:hAnsi="Arial" w:cs="Arial"/>
        <w:sz w:val="16"/>
      </w:rPr>
      <w:t xml:space="preserve">: </w:t>
    </w:r>
    <w:r w:rsidRPr="00D33FEB">
      <w:rPr>
        <w:rFonts w:ascii="Arial" w:hAnsi="Arial" w:cs="Arial"/>
        <w:color w:val="0000FF"/>
        <w:sz w:val="16"/>
      </w:rPr>
      <w:t>&lt;Incluir nº do Contrato</w:t>
    </w:r>
    <w:r>
      <w:rPr>
        <w:rFonts w:ascii="Arial" w:hAnsi="Arial" w:cs="Arial"/>
        <w:color w:val="0000FF"/>
        <w:sz w:val="16"/>
      </w:rPr>
      <w:t>/OS</w:t>
    </w:r>
    <w:r w:rsidRPr="00D33FEB">
      <w:rPr>
        <w:rFonts w:ascii="Arial" w:hAnsi="Arial" w:cs="Arial"/>
        <w:color w:val="0000FF"/>
        <w:sz w:val="16"/>
      </w:rPr>
      <w:t>&gt;</w:t>
    </w:r>
  </w:p>
  <w:p w:rsidR="00D33FEB" w:rsidRDefault="00D33FE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20F" w:rsidRPr="00FC71BC" w:rsidRDefault="00E2320F" w:rsidP="00D33FEB">
      <w:pPr>
        <w:pStyle w:val="Sumrio6"/>
      </w:pPr>
      <w:r>
        <w:separator/>
      </w:r>
    </w:p>
  </w:footnote>
  <w:footnote w:type="continuationSeparator" w:id="0">
    <w:p w:rsidR="00E2320F" w:rsidRPr="00FC71BC" w:rsidRDefault="00E2320F" w:rsidP="00D33FEB">
      <w:pPr>
        <w:pStyle w:val="Sumrio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DE2" w:rsidRDefault="00FE0DE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DE2" w:rsidRDefault="00FE0DE2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DE2" w:rsidRDefault="00FE0DE2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FEB" w:rsidRDefault="00D33FEB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87" w:type="dxa"/>
      <w:tblInd w:w="70" w:type="dxa"/>
      <w:tblBorders>
        <w:top w:val="single" w:sz="4" w:space="0" w:color="244061"/>
        <w:bottom w:val="single" w:sz="4" w:space="0" w:color="244061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41"/>
      <w:gridCol w:w="4592"/>
      <w:gridCol w:w="2154"/>
    </w:tblGrid>
    <w:tr w:rsidR="00504D94" w:rsidRPr="00504D94" w:rsidTr="003646E0">
      <w:trPr>
        <w:cantSplit/>
        <w:trHeight w:val="1115"/>
        <w:tblHeader/>
      </w:trPr>
      <w:tc>
        <w:tcPr>
          <w:tcW w:w="2041" w:type="dxa"/>
          <w:shd w:val="clear" w:color="auto" w:fill="auto"/>
          <w:vAlign w:val="center"/>
        </w:tcPr>
        <w:p w:rsidR="00504D94" w:rsidRPr="00504D94" w:rsidRDefault="00FE0DE2" w:rsidP="00964F48">
          <w:pPr>
            <w:ind w:right="-70"/>
            <w:rPr>
              <w:rFonts w:ascii="Arial" w:hAnsi="Arial" w:cs="Arial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707390" cy="638175"/>
                <wp:effectExtent l="0" t="0" r="0" b="9525"/>
                <wp:docPr id="10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739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</w:tc>
      <w:tc>
        <w:tcPr>
          <w:tcW w:w="4592" w:type="dxa"/>
          <w:shd w:val="clear" w:color="auto" w:fill="auto"/>
          <w:vAlign w:val="center"/>
        </w:tcPr>
        <w:p w:rsidR="00504D94" w:rsidRPr="00504D94" w:rsidRDefault="00504D94" w:rsidP="00964F48">
          <w:pPr>
            <w:jc w:val="center"/>
            <w:rPr>
              <w:rFonts w:ascii="Arial" w:hAnsi="Arial" w:cs="Arial"/>
              <w:b/>
            </w:rPr>
          </w:pPr>
          <w:r w:rsidRPr="00504D94">
            <w:rPr>
              <w:rFonts w:ascii="Arial" w:hAnsi="Arial" w:cs="Arial"/>
              <w:b/>
            </w:rPr>
            <w:t>Relatório de Indicadores do Projeto</w:t>
          </w:r>
        </w:p>
      </w:tc>
      <w:tc>
        <w:tcPr>
          <w:tcW w:w="2154" w:type="dxa"/>
          <w:shd w:val="clear" w:color="auto" w:fill="auto"/>
          <w:vAlign w:val="bottom"/>
        </w:tcPr>
        <w:p w:rsidR="00504D94" w:rsidRPr="00504D94" w:rsidRDefault="00504D94" w:rsidP="00964F48">
          <w:pPr>
            <w:ind w:left="1206" w:hanging="1206"/>
            <w:jc w:val="right"/>
            <w:rPr>
              <w:rFonts w:ascii="Arial" w:hAnsi="Arial" w:cs="Arial"/>
              <w:b/>
              <w:color w:val="FF0000"/>
            </w:rPr>
          </w:pPr>
          <w:r w:rsidRPr="00504D94">
            <w:rPr>
              <w:rFonts w:ascii="Arial" w:hAnsi="Arial" w:cs="Arial"/>
              <w:sz w:val="16"/>
            </w:rPr>
            <w:t>Versão: 1.0</w:t>
          </w:r>
        </w:p>
      </w:tc>
    </w:tr>
  </w:tbl>
  <w:p w:rsidR="00504D94" w:rsidRDefault="00504D94" w:rsidP="00504D94">
    <w:pPr>
      <w:rPr>
        <w:sz w:val="10"/>
        <w:szCs w:val="1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Ind w:w="70" w:type="dxa"/>
      <w:tblBorders>
        <w:top w:val="single" w:sz="4" w:space="0" w:color="365F91"/>
        <w:bottom w:val="single" w:sz="4" w:space="0" w:color="365F91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5"/>
      <w:gridCol w:w="3402"/>
      <w:gridCol w:w="2835"/>
    </w:tblGrid>
    <w:tr w:rsidR="0046464C" w:rsidRPr="00A65889" w:rsidTr="001A065C">
      <w:trPr>
        <w:cantSplit/>
        <w:trHeight w:val="1115"/>
        <w:tblHeader/>
      </w:trPr>
      <w:tc>
        <w:tcPr>
          <w:tcW w:w="2835" w:type="dxa"/>
          <w:shd w:val="clear" w:color="auto" w:fill="auto"/>
          <w:vAlign w:val="center"/>
        </w:tcPr>
        <w:p w:rsidR="0046464C" w:rsidRPr="004F570A" w:rsidRDefault="00FE0DE2" w:rsidP="001A065C">
          <w:pPr>
            <w:ind w:right="357"/>
            <w:rPr>
              <w:rFonts w:cs="Arial"/>
            </w:rPr>
          </w:pPr>
          <w:r>
            <w:rPr>
              <w:noProof/>
              <w:sz w:val="48"/>
              <w:lang w:eastAsia="pt-BR"/>
            </w:rPr>
            <w:drawing>
              <wp:inline distT="0" distB="0" distL="0" distR="0">
                <wp:extent cx="1259205" cy="440055"/>
                <wp:effectExtent l="0" t="0" r="0" b="0"/>
                <wp:docPr id="2" name="Imagem 10" descr="logo_CNP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0" descr="logo_CNP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920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shd w:val="clear" w:color="auto" w:fill="auto"/>
          <w:vAlign w:val="center"/>
        </w:tcPr>
        <w:p w:rsidR="0046464C" w:rsidRPr="00932F82" w:rsidRDefault="0046464C" w:rsidP="001A065C">
          <w:pPr>
            <w:jc w:val="center"/>
            <w:rPr>
              <w:rFonts w:ascii="Arial" w:hAnsi="Arial" w:cs="Arial"/>
              <w:b/>
            </w:rPr>
          </w:pPr>
          <w:r w:rsidRPr="00932F82">
            <w:rPr>
              <w:rFonts w:ascii="Arial" w:hAnsi="Arial" w:cs="Arial"/>
              <w:b/>
            </w:rPr>
            <w:t>Relatório de Indicadores do Projeto</w:t>
          </w:r>
        </w:p>
      </w:tc>
      <w:tc>
        <w:tcPr>
          <w:tcW w:w="2835" w:type="dxa"/>
          <w:shd w:val="clear" w:color="auto" w:fill="auto"/>
          <w:vAlign w:val="center"/>
        </w:tcPr>
        <w:p w:rsidR="0046464C" w:rsidRPr="001C4FFA" w:rsidRDefault="00FE0DE2" w:rsidP="001A065C">
          <w:pPr>
            <w:ind w:left="1206" w:hanging="1206"/>
            <w:jc w:val="right"/>
            <w:rPr>
              <w:rFonts w:cs="Arial"/>
              <w:b/>
              <w:color w:val="FF0000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1259205" cy="344805"/>
                <wp:effectExtent l="0" t="0" r="0" b="0"/>
                <wp:docPr id="3" name="Imagem 11" descr="logomarca CT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1" descr="logomarca CTI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920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33FEB" w:rsidRDefault="00D33FEB"/>
  <w:tbl>
    <w:tblPr>
      <w:tblW w:w="8843" w:type="dxa"/>
      <w:tblInd w:w="70" w:type="dxa"/>
      <w:tblBorders>
        <w:top w:val="single" w:sz="4" w:space="0" w:color="4F6228"/>
        <w:bottom w:val="single" w:sz="4" w:space="0" w:color="4F6228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7"/>
      <w:gridCol w:w="4932"/>
      <w:gridCol w:w="2154"/>
    </w:tblGrid>
    <w:tr w:rsidR="008F5F7B" w:rsidRPr="00A65889" w:rsidTr="00261B32">
      <w:trPr>
        <w:cantSplit/>
        <w:trHeight w:val="1115"/>
        <w:tblHeader/>
      </w:trPr>
      <w:tc>
        <w:tcPr>
          <w:tcW w:w="1757" w:type="dxa"/>
          <w:shd w:val="clear" w:color="auto" w:fill="auto"/>
          <w:vAlign w:val="center"/>
        </w:tcPr>
        <w:p w:rsidR="008F5F7B" w:rsidRPr="004F570A" w:rsidRDefault="00FE0DE2" w:rsidP="00261B32">
          <w:pPr>
            <w:ind w:right="-70"/>
            <w:rPr>
              <w:rFonts w:cs="Arial"/>
            </w:rPr>
          </w:pPr>
          <w:r>
            <w:rPr>
              <w:noProof/>
              <w:sz w:val="48"/>
              <w:lang w:eastAsia="pt-BR"/>
            </w:rPr>
            <w:drawing>
              <wp:inline distT="0" distB="0" distL="0" distR="0">
                <wp:extent cx="612775" cy="629920"/>
                <wp:effectExtent l="0" t="0" r="0" b="0"/>
                <wp:docPr id="4" name="Imagem 4" descr="MarcaICMB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MarcaICMBi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775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32" w:type="dxa"/>
          <w:shd w:val="clear" w:color="auto" w:fill="auto"/>
          <w:vAlign w:val="center"/>
        </w:tcPr>
        <w:p w:rsidR="008F5F7B" w:rsidRPr="00D849B1" w:rsidRDefault="008F5F7B" w:rsidP="008F5F7B">
          <w:pPr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Relatório de Indicadores do Projeto</w:t>
          </w:r>
          <w:r w:rsidRPr="00D849B1">
            <w:rPr>
              <w:rFonts w:cs="Arial"/>
              <w:b/>
            </w:rPr>
            <w:t xml:space="preserve"> </w:t>
          </w:r>
        </w:p>
      </w:tc>
      <w:tc>
        <w:tcPr>
          <w:tcW w:w="2154" w:type="dxa"/>
          <w:shd w:val="clear" w:color="auto" w:fill="auto"/>
          <w:vAlign w:val="center"/>
        </w:tcPr>
        <w:p w:rsidR="008F5F7B" w:rsidRPr="001C4FFA" w:rsidRDefault="00FE0DE2" w:rsidP="00261B32">
          <w:pPr>
            <w:ind w:left="1206" w:hanging="1206"/>
            <w:jc w:val="right"/>
            <w:rPr>
              <w:rFonts w:cs="Arial"/>
              <w:b/>
              <w:color w:val="FF0000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1259205" cy="344805"/>
                <wp:effectExtent l="0" t="0" r="0" b="0"/>
                <wp:docPr id="5" name="Imagem 5" descr="logomarca CT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marca CTI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920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F5F7B" w:rsidRDefault="008F5F7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/>
    </w:pict>
  </w:numPicBullet>
  <w:abstractNum w:abstractNumId="0">
    <w:nsid w:val="00000001"/>
    <w:multiLevelType w:val="multilevel"/>
    <w:tmpl w:val="00000001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1">
    <w:nsid w:val="00000002"/>
    <w:multiLevelType w:val="singleLevel"/>
    <w:tmpl w:val="00000002"/>
    <w:name w:val="WW8Num13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>
    <w:nsid w:val="00000004"/>
    <w:multiLevelType w:val="multilevel"/>
    <w:tmpl w:val="00000004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/>
      </w:rPr>
    </w:lvl>
  </w:abstractNum>
  <w:abstractNum w:abstractNumId="7">
    <w:nsid w:val="3ED77CA4"/>
    <w:multiLevelType w:val="hybridMultilevel"/>
    <w:tmpl w:val="D3865F28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5E2752CC"/>
    <w:multiLevelType w:val="multilevel"/>
    <w:tmpl w:val="515CC00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7C1F24"/>
    <w:multiLevelType w:val="multilevel"/>
    <w:tmpl w:val="6D608CE2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pStyle w:val="TtuloNvel2"/>
      <w:lvlText w:val="%1.%2."/>
      <w:lvlJc w:val="left"/>
      <w:pPr>
        <w:ind w:left="792" w:hanging="432"/>
      </w:pPr>
    </w:lvl>
    <w:lvl w:ilvl="2">
      <w:start w:val="1"/>
      <w:numFmt w:val="decimal"/>
      <w:pStyle w:val="TtuloN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8"/>
  </w:num>
  <w:num w:numId="10">
    <w:abstractNumId w:val="7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attachedTemplate r:id="rId1"/>
  <w:defaultTabStop w:val="708"/>
  <w:hyphenationZone w:val="425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DE2"/>
    <w:rsid w:val="000111B8"/>
    <w:rsid w:val="00026778"/>
    <w:rsid w:val="0011515F"/>
    <w:rsid w:val="001A065C"/>
    <w:rsid w:val="0021494B"/>
    <w:rsid w:val="00260B34"/>
    <w:rsid w:val="00261B32"/>
    <w:rsid w:val="002F7E6D"/>
    <w:rsid w:val="003042F8"/>
    <w:rsid w:val="003361D5"/>
    <w:rsid w:val="003646E0"/>
    <w:rsid w:val="003D74DF"/>
    <w:rsid w:val="00423CDA"/>
    <w:rsid w:val="00435E58"/>
    <w:rsid w:val="0046464C"/>
    <w:rsid w:val="00484F0A"/>
    <w:rsid w:val="00504D94"/>
    <w:rsid w:val="00533753"/>
    <w:rsid w:val="0055514A"/>
    <w:rsid w:val="005A74F4"/>
    <w:rsid w:val="005B7CB5"/>
    <w:rsid w:val="00601277"/>
    <w:rsid w:val="006A14A3"/>
    <w:rsid w:val="006A6126"/>
    <w:rsid w:val="00816916"/>
    <w:rsid w:val="008A0F5E"/>
    <w:rsid w:val="008F4CE2"/>
    <w:rsid w:val="008F5F7B"/>
    <w:rsid w:val="00932F82"/>
    <w:rsid w:val="00964F48"/>
    <w:rsid w:val="009E5716"/>
    <w:rsid w:val="00A12D35"/>
    <w:rsid w:val="00A26E7A"/>
    <w:rsid w:val="00AD5F3B"/>
    <w:rsid w:val="00B00CC4"/>
    <w:rsid w:val="00B5742D"/>
    <w:rsid w:val="00B93650"/>
    <w:rsid w:val="00BC2F5C"/>
    <w:rsid w:val="00C86C59"/>
    <w:rsid w:val="00D039A4"/>
    <w:rsid w:val="00D33FEB"/>
    <w:rsid w:val="00DB0AC1"/>
    <w:rsid w:val="00DB3358"/>
    <w:rsid w:val="00E2320F"/>
    <w:rsid w:val="00E4574E"/>
    <w:rsid w:val="00F90AEE"/>
    <w:rsid w:val="00FB1C89"/>
    <w:rsid w:val="00FB7615"/>
    <w:rsid w:val="00FC6756"/>
    <w:rsid w:val="00FE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F5C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rsid w:val="00BC2F5C"/>
    <w:pPr>
      <w:keepNext/>
      <w:numPr>
        <w:numId w:val="4"/>
      </w:numPr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qFormat/>
    <w:rsid w:val="00BC2F5C"/>
    <w:pPr>
      <w:keepNext/>
      <w:numPr>
        <w:ilvl w:val="1"/>
        <w:numId w:val="4"/>
      </w:numPr>
      <w:jc w:val="center"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qFormat/>
    <w:rsid w:val="00BC2F5C"/>
    <w:pPr>
      <w:keepNext/>
      <w:numPr>
        <w:ilvl w:val="2"/>
        <w:numId w:val="4"/>
      </w:numPr>
      <w:jc w:val="both"/>
      <w:outlineLvl w:val="2"/>
    </w:pPr>
    <w:rPr>
      <w:rFonts w:ascii="Arial" w:hAnsi="Arial"/>
      <w:b/>
      <w:color w:val="000080"/>
      <w:sz w:val="22"/>
    </w:rPr>
  </w:style>
  <w:style w:type="paragraph" w:styleId="Ttulo4">
    <w:name w:val="heading 4"/>
    <w:basedOn w:val="Normal"/>
    <w:next w:val="Normal"/>
    <w:qFormat/>
    <w:rsid w:val="00BC2F5C"/>
    <w:pPr>
      <w:keepNext/>
      <w:numPr>
        <w:ilvl w:val="3"/>
        <w:numId w:val="4"/>
      </w:numPr>
      <w:jc w:val="both"/>
      <w:outlineLvl w:val="3"/>
    </w:pPr>
    <w:rPr>
      <w:rFonts w:ascii="Arial" w:hAnsi="Arial"/>
      <w:b/>
      <w:u w:val="single"/>
    </w:rPr>
  </w:style>
  <w:style w:type="paragraph" w:styleId="Ttulo5">
    <w:name w:val="heading 5"/>
    <w:basedOn w:val="Normal"/>
    <w:next w:val="Normal"/>
    <w:qFormat/>
    <w:rsid w:val="00BC2F5C"/>
    <w:pPr>
      <w:keepNext/>
      <w:numPr>
        <w:ilvl w:val="4"/>
        <w:numId w:val="4"/>
      </w:numPr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rsid w:val="00BC2F5C"/>
    <w:pPr>
      <w:keepNext/>
      <w:numPr>
        <w:ilvl w:val="5"/>
        <w:numId w:val="4"/>
      </w:numPr>
      <w:jc w:val="center"/>
      <w:outlineLvl w:val="5"/>
    </w:pPr>
    <w:rPr>
      <w:rFonts w:ascii="Arial" w:hAnsi="Arial"/>
      <w:u w:val="single"/>
    </w:rPr>
  </w:style>
  <w:style w:type="paragraph" w:styleId="Ttulo7">
    <w:name w:val="heading 7"/>
    <w:basedOn w:val="Normal"/>
    <w:next w:val="Normal"/>
    <w:qFormat/>
    <w:rsid w:val="00BC2F5C"/>
    <w:pPr>
      <w:keepNext/>
      <w:numPr>
        <w:ilvl w:val="6"/>
        <w:numId w:val="4"/>
      </w:numPr>
      <w:spacing w:before="40" w:after="40"/>
      <w:jc w:val="center"/>
      <w:outlineLvl w:val="6"/>
    </w:pPr>
    <w:rPr>
      <w:rFonts w:ascii="Tahoma" w:hAnsi="Tahoma"/>
      <w:b/>
      <w:sz w:val="36"/>
    </w:rPr>
  </w:style>
  <w:style w:type="paragraph" w:styleId="Ttulo8">
    <w:name w:val="heading 8"/>
    <w:basedOn w:val="Normal"/>
    <w:next w:val="Normal"/>
    <w:qFormat/>
    <w:rsid w:val="00BC2F5C"/>
    <w:pPr>
      <w:keepNext/>
      <w:numPr>
        <w:ilvl w:val="7"/>
        <w:numId w:val="4"/>
      </w:numPr>
      <w:spacing w:before="40" w:after="40"/>
      <w:jc w:val="center"/>
      <w:outlineLvl w:val="7"/>
    </w:pPr>
    <w:rPr>
      <w:rFonts w:ascii="Tahoma" w:hAnsi="Tahoma"/>
      <w:sz w:val="32"/>
    </w:rPr>
  </w:style>
  <w:style w:type="paragraph" w:styleId="Ttulo9">
    <w:name w:val="heading 9"/>
    <w:basedOn w:val="Normal"/>
    <w:next w:val="Normal"/>
    <w:qFormat/>
    <w:rsid w:val="00BC2F5C"/>
    <w:pPr>
      <w:keepNext/>
      <w:numPr>
        <w:ilvl w:val="8"/>
        <w:numId w:val="4"/>
      </w:numPr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04D9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04D94"/>
    <w:rPr>
      <w:lang w:eastAsia="ar-SA"/>
    </w:rPr>
  </w:style>
  <w:style w:type="paragraph" w:styleId="Sumrio1">
    <w:name w:val="toc 1"/>
    <w:basedOn w:val="Normal"/>
    <w:next w:val="Normal"/>
    <w:autoRedefine/>
    <w:uiPriority w:val="39"/>
    <w:unhideWhenUsed/>
    <w:rsid w:val="00026778"/>
    <w:pPr>
      <w:spacing w:before="120"/>
    </w:pPr>
    <w:rPr>
      <w:rFonts w:ascii="Calibri" w:hAnsi="Calibr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26778"/>
    <w:pPr>
      <w:spacing w:before="120"/>
      <w:ind w:left="200"/>
    </w:pPr>
    <w:rPr>
      <w:rFonts w:ascii="Calibri" w:hAnsi="Calibri"/>
      <w:b/>
      <w:bCs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026778"/>
    <w:rPr>
      <w:color w:val="0000FF"/>
      <w:u w:val="single"/>
    </w:rPr>
  </w:style>
  <w:style w:type="paragraph" w:styleId="Corpodetexto">
    <w:name w:val="Body Text"/>
    <w:basedOn w:val="Normal"/>
    <w:semiHidden/>
    <w:rsid w:val="00BC2F5C"/>
    <w:pPr>
      <w:spacing w:after="120"/>
      <w:jc w:val="both"/>
    </w:pPr>
    <w:rPr>
      <w:rFonts w:ascii="Arial" w:hAnsi="Arial"/>
      <w:sz w:val="22"/>
    </w:rPr>
  </w:style>
  <w:style w:type="paragraph" w:styleId="Recuodecorpodetexto">
    <w:name w:val="Body Text Indent"/>
    <w:basedOn w:val="Normal"/>
    <w:semiHidden/>
    <w:rsid w:val="00BC2F5C"/>
    <w:pPr>
      <w:ind w:left="2041" w:hanging="2041"/>
      <w:jc w:val="both"/>
    </w:pPr>
    <w:rPr>
      <w:rFonts w:ascii="Arial" w:hAnsi="Arial"/>
      <w:b/>
      <w:sz w:val="28"/>
    </w:rPr>
  </w:style>
  <w:style w:type="paragraph" w:styleId="Lista">
    <w:name w:val="List"/>
    <w:basedOn w:val="Corpodetexto"/>
    <w:semiHidden/>
    <w:rsid w:val="00BC2F5C"/>
    <w:rPr>
      <w:rFonts w:cs="Tahoma"/>
    </w:rPr>
  </w:style>
  <w:style w:type="paragraph" w:styleId="Rodap">
    <w:name w:val="footer"/>
    <w:basedOn w:val="Normal"/>
    <w:link w:val="RodapChar"/>
    <w:semiHidden/>
    <w:rsid w:val="00BC2F5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3042F8"/>
    <w:rPr>
      <w:lang w:eastAsia="ar-SA"/>
    </w:rPr>
  </w:style>
  <w:style w:type="paragraph" w:styleId="Sumrio3">
    <w:name w:val="toc 3"/>
    <w:basedOn w:val="Normal"/>
    <w:next w:val="Normal"/>
    <w:semiHidden/>
    <w:rsid w:val="00BC2F5C"/>
    <w:pPr>
      <w:ind w:left="400"/>
    </w:pPr>
    <w:rPr>
      <w:rFonts w:ascii="Calibri" w:hAnsi="Calibri"/>
    </w:rPr>
  </w:style>
  <w:style w:type="paragraph" w:styleId="Sumrio4">
    <w:name w:val="toc 4"/>
    <w:basedOn w:val="Normal"/>
    <w:next w:val="Normal"/>
    <w:semiHidden/>
    <w:rsid w:val="00BC2F5C"/>
    <w:pPr>
      <w:ind w:left="600"/>
    </w:pPr>
    <w:rPr>
      <w:rFonts w:ascii="Calibri" w:hAnsi="Calibri"/>
    </w:rPr>
  </w:style>
  <w:style w:type="paragraph" w:styleId="Sumrio5">
    <w:name w:val="toc 5"/>
    <w:basedOn w:val="Normal"/>
    <w:next w:val="Normal"/>
    <w:semiHidden/>
    <w:rsid w:val="00BC2F5C"/>
    <w:pPr>
      <w:ind w:left="800"/>
    </w:pPr>
    <w:rPr>
      <w:rFonts w:ascii="Calibri" w:hAnsi="Calibri"/>
    </w:rPr>
  </w:style>
  <w:style w:type="paragraph" w:styleId="Sumrio6">
    <w:name w:val="toc 6"/>
    <w:basedOn w:val="Normal"/>
    <w:next w:val="Normal"/>
    <w:semiHidden/>
    <w:rsid w:val="00BC2F5C"/>
    <w:pPr>
      <w:ind w:left="1000"/>
    </w:pPr>
    <w:rPr>
      <w:rFonts w:ascii="Calibri" w:hAnsi="Calibri"/>
    </w:rPr>
  </w:style>
  <w:style w:type="paragraph" w:styleId="Sumrio7">
    <w:name w:val="toc 7"/>
    <w:basedOn w:val="Normal"/>
    <w:next w:val="Normal"/>
    <w:semiHidden/>
    <w:rsid w:val="00BC2F5C"/>
    <w:pPr>
      <w:ind w:left="1200"/>
    </w:pPr>
    <w:rPr>
      <w:rFonts w:ascii="Calibri" w:hAnsi="Calibri"/>
    </w:rPr>
  </w:style>
  <w:style w:type="paragraph" w:styleId="Sumrio8">
    <w:name w:val="toc 8"/>
    <w:basedOn w:val="Normal"/>
    <w:next w:val="Normal"/>
    <w:semiHidden/>
    <w:rsid w:val="00BC2F5C"/>
    <w:pPr>
      <w:ind w:left="1400"/>
    </w:pPr>
    <w:rPr>
      <w:rFonts w:ascii="Calibri" w:hAnsi="Calibri"/>
    </w:rPr>
  </w:style>
  <w:style w:type="paragraph" w:styleId="Sumrio9">
    <w:name w:val="toc 9"/>
    <w:basedOn w:val="Normal"/>
    <w:next w:val="Normal"/>
    <w:semiHidden/>
    <w:rsid w:val="00BC2F5C"/>
    <w:pPr>
      <w:ind w:left="1600"/>
    </w:pPr>
    <w:rPr>
      <w:rFonts w:ascii="Calibri" w:hAnsi="Calibri"/>
    </w:rPr>
  </w:style>
  <w:style w:type="table" w:styleId="Tabelacomgrade">
    <w:name w:val="Table Grid"/>
    <w:basedOn w:val="Tabelanormal"/>
    <w:uiPriority w:val="59"/>
    <w:rsid w:val="003042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semiHidden/>
    <w:rsid w:val="00601277"/>
    <w:rPr>
      <w:sz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2F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2F82"/>
    <w:rPr>
      <w:rFonts w:ascii="Tahoma" w:hAnsi="Tahoma" w:cs="Tahoma"/>
      <w:sz w:val="16"/>
      <w:szCs w:val="16"/>
      <w:lang w:eastAsia="ar-SA"/>
    </w:rPr>
  </w:style>
  <w:style w:type="paragraph" w:customStyle="1" w:styleId="InfoBlue">
    <w:name w:val="InfoBlue"/>
    <w:basedOn w:val="Normal"/>
    <w:qFormat/>
    <w:rsid w:val="00932F82"/>
    <w:pPr>
      <w:suppressAutoHyphens w:val="0"/>
      <w:jc w:val="both"/>
    </w:pPr>
    <w:rPr>
      <w:rFonts w:ascii="Arial" w:eastAsia="Calibri" w:hAnsi="Arial"/>
      <w:i/>
      <w:color w:val="3333FF"/>
      <w:szCs w:val="22"/>
      <w:lang w:eastAsia="en-US"/>
    </w:rPr>
  </w:style>
  <w:style w:type="paragraph" w:customStyle="1" w:styleId="TabelaTtulo">
    <w:name w:val="Tabela_Título"/>
    <w:basedOn w:val="Normal"/>
    <w:link w:val="TabelaTtuloChar"/>
    <w:qFormat/>
    <w:rsid w:val="00932F82"/>
    <w:pPr>
      <w:keepNext/>
      <w:keepLines/>
      <w:snapToGrid w:val="0"/>
      <w:jc w:val="center"/>
    </w:pPr>
    <w:rPr>
      <w:rFonts w:ascii="Arial" w:hAnsi="Arial" w:cs="Arial"/>
      <w:b/>
    </w:rPr>
  </w:style>
  <w:style w:type="character" w:customStyle="1" w:styleId="TabelaTtuloChar">
    <w:name w:val="Tabela_Título Char"/>
    <w:basedOn w:val="Fontepargpadro"/>
    <w:link w:val="TabelaTtulo"/>
    <w:rsid w:val="00932F82"/>
    <w:rPr>
      <w:rFonts w:ascii="Arial" w:hAnsi="Arial" w:cs="Arial"/>
      <w:b/>
      <w:lang w:eastAsia="ar-SA"/>
    </w:rPr>
  </w:style>
  <w:style w:type="paragraph" w:customStyle="1" w:styleId="Texto">
    <w:name w:val="Texto"/>
    <w:basedOn w:val="Normal"/>
    <w:qFormat/>
    <w:rsid w:val="00932F82"/>
    <w:pPr>
      <w:suppressAutoHyphens w:val="0"/>
      <w:ind w:firstLine="397"/>
      <w:jc w:val="both"/>
    </w:pPr>
    <w:rPr>
      <w:rFonts w:ascii="Arial" w:eastAsia="Calibri" w:hAnsi="Arial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932F82"/>
    <w:pPr>
      <w:numPr>
        <w:ilvl w:val="2"/>
        <w:numId w:val="11"/>
      </w:numPr>
      <w:suppressAutoHyphens w:val="0"/>
      <w:spacing w:before="120" w:after="120"/>
      <w:ind w:left="1702" w:hanging="851"/>
    </w:pPr>
    <w:rPr>
      <w:rFonts w:ascii="Arial" w:eastAsia="Calibri" w:hAnsi="Arial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932F82"/>
    <w:rPr>
      <w:rFonts w:ascii="Arial" w:eastAsia="Calibri" w:hAnsi="Arial" w:cs="Times New Roman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932F82"/>
    <w:pPr>
      <w:keepNext/>
      <w:keepLines/>
      <w:numPr>
        <w:numId w:val="11"/>
      </w:numPr>
      <w:suppressAutoHyphens w:val="0"/>
      <w:spacing w:before="240" w:after="240"/>
    </w:pPr>
    <w:rPr>
      <w:rFonts w:ascii="Arial" w:hAnsi="Arial"/>
      <w:b/>
      <w:bCs/>
      <w:caps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932F82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TabelaCentralizada">
    <w:name w:val="Tabela_Centralizada"/>
    <w:link w:val="TabelaCentralizadaChar"/>
    <w:rsid w:val="00932F82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rsid w:val="00932F82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932F82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932F82"/>
    <w:rPr>
      <w:rFonts w:ascii="Arial" w:hAnsi="Arial" w:cs="Arial"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932F82"/>
    <w:pPr>
      <w:keepNext/>
      <w:keepLines/>
      <w:numPr>
        <w:ilvl w:val="1"/>
        <w:numId w:val="11"/>
      </w:numPr>
      <w:tabs>
        <w:tab w:val="left" w:pos="993"/>
      </w:tabs>
      <w:suppressAutoHyphens w:val="0"/>
      <w:spacing w:before="120" w:after="120"/>
    </w:pPr>
    <w:rPr>
      <w:rFonts w:ascii="Arial" w:hAnsi="Arial"/>
      <w:b/>
      <w:bCs/>
      <w:lang w:eastAsia="en-US"/>
    </w:rPr>
  </w:style>
  <w:style w:type="character" w:customStyle="1" w:styleId="TtuloNvel2Char">
    <w:name w:val="Título_Nível2 Char"/>
    <w:basedOn w:val="Fontepargpadro"/>
    <w:link w:val="TtuloNvel2"/>
    <w:rsid w:val="00932F82"/>
    <w:rPr>
      <w:rFonts w:ascii="Arial" w:eastAsia="Times New Roman" w:hAnsi="Arial" w:cs="Times New Roman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F5C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rsid w:val="00BC2F5C"/>
    <w:pPr>
      <w:keepNext/>
      <w:numPr>
        <w:numId w:val="4"/>
      </w:numPr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qFormat/>
    <w:rsid w:val="00BC2F5C"/>
    <w:pPr>
      <w:keepNext/>
      <w:numPr>
        <w:ilvl w:val="1"/>
        <w:numId w:val="4"/>
      </w:numPr>
      <w:jc w:val="center"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qFormat/>
    <w:rsid w:val="00BC2F5C"/>
    <w:pPr>
      <w:keepNext/>
      <w:numPr>
        <w:ilvl w:val="2"/>
        <w:numId w:val="4"/>
      </w:numPr>
      <w:jc w:val="both"/>
      <w:outlineLvl w:val="2"/>
    </w:pPr>
    <w:rPr>
      <w:rFonts w:ascii="Arial" w:hAnsi="Arial"/>
      <w:b/>
      <w:color w:val="000080"/>
      <w:sz w:val="22"/>
    </w:rPr>
  </w:style>
  <w:style w:type="paragraph" w:styleId="Ttulo4">
    <w:name w:val="heading 4"/>
    <w:basedOn w:val="Normal"/>
    <w:next w:val="Normal"/>
    <w:qFormat/>
    <w:rsid w:val="00BC2F5C"/>
    <w:pPr>
      <w:keepNext/>
      <w:numPr>
        <w:ilvl w:val="3"/>
        <w:numId w:val="4"/>
      </w:numPr>
      <w:jc w:val="both"/>
      <w:outlineLvl w:val="3"/>
    </w:pPr>
    <w:rPr>
      <w:rFonts w:ascii="Arial" w:hAnsi="Arial"/>
      <w:b/>
      <w:u w:val="single"/>
    </w:rPr>
  </w:style>
  <w:style w:type="paragraph" w:styleId="Ttulo5">
    <w:name w:val="heading 5"/>
    <w:basedOn w:val="Normal"/>
    <w:next w:val="Normal"/>
    <w:qFormat/>
    <w:rsid w:val="00BC2F5C"/>
    <w:pPr>
      <w:keepNext/>
      <w:numPr>
        <w:ilvl w:val="4"/>
        <w:numId w:val="4"/>
      </w:numPr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rsid w:val="00BC2F5C"/>
    <w:pPr>
      <w:keepNext/>
      <w:numPr>
        <w:ilvl w:val="5"/>
        <w:numId w:val="4"/>
      </w:numPr>
      <w:jc w:val="center"/>
      <w:outlineLvl w:val="5"/>
    </w:pPr>
    <w:rPr>
      <w:rFonts w:ascii="Arial" w:hAnsi="Arial"/>
      <w:u w:val="single"/>
    </w:rPr>
  </w:style>
  <w:style w:type="paragraph" w:styleId="Ttulo7">
    <w:name w:val="heading 7"/>
    <w:basedOn w:val="Normal"/>
    <w:next w:val="Normal"/>
    <w:qFormat/>
    <w:rsid w:val="00BC2F5C"/>
    <w:pPr>
      <w:keepNext/>
      <w:numPr>
        <w:ilvl w:val="6"/>
        <w:numId w:val="4"/>
      </w:numPr>
      <w:spacing w:before="40" w:after="40"/>
      <w:jc w:val="center"/>
      <w:outlineLvl w:val="6"/>
    </w:pPr>
    <w:rPr>
      <w:rFonts w:ascii="Tahoma" w:hAnsi="Tahoma"/>
      <w:b/>
      <w:sz w:val="36"/>
    </w:rPr>
  </w:style>
  <w:style w:type="paragraph" w:styleId="Ttulo8">
    <w:name w:val="heading 8"/>
    <w:basedOn w:val="Normal"/>
    <w:next w:val="Normal"/>
    <w:qFormat/>
    <w:rsid w:val="00BC2F5C"/>
    <w:pPr>
      <w:keepNext/>
      <w:numPr>
        <w:ilvl w:val="7"/>
        <w:numId w:val="4"/>
      </w:numPr>
      <w:spacing w:before="40" w:after="40"/>
      <w:jc w:val="center"/>
      <w:outlineLvl w:val="7"/>
    </w:pPr>
    <w:rPr>
      <w:rFonts w:ascii="Tahoma" w:hAnsi="Tahoma"/>
      <w:sz w:val="32"/>
    </w:rPr>
  </w:style>
  <w:style w:type="paragraph" w:styleId="Ttulo9">
    <w:name w:val="heading 9"/>
    <w:basedOn w:val="Normal"/>
    <w:next w:val="Normal"/>
    <w:qFormat/>
    <w:rsid w:val="00BC2F5C"/>
    <w:pPr>
      <w:keepNext/>
      <w:numPr>
        <w:ilvl w:val="8"/>
        <w:numId w:val="4"/>
      </w:numPr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04D9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04D94"/>
    <w:rPr>
      <w:lang w:eastAsia="ar-SA"/>
    </w:rPr>
  </w:style>
  <w:style w:type="paragraph" w:styleId="Sumrio1">
    <w:name w:val="toc 1"/>
    <w:basedOn w:val="Normal"/>
    <w:next w:val="Normal"/>
    <w:autoRedefine/>
    <w:uiPriority w:val="39"/>
    <w:unhideWhenUsed/>
    <w:rsid w:val="00026778"/>
    <w:pPr>
      <w:spacing w:before="120"/>
    </w:pPr>
    <w:rPr>
      <w:rFonts w:ascii="Calibri" w:hAnsi="Calibr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26778"/>
    <w:pPr>
      <w:spacing w:before="120"/>
      <w:ind w:left="200"/>
    </w:pPr>
    <w:rPr>
      <w:rFonts w:ascii="Calibri" w:hAnsi="Calibri"/>
      <w:b/>
      <w:bCs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026778"/>
    <w:rPr>
      <w:color w:val="0000FF"/>
      <w:u w:val="single"/>
    </w:rPr>
  </w:style>
  <w:style w:type="paragraph" w:styleId="Corpodetexto">
    <w:name w:val="Body Text"/>
    <w:basedOn w:val="Normal"/>
    <w:semiHidden/>
    <w:rsid w:val="00BC2F5C"/>
    <w:pPr>
      <w:spacing w:after="120"/>
      <w:jc w:val="both"/>
    </w:pPr>
    <w:rPr>
      <w:rFonts w:ascii="Arial" w:hAnsi="Arial"/>
      <w:sz w:val="22"/>
    </w:rPr>
  </w:style>
  <w:style w:type="paragraph" w:styleId="Recuodecorpodetexto">
    <w:name w:val="Body Text Indent"/>
    <w:basedOn w:val="Normal"/>
    <w:semiHidden/>
    <w:rsid w:val="00BC2F5C"/>
    <w:pPr>
      <w:ind w:left="2041" w:hanging="2041"/>
      <w:jc w:val="both"/>
    </w:pPr>
    <w:rPr>
      <w:rFonts w:ascii="Arial" w:hAnsi="Arial"/>
      <w:b/>
      <w:sz w:val="28"/>
    </w:rPr>
  </w:style>
  <w:style w:type="paragraph" w:styleId="Lista">
    <w:name w:val="List"/>
    <w:basedOn w:val="Corpodetexto"/>
    <w:semiHidden/>
    <w:rsid w:val="00BC2F5C"/>
    <w:rPr>
      <w:rFonts w:cs="Tahoma"/>
    </w:rPr>
  </w:style>
  <w:style w:type="paragraph" w:styleId="Rodap">
    <w:name w:val="footer"/>
    <w:basedOn w:val="Normal"/>
    <w:link w:val="RodapChar"/>
    <w:semiHidden/>
    <w:rsid w:val="00BC2F5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3042F8"/>
    <w:rPr>
      <w:lang w:eastAsia="ar-SA"/>
    </w:rPr>
  </w:style>
  <w:style w:type="paragraph" w:styleId="Sumrio3">
    <w:name w:val="toc 3"/>
    <w:basedOn w:val="Normal"/>
    <w:next w:val="Normal"/>
    <w:semiHidden/>
    <w:rsid w:val="00BC2F5C"/>
    <w:pPr>
      <w:ind w:left="400"/>
    </w:pPr>
    <w:rPr>
      <w:rFonts w:ascii="Calibri" w:hAnsi="Calibri"/>
    </w:rPr>
  </w:style>
  <w:style w:type="paragraph" w:styleId="Sumrio4">
    <w:name w:val="toc 4"/>
    <w:basedOn w:val="Normal"/>
    <w:next w:val="Normal"/>
    <w:semiHidden/>
    <w:rsid w:val="00BC2F5C"/>
    <w:pPr>
      <w:ind w:left="600"/>
    </w:pPr>
    <w:rPr>
      <w:rFonts w:ascii="Calibri" w:hAnsi="Calibri"/>
    </w:rPr>
  </w:style>
  <w:style w:type="paragraph" w:styleId="Sumrio5">
    <w:name w:val="toc 5"/>
    <w:basedOn w:val="Normal"/>
    <w:next w:val="Normal"/>
    <w:semiHidden/>
    <w:rsid w:val="00BC2F5C"/>
    <w:pPr>
      <w:ind w:left="800"/>
    </w:pPr>
    <w:rPr>
      <w:rFonts w:ascii="Calibri" w:hAnsi="Calibri"/>
    </w:rPr>
  </w:style>
  <w:style w:type="paragraph" w:styleId="Sumrio6">
    <w:name w:val="toc 6"/>
    <w:basedOn w:val="Normal"/>
    <w:next w:val="Normal"/>
    <w:semiHidden/>
    <w:rsid w:val="00BC2F5C"/>
    <w:pPr>
      <w:ind w:left="1000"/>
    </w:pPr>
    <w:rPr>
      <w:rFonts w:ascii="Calibri" w:hAnsi="Calibri"/>
    </w:rPr>
  </w:style>
  <w:style w:type="paragraph" w:styleId="Sumrio7">
    <w:name w:val="toc 7"/>
    <w:basedOn w:val="Normal"/>
    <w:next w:val="Normal"/>
    <w:semiHidden/>
    <w:rsid w:val="00BC2F5C"/>
    <w:pPr>
      <w:ind w:left="1200"/>
    </w:pPr>
    <w:rPr>
      <w:rFonts w:ascii="Calibri" w:hAnsi="Calibri"/>
    </w:rPr>
  </w:style>
  <w:style w:type="paragraph" w:styleId="Sumrio8">
    <w:name w:val="toc 8"/>
    <w:basedOn w:val="Normal"/>
    <w:next w:val="Normal"/>
    <w:semiHidden/>
    <w:rsid w:val="00BC2F5C"/>
    <w:pPr>
      <w:ind w:left="1400"/>
    </w:pPr>
    <w:rPr>
      <w:rFonts w:ascii="Calibri" w:hAnsi="Calibri"/>
    </w:rPr>
  </w:style>
  <w:style w:type="paragraph" w:styleId="Sumrio9">
    <w:name w:val="toc 9"/>
    <w:basedOn w:val="Normal"/>
    <w:next w:val="Normal"/>
    <w:semiHidden/>
    <w:rsid w:val="00BC2F5C"/>
    <w:pPr>
      <w:ind w:left="1600"/>
    </w:pPr>
    <w:rPr>
      <w:rFonts w:ascii="Calibri" w:hAnsi="Calibri"/>
    </w:rPr>
  </w:style>
  <w:style w:type="table" w:styleId="Tabelacomgrade">
    <w:name w:val="Table Grid"/>
    <w:basedOn w:val="Tabelanormal"/>
    <w:uiPriority w:val="59"/>
    <w:rsid w:val="003042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semiHidden/>
    <w:rsid w:val="00601277"/>
    <w:rPr>
      <w:sz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2F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2F82"/>
    <w:rPr>
      <w:rFonts w:ascii="Tahoma" w:hAnsi="Tahoma" w:cs="Tahoma"/>
      <w:sz w:val="16"/>
      <w:szCs w:val="16"/>
      <w:lang w:eastAsia="ar-SA"/>
    </w:rPr>
  </w:style>
  <w:style w:type="paragraph" w:customStyle="1" w:styleId="InfoBlue">
    <w:name w:val="InfoBlue"/>
    <w:basedOn w:val="Normal"/>
    <w:qFormat/>
    <w:rsid w:val="00932F82"/>
    <w:pPr>
      <w:suppressAutoHyphens w:val="0"/>
      <w:jc w:val="both"/>
    </w:pPr>
    <w:rPr>
      <w:rFonts w:ascii="Arial" w:eastAsia="Calibri" w:hAnsi="Arial"/>
      <w:i/>
      <w:color w:val="3333FF"/>
      <w:szCs w:val="22"/>
      <w:lang w:eastAsia="en-US"/>
    </w:rPr>
  </w:style>
  <w:style w:type="paragraph" w:customStyle="1" w:styleId="TabelaTtulo">
    <w:name w:val="Tabela_Título"/>
    <w:basedOn w:val="Normal"/>
    <w:link w:val="TabelaTtuloChar"/>
    <w:qFormat/>
    <w:rsid w:val="00932F82"/>
    <w:pPr>
      <w:keepNext/>
      <w:keepLines/>
      <w:snapToGrid w:val="0"/>
      <w:jc w:val="center"/>
    </w:pPr>
    <w:rPr>
      <w:rFonts w:ascii="Arial" w:hAnsi="Arial" w:cs="Arial"/>
      <w:b/>
    </w:rPr>
  </w:style>
  <w:style w:type="character" w:customStyle="1" w:styleId="TabelaTtuloChar">
    <w:name w:val="Tabela_Título Char"/>
    <w:basedOn w:val="Fontepargpadro"/>
    <w:link w:val="TabelaTtulo"/>
    <w:rsid w:val="00932F82"/>
    <w:rPr>
      <w:rFonts w:ascii="Arial" w:hAnsi="Arial" w:cs="Arial"/>
      <w:b/>
      <w:lang w:eastAsia="ar-SA"/>
    </w:rPr>
  </w:style>
  <w:style w:type="paragraph" w:customStyle="1" w:styleId="Texto">
    <w:name w:val="Texto"/>
    <w:basedOn w:val="Normal"/>
    <w:qFormat/>
    <w:rsid w:val="00932F82"/>
    <w:pPr>
      <w:suppressAutoHyphens w:val="0"/>
      <w:ind w:firstLine="397"/>
      <w:jc w:val="both"/>
    </w:pPr>
    <w:rPr>
      <w:rFonts w:ascii="Arial" w:eastAsia="Calibri" w:hAnsi="Arial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932F82"/>
    <w:pPr>
      <w:numPr>
        <w:ilvl w:val="2"/>
        <w:numId w:val="11"/>
      </w:numPr>
      <w:suppressAutoHyphens w:val="0"/>
      <w:spacing w:before="120" w:after="120"/>
      <w:ind w:left="1702" w:hanging="851"/>
    </w:pPr>
    <w:rPr>
      <w:rFonts w:ascii="Arial" w:eastAsia="Calibri" w:hAnsi="Arial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932F82"/>
    <w:rPr>
      <w:rFonts w:ascii="Arial" w:eastAsia="Calibri" w:hAnsi="Arial" w:cs="Times New Roman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932F82"/>
    <w:pPr>
      <w:keepNext/>
      <w:keepLines/>
      <w:numPr>
        <w:numId w:val="11"/>
      </w:numPr>
      <w:suppressAutoHyphens w:val="0"/>
      <w:spacing w:before="240" w:after="240"/>
    </w:pPr>
    <w:rPr>
      <w:rFonts w:ascii="Arial" w:hAnsi="Arial"/>
      <w:b/>
      <w:bCs/>
      <w:caps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932F82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TabelaCentralizada">
    <w:name w:val="Tabela_Centralizada"/>
    <w:link w:val="TabelaCentralizadaChar"/>
    <w:rsid w:val="00932F82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rsid w:val="00932F82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932F82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932F82"/>
    <w:rPr>
      <w:rFonts w:ascii="Arial" w:hAnsi="Arial" w:cs="Arial"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932F82"/>
    <w:pPr>
      <w:keepNext/>
      <w:keepLines/>
      <w:numPr>
        <w:ilvl w:val="1"/>
        <w:numId w:val="11"/>
      </w:numPr>
      <w:tabs>
        <w:tab w:val="left" w:pos="993"/>
      </w:tabs>
      <w:suppressAutoHyphens w:val="0"/>
      <w:spacing w:before="120" w:after="120"/>
    </w:pPr>
    <w:rPr>
      <w:rFonts w:ascii="Arial" w:hAnsi="Arial"/>
      <w:b/>
      <w:bCs/>
      <w:lang w:eastAsia="en-US"/>
    </w:rPr>
  </w:style>
  <w:style w:type="character" w:customStyle="1" w:styleId="TtuloNvel2Char">
    <w:name w:val="Título_Nível2 Char"/>
    <w:basedOn w:val="Fontepargpadro"/>
    <w:link w:val="TtuloNvel2"/>
    <w:rsid w:val="00932F82"/>
    <w:rPr>
      <w:rFonts w:ascii="Arial" w:eastAsia="Times New Roman" w:hAnsi="Arial" w:cs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wmf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RAZUKA\Pacote%20de%20Artefatos_CNPq\Template_Relatorio_de_Indicadores_do_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50FE9-D387-4BE3-9967-18462E637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Template_Relatorio_de_Indicadores_do_Projeto</Template>
  <TotalTime>1</TotalTime>
  <Pages>4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Links>
    <vt:vector size="36" baseType="variant"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_Toc288573731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_Toc288573730</vt:lpwstr>
      </vt:variant>
      <vt:variant>
        <vt:i4>1769530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_Toc288573729</vt:lpwstr>
      </vt:variant>
      <vt:variant>
        <vt:i4>1769530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_Toc288573728</vt:lpwstr>
      </vt:variant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_Toc288573727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_Toc288573726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 Lima</dc:creator>
  <cp:lastModifiedBy>Jaqueline Lima</cp:lastModifiedBy>
  <cp:revision>1</cp:revision>
  <cp:lastPrinted>2010-11-16T19:44:00Z</cp:lastPrinted>
  <dcterms:created xsi:type="dcterms:W3CDTF">2012-02-20T14:39:00Z</dcterms:created>
  <dcterms:modified xsi:type="dcterms:W3CDTF">2012-02-20T14:40:00Z</dcterms:modified>
</cp:coreProperties>
</file>