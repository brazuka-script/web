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05" w:rsidRPr="003C2C5B" w:rsidRDefault="00BB4205">
      <w:pPr>
        <w:jc w:val="right"/>
      </w:pPr>
    </w:p>
    <w:p w:rsidR="00BB4205" w:rsidRPr="003C2C5B" w:rsidRDefault="00BB4205">
      <w:pPr>
        <w:jc w:val="right"/>
      </w:pPr>
    </w:p>
    <w:p w:rsidR="00BB4205" w:rsidRPr="003C2C5B" w:rsidRDefault="00BB4205">
      <w:pPr>
        <w:jc w:val="right"/>
      </w:pPr>
    </w:p>
    <w:p w:rsidR="00BB4205" w:rsidRPr="003C2C5B" w:rsidRDefault="00BB4205">
      <w:pPr>
        <w:jc w:val="right"/>
      </w:pPr>
    </w:p>
    <w:p w:rsidR="00BB4205" w:rsidRPr="003C2C5B" w:rsidRDefault="00BB4205">
      <w:pPr>
        <w:jc w:val="right"/>
      </w:pPr>
    </w:p>
    <w:p w:rsidR="00BB4205" w:rsidRPr="003C2C5B" w:rsidRDefault="00BB4205">
      <w:pPr>
        <w:jc w:val="right"/>
      </w:pPr>
    </w:p>
    <w:p w:rsidR="00BB4205" w:rsidRPr="003C2C5B" w:rsidRDefault="00BB4205">
      <w:pPr>
        <w:jc w:val="right"/>
      </w:pPr>
      <w:r w:rsidRPr="003C2C5B">
        <w:t xml:space="preserve">  </w:t>
      </w:r>
    </w:p>
    <w:p w:rsidR="00BB4205" w:rsidRPr="003C2C5B" w:rsidRDefault="00BB4205">
      <w:pPr>
        <w:jc w:val="right"/>
      </w:pPr>
    </w:p>
    <w:p w:rsidR="00BB4205" w:rsidRPr="003C2C5B" w:rsidRDefault="00BB4205">
      <w:pPr>
        <w:spacing w:before="40" w:after="40"/>
        <w:jc w:val="right"/>
      </w:pPr>
    </w:p>
    <w:p w:rsidR="00BB4205" w:rsidRPr="003C2C5B" w:rsidRDefault="00BB4205">
      <w:pPr>
        <w:jc w:val="right"/>
      </w:pPr>
    </w:p>
    <w:p w:rsidR="00BB4205" w:rsidRPr="003C2C5B" w:rsidRDefault="00A06F3C">
      <w:pPr>
        <w:spacing w:before="120"/>
        <w:jc w:val="right"/>
        <w:rPr>
          <w:b/>
          <w:color w:val="0000FF"/>
          <w:sz w:val="30"/>
        </w:rPr>
      </w:pPr>
      <w:r w:rsidRPr="003C2C5B">
        <w:rPr>
          <w:b/>
          <w:color w:val="auto"/>
          <w:sz w:val="30"/>
        </w:rPr>
        <w:t>Projeto</w:t>
      </w:r>
      <w:r w:rsidRPr="003C2C5B">
        <w:rPr>
          <w:b/>
          <w:color w:val="0000FF"/>
          <w:sz w:val="30"/>
        </w:rPr>
        <w:t xml:space="preserve"> </w:t>
      </w:r>
      <w:r w:rsidR="00BB4205" w:rsidRPr="003C2C5B">
        <w:rPr>
          <w:b/>
          <w:color w:val="0000FF"/>
          <w:sz w:val="30"/>
        </w:rPr>
        <w:t>&lt;Nome do Projeto&gt;</w:t>
      </w:r>
    </w:p>
    <w:p w:rsidR="004879F3" w:rsidRPr="00566DAC" w:rsidRDefault="004879F3" w:rsidP="00566DAC">
      <w:pPr>
        <w:spacing w:before="120" w:line="360" w:lineRule="auto"/>
        <w:jc w:val="right"/>
        <w:rPr>
          <w:color w:val="auto"/>
          <w:sz w:val="32"/>
          <w:szCs w:val="32"/>
        </w:rPr>
      </w:pPr>
      <w:r w:rsidRPr="00566DAC">
        <w:rPr>
          <w:color w:val="auto"/>
          <w:sz w:val="32"/>
          <w:szCs w:val="32"/>
        </w:rPr>
        <w:t>Resultado de Prova de Conceito</w:t>
      </w:r>
    </w:p>
    <w:p w:rsidR="004879F3" w:rsidRPr="00566DAC" w:rsidRDefault="004879F3" w:rsidP="00566DAC">
      <w:pPr>
        <w:pStyle w:val="Corpodetexto"/>
        <w:jc w:val="right"/>
        <w:rPr>
          <w:rFonts w:cs="Arial"/>
          <w:sz w:val="32"/>
          <w:szCs w:val="32"/>
        </w:rPr>
      </w:pPr>
      <w:r w:rsidRPr="00566DAC">
        <w:rPr>
          <w:rFonts w:cs="Arial"/>
          <w:b/>
          <w:color w:val="0000FF"/>
          <w:sz w:val="32"/>
          <w:szCs w:val="32"/>
        </w:rPr>
        <w:t>&lt;Nome da tecnologia ou produto ou solução avaliada&gt;</w:t>
      </w:r>
    </w:p>
    <w:p w:rsidR="00BB4205" w:rsidRPr="00566DAC" w:rsidRDefault="00BB4205">
      <w:pPr>
        <w:spacing w:before="120"/>
        <w:jc w:val="right"/>
        <w:rPr>
          <w:color w:val="0000FF"/>
          <w:sz w:val="28"/>
          <w:szCs w:val="28"/>
        </w:rPr>
      </w:pPr>
      <w:r w:rsidRPr="00566DAC">
        <w:rPr>
          <w:sz w:val="28"/>
          <w:szCs w:val="28"/>
        </w:rPr>
        <w:t xml:space="preserve">Versão </w:t>
      </w:r>
      <w:r w:rsidRPr="00566DAC">
        <w:rPr>
          <w:color w:val="0000FF"/>
          <w:sz w:val="28"/>
          <w:szCs w:val="28"/>
        </w:rPr>
        <w:t>&lt;</w:t>
      </w:r>
      <w:proofErr w:type="spellStart"/>
      <w:r w:rsidRPr="00566DAC">
        <w:rPr>
          <w:color w:val="0000FF"/>
          <w:sz w:val="28"/>
          <w:szCs w:val="28"/>
        </w:rPr>
        <w:t>n.n</w:t>
      </w:r>
      <w:proofErr w:type="spellEnd"/>
      <w:r w:rsidRPr="00566DAC">
        <w:rPr>
          <w:color w:val="0000FF"/>
          <w:sz w:val="28"/>
          <w:szCs w:val="28"/>
        </w:rPr>
        <w:t>&gt;</w:t>
      </w:r>
    </w:p>
    <w:p w:rsidR="00BB4205" w:rsidRPr="003C2C5B" w:rsidRDefault="00BB4205">
      <w:pPr>
        <w:sectPr w:rsidR="00BB4205" w:rsidRPr="003C2C5B" w:rsidSect="002A6F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3C2C5B">
        <w:t xml:space="preserve"> </w:t>
      </w:r>
    </w:p>
    <w:p w:rsidR="00BB4205" w:rsidRPr="003C2C5B" w:rsidRDefault="00BB4205"/>
    <w:p w:rsidR="00BB4205" w:rsidRPr="003C2C5B" w:rsidRDefault="00BB4205">
      <w:pPr>
        <w:jc w:val="center"/>
        <w:rPr>
          <w:b/>
        </w:rPr>
      </w:pPr>
      <w:r w:rsidRPr="003C2C5B">
        <w:rPr>
          <w:b/>
        </w:rPr>
        <w:t>Histórico de Revisão</w:t>
      </w:r>
    </w:p>
    <w:p w:rsidR="00BB4205" w:rsidRPr="003C2C5B" w:rsidRDefault="00BB4205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BB4205" w:rsidRPr="003C2C5B" w:rsidTr="002F57E8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Autor</w:t>
            </w: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</w:t>
            </w:r>
            <w:proofErr w:type="spellStart"/>
            <w:r w:rsidRPr="003C2C5B">
              <w:t>dd</w:t>
            </w:r>
            <w:proofErr w:type="spellEnd"/>
            <w:r w:rsidRPr="003C2C5B">
              <w:t>/mm/</w:t>
            </w:r>
            <w:proofErr w:type="spellStart"/>
            <w:r w:rsidRPr="003C2C5B">
              <w:t>yyyy</w:t>
            </w:r>
            <w:proofErr w:type="spellEnd"/>
            <w:r w:rsidRPr="003C2C5B">
              <w:t>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</w:t>
            </w:r>
            <w:proofErr w:type="spellStart"/>
            <w:r w:rsidRPr="003C2C5B">
              <w:t>x.x</w:t>
            </w:r>
            <w:proofErr w:type="spellEnd"/>
            <w:r w:rsidRPr="003C2C5B">
              <w:t>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&lt;Nome do responsável&gt;</w:t>
            </w: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</w:tbl>
    <w:p w:rsidR="00BB4205" w:rsidRPr="003C2C5B" w:rsidRDefault="00BB4205"/>
    <w:p w:rsidR="00BB4205" w:rsidRPr="003C2C5B" w:rsidRDefault="00BB4205"/>
    <w:p w:rsidR="00BB4205" w:rsidRPr="003C2C5B" w:rsidRDefault="00BB4205"/>
    <w:p w:rsidR="00BB4205" w:rsidRPr="003C2C5B" w:rsidRDefault="00BB4205">
      <w:pPr>
        <w:rPr>
          <w:rFonts w:eastAsia="Lucida Sans Unicode"/>
        </w:rPr>
      </w:pPr>
      <w:r w:rsidRPr="003C2C5B">
        <w:br w:type="page"/>
      </w:r>
      <w:r w:rsidRPr="003C2C5B">
        <w:rPr>
          <w:b/>
        </w:rPr>
        <w:lastRenderedPageBreak/>
        <w:t>Sumário</w:t>
      </w:r>
    </w:p>
    <w:p w:rsidR="00566DAC" w:rsidRDefault="00566DAC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b w:val="0"/>
          <w:bCs w:val="0"/>
          <w:sz w:val="20"/>
        </w:rPr>
        <w:fldChar w:fldCharType="begin"/>
      </w:r>
      <w:r>
        <w:rPr>
          <w:rFonts w:cs="Arial"/>
          <w:b w:val="0"/>
          <w:bCs w:val="0"/>
          <w:sz w:val="20"/>
        </w:rPr>
        <w:instrText xml:space="preserve"> TOC \h \z \t "Título_Nível1;1;Título_Nível3;3;Título_Nível2;2" </w:instrText>
      </w:r>
      <w:r>
        <w:rPr>
          <w:rFonts w:cs="Arial"/>
          <w:b w:val="0"/>
          <w:bCs w:val="0"/>
          <w:sz w:val="20"/>
        </w:rPr>
        <w:fldChar w:fldCharType="separate"/>
      </w:r>
      <w:hyperlink w:anchor="_Toc278447915" w:history="1">
        <w:r w:rsidRPr="00304BB9">
          <w:rPr>
            <w:rStyle w:val="Hyperlink"/>
            <w:noProof/>
          </w:rPr>
          <w:t>1.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04BB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_Toc278447915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47916" w:history="1">
        <w:r w:rsidR="00566DAC" w:rsidRPr="00304BB9">
          <w:rPr>
            <w:rStyle w:val="Hyperlink"/>
            <w:noProof/>
          </w:rPr>
          <w:t>2.</w:t>
        </w:r>
        <w:r w:rsidR="00566DAC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566DAC" w:rsidRPr="00304BB9">
          <w:rPr>
            <w:rStyle w:val="Hyperlink"/>
            <w:noProof/>
          </w:rPr>
          <w:t>DESCRIÇÃO DO ITEM A SER AVALIADO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_Toc278447916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47917" w:history="1">
        <w:r w:rsidR="00566DAC" w:rsidRPr="00304BB9">
          <w:rPr>
            <w:rStyle w:val="Hyperlink"/>
            <w:noProof/>
          </w:rPr>
          <w:t>3.</w:t>
        </w:r>
        <w:r w:rsidR="00566DAC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566DAC" w:rsidRPr="00304BB9">
          <w:rPr>
            <w:rStyle w:val="Hyperlink"/>
            <w:noProof/>
          </w:rPr>
          <w:t>PROVA DE CONCEITO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_Toc278447917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47918" w:history="1">
        <w:r w:rsidR="00566DAC" w:rsidRPr="00304BB9">
          <w:rPr>
            <w:rStyle w:val="Hyperlink"/>
            <w:noProof/>
          </w:rPr>
          <w:t>3.1.</w:t>
        </w:r>
        <w:r w:rsidR="00566DAC">
          <w:rPr>
            <w:b w:val="0"/>
            <w:bCs w:val="0"/>
            <w:noProof/>
            <w:color w:val="auto"/>
            <w:lang w:eastAsia="pt-BR"/>
          </w:rPr>
          <w:tab/>
        </w:r>
        <w:r w:rsidR="00566DAC" w:rsidRPr="00304BB9">
          <w:rPr>
            <w:rStyle w:val="Hyperlink"/>
            <w:noProof/>
          </w:rPr>
          <w:t>Requisitos considerados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_Toc278447918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47919" w:history="1">
        <w:r w:rsidR="00566DAC" w:rsidRPr="00304BB9">
          <w:rPr>
            <w:rStyle w:val="Hyperlink"/>
            <w:noProof/>
          </w:rPr>
          <w:t>3.2.</w:t>
        </w:r>
        <w:r w:rsidR="00566DAC">
          <w:rPr>
            <w:b w:val="0"/>
            <w:bCs w:val="0"/>
            <w:noProof/>
            <w:color w:val="auto"/>
            <w:lang w:eastAsia="pt-BR"/>
          </w:rPr>
          <w:tab/>
        </w:r>
        <w:r w:rsidR="00566DAC" w:rsidRPr="00304BB9">
          <w:rPr>
            <w:rStyle w:val="Hyperlink"/>
            <w:noProof/>
          </w:rPr>
          <w:t>Descrição do teste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_Toc278447919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47920" w:history="1">
        <w:r w:rsidR="00566DAC" w:rsidRPr="00304BB9">
          <w:rPr>
            <w:rStyle w:val="Hyperlink"/>
            <w:noProof/>
          </w:rPr>
          <w:t>3.3.</w:t>
        </w:r>
        <w:r w:rsidR="00566DAC">
          <w:rPr>
            <w:b w:val="0"/>
            <w:bCs w:val="0"/>
            <w:noProof/>
            <w:color w:val="auto"/>
            <w:lang w:eastAsia="pt-BR"/>
          </w:rPr>
          <w:tab/>
        </w:r>
        <w:r w:rsidR="00566DAC" w:rsidRPr="00304BB9">
          <w:rPr>
            <w:rStyle w:val="Hyperlink"/>
            <w:noProof/>
          </w:rPr>
          <w:t>Resultado do teste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_Toc278447920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47921" w:history="1">
        <w:r w:rsidR="00566DAC" w:rsidRPr="00304BB9">
          <w:rPr>
            <w:rStyle w:val="Hyperlink"/>
            <w:noProof/>
          </w:rPr>
          <w:t>4.</w:t>
        </w:r>
        <w:r w:rsidR="00566DAC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566DAC" w:rsidRPr="00304BB9">
          <w:rPr>
            <w:rStyle w:val="Hyperlink"/>
            <w:noProof/>
          </w:rPr>
          <w:t>ARQUITETURA ESCOLHIDA E JUSTIFICATIVA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_Toc278447921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566DAC" w:rsidRDefault="004E2478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47922" w:history="1">
        <w:r w:rsidR="00566DAC" w:rsidRPr="00304BB9">
          <w:rPr>
            <w:rStyle w:val="Hyperlink"/>
            <w:noProof/>
          </w:rPr>
          <w:t>5.</w:t>
        </w:r>
        <w:r w:rsidR="00566DAC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566DAC" w:rsidRPr="00304BB9">
          <w:rPr>
            <w:rStyle w:val="Hyperlink"/>
            <w:noProof/>
          </w:rPr>
          <w:t>ASSINATURAS</w:t>
        </w:r>
        <w:r w:rsidR="00566DAC">
          <w:rPr>
            <w:noProof/>
            <w:webHidden/>
          </w:rPr>
          <w:tab/>
        </w:r>
        <w:r w:rsidR="00566DAC">
          <w:rPr>
            <w:noProof/>
            <w:webHidden/>
          </w:rPr>
          <w:fldChar w:fldCharType="begin"/>
        </w:r>
        <w:r w:rsidR="00566DAC">
          <w:rPr>
            <w:noProof/>
            <w:webHidden/>
          </w:rPr>
          <w:instrText xml:space="preserve"> PAGEREF _Toc278447922 \h </w:instrText>
        </w:r>
        <w:r w:rsidR="00566DAC">
          <w:rPr>
            <w:noProof/>
            <w:webHidden/>
          </w:rPr>
        </w:r>
        <w:r w:rsidR="00566DAC">
          <w:rPr>
            <w:noProof/>
            <w:webHidden/>
          </w:rPr>
          <w:fldChar w:fldCharType="separate"/>
        </w:r>
        <w:r w:rsidR="002D7514">
          <w:rPr>
            <w:noProof/>
            <w:webHidden/>
          </w:rPr>
          <w:t>3</w:t>
        </w:r>
        <w:r w:rsidR="00566DAC">
          <w:rPr>
            <w:noProof/>
            <w:webHidden/>
          </w:rPr>
          <w:fldChar w:fldCharType="end"/>
        </w:r>
      </w:hyperlink>
    </w:p>
    <w:p w:rsidR="00BB4205" w:rsidRPr="003C2C5B" w:rsidRDefault="00566DAC">
      <w:pPr>
        <w:tabs>
          <w:tab w:val="right" w:leader="dot" w:pos="9745"/>
        </w:tabs>
        <w:sectPr w:rsidR="00BB4205" w:rsidRPr="003C2C5B" w:rsidSect="002A6FB1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>
        <w:rPr>
          <w:rFonts w:cs="Arial"/>
          <w:b/>
          <w:bCs/>
          <w:sz w:val="20"/>
        </w:rPr>
        <w:fldChar w:fldCharType="end"/>
      </w:r>
    </w:p>
    <w:p w:rsidR="00BB4205" w:rsidRPr="003C2C5B" w:rsidRDefault="00BB4205">
      <w:pPr>
        <w:rPr>
          <w:rFonts w:cs="Arial"/>
          <w:i/>
          <w:color w:val="0000FF"/>
          <w:sz w:val="18"/>
        </w:rPr>
        <w:sectPr w:rsidR="00BB4205" w:rsidRPr="003C2C5B" w:rsidSect="002A6FB1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pgNumType w:fmt="lowerRoman"/>
          <w:cols w:space="720"/>
          <w:docGrid w:linePitch="326"/>
        </w:sectPr>
      </w:pPr>
    </w:p>
    <w:p w:rsidR="00BB4205" w:rsidRPr="003C2C5B" w:rsidRDefault="00566DAC">
      <w:pPr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>Resultado de Prova de Conceito</w:t>
      </w:r>
    </w:p>
    <w:p w:rsidR="00D732E5" w:rsidRPr="003C2C5B" w:rsidRDefault="00566DAC" w:rsidP="002A6FB1">
      <w:pPr>
        <w:pStyle w:val="TtuloNvel1"/>
      </w:pPr>
      <w:bookmarkStart w:id="1" w:name="_Toc242758673"/>
      <w:bookmarkStart w:id="2" w:name="_Toc278447915"/>
      <w:r w:rsidRPr="003C2C5B">
        <w:rPr>
          <w:caps w:val="0"/>
        </w:rPr>
        <w:t>INTRODUÇÃO</w:t>
      </w:r>
      <w:bookmarkEnd w:id="1"/>
      <w:bookmarkEnd w:id="2"/>
    </w:p>
    <w:p w:rsidR="00566DAC" w:rsidRDefault="00566DAC" w:rsidP="00566DAC">
      <w:pPr>
        <w:pStyle w:val="Texto"/>
      </w:pPr>
      <w:r w:rsidRPr="00566DAC">
        <w:t>A proposta deste documento é registra a realização de prova de conceito de tecnologia, produto ou solução para o atendimento de requisitos do sistema. A realização de uma prova de conceito apoiará a escolha de soluções.</w:t>
      </w:r>
    </w:p>
    <w:p w:rsidR="00D732E5" w:rsidRPr="003C2C5B" w:rsidRDefault="00566DAC" w:rsidP="002A6FB1">
      <w:pPr>
        <w:pStyle w:val="TtuloNvel1"/>
      </w:pPr>
      <w:bookmarkStart w:id="3" w:name="_Toc241424303"/>
      <w:bookmarkStart w:id="4" w:name="_Toc241426236"/>
      <w:bookmarkStart w:id="5" w:name="_Toc241426965"/>
      <w:bookmarkStart w:id="6" w:name="_Toc241427694"/>
      <w:bookmarkStart w:id="7" w:name="_Toc242757193"/>
      <w:bookmarkStart w:id="8" w:name="_Toc242757938"/>
      <w:bookmarkStart w:id="9" w:name="_Toc242758677"/>
      <w:bookmarkStart w:id="10" w:name="_Toc241424305"/>
      <w:bookmarkStart w:id="11" w:name="_Toc241426238"/>
      <w:bookmarkStart w:id="12" w:name="_Toc241426967"/>
      <w:bookmarkStart w:id="13" w:name="_Toc241427696"/>
      <w:bookmarkStart w:id="14" w:name="_Toc242757195"/>
      <w:bookmarkStart w:id="15" w:name="_Toc242757940"/>
      <w:bookmarkStart w:id="16" w:name="_Toc242758679"/>
      <w:bookmarkStart w:id="17" w:name="_Toc241424306"/>
      <w:bookmarkStart w:id="18" w:name="_Toc241426239"/>
      <w:bookmarkStart w:id="19" w:name="_Toc241426968"/>
      <w:bookmarkStart w:id="20" w:name="_Toc241427697"/>
      <w:bookmarkStart w:id="21" w:name="_Toc242757196"/>
      <w:bookmarkStart w:id="22" w:name="_Toc242757941"/>
      <w:bookmarkStart w:id="23" w:name="_Toc242758680"/>
      <w:bookmarkStart w:id="24" w:name="_Toc241424318"/>
      <w:bookmarkStart w:id="25" w:name="_Toc241426251"/>
      <w:bookmarkStart w:id="26" w:name="_Toc241426980"/>
      <w:bookmarkStart w:id="27" w:name="_Toc241427709"/>
      <w:bookmarkStart w:id="28" w:name="_Toc242757208"/>
      <w:bookmarkStart w:id="29" w:name="_Toc242757953"/>
      <w:bookmarkStart w:id="30" w:name="_Toc242758692"/>
      <w:bookmarkStart w:id="31" w:name="_Toc242758693"/>
      <w:bookmarkStart w:id="32" w:name="_Toc27844791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DESCRIÇÃO DO ITEM A SER AVALIADO</w:t>
      </w:r>
      <w:bookmarkEnd w:id="31"/>
      <w:bookmarkEnd w:id="32"/>
    </w:p>
    <w:p w:rsidR="00566DAC" w:rsidRPr="003C2C5B" w:rsidRDefault="00566DAC" w:rsidP="007F1D20">
      <w:pPr>
        <w:pStyle w:val="InfoBlue"/>
      </w:pPr>
      <w:r w:rsidRPr="00566DAC">
        <w:t>[Esta seção descreve o item a ser avaliado com a realização da prova de conceito. Para softwares é importante registrar as principais características, versão e fabricante.</w:t>
      </w:r>
      <w:proofErr w:type="gramStart"/>
      <w:r w:rsidRPr="00566DAC">
        <w:t>]</w:t>
      </w:r>
      <w:proofErr w:type="gramEnd"/>
    </w:p>
    <w:p w:rsidR="00D732E5" w:rsidRDefault="00566DAC" w:rsidP="002A6FB1">
      <w:pPr>
        <w:pStyle w:val="TtuloNvel1"/>
      </w:pPr>
      <w:bookmarkStart w:id="33" w:name="_Toc241424323"/>
      <w:bookmarkStart w:id="34" w:name="_Toc241426256"/>
      <w:bookmarkStart w:id="35" w:name="_Toc241426985"/>
      <w:bookmarkStart w:id="36" w:name="_Toc241427714"/>
      <w:bookmarkStart w:id="37" w:name="_Toc242757213"/>
      <w:bookmarkStart w:id="38" w:name="_Toc242757958"/>
      <w:bookmarkStart w:id="39" w:name="_Toc242758697"/>
      <w:bookmarkStart w:id="40" w:name="_Toc241424324"/>
      <w:bookmarkStart w:id="41" w:name="_Toc241426257"/>
      <w:bookmarkStart w:id="42" w:name="_Toc241426986"/>
      <w:bookmarkStart w:id="43" w:name="_Toc241427715"/>
      <w:bookmarkStart w:id="44" w:name="_Toc242757214"/>
      <w:bookmarkStart w:id="45" w:name="_Toc242757959"/>
      <w:bookmarkStart w:id="46" w:name="_Toc242758698"/>
      <w:bookmarkStart w:id="47" w:name="_Toc104265960"/>
      <w:bookmarkStart w:id="48" w:name="_Toc105207851"/>
      <w:bookmarkStart w:id="49" w:name="_Toc105226019"/>
      <w:bookmarkStart w:id="50" w:name="_Toc107911570"/>
      <w:bookmarkStart w:id="51" w:name="_Toc108944617"/>
      <w:bookmarkStart w:id="52" w:name="_Toc124563686"/>
      <w:bookmarkStart w:id="53" w:name="_Toc241424325"/>
      <w:bookmarkStart w:id="54" w:name="_Toc241426258"/>
      <w:bookmarkStart w:id="55" w:name="_Toc241426987"/>
      <w:bookmarkStart w:id="56" w:name="_Toc241427716"/>
      <w:bookmarkStart w:id="57" w:name="_Toc242757215"/>
      <w:bookmarkStart w:id="58" w:name="_Toc242757960"/>
      <w:bookmarkStart w:id="59" w:name="_Toc242758699"/>
      <w:bookmarkStart w:id="60" w:name="_Toc104002552"/>
      <w:bookmarkStart w:id="61" w:name="_Toc104087800"/>
      <w:bookmarkStart w:id="62" w:name="_Toc104265961"/>
      <w:bookmarkStart w:id="63" w:name="_Toc105207852"/>
      <w:bookmarkStart w:id="64" w:name="_Toc105226020"/>
      <w:bookmarkStart w:id="65" w:name="_Toc107911571"/>
      <w:bookmarkStart w:id="66" w:name="_Toc108944618"/>
      <w:bookmarkStart w:id="67" w:name="_Toc124563687"/>
      <w:bookmarkStart w:id="68" w:name="_Toc241424326"/>
      <w:bookmarkStart w:id="69" w:name="_Toc241426259"/>
      <w:bookmarkStart w:id="70" w:name="_Toc241426988"/>
      <w:bookmarkStart w:id="71" w:name="_Toc241427717"/>
      <w:bookmarkStart w:id="72" w:name="_Toc242757216"/>
      <w:bookmarkStart w:id="73" w:name="_Toc242757961"/>
      <w:bookmarkStart w:id="74" w:name="_Toc242758700"/>
      <w:bookmarkStart w:id="75" w:name="_Toc104002553"/>
      <w:bookmarkStart w:id="76" w:name="_Toc104087801"/>
      <w:bookmarkStart w:id="77" w:name="_Toc104265963"/>
      <w:bookmarkStart w:id="78" w:name="_Toc105207854"/>
      <w:bookmarkStart w:id="79" w:name="_Toc105226022"/>
      <w:bookmarkStart w:id="80" w:name="_Toc107911573"/>
      <w:bookmarkStart w:id="81" w:name="_Toc108944620"/>
      <w:bookmarkStart w:id="82" w:name="_Toc124563689"/>
      <w:bookmarkStart w:id="83" w:name="_Toc241424328"/>
      <w:bookmarkStart w:id="84" w:name="_Toc241426261"/>
      <w:bookmarkStart w:id="85" w:name="_Toc241426990"/>
      <w:bookmarkStart w:id="86" w:name="_Toc241427719"/>
      <w:bookmarkStart w:id="87" w:name="_Toc242757218"/>
      <w:bookmarkStart w:id="88" w:name="_Toc242757963"/>
      <w:bookmarkStart w:id="89" w:name="_Toc242758702"/>
      <w:bookmarkStart w:id="90" w:name="_Toc104265964"/>
      <w:bookmarkStart w:id="91" w:name="_Toc105207855"/>
      <w:bookmarkStart w:id="92" w:name="_Toc105226023"/>
      <w:bookmarkStart w:id="93" w:name="_Toc107911574"/>
      <w:bookmarkStart w:id="94" w:name="_Toc108944621"/>
      <w:bookmarkStart w:id="95" w:name="_Toc124563690"/>
      <w:bookmarkStart w:id="96" w:name="_Toc241424329"/>
      <w:bookmarkStart w:id="97" w:name="_Toc241426262"/>
      <w:bookmarkStart w:id="98" w:name="_Toc241426991"/>
      <w:bookmarkStart w:id="99" w:name="_Toc241427720"/>
      <w:bookmarkStart w:id="100" w:name="_Toc242757219"/>
      <w:bookmarkStart w:id="101" w:name="_Toc242757964"/>
      <w:bookmarkStart w:id="102" w:name="_Toc242758703"/>
      <w:bookmarkStart w:id="103" w:name="_Toc104002554"/>
      <w:bookmarkStart w:id="104" w:name="_Toc104087802"/>
      <w:bookmarkStart w:id="105" w:name="_Toc104265965"/>
      <w:bookmarkStart w:id="106" w:name="_Toc105207856"/>
      <w:bookmarkStart w:id="107" w:name="_Toc105226024"/>
      <w:bookmarkStart w:id="108" w:name="_Toc107911575"/>
      <w:bookmarkStart w:id="109" w:name="_Toc108944622"/>
      <w:bookmarkStart w:id="110" w:name="_Toc124563691"/>
      <w:bookmarkStart w:id="111" w:name="_Toc241424330"/>
      <w:bookmarkStart w:id="112" w:name="_Toc241426263"/>
      <w:bookmarkStart w:id="113" w:name="_Toc241426992"/>
      <w:bookmarkStart w:id="114" w:name="_Toc241427721"/>
      <w:bookmarkStart w:id="115" w:name="_Toc242757220"/>
      <w:bookmarkStart w:id="116" w:name="_Toc242757965"/>
      <w:bookmarkStart w:id="117" w:name="_Toc242758704"/>
      <w:bookmarkStart w:id="118" w:name="_Toc104265968"/>
      <w:bookmarkStart w:id="119" w:name="_Toc105207859"/>
      <w:bookmarkStart w:id="120" w:name="_Toc105226027"/>
      <w:bookmarkStart w:id="121" w:name="_Toc107911578"/>
      <w:bookmarkStart w:id="122" w:name="_Toc108944625"/>
      <w:bookmarkStart w:id="123" w:name="_Toc124563694"/>
      <w:bookmarkStart w:id="124" w:name="_Toc241424333"/>
      <w:bookmarkStart w:id="125" w:name="_Toc241426266"/>
      <w:bookmarkStart w:id="126" w:name="_Toc241426995"/>
      <w:bookmarkStart w:id="127" w:name="_Toc241427724"/>
      <w:bookmarkStart w:id="128" w:name="_Toc242757223"/>
      <w:bookmarkStart w:id="129" w:name="_Toc242757968"/>
      <w:bookmarkStart w:id="130" w:name="_Toc242758707"/>
      <w:bookmarkStart w:id="131" w:name="_Toc104002555"/>
      <w:bookmarkStart w:id="132" w:name="_Toc104087803"/>
      <w:bookmarkStart w:id="133" w:name="_Toc104265969"/>
      <w:bookmarkStart w:id="134" w:name="_Toc105207860"/>
      <w:bookmarkStart w:id="135" w:name="_Toc105226028"/>
      <w:bookmarkStart w:id="136" w:name="_Toc107911579"/>
      <w:bookmarkStart w:id="137" w:name="_Toc108944626"/>
      <w:bookmarkStart w:id="138" w:name="_Toc124563695"/>
      <w:bookmarkStart w:id="139" w:name="_Toc241424334"/>
      <w:bookmarkStart w:id="140" w:name="_Toc241426267"/>
      <w:bookmarkStart w:id="141" w:name="_Toc241426996"/>
      <w:bookmarkStart w:id="142" w:name="_Toc241427725"/>
      <w:bookmarkStart w:id="143" w:name="_Toc242757224"/>
      <w:bookmarkStart w:id="144" w:name="_Toc242757969"/>
      <w:bookmarkStart w:id="145" w:name="_Toc242758708"/>
      <w:bookmarkStart w:id="146" w:name="_Toc242758710"/>
      <w:bookmarkStart w:id="147" w:name="_Toc27844791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>
        <w:t>PROVA DE CONCEITO</w:t>
      </w:r>
      <w:bookmarkEnd w:id="146"/>
      <w:bookmarkEnd w:id="147"/>
    </w:p>
    <w:p w:rsidR="00566DAC" w:rsidRDefault="00566DAC" w:rsidP="00566DAC">
      <w:pPr>
        <w:pStyle w:val="InfoBlue"/>
      </w:pPr>
      <w:r w:rsidRPr="00566DAC">
        <w:t>[Esta seção apresenta a relação dos requisitos considerados na prova de conceito, a descrição do teste realizado e o seu resultado.</w:t>
      </w:r>
      <w:proofErr w:type="gramStart"/>
      <w:r w:rsidRPr="00566DAC">
        <w:t>]</w:t>
      </w:r>
      <w:proofErr w:type="gramEnd"/>
    </w:p>
    <w:p w:rsidR="00566DAC" w:rsidRPr="00351618" w:rsidRDefault="00566DAC" w:rsidP="00566DAC">
      <w:pPr>
        <w:pStyle w:val="TtuloNvel2"/>
        <w:numPr>
          <w:ilvl w:val="1"/>
          <w:numId w:val="12"/>
        </w:numPr>
      </w:pPr>
      <w:bookmarkStart w:id="148" w:name="_Toc246213271"/>
      <w:bookmarkStart w:id="149" w:name="_Toc278447918"/>
      <w:r w:rsidRPr="00351618">
        <w:t>Requisitos considerados</w:t>
      </w:r>
      <w:bookmarkEnd w:id="148"/>
      <w:bookmarkEnd w:id="149"/>
    </w:p>
    <w:p w:rsidR="00566DAC" w:rsidRDefault="00566DAC" w:rsidP="00566DAC">
      <w:pPr>
        <w:pStyle w:val="InfoBlue"/>
      </w:pPr>
      <w:r>
        <w:t>[Relação dos requisitos considerados no teste.</w:t>
      </w:r>
      <w:proofErr w:type="gramStart"/>
      <w:r>
        <w:t>]</w:t>
      </w:r>
      <w:proofErr w:type="gramEnd"/>
    </w:p>
    <w:p w:rsidR="00566DAC" w:rsidRDefault="00566DAC" w:rsidP="00566DAC">
      <w:pPr>
        <w:tabs>
          <w:tab w:val="right" w:leader="dot" w:pos="9639"/>
        </w:tabs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7205"/>
      </w:tblGrid>
      <w:tr w:rsidR="00566DAC" w:rsidRPr="0032621D" w:rsidTr="00566DAC">
        <w:tc>
          <w:tcPr>
            <w:tcW w:w="1689" w:type="dxa"/>
            <w:shd w:val="clear" w:color="auto" w:fill="D9D9D9"/>
          </w:tcPr>
          <w:p w:rsidR="00566DAC" w:rsidRPr="0032621D" w:rsidRDefault="00566DAC" w:rsidP="00566DAC">
            <w:pPr>
              <w:pStyle w:val="TabelaTtulo"/>
            </w:pPr>
            <w:r w:rsidRPr="0032621D">
              <w:t>Identificador</w:t>
            </w:r>
          </w:p>
        </w:tc>
        <w:tc>
          <w:tcPr>
            <w:tcW w:w="7205" w:type="dxa"/>
            <w:shd w:val="clear" w:color="auto" w:fill="D9D9D9"/>
          </w:tcPr>
          <w:p w:rsidR="00566DAC" w:rsidRPr="0032621D" w:rsidRDefault="00566DAC" w:rsidP="00566DAC">
            <w:pPr>
              <w:pStyle w:val="TabelaTtulo"/>
            </w:pPr>
            <w:r w:rsidRPr="0032621D">
              <w:t>Descrição</w:t>
            </w:r>
          </w:p>
        </w:tc>
      </w:tr>
      <w:tr w:rsidR="00566DAC" w:rsidRPr="0032621D" w:rsidTr="00566DAC">
        <w:tc>
          <w:tcPr>
            <w:tcW w:w="1689" w:type="dxa"/>
          </w:tcPr>
          <w:p w:rsidR="00566DAC" w:rsidRPr="0032621D" w:rsidRDefault="00566DAC" w:rsidP="00C17390">
            <w:pPr>
              <w:tabs>
                <w:tab w:val="right" w:leader="dot" w:pos="9639"/>
              </w:tabs>
              <w:rPr>
                <w:i/>
                <w:color w:val="auto"/>
              </w:rPr>
            </w:pPr>
          </w:p>
        </w:tc>
        <w:tc>
          <w:tcPr>
            <w:tcW w:w="7205" w:type="dxa"/>
          </w:tcPr>
          <w:p w:rsidR="00566DAC" w:rsidRPr="0032621D" w:rsidRDefault="00566DAC" w:rsidP="00C17390">
            <w:pPr>
              <w:tabs>
                <w:tab w:val="right" w:leader="dot" w:pos="9639"/>
              </w:tabs>
              <w:rPr>
                <w:i/>
                <w:color w:val="auto"/>
              </w:rPr>
            </w:pPr>
          </w:p>
        </w:tc>
      </w:tr>
      <w:tr w:rsidR="00566DAC" w:rsidTr="00566DAC">
        <w:tc>
          <w:tcPr>
            <w:tcW w:w="1689" w:type="dxa"/>
          </w:tcPr>
          <w:p w:rsidR="00566DAC" w:rsidRPr="0032621D" w:rsidRDefault="00566DAC" w:rsidP="00C17390">
            <w:pPr>
              <w:tabs>
                <w:tab w:val="right" w:leader="dot" w:pos="9639"/>
              </w:tabs>
              <w:rPr>
                <w:i/>
                <w:color w:val="auto"/>
              </w:rPr>
            </w:pPr>
          </w:p>
        </w:tc>
        <w:tc>
          <w:tcPr>
            <w:tcW w:w="7205" w:type="dxa"/>
          </w:tcPr>
          <w:p w:rsidR="00566DAC" w:rsidRPr="0032621D" w:rsidRDefault="00566DAC" w:rsidP="00C17390">
            <w:pPr>
              <w:tabs>
                <w:tab w:val="right" w:leader="dot" w:pos="9639"/>
              </w:tabs>
              <w:rPr>
                <w:i/>
                <w:color w:val="auto"/>
              </w:rPr>
            </w:pPr>
          </w:p>
        </w:tc>
      </w:tr>
    </w:tbl>
    <w:p w:rsidR="00566DAC" w:rsidRDefault="00566DAC" w:rsidP="00566DAC">
      <w:pPr>
        <w:pStyle w:val="TtuloNvel2"/>
        <w:numPr>
          <w:ilvl w:val="1"/>
          <w:numId w:val="12"/>
        </w:numPr>
      </w:pPr>
      <w:bookmarkStart w:id="150" w:name="_Toc246213272"/>
      <w:bookmarkStart w:id="151" w:name="_Toc278447919"/>
      <w:r>
        <w:t>Descrição do teste</w:t>
      </w:r>
      <w:bookmarkEnd w:id="150"/>
      <w:bookmarkEnd w:id="151"/>
    </w:p>
    <w:p w:rsidR="00566DAC" w:rsidRDefault="00566DAC" w:rsidP="00566DAC">
      <w:pPr>
        <w:pStyle w:val="InfoBlue"/>
      </w:pPr>
      <w:r>
        <w:t>[Esta seção descreve o teste realizado. Devem ser incluídos detalhes sobre o teste, condições e ambiente utilizado.</w:t>
      </w:r>
      <w:proofErr w:type="gramStart"/>
      <w:r>
        <w:t>]</w:t>
      </w:r>
      <w:proofErr w:type="gramEnd"/>
    </w:p>
    <w:p w:rsidR="00566DAC" w:rsidRDefault="00566DAC" w:rsidP="00566DAC">
      <w:pPr>
        <w:pStyle w:val="TtuloNvel2"/>
        <w:numPr>
          <w:ilvl w:val="1"/>
          <w:numId w:val="12"/>
        </w:numPr>
      </w:pPr>
      <w:bookmarkStart w:id="152" w:name="_Toc246213273"/>
      <w:bookmarkStart w:id="153" w:name="_Toc278447920"/>
      <w:r>
        <w:t>Resultado do teste</w:t>
      </w:r>
      <w:bookmarkEnd w:id="152"/>
      <w:bookmarkEnd w:id="153"/>
    </w:p>
    <w:p w:rsidR="00566DAC" w:rsidRDefault="00566DAC" w:rsidP="00566DAC">
      <w:pPr>
        <w:pStyle w:val="InfoBlue"/>
      </w:pPr>
      <w:r>
        <w:t xml:space="preserve"> [Relação dos requisitos considerados no teste.</w:t>
      </w:r>
      <w:proofErr w:type="gramStart"/>
      <w:r>
        <w:t>]</w:t>
      </w:r>
      <w:proofErr w:type="gramEnd"/>
    </w:p>
    <w:p w:rsidR="00566DAC" w:rsidRDefault="00566DAC" w:rsidP="00566DAC">
      <w:pPr>
        <w:pStyle w:val="TtuloNvel1"/>
      </w:pPr>
      <w:bookmarkStart w:id="154" w:name="_Toc246213274"/>
      <w:bookmarkStart w:id="155" w:name="_Toc278447921"/>
      <w:r>
        <w:rPr>
          <w:caps w:val="0"/>
        </w:rPr>
        <w:t>ARQUITETURA ESCOLHIDA E JUSTIFICATIVA</w:t>
      </w:r>
      <w:bookmarkEnd w:id="154"/>
      <w:bookmarkEnd w:id="155"/>
    </w:p>
    <w:p w:rsidR="00566DAC" w:rsidRDefault="00566DAC" w:rsidP="00566DAC">
      <w:pPr>
        <w:pStyle w:val="InfoBlue"/>
      </w:pPr>
      <w:r>
        <w:t xml:space="preserve"> [Descrever qual a arquitetura foi escolhida de acordo com as provas de conceito realizadas e a justificativa da escolha da mesma.</w:t>
      </w:r>
      <w:proofErr w:type="gramStart"/>
      <w:r>
        <w:t>]</w:t>
      </w:r>
      <w:proofErr w:type="gramEnd"/>
    </w:p>
    <w:p w:rsidR="00D732E5" w:rsidRPr="003C2C5B" w:rsidRDefault="00566DAC" w:rsidP="002A6FB1">
      <w:pPr>
        <w:pStyle w:val="TtuloNvel1"/>
      </w:pPr>
      <w:bookmarkStart w:id="156" w:name="_Toc214174774"/>
      <w:bookmarkStart w:id="157" w:name="_Toc242759362"/>
      <w:bookmarkStart w:id="158" w:name="_Toc278447922"/>
      <w:r w:rsidRPr="003C2C5B">
        <w:rPr>
          <w:caps w:val="0"/>
        </w:rPr>
        <w:t>ASSINATURAS</w:t>
      </w:r>
      <w:bookmarkEnd w:id="156"/>
      <w:bookmarkEnd w:id="157"/>
      <w:bookmarkEnd w:id="158"/>
    </w:p>
    <w:p w:rsidR="00D732E5" w:rsidRPr="003C2C5B" w:rsidRDefault="00D732E5" w:rsidP="0006383B">
      <w:pPr>
        <w:pStyle w:val="Texto"/>
      </w:pPr>
      <w:r w:rsidRPr="003C2C5B">
        <w:t>Os abaixo assinados estão de acordo com o conteúdo deste documento.</w:t>
      </w:r>
    </w:p>
    <w:p w:rsidR="00FE5073" w:rsidRPr="003C2C5B" w:rsidRDefault="00FE5073" w:rsidP="00FE507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FE5073" w:rsidRPr="003C2C5B" w:rsidTr="005C666D">
        <w:trPr>
          <w:trHeight w:val="1050"/>
        </w:trPr>
        <w:tc>
          <w:tcPr>
            <w:tcW w:w="4206" w:type="dxa"/>
          </w:tcPr>
          <w:p w:rsidR="00FE5073" w:rsidRPr="003C2C5B" w:rsidRDefault="00FE5073" w:rsidP="00566DAC">
            <w:pPr>
              <w:pStyle w:val="TabelaCentralizada"/>
              <w:jc w:val="left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FE5073" w:rsidRDefault="00FE5073" w:rsidP="007F1D20">
            <w:pPr>
              <w:pStyle w:val="TabelaCentralizada"/>
            </w:pPr>
          </w:p>
          <w:p w:rsidR="00566DAC" w:rsidRDefault="00566DAC" w:rsidP="007F1D20">
            <w:pPr>
              <w:pStyle w:val="InfoBlue"/>
              <w:jc w:val="center"/>
            </w:pPr>
          </w:p>
          <w:p w:rsidR="00FE5073" w:rsidRPr="003C2C5B" w:rsidRDefault="00FE5073" w:rsidP="007F1D20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566DAC" w:rsidP="00566DAC">
            <w:pPr>
              <w:pStyle w:val="TabelaCentralizada"/>
            </w:pPr>
            <w:r>
              <w:t>Analista de Requisitos</w:t>
            </w:r>
          </w:p>
        </w:tc>
        <w:tc>
          <w:tcPr>
            <w:tcW w:w="4776" w:type="dxa"/>
          </w:tcPr>
          <w:p w:rsidR="00FE5073" w:rsidRPr="003C2C5B" w:rsidRDefault="00FE5073" w:rsidP="00566DAC">
            <w:pPr>
              <w:pStyle w:val="TabelaCentralizada"/>
              <w:jc w:val="left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FE5073" w:rsidRDefault="00FE5073" w:rsidP="005C666D">
            <w:pPr>
              <w:snapToGrid w:val="0"/>
            </w:pPr>
          </w:p>
          <w:p w:rsidR="00566DAC" w:rsidRDefault="00566DAC" w:rsidP="007F1D20">
            <w:pPr>
              <w:pStyle w:val="InfoBlue"/>
              <w:jc w:val="center"/>
            </w:pPr>
          </w:p>
          <w:p w:rsidR="00FE5073" w:rsidRPr="003C2C5B" w:rsidRDefault="00FE5073" w:rsidP="007F1D20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566DAC" w:rsidP="00566DAC">
            <w:pPr>
              <w:pStyle w:val="TabelaCentralizada"/>
            </w:pPr>
            <w:r>
              <w:t>Arquiteto</w:t>
            </w:r>
          </w:p>
        </w:tc>
      </w:tr>
      <w:tr w:rsidR="00FE5073" w:rsidRPr="003C2C5B" w:rsidTr="00566DAC">
        <w:trPr>
          <w:trHeight w:val="1745"/>
        </w:trPr>
        <w:tc>
          <w:tcPr>
            <w:tcW w:w="4206" w:type="dxa"/>
          </w:tcPr>
          <w:p w:rsidR="00566DAC" w:rsidRDefault="00566DAC" w:rsidP="00566DAC">
            <w:pPr>
              <w:pStyle w:val="TabelaCentralizada"/>
              <w:jc w:val="left"/>
              <w:rPr>
                <w:b/>
              </w:rPr>
            </w:pPr>
          </w:p>
          <w:p w:rsidR="00566DAC" w:rsidRDefault="00566DAC" w:rsidP="00566DAC">
            <w:pPr>
              <w:pStyle w:val="TabelaCentralizada"/>
              <w:jc w:val="left"/>
              <w:rPr>
                <w:b/>
              </w:rPr>
            </w:pPr>
          </w:p>
          <w:p w:rsidR="00FE5073" w:rsidRPr="003C2C5B" w:rsidRDefault="00FE5073" w:rsidP="00566DAC">
            <w:pPr>
              <w:pStyle w:val="TabelaCentralizada"/>
              <w:jc w:val="left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566DAC" w:rsidRDefault="00566DAC" w:rsidP="00566DAC">
            <w:pPr>
              <w:pStyle w:val="InfoBlue"/>
              <w:jc w:val="center"/>
            </w:pPr>
          </w:p>
          <w:p w:rsidR="00FE5073" w:rsidRPr="003C2C5B" w:rsidRDefault="00FE5073" w:rsidP="00566DAC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FE5073" w:rsidP="00566DAC">
            <w:pPr>
              <w:pStyle w:val="TabelaCentralizada"/>
            </w:pPr>
            <w:r w:rsidRPr="003C2C5B">
              <w:t>Gerente de Projetos</w:t>
            </w:r>
          </w:p>
          <w:p w:rsidR="00FE5073" w:rsidRPr="003C2C5B" w:rsidRDefault="00FE5073" w:rsidP="00566DAC">
            <w:pPr>
              <w:pStyle w:val="TabelaCentralizada"/>
            </w:pPr>
          </w:p>
        </w:tc>
        <w:tc>
          <w:tcPr>
            <w:tcW w:w="4776" w:type="dxa"/>
          </w:tcPr>
          <w:p w:rsidR="00FE5073" w:rsidRPr="003C2C5B" w:rsidRDefault="00FE5073" w:rsidP="00566DAC">
            <w:pPr>
              <w:pStyle w:val="TabelaCentralizada"/>
            </w:pPr>
          </w:p>
        </w:tc>
      </w:tr>
    </w:tbl>
    <w:p w:rsidR="00BB4205" w:rsidRPr="003C2C5B" w:rsidRDefault="00BB4205" w:rsidP="00566DAC"/>
    <w:sectPr w:rsidR="00BB4205" w:rsidRPr="003C2C5B" w:rsidSect="00442AA1"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78" w:rsidRDefault="004E2478">
      <w:r>
        <w:separator/>
      </w:r>
    </w:p>
    <w:p w:rsidR="004E2478" w:rsidRDefault="004E2478"/>
    <w:p w:rsidR="004E2478" w:rsidRDefault="004E2478"/>
  </w:endnote>
  <w:endnote w:type="continuationSeparator" w:id="0">
    <w:p w:rsidR="004E2478" w:rsidRDefault="004E2478">
      <w:r>
        <w:continuationSeparator/>
      </w:r>
    </w:p>
    <w:p w:rsidR="004E2478" w:rsidRDefault="004E2478"/>
    <w:p w:rsidR="004E2478" w:rsidRDefault="004E24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4" w:rsidRDefault="002D75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E07" w:rsidRDefault="00607E07">
    <w:pPr>
      <w:pStyle w:val="Rodap"/>
    </w:pPr>
  </w:p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607E07" w:rsidRPr="006F3C93" w:rsidTr="004654DA">
      <w:tc>
        <w:tcPr>
          <w:tcW w:w="1116" w:type="dxa"/>
          <w:vAlign w:val="center"/>
        </w:tcPr>
        <w:p w:rsidR="00607E07" w:rsidRPr="006F3C93" w:rsidRDefault="00607E07" w:rsidP="004654DA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607E07" w:rsidRPr="006F3C93" w:rsidRDefault="00607E07" w:rsidP="004654DA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607E07" w:rsidRPr="006F3C93" w:rsidRDefault="00607E07" w:rsidP="004654DA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606502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E01C55" w:rsidRDefault="00E01C5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4" w:rsidRDefault="002D75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78" w:rsidRDefault="004E2478">
      <w:r>
        <w:separator/>
      </w:r>
    </w:p>
    <w:p w:rsidR="004E2478" w:rsidRDefault="004E2478"/>
    <w:p w:rsidR="004E2478" w:rsidRDefault="004E2478"/>
  </w:footnote>
  <w:footnote w:type="continuationSeparator" w:id="0">
    <w:p w:rsidR="004E2478" w:rsidRDefault="004E2478">
      <w:r>
        <w:continuationSeparator/>
      </w:r>
    </w:p>
    <w:p w:rsidR="004E2478" w:rsidRDefault="004E2478"/>
    <w:p w:rsidR="004E2478" w:rsidRDefault="004E24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4" w:rsidRDefault="002D75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607E07" w:rsidRPr="00A65889" w:rsidTr="004654D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607E07" w:rsidRPr="004F570A" w:rsidRDefault="00606502" w:rsidP="004654DA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7FFC48C2" wp14:editId="2BCB743E">
                <wp:extent cx="704850" cy="6381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649" w:type="dxa"/>
          <w:shd w:val="clear" w:color="auto" w:fill="auto"/>
          <w:vAlign w:val="center"/>
        </w:tcPr>
        <w:p w:rsidR="00607E07" w:rsidRPr="00D849B1" w:rsidRDefault="00607E07" w:rsidP="004654DA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Resultado de Prova de Conceito</w:t>
          </w:r>
        </w:p>
      </w:tc>
      <w:tc>
        <w:tcPr>
          <w:tcW w:w="2154" w:type="dxa"/>
          <w:shd w:val="clear" w:color="auto" w:fill="auto"/>
          <w:vAlign w:val="bottom"/>
        </w:tcPr>
        <w:p w:rsidR="00607E07" w:rsidRPr="001C4FFA" w:rsidRDefault="00607E07" w:rsidP="004654DA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E01C55" w:rsidRDefault="00E01C5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4" w:rsidRDefault="002D75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3716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>
    <w:nsid w:val="10D733A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29D472D6"/>
    <w:multiLevelType w:val="hybridMultilevel"/>
    <w:tmpl w:val="9CA29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46B15"/>
    <w:multiLevelType w:val="hybridMultilevel"/>
    <w:tmpl w:val="C8364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>
    <w:abstractNumId w:val="1"/>
  </w:num>
  <w:num w:numId="11">
    <w:abstractNumId w:val="1"/>
  </w:num>
  <w:num w:numId="12">
    <w:abstractNumId w:val="8"/>
  </w:num>
  <w:num w:numId="13">
    <w:abstractNumId w:val="8"/>
  </w:num>
  <w:num w:numId="14">
    <w:abstractNumId w:val="7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6"/>
  </w:num>
  <w:num w:numId="28">
    <w:abstractNumId w:val="5"/>
  </w:num>
  <w:num w:numId="2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14"/>
    <w:rsid w:val="00051221"/>
    <w:rsid w:val="0006383B"/>
    <w:rsid w:val="000A0B73"/>
    <w:rsid w:val="000C126E"/>
    <w:rsid w:val="00130A18"/>
    <w:rsid w:val="00161279"/>
    <w:rsid w:val="00164056"/>
    <w:rsid w:val="001D6478"/>
    <w:rsid w:val="00264491"/>
    <w:rsid w:val="00295BCC"/>
    <w:rsid w:val="002A6FB1"/>
    <w:rsid w:val="002D7514"/>
    <w:rsid w:val="002F57E8"/>
    <w:rsid w:val="0031593F"/>
    <w:rsid w:val="00361F38"/>
    <w:rsid w:val="00382DAB"/>
    <w:rsid w:val="003870E8"/>
    <w:rsid w:val="003A4074"/>
    <w:rsid w:val="003A6699"/>
    <w:rsid w:val="003C01FE"/>
    <w:rsid w:val="003C2C5B"/>
    <w:rsid w:val="00442AA1"/>
    <w:rsid w:val="00475470"/>
    <w:rsid w:val="004879F3"/>
    <w:rsid w:val="00497B41"/>
    <w:rsid w:val="004E0580"/>
    <w:rsid w:val="004E2478"/>
    <w:rsid w:val="004F0110"/>
    <w:rsid w:val="00501723"/>
    <w:rsid w:val="00503F68"/>
    <w:rsid w:val="00566DAC"/>
    <w:rsid w:val="00593340"/>
    <w:rsid w:val="005A188D"/>
    <w:rsid w:val="005C65A3"/>
    <w:rsid w:val="005C666D"/>
    <w:rsid w:val="00606502"/>
    <w:rsid w:val="00607E07"/>
    <w:rsid w:val="00687487"/>
    <w:rsid w:val="006B3FEA"/>
    <w:rsid w:val="006C6AED"/>
    <w:rsid w:val="006D498F"/>
    <w:rsid w:val="006E168C"/>
    <w:rsid w:val="00740437"/>
    <w:rsid w:val="00753B36"/>
    <w:rsid w:val="007E2C7F"/>
    <w:rsid w:val="007F02D7"/>
    <w:rsid w:val="007F0402"/>
    <w:rsid w:val="007F1D20"/>
    <w:rsid w:val="00866282"/>
    <w:rsid w:val="00872915"/>
    <w:rsid w:val="008802AC"/>
    <w:rsid w:val="00890C7C"/>
    <w:rsid w:val="008E1AF8"/>
    <w:rsid w:val="00907CD8"/>
    <w:rsid w:val="009233A9"/>
    <w:rsid w:val="009354F1"/>
    <w:rsid w:val="009C21FA"/>
    <w:rsid w:val="009E09AD"/>
    <w:rsid w:val="00A06F3C"/>
    <w:rsid w:val="00A41B59"/>
    <w:rsid w:val="00A75757"/>
    <w:rsid w:val="00A758EC"/>
    <w:rsid w:val="00A921FD"/>
    <w:rsid w:val="00AF289E"/>
    <w:rsid w:val="00B26227"/>
    <w:rsid w:val="00B3551B"/>
    <w:rsid w:val="00B75706"/>
    <w:rsid w:val="00BB4205"/>
    <w:rsid w:val="00BE09CB"/>
    <w:rsid w:val="00C17390"/>
    <w:rsid w:val="00C247F7"/>
    <w:rsid w:val="00C24AF6"/>
    <w:rsid w:val="00C326A9"/>
    <w:rsid w:val="00C37900"/>
    <w:rsid w:val="00CF08C8"/>
    <w:rsid w:val="00D15913"/>
    <w:rsid w:val="00D732E5"/>
    <w:rsid w:val="00DC4BC3"/>
    <w:rsid w:val="00DD1C9E"/>
    <w:rsid w:val="00E01C55"/>
    <w:rsid w:val="00E225F0"/>
    <w:rsid w:val="00E671B6"/>
    <w:rsid w:val="00EB0438"/>
    <w:rsid w:val="00F505DB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566DAC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66DAC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66DAC"/>
    <w:pPr>
      <w:ind w:left="480"/>
    </w:pPr>
    <w:rPr>
      <w:rFonts w:ascii="Calibri" w:hAnsi="Calibri"/>
      <w:sz w:val="20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character" w:styleId="Hyperlink">
    <w:name w:val="Hyperlink"/>
    <w:basedOn w:val="Fontepargpadro"/>
    <w:uiPriority w:val="99"/>
    <w:unhideWhenUsed/>
    <w:rsid w:val="00566DAC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hAnsi="Arial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566DAC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66DAC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66DAC"/>
    <w:pPr>
      <w:ind w:left="480"/>
    </w:pPr>
    <w:rPr>
      <w:rFonts w:ascii="Calibri" w:hAnsi="Calibri"/>
      <w:sz w:val="20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character" w:styleId="Hyperlink">
    <w:name w:val="Hyperlink"/>
    <w:basedOn w:val="Fontepargpadro"/>
    <w:uiPriority w:val="99"/>
    <w:unhideWhenUsed/>
    <w:rsid w:val="00566DAC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hAnsi="Arial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Resultado_de_Prova_de_Concei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25320-9BA6-4452-B3DE-69CB1079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Template_Resultado_de_Prova_de_Conceito</Template>
  <TotalTime>0</TotalTime>
  <Pages>4</Pages>
  <Words>382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Especificações Suplementares</vt:lpstr>
    </vt:vector>
  </TitlesOfParts>
  <Company/>
  <LinksUpToDate>false</LinksUpToDate>
  <CharactersWithSpaces>2444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_Toc278447922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_Toc278447921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_Toc278447920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_Toc278447919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_Toc278447918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_Toc278447917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_Toc278447916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_Toc278447915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3</cp:revision>
  <cp:lastPrinted>2010-02-01T13:31:00Z</cp:lastPrinted>
  <dcterms:created xsi:type="dcterms:W3CDTF">2012-02-20T14:51:00Z</dcterms:created>
  <dcterms:modified xsi:type="dcterms:W3CDTF">2012-02-20T14:52:00Z</dcterms:modified>
</cp:coreProperties>
</file>