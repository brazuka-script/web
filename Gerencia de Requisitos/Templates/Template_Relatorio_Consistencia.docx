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EB" w:rsidRPr="00504D94" w:rsidRDefault="00D33FEB">
      <w:pPr>
        <w:spacing w:before="120"/>
        <w:jc w:val="right"/>
        <w:rPr>
          <w:color w:val="0000FF"/>
        </w:rPr>
      </w:pPr>
    </w:p>
    <w:p w:rsidR="00D33FEB" w:rsidRPr="00504D94" w:rsidRDefault="00D33FEB">
      <w:pPr>
        <w:spacing w:before="120"/>
        <w:jc w:val="right"/>
        <w:rPr>
          <w:color w:val="0000FF"/>
        </w:rPr>
      </w:pPr>
    </w:p>
    <w:p w:rsidR="00D33FEB" w:rsidRPr="00504D94" w:rsidRDefault="00D33FEB">
      <w:pPr>
        <w:spacing w:before="120"/>
        <w:jc w:val="right"/>
        <w:rPr>
          <w:color w:val="0000FF"/>
        </w:rPr>
      </w:pPr>
    </w:p>
    <w:p w:rsidR="00D33FEB" w:rsidRPr="00504D94" w:rsidRDefault="00D33FEB"/>
    <w:p w:rsidR="00D33FEB" w:rsidRPr="00504D94" w:rsidRDefault="00D33FEB"/>
    <w:p w:rsidR="00D33FEB" w:rsidRPr="00504D94" w:rsidRDefault="00D33FEB">
      <w:pPr>
        <w:spacing w:before="120"/>
        <w:jc w:val="right"/>
        <w:rPr>
          <w:color w:val="0000FF"/>
        </w:rPr>
      </w:pPr>
    </w:p>
    <w:p w:rsidR="002F7E6D" w:rsidRPr="00504D94" w:rsidRDefault="002F7E6D" w:rsidP="002F7E6D">
      <w:pPr>
        <w:jc w:val="right"/>
      </w:pPr>
    </w:p>
    <w:p w:rsidR="00533753" w:rsidRPr="00504D94" w:rsidRDefault="00533753" w:rsidP="00533753">
      <w:pPr>
        <w:pStyle w:val="Corpodetexto"/>
      </w:pPr>
    </w:p>
    <w:p w:rsidR="00533753" w:rsidRPr="00504D94" w:rsidRDefault="00533753" w:rsidP="00533753">
      <w:pPr>
        <w:pStyle w:val="Corpodetexto"/>
      </w:pPr>
    </w:p>
    <w:p w:rsidR="00533753" w:rsidRPr="00504D94" w:rsidRDefault="00533753" w:rsidP="00533753">
      <w:pPr>
        <w:pStyle w:val="Corpodetexto"/>
      </w:pPr>
    </w:p>
    <w:p w:rsidR="00533753" w:rsidRPr="00504D94" w:rsidRDefault="00533753" w:rsidP="00533753">
      <w:pPr>
        <w:pStyle w:val="Corpodetexto"/>
      </w:pPr>
    </w:p>
    <w:p w:rsidR="0046464C" w:rsidRPr="00504D94" w:rsidRDefault="0046464C" w:rsidP="00504D94">
      <w:pPr>
        <w:spacing w:before="120" w:line="360" w:lineRule="auto"/>
        <w:jc w:val="right"/>
        <w:rPr>
          <w:rFonts w:ascii="Arial" w:hAnsi="Arial" w:cs="Arial"/>
          <w:b/>
          <w:color w:val="0000FF"/>
          <w:sz w:val="30"/>
        </w:rPr>
      </w:pPr>
      <w:r w:rsidRPr="00504D94">
        <w:rPr>
          <w:rFonts w:ascii="Arial" w:hAnsi="Arial" w:cs="Arial"/>
          <w:b/>
          <w:sz w:val="30"/>
        </w:rPr>
        <w:t>Projeto</w:t>
      </w:r>
      <w:r w:rsidRPr="00504D94">
        <w:rPr>
          <w:rFonts w:ascii="Arial" w:hAnsi="Arial" w:cs="Arial"/>
          <w:b/>
          <w:color w:val="0000FF"/>
          <w:sz w:val="30"/>
        </w:rPr>
        <w:t xml:space="preserve"> &lt;Nome do Projeto&gt;</w:t>
      </w:r>
    </w:p>
    <w:p w:rsidR="0046464C" w:rsidRPr="00504D94" w:rsidRDefault="0046464C" w:rsidP="00504D94">
      <w:pPr>
        <w:spacing w:before="120" w:line="360" w:lineRule="auto"/>
        <w:jc w:val="right"/>
        <w:rPr>
          <w:rFonts w:ascii="Arial" w:hAnsi="Arial" w:cs="Arial"/>
          <w:sz w:val="30"/>
        </w:rPr>
      </w:pPr>
      <w:r w:rsidRPr="00504D94">
        <w:rPr>
          <w:rFonts w:ascii="Arial" w:hAnsi="Arial" w:cs="Arial"/>
          <w:sz w:val="30"/>
        </w:rPr>
        <w:t xml:space="preserve">Relatório de </w:t>
      </w:r>
      <w:r w:rsidR="00C254E0">
        <w:rPr>
          <w:rFonts w:ascii="Arial" w:hAnsi="Arial" w:cs="Arial"/>
          <w:sz w:val="30"/>
        </w:rPr>
        <w:t>Consistência</w:t>
      </w:r>
    </w:p>
    <w:p w:rsidR="0046464C" w:rsidRPr="00504D94" w:rsidRDefault="0046464C" w:rsidP="00504D94">
      <w:pPr>
        <w:spacing w:before="120" w:line="360" w:lineRule="auto"/>
        <w:jc w:val="right"/>
        <w:rPr>
          <w:rFonts w:ascii="Arial" w:hAnsi="Arial" w:cs="Arial"/>
          <w:color w:val="0000FF"/>
          <w:sz w:val="28"/>
          <w:szCs w:val="28"/>
        </w:rPr>
      </w:pPr>
      <w:r w:rsidRPr="00504D94">
        <w:rPr>
          <w:rFonts w:ascii="Arial" w:hAnsi="Arial" w:cs="Arial"/>
          <w:sz w:val="28"/>
          <w:szCs w:val="28"/>
        </w:rPr>
        <w:t xml:space="preserve">Versão </w:t>
      </w:r>
      <w:r w:rsidRPr="00504D94">
        <w:rPr>
          <w:rFonts w:ascii="Arial" w:hAnsi="Arial" w:cs="Arial"/>
          <w:color w:val="0000FF"/>
          <w:sz w:val="28"/>
          <w:szCs w:val="28"/>
        </w:rPr>
        <w:t>&lt;n.n&gt;</w:t>
      </w:r>
    </w:p>
    <w:p w:rsidR="00D33FEB" w:rsidRPr="00504D94" w:rsidRDefault="00D33FEB">
      <w:pPr>
        <w:rPr>
          <w:rFonts w:ascii="Lucida Sans Unicode" w:hAnsi="Lucida Sans Unicode" w:cs="Lucida Sans Unicode"/>
          <w:color w:val="0000FF"/>
        </w:rPr>
      </w:pPr>
    </w:p>
    <w:p w:rsidR="00932F82" w:rsidRPr="00504D94" w:rsidRDefault="00932F82">
      <w:pPr>
        <w:jc w:val="center"/>
        <w:sectPr w:rsidR="00932F82" w:rsidRPr="00504D94" w:rsidSect="00FB76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7" w:h="16840" w:code="9"/>
          <w:pgMar w:top="1701" w:right="1418" w:bottom="1418" w:left="1701" w:header="720" w:footer="720" w:gutter="0"/>
          <w:cols w:space="720"/>
          <w:docGrid w:linePitch="360"/>
        </w:sectPr>
      </w:pPr>
    </w:p>
    <w:p w:rsidR="0046464C" w:rsidRPr="00504D94" w:rsidRDefault="0046464C" w:rsidP="0046464C">
      <w:pPr>
        <w:suppressAutoHyphens w:val="0"/>
        <w:rPr>
          <w:rFonts w:ascii="Arial" w:hAnsi="Arial" w:cs="Arial"/>
          <w:b/>
          <w:sz w:val="28"/>
          <w:szCs w:val="28"/>
        </w:rPr>
        <w:sectPr w:rsidR="0046464C" w:rsidRPr="00504D94" w:rsidSect="00FB761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footnotePr>
            <w:pos w:val="beneathText"/>
          </w:footnotePr>
          <w:type w:val="continuous"/>
          <w:pgSz w:w="11907" w:h="16840" w:code="9"/>
          <w:pgMar w:top="1701" w:right="1418" w:bottom="1418" w:left="1701" w:header="720" w:footer="720" w:gutter="0"/>
          <w:cols w:space="720"/>
          <w:titlePg/>
          <w:docGrid w:linePitch="360"/>
        </w:sectPr>
      </w:pPr>
    </w:p>
    <w:p w:rsidR="00932F82" w:rsidRPr="00504D94" w:rsidRDefault="00932F82" w:rsidP="0046464C">
      <w:pPr>
        <w:suppressAutoHyphens w:val="0"/>
        <w:jc w:val="center"/>
        <w:rPr>
          <w:rFonts w:ascii="Arial" w:hAnsi="Arial" w:cs="Arial"/>
          <w:b/>
          <w:sz w:val="28"/>
          <w:szCs w:val="28"/>
        </w:rPr>
      </w:pPr>
      <w:r w:rsidRPr="00504D94">
        <w:rPr>
          <w:rFonts w:ascii="Arial" w:hAnsi="Arial" w:cs="Arial"/>
          <w:b/>
          <w:sz w:val="28"/>
          <w:szCs w:val="28"/>
        </w:rPr>
        <w:lastRenderedPageBreak/>
        <w:t>Histórico de Revisão</w:t>
      </w:r>
    </w:p>
    <w:p w:rsidR="00FB7615" w:rsidRPr="00504D94" w:rsidRDefault="00FB7615" w:rsidP="00FB7615"/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FB7615" w:rsidRPr="00504D94" w:rsidTr="00261B32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FB7615" w:rsidRPr="00504D94" w:rsidRDefault="00FB7615" w:rsidP="00261B32">
            <w:pPr>
              <w:pStyle w:val="TabelaTtulo"/>
            </w:pPr>
            <w:r w:rsidRPr="00504D94">
              <w:t>Data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FB7615" w:rsidRPr="00504D94" w:rsidRDefault="00FB7615" w:rsidP="00261B32">
            <w:pPr>
              <w:pStyle w:val="TabelaTtulo"/>
            </w:pPr>
            <w:r w:rsidRPr="00504D94">
              <w:t>Versão</w:t>
            </w:r>
          </w:p>
        </w:tc>
        <w:tc>
          <w:tcPr>
            <w:tcW w:w="37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FB7615" w:rsidRPr="00504D94" w:rsidRDefault="00FB7615" w:rsidP="00261B32">
            <w:pPr>
              <w:pStyle w:val="TabelaTtulo"/>
            </w:pPr>
            <w:r w:rsidRPr="00504D94">
              <w:t>Descrição</w:t>
            </w:r>
          </w:p>
        </w:tc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FB7615" w:rsidRPr="00504D94" w:rsidRDefault="00FB7615" w:rsidP="00261B32">
            <w:pPr>
              <w:pStyle w:val="TabelaTtulo"/>
            </w:pPr>
            <w:r w:rsidRPr="00504D94">
              <w:t>Autor</w:t>
            </w:r>
          </w:p>
        </w:tc>
      </w:tr>
      <w:tr w:rsidR="00FB7615" w:rsidRPr="00504D94" w:rsidTr="00261B32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pStyle w:val="InfoBlue"/>
              <w:jc w:val="center"/>
            </w:pPr>
            <w:r w:rsidRPr="00504D94">
              <w:t>&lt;dd/mm/yyyy&gt;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pStyle w:val="InfoBlue"/>
              <w:jc w:val="center"/>
            </w:pPr>
            <w:r w:rsidRPr="00504D94">
              <w:t>&lt;x.x&gt;</w:t>
            </w: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pStyle w:val="InfoBlue"/>
              <w:jc w:val="center"/>
            </w:pPr>
            <w:r w:rsidRPr="00504D94">
              <w:t>&lt;texto detalhado da revisão&gt;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7615" w:rsidRPr="00504D94" w:rsidRDefault="00FB7615" w:rsidP="00261B32">
            <w:pPr>
              <w:pStyle w:val="InfoBlue"/>
              <w:jc w:val="center"/>
            </w:pPr>
            <w:r w:rsidRPr="00504D94">
              <w:t>&lt;Nome do responsável&gt;</w:t>
            </w:r>
          </w:p>
        </w:tc>
      </w:tr>
      <w:tr w:rsidR="00FB7615" w:rsidRPr="00504D94" w:rsidTr="00261B32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</w:tr>
      <w:tr w:rsidR="00FB7615" w:rsidRPr="00504D94" w:rsidTr="00261B32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</w:tr>
      <w:tr w:rsidR="00FB7615" w:rsidRPr="00504D94" w:rsidTr="00261B32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7615" w:rsidRPr="00504D94" w:rsidRDefault="00FB7615" w:rsidP="00261B32">
            <w:pPr>
              <w:snapToGrid w:val="0"/>
            </w:pPr>
          </w:p>
        </w:tc>
      </w:tr>
    </w:tbl>
    <w:p w:rsidR="00FB7615" w:rsidRPr="00504D94" w:rsidRDefault="00FB7615" w:rsidP="00FB7615"/>
    <w:p w:rsidR="00FB7615" w:rsidRPr="00504D94" w:rsidRDefault="00FB7615" w:rsidP="00FB7615"/>
    <w:p w:rsidR="00932F82" w:rsidRPr="00504D94" w:rsidRDefault="00932F82">
      <w:pPr>
        <w:suppressAutoHyphens w:val="0"/>
        <w:rPr>
          <w:rFonts w:ascii="Arial" w:eastAsia="Lucida Sans Unicode" w:hAnsi="Arial" w:cs="Tahoma"/>
          <w:sz w:val="28"/>
          <w:szCs w:val="28"/>
        </w:rPr>
      </w:pPr>
    </w:p>
    <w:p w:rsidR="00932F82" w:rsidRPr="00504D94" w:rsidRDefault="00932F82">
      <w:pPr>
        <w:suppressAutoHyphens w:val="0"/>
        <w:rPr>
          <w:rFonts w:ascii="Arial" w:eastAsia="Lucida Sans Unicode" w:hAnsi="Arial" w:cs="Tahoma"/>
          <w:sz w:val="28"/>
          <w:szCs w:val="28"/>
        </w:rPr>
      </w:pPr>
      <w:r w:rsidRPr="00504D94">
        <w:br w:type="page"/>
      </w:r>
    </w:p>
    <w:p w:rsidR="00932F82" w:rsidRPr="00504D94" w:rsidRDefault="00D33FEB" w:rsidP="00932F82">
      <w:pPr>
        <w:jc w:val="center"/>
        <w:rPr>
          <w:rFonts w:ascii="Arial" w:hAnsi="Arial" w:cs="Arial"/>
          <w:b/>
          <w:sz w:val="28"/>
          <w:szCs w:val="28"/>
        </w:rPr>
      </w:pPr>
      <w:r w:rsidRPr="00504D94">
        <w:rPr>
          <w:rFonts w:ascii="Arial" w:hAnsi="Arial" w:cs="Arial"/>
          <w:b/>
          <w:sz w:val="28"/>
          <w:szCs w:val="28"/>
        </w:rPr>
        <w:t>Sumário</w:t>
      </w:r>
    </w:p>
    <w:p w:rsidR="00932F82" w:rsidRPr="00504D94" w:rsidRDefault="00932F82">
      <w:pPr>
        <w:suppressAutoHyphens w:val="0"/>
        <w:rPr>
          <w:b/>
          <w:color w:val="000000"/>
        </w:rPr>
      </w:pPr>
    </w:p>
    <w:p w:rsidR="00C254E0" w:rsidRDefault="00026778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r>
        <w:rPr>
          <w:b w:val="0"/>
          <w:color w:val="000000"/>
        </w:rPr>
        <w:fldChar w:fldCharType="begin"/>
      </w:r>
      <w:r>
        <w:rPr>
          <w:b w:val="0"/>
          <w:color w:val="000000"/>
        </w:rPr>
        <w:instrText xml:space="preserve"> TOC \h \z \t "Título_Nível3;3;Título_Nível1;1;Título_Nível2;2" </w:instrText>
      </w:r>
      <w:r>
        <w:rPr>
          <w:b w:val="0"/>
          <w:color w:val="000000"/>
        </w:rPr>
        <w:fldChar w:fldCharType="separate"/>
      </w:r>
      <w:hyperlink w:anchor="_Toc278440285" w:history="1">
        <w:r w:rsidR="00C254E0" w:rsidRPr="0088101E">
          <w:rPr>
            <w:rStyle w:val="Hyperlink"/>
            <w:noProof/>
          </w:rPr>
          <w:t>1.</w:t>
        </w:r>
        <w:r w:rsidR="00C254E0"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254E0" w:rsidRPr="0088101E">
          <w:rPr>
            <w:rStyle w:val="Hyperlink"/>
            <w:noProof/>
          </w:rPr>
          <w:t>INTRODUÇÃO</w:t>
        </w:r>
        <w:r w:rsidR="00C254E0">
          <w:rPr>
            <w:noProof/>
            <w:webHidden/>
          </w:rPr>
          <w:tab/>
        </w:r>
        <w:r w:rsidR="00C254E0">
          <w:rPr>
            <w:noProof/>
            <w:webHidden/>
          </w:rPr>
          <w:fldChar w:fldCharType="begin"/>
        </w:r>
        <w:r w:rsidR="00C254E0">
          <w:rPr>
            <w:noProof/>
            <w:webHidden/>
          </w:rPr>
          <w:instrText xml:space="preserve"> PAGEREF _Toc278440285 \h </w:instrText>
        </w:r>
        <w:r w:rsidR="00C254E0">
          <w:rPr>
            <w:noProof/>
            <w:webHidden/>
          </w:rPr>
        </w:r>
        <w:r w:rsidR="00C254E0">
          <w:rPr>
            <w:noProof/>
            <w:webHidden/>
          </w:rPr>
          <w:fldChar w:fldCharType="separate"/>
        </w:r>
        <w:r w:rsidR="007C19D4">
          <w:rPr>
            <w:noProof/>
            <w:webHidden/>
          </w:rPr>
          <w:t>3</w:t>
        </w:r>
        <w:r w:rsidR="00C254E0">
          <w:rPr>
            <w:noProof/>
            <w:webHidden/>
          </w:rPr>
          <w:fldChar w:fldCharType="end"/>
        </w:r>
      </w:hyperlink>
    </w:p>
    <w:p w:rsidR="00C254E0" w:rsidRDefault="00C254E0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78440286" w:history="1">
        <w:r w:rsidRPr="0088101E">
          <w:rPr>
            <w:rStyle w:val="Hyperlink"/>
            <w:noProof/>
          </w:rPr>
          <w:t>2.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88101E">
          <w:rPr>
            <w:rStyle w:val="Hyperlink"/>
            <w:noProof/>
          </w:rPr>
          <w:t>ANÁLISE DOS ARTEFATOS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_Toc278440286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9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4E0" w:rsidRDefault="00C254E0">
      <w:pPr>
        <w:pStyle w:val="Sumrio2"/>
        <w:tabs>
          <w:tab w:val="left" w:pos="800"/>
          <w:tab w:val="right" w:leader="dot" w:pos="8778"/>
        </w:tabs>
        <w:rPr>
          <w:b w:val="0"/>
          <w:bCs w:val="0"/>
          <w:noProof/>
          <w:lang w:eastAsia="pt-BR"/>
        </w:rPr>
      </w:pPr>
      <w:hyperlink w:anchor="_Toc278440287" w:history="1">
        <w:r w:rsidRPr="0088101E">
          <w:rPr>
            <w:rStyle w:val="Hyperlink"/>
            <w:noProof/>
          </w:rPr>
          <w:t>2.1.</w:t>
        </w:r>
        <w:r>
          <w:rPr>
            <w:b w:val="0"/>
            <w:bCs w:val="0"/>
            <w:noProof/>
            <w:lang w:eastAsia="pt-BR"/>
          </w:rPr>
          <w:tab/>
        </w:r>
        <w:r w:rsidRPr="0088101E">
          <w:rPr>
            <w:rStyle w:val="Hyperlink"/>
            <w:noProof/>
          </w:rPr>
          <w:t>Artefato &lt;Nome do Artefato&gt;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_Toc278440287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9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4E0" w:rsidRDefault="00C254E0">
      <w:pPr>
        <w:pStyle w:val="Sumrio2"/>
        <w:tabs>
          <w:tab w:val="left" w:pos="800"/>
          <w:tab w:val="right" w:leader="dot" w:pos="8778"/>
        </w:tabs>
        <w:rPr>
          <w:b w:val="0"/>
          <w:bCs w:val="0"/>
          <w:noProof/>
          <w:lang w:eastAsia="pt-BR"/>
        </w:rPr>
      </w:pPr>
      <w:hyperlink w:anchor="_Toc278440288" w:history="1">
        <w:r w:rsidRPr="0088101E">
          <w:rPr>
            <w:rStyle w:val="Hyperlink"/>
            <w:noProof/>
          </w:rPr>
          <w:t>2.2.</w:t>
        </w:r>
        <w:r>
          <w:rPr>
            <w:b w:val="0"/>
            <w:bCs w:val="0"/>
            <w:noProof/>
            <w:lang w:eastAsia="pt-BR"/>
          </w:rPr>
          <w:tab/>
        </w:r>
        <w:r w:rsidRPr="0088101E">
          <w:rPr>
            <w:rStyle w:val="Hyperlink"/>
            <w:noProof/>
          </w:rPr>
          <w:t>Artefato &lt;Nome do Artefato&gt;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_Toc278440288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9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4E0" w:rsidRDefault="00C254E0">
      <w:pPr>
        <w:pStyle w:val="Sumrio2"/>
        <w:tabs>
          <w:tab w:val="left" w:pos="800"/>
          <w:tab w:val="right" w:leader="dot" w:pos="8778"/>
        </w:tabs>
        <w:rPr>
          <w:b w:val="0"/>
          <w:bCs w:val="0"/>
          <w:noProof/>
          <w:lang w:eastAsia="pt-BR"/>
        </w:rPr>
      </w:pPr>
      <w:hyperlink w:anchor="_Toc278440289" w:history="1">
        <w:r w:rsidRPr="0088101E">
          <w:rPr>
            <w:rStyle w:val="Hyperlink"/>
            <w:noProof/>
          </w:rPr>
          <w:t>2.3.</w:t>
        </w:r>
        <w:r>
          <w:rPr>
            <w:b w:val="0"/>
            <w:bCs w:val="0"/>
            <w:noProof/>
            <w:lang w:eastAsia="pt-BR"/>
          </w:rPr>
          <w:tab/>
        </w:r>
        <w:r w:rsidRPr="0088101E">
          <w:rPr>
            <w:rStyle w:val="Hyperlink"/>
            <w:noProof/>
          </w:rPr>
          <w:t>Artefato &lt;Nome do Artefato&gt;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_Toc278440289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9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4E0" w:rsidRDefault="00C254E0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78440290" w:history="1">
        <w:r w:rsidRPr="0088101E">
          <w:rPr>
            <w:rStyle w:val="Hyperlink"/>
            <w:noProof/>
          </w:rPr>
          <w:t>3.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88101E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_Toc278440290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9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2F82" w:rsidRPr="00504D94" w:rsidRDefault="00026778">
      <w:pPr>
        <w:suppressAutoHyphens w:val="0"/>
        <w:rPr>
          <w:b/>
          <w:color w:val="000000"/>
        </w:rPr>
      </w:pPr>
      <w:r>
        <w:rPr>
          <w:b/>
          <w:color w:val="000000"/>
        </w:rPr>
        <w:fldChar w:fldCharType="end"/>
      </w:r>
    </w:p>
    <w:p w:rsidR="00932F82" w:rsidRPr="00504D94" w:rsidRDefault="00932F82">
      <w:pPr>
        <w:suppressAutoHyphens w:val="0"/>
        <w:rPr>
          <w:rFonts w:ascii="Arial" w:eastAsia="Lucida Sans Unicode" w:hAnsi="Arial" w:cs="Tahoma"/>
          <w:b/>
          <w:color w:val="000000"/>
          <w:sz w:val="28"/>
          <w:szCs w:val="28"/>
        </w:rPr>
      </w:pPr>
    </w:p>
    <w:p w:rsidR="00932F82" w:rsidRPr="00504D94" w:rsidRDefault="00932F82">
      <w:pPr>
        <w:suppressAutoHyphens w:val="0"/>
        <w:rPr>
          <w:rFonts w:ascii="Arial" w:eastAsia="Lucida Sans Unicode" w:hAnsi="Arial" w:cs="Tahoma"/>
          <w:b/>
          <w:color w:val="000000"/>
          <w:sz w:val="28"/>
          <w:szCs w:val="28"/>
        </w:rPr>
      </w:pPr>
      <w:r w:rsidRPr="00504D94">
        <w:rPr>
          <w:b/>
          <w:color w:val="000000"/>
        </w:rPr>
        <w:br w:type="page"/>
      </w:r>
    </w:p>
    <w:p w:rsidR="00D33FEB" w:rsidRPr="00504D94" w:rsidRDefault="00D33FEB" w:rsidP="00932F82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504D94">
        <w:rPr>
          <w:rFonts w:ascii="Arial" w:hAnsi="Arial" w:cs="Arial"/>
          <w:b/>
          <w:color w:val="000000"/>
          <w:sz w:val="28"/>
          <w:szCs w:val="28"/>
        </w:rPr>
        <w:t xml:space="preserve">Relatório de </w:t>
      </w:r>
      <w:r w:rsidR="00C254E0">
        <w:rPr>
          <w:rFonts w:ascii="Arial" w:hAnsi="Arial" w:cs="Arial"/>
          <w:b/>
          <w:color w:val="000000"/>
          <w:sz w:val="28"/>
          <w:szCs w:val="28"/>
        </w:rPr>
        <w:t>Consistência</w:t>
      </w:r>
    </w:p>
    <w:p w:rsidR="00D33FEB" w:rsidRPr="00504D94" w:rsidRDefault="00D33FEB" w:rsidP="00932F82">
      <w:pPr>
        <w:pStyle w:val="TtuloNvel1"/>
      </w:pPr>
      <w:bookmarkStart w:id="1" w:name="_Toc264293319"/>
      <w:bookmarkStart w:id="2" w:name="_Toc278440285"/>
      <w:r w:rsidRPr="00504D94">
        <w:t>INTRODUÇÃO</w:t>
      </w:r>
      <w:bookmarkEnd w:id="1"/>
      <w:bookmarkEnd w:id="2"/>
    </w:p>
    <w:p w:rsidR="00C254E0" w:rsidRPr="00C254E0" w:rsidRDefault="00D33FEB" w:rsidP="00C254E0">
      <w:pPr>
        <w:jc w:val="both"/>
        <w:rPr>
          <w:rFonts w:ascii="Arial" w:hAnsi="Arial" w:cs="Arial"/>
        </w:rPr>
      </w:pPr>
      <w:r w:rsidRPr="00C254E0">
        <w:rPr>
          <w:rFonts w:ascii="Arial" w:hAnsi="Arial" w:cs="Arial"/>
        </w:rPr>
        <w:t xml:space="preserve">A proposta deste documento é </w:t>
      </w:r>
      <w:r w:rsidR="00E4574E" w:rsidRPr="00C254E0">
        <w:rPr>
          <w:rFonts w:ascii="Arial" w:hAnsi="Arial" w:cs="Arial"/>
        </w:rPr>
        <w:t xml:space="preserve">apresentar </w:t>
      </w:r>
      <w:r w:rsidR="00C254E0" w:rsidRPr="00C254E0">
        <w:rPr>
          <w:rFonts w:ascii="Arial" w:hAnsi="Arial" w:cs="Arial"/>
        </w:rPr>
        <w:t xml:space="preserve">a análise de consistência </w:t>
      </w:r>
      <w:r w:rsidR="00C254E0">
        <w:rPr>
          <w:rFonts w:ascii="Arial" w:hAnsi="Arial" w:cs="Arial"/>
        </w:rPr>
        <w:t>d</w:t>
      </w:r>
      <w:r w:rsidR="00C254E0" w:rsidRPr="00C254E0">
        <w:rPr>
          <w:rFonts w:ascii="Arial" w:hAnsi="Arial" w:cs="Arial"/>
        </w:rPr>
        <w:t xml:space="preserve">os artefatos entregues pelo </w:t>
      </w:r>
      <w:r w:rsidR="004904D7">
        <w:rPr>
          <w:rFonts w:ascii="Arial" w:hAnsi="Arial" w:cs="Arial"/>
        </w:rPr>
        <w:t>CNPq</w:t>
      </w:r>
      <w:r w:rsidR="00C254E0" w:rsidRPr="00C254E0">
        <w:rPr>
          <w:rFonts w:ascii="Arial" w:hAnsi="Arial" w:cs="Arial"/>
        </w:rPr>
        <w:t xml:space="preserve"> a Fábrica de Software contendo ainda os ajustes necessários nos documentos analisados </w:t>
      </w:r>
      <w:r w:rsidR="004904D7">
        <w:rPr>
          <w:rFonts w:ascii="Arial" w:hAnsi="Arial" w:cs="Arial"/>
        </w:rPr>
        <w:t xml:space="preserve">de modo a </w:t>
      </w:r>
      <w:r w:rsidR="00C254E0" w:rsidRPr="00C254E0">
        <w:rPr>
          <w:rFonts w:ascii="Arial" w:hAnsi="Arial" w:cs="Arial"/>
        </w:rPr>
        <w:t>iniciar a próxima etapa da avaliação técnica.</w:t>
      </w:r>
    </w:p>
    <w:p w:rsidR="0046464C" w:rsidRPr="00504D94" w:rsidRDefault="00C254E0" w:rsidP="0046464C">
      <w:pPr>
        <w:pStyle w:val="TtuloNvel1"/>
      </w:pPr>
      <w:bookmarkStart w:id="3" w:name="_Toc264293320"/>
      <w:bookmarkStart w:id="4" w:name="_Toc278440286"/>
      <w:r>
        <w:t>ANÁLISE DOS ARTEFATOS</w:t>
      </w:r>
      <w:bookmarkEnd w:id="4"/>
    </w:p>
    <w:p w:rsidR="0046464C" w:rsidRPr="00504D94" w:rsidRDefault="00C254E0" w:rsidP="0046464C">
      <w:pPr>
        <w:pStyle w:val="TtuloNvel2"/>
      </w:pPr>
      <w:bookmarkStart w:id="5" w:name="_Toc278440287"/>
      <w:r>
        <w:t xml:space="preserve">Artefato </w:t>
      </w:r>
      <w:r w:rsidRPr="004904D7">
        <w:rPr>
          <w:rFonts w:cs="Arial"/>
          <w:b w:val="0"/>
          <w:bCs w:val="0"/>
          <w:i/>
          <w:color w:val="0000FF"/>
          <w:sz w:val="18"/>
          <w:lang w:eastAsia="ar-SA"/>
        </w:rPr>
        <w:t>&lt;Nome do Artefato&gt;</w:t>
      </w:r>
      <w:bookmarkEnd w:id="5"/>
    </w:p>
    <w:p w:rsidR="0046464C" w:rsidRPr="00504D94" w:rsidRDefault="0046464C" w:rsidP="0046464C">
      <w:pPr>
        <w:pStyle w:val="Texto"/>
      </w:pPr>
    </w:p>
    <w:p w:rsidR="0046464C" w:rsidRPr="00504D94" w:rsidRDefault="00C254E0" w:rsidP="00C254E0">
      <w:pPr>
        <w:pStyle w:val="TtuloNvel2"/>
      </w:pPr>
      <w:bookmarkStart w:id="6" w:name="_Toc278440288"/>
      <w:r>
        <w:t xml:space="preserve">Artefato </w:t>
      </w:r>
      <w:r w:rsidRPr="004904D7">
        <w:rPr>
          <w:rFonts w:cs="Arial"/>
          <w:b w:val="0"/>
          <w:bCs w:val="0"/>
          <w:i/>
          <w:color w:val="0000FF"/>
          <w:sz w:val="18"/>
          <w:lang w:eastAsia="ar-SA"/>
        </w:rPr>
        <w:t>&lt;Nome do Artefato&gt;</w:t>
      </w:r>
      <w:bookmarkEnd w:id="6"/>
    </w:p>
    <w:p w:rsidR="0046464C" w:rsidRPr="00504D94" w:rsidRDefault="0046464C" w:rsidP="00C254E0">
      <w:pPr>
        <w:pStyle w:val="TtuloNvel2"/>
        <w:numPr>
          <w:ilvl w:val="0"/>
          <w:numId w:val="0"/>
        </w:numPr>
        <w:ind w:left="792"/>
      </w:pPr>
    </w:p>
    <w:p w:rsidR="00C254E0" w:rsidRDefault="00C254E0" w:rsidP="00C254E0">
      <w:pPr>
        <w:pStyle w:val="TtuloNvel2"/>
      </w:pPr>
      <w:bookmarkStart w:id="7" w:name="_Toc278440289"/>
      <w:r>
        <w:t xml:space="preserve">Artefato </w:t>
      </w:r>
      <w:r w:rsidRPr="004904D7">
        <w:rPr>
          <w:rFonts w:cs="Arial"/>
          <w:b w:val="0"/>
          <w:bCs w:val="0"/>
          <w:i/>
          <w:color w:val="0000FF"/>
          <w:sz w:val="18"/>
          <w:lang w:eastAsia="ar-SA"/>
        </w:rPr>
        <w:t>&lt;Nome do Artefato&gt;</w:t>
      </w:r>
      <w:bookmarkEnd w:id="7"/>
    </w:p>
    <w:p w:rsidR="00C254E0" w:rsidRPr="00C254E0" w:rsidRDefault="00C254E0" w:rsidP="00C254E0">
      <w:pPr>
        <w:pStyle w:val="Texto"/>
      </w:pPr>
    </w:p>
    <w:p w:rsidR="00D33FEB" w:rsidRPr="00504D94" w:rsidRDefault="0046464C" w:rsidP="00932F82">
      <w:pPr>
        <w:pStyle w:val="TtuloNvel1"/>
      </w:pPr>
      <w:bookmarkStart w:id="8" w:name="_Toc264293330"/>
      <w:bookmarkStart w:id="9" w:name="_Toc278440290"/>
      <w:bookmarkEnd w:id="3"/>
      <w:r w:rsidRPr="00504D94">
        <w:rPr>
          <w:caps w:val="0"/>
        </w:rPr>
        <w:t>ASSINATURAS</w:t>
      </w:r>
      <w:bookmarkEnd w:id="8"/>
      <w:bookmarkEnd w:id="9"/>
    </w:p>
    <w:p w:rsidR="00D33FEB" w:rsidRPr="00504D94" w:rsidRDefault="00D33FEB" w:rsidP="00E4574E">
      <w:pPr>
        <w:pStyle w:val="Texto"/>
      </w:pPr>
      <w:r w:rsidRPr="00504D94">
        <w:t>Os abaixo assinados estão de acordo com o conteúdo deste documento.</w:t>
      </w:r>
    </w:p>
    <w:p w:rsidR="00D33FEB" w:rsidRPr="00504D94" w:rsidRDefault="00D33FEB"/>
    <w:tbl>
      <w:tblPr>
        <w:tblW w:w="932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4664"/>
        <w:gridCol w:w="268"/>
        <w:gridCol w:w="3924"/>
        <w:gridCol w:w="200"/>
      </w:tblGrid>
      <w:tr w:rsidR="00D33FEB" w:rsidRPr="00504D94" w:rsidTr="00FB7615">
        <w:trPr>
          <w:gridBefore w:val="1"/>
          <w:gridAfter w:val="1"/>
          <w:wBefore w:w="268" w:type="dxa"/>
          <w:wAfter w:w="200" w:type="dxa"/>
          <w:cantSplit/>
          <w:trHeight w:val="738"/>
          <w:jc w:val="center"/>
        </w:trPr>
        <w:tc>
          <w:tcPr>
            <w:tcW w:w="4932" w:type="dxa"/>
            <w:gridSpan w:val="2"/>
          </w:tcPr>
          <w:p w:rsidR="00D33FEB" w:rsidRPr="00504D94" w:rsidRDefault="00D33FEB" w:rsidP="00E4574E">
            <w:pPr>
              <w:pStyle w:val="TabelaEsquerda"/>
            </w:pPr>
            <w:r w:rsidRPr="00504D94">
              <w:t>Data: ___/___/_____</w:t>
            </w:r>
          </w:p>
          <w:p w:rsidR="00D33FEB" w:rsidRPr="00504D94" w:rsidRDefault="00D33FEB" w:rsidP="00E4574E">
            <w:pPr>
              <w:pStyle w:val="TabelaCentralizada"/>
            </w:pPr>
          </w:p>
        </w:tc>
        <w:tc>
          <w:tcPr>
            <w:tcW w:w="3924" w:type="dxa"/>
          </w:tcPr>
          <w:p w:rsidR="00D33FEB" w:rsidRPr="00504D94" w:rsidRDefault="00D33FEB" w:rsidP="00E4574E">
            <w:pPr>
              <w:pStyle w:val="TabelaEsquerda"/>
            </w:pPr>
            <w:r w:rsidRPr="00504D94">
              <w:t>Data: ___/___/_____</w:t>
            </w:r>
          </w:p>
          <w:p w:rsidR="00D33FEB" w:rsidRPr="00504D94" w:rsidRDefault="00D33FEB" w:rsidP="00E4574E">
            <w:pPr>
              <w:pStyle w:val="TabelaCentralizada"/>
            </w:pPr>
          </w:p>
        </w:tc>
      </w:tr>
      <w:tr w:rsidR="00D33FEB" w:rsidRPr="00504D94" w:rsidTr="00FB7615">
        <w:trPr>
          <w:cantSplit/>
          <w:trHeight w:val="690"/>
          <w:jc w:val="center"/>
        </w:trPr>
        <w:tc>
          <w:tcPr>
            <w:tcW w:w="4932" w:type="dxa"/>
            <w:gridSpan w:val="2"/>
          </w:tcPr>
          <w:p w:rsidR="00D33FEB" w:rsidRPr="004904D7" w:rsidRDefault="00D33FEB" w:rsidP="00E4574E">
            <w:pPr>
              <w:pStyle w:val="TabelaCentralizada"/>
              <w:rPr>
                <w:i/>
                <w:color w:val="0000FF"/>
                <w:sz w:val="18"/>
              </w:rPr>
            </w:pPr>
            <w:r w:rsidRPr="004904D7">
              <w:rPr>
                <w:i/>
                <w:color w:val="0000FF"/>
                <w:sz w:val="18"/>
              </w:rPr>
              <w:t>[Nome]</w:t>
            </w:r>
          </w:p>
          <w:p w:rsidR="00D33FEB" w:rsidRPr="00504D94" w:rsidRDefault="002F7E6D" w:rsidP="00E4574E">
            <w:pPr>
              <w:pStyle w:val="TabelaCentralizada"/>
            </w:pPr>
            <w:r w:rsidRPr="00504D94">
              <w:t>Gerente de</w:t>
            </w:r>
            <w:r w:rsidR="00D33FEB" w:rsidRPr="00504D94">
              <w:t xml:space="preserve"> Projeto</w:t>
            </w:r>
            <w:r w:rsidRPr="00504D94">
              <w:t>s</w:t>
            </w:r>
          </w:p>
          <w:p w:rsidR="00D33FEB" w:rsidRPr="00504D94" w:rsidRDefault="00D33FEB" w:rsidP="00E4574E">
            <w:pPr>
              <w:pStyle w:val="TabelaCentralizada"/>
              <w:rPr>
                <w:i/>
                <w:color w:val="0000FF"/>
                <w:sz w:val="18"/>
              </w:rPr>
            </w:pPr>
          </w:p>
        </w:tc>
        <w:tc>
          <w:tcPr>
            <w:tcW w:w="4392" w:type="dxa"/>
            <w:gridSpan w:val="3"/>
          </w:tcPr>
          <w:p w:rsidR="00D33FEB" w:rsidRPr="004904D7" w:rsidRDefault="00D33FEB" w:rsidP="00E4574E">
            <w:pPr>
              <w:pStyle w:val="TabelaCentralizada"/>
              <w:rPr>
                <w:i/>
                <w:color w:val="0000FF"/>
                <w:sz w:val="18"/>
              </w:rPr>
            </w:pPr>
            <w:r w:rsidRPr="004904D7">
              <w:rPr>
                <w:i/>
                <w:color w:val="0000FF"/>
                <w:sz w:val="18"/>
              </w:rPr>
              <w:t xml:space="preserve"> [Nome]</w:t>
            </w:r>
          </w:p>
          <w:p w:rsidR="00D33FEB" w:rsidRPr="00504D94" w:rsidRDefault="00D33FEB" w:rsidP="00E4574E">
            <w:pPr>
              <w:pStyle w:val="TabelaCentralizada"/>
            </w:pPr>
            <w:r w:rsidRPr="00504D94">
              <w:t>Gerente d</w:t>
            </w:r>
            <w:r w:rsidR="002F7E6D" w:rsidRPr="00504D94">
              <w:t>e</w:t>
            </w:r>
            <w:r w:rsidRPr="00504D94">
              <w:t xml:space="preserve"> Projeto</w:t>
            </w:r>
            <w:r w:rsidR="002F7E6D" w:rsidRPr="00504D94">
              <w:t>s</w:t>
            </w:r>
          </w:p>
          <w:p w:rsidR="00D33FEB" w:rsidRPr="00504D94" w:rsidRDefault="00D33FEB" w:rsidP="00E4574E">
            <w:pPr>
              <w:pStyle w:val="TabelaCentralizada"/>
              <w:rPr>
                <w:i/>
                <w:color w:val="0000FF"/>
                <w:sz w:val="18"/>
              </w:rPr>
            </w:pPr>
            <w:r w:rsidRPr="00504D94">
              <w:rPr>
                <w:i/>
                <w:color w:val="0000FF"/>
                <w:sz w:val="18"/>
              </w:rPr>
              <w:t>[Cliente]</w:t>
            </w:r>
          </w:p>
        </w:tc>
      </w:tr>
    </w:tbl>
    <w:p w:rsidR="00932F82" w:rsidRPr="00504D94" w:rsidRDefault="00932F82" w:rsidP="00932F82">
      <w:pPr>
        <w:pStyle w:val="Texto"/>
      </w:pPr>
    </w:p>
    <w:p w:rsidR="00D33FEB" w:rsidRPr="00504D94" w:rsidRDefault="00D33FEB"/>
    <w:sectPr w:rsidR="00D33FEB" w:rsidRPr="00504D94" w:rsidSect="00FB7615">
      <w:footnotePr>
        <w:pos w:val="beneathText"/>
      </w:footnotePr>
      <w:pgSz w:w="11907" w:h="16840" w:code="9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8BD" w:rsidRPr="00FC71BC" w:rsidRDefault="002D38BD" w:rsidP="00D33FEB">
      <w:pPr>
        <w:pStyle w:val="Sumrio6"/>
      </w:pPr>
      <w:r>
        <w:separator/>
      </w:r>
    </w:p>
  </w:endnote>
  <w:endnote w:type="continuationSeparator" w:id="0">
    <w:p w:rsidR="002D38BD" w:rsidRPr="00FC71BC" w:rsidRDefault="002D38BD" w:rsidP="00D33FEB">
      <w:pPr>
        <w:pStyle w:val="Sumrio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9D4" w:rsidRDefault="007C19D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9D4" w:rsidRDefault="007C19D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9D4" w:rsidRDefault="007C19D4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FEB" w:rsidRDefault="00D33FEB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504D94" w:rsidRPr="00504D94" w:rsidTr="003646E0">
      <w:tc>
        <w:tcPr>
          <w:tcW w:w="1116" w:type="dxa"/>
          <w:vAlign w:val="center"/>
        </w:tcPr>
        <w:p w:rsidR="00504D94" w:rsidRPr="00504D94" w:rsidRDefault="00504D94" w:rsidP="00964F48">
          <w:pPr>
            <w:tabs>
              <w:tab w:val="right" w:pos="9960"/>
            </w:tabs>
            <w:spacing w:before="120"/>
            <w:ind w:right="-23"/>
            <w:rPr>
              <w:rFonts w:ascii="Arial" w:hAnsi="Arial" w:cs="Arial"/>
              <w:sz w:val="16"/>
            </w:rPr>
          </w:pPr>
          <w:r w:rsidRPr="00504D94">
            <w:rPr>
              <w:rFonts w:ascii="Arial" w:hAnsi="Arial"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504D94" w:rsidRPr="00504D94" w:rsidRDefault="00504D94" w:rsidP="00964F48">
          <w:pPr>
            <w:tabs>
              <w:tab w:val="right" w:pos="9960"/>
            </w:tabs>
            <w:spacing w:before="120"/>
            <w:ind w:right="-25"/>
            <w:rPr>
              <w:rFonts w:ascii="Arial" w:hAnsi="Arial" w:cs="Arial"/>
              <w:sz w:val="16"/>
            </w:rPr>
          </w:pPr>
          <w:r w:rsidRPr="00504D94">
            <w:rPr>
              <w:rFonts w:ascii="Arial" w:hAnsi="Arial"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504D94" w:rsidRPr="00504D94" w:rsidRDefault="00504D94" w:rsidP="00964F48">
          <w:pPr>
            <w:tabs>
              <w:tab w:val="right" w:pos="9960"/>
            </w:tabs>
            <w:ind w:right="-25"/>
            <w:jc w:val="right"/>
            <w:rPr>
              <w:rFonts w:ascii="Arial" w:hAnsi="Arial" w:cs="Arial"/>
              <w:sz w:val="16"/>
            </w:rPr>
          </w:pPr>
          <w:r w:rsidRPr="00504D94">
            <w:rPr>
              <w:rFonts w:ascii="Arial" w:hAnsi="Arial" w:cs="Arial"/>
              <w:sz w:val="16"/>
            </w:rPr>
            <w:t xml:space="preserve">Página </w:t>
          </w:r>
          <w:r w:rsidRPr="00504D94">
            <w:rPr>
              <w:rFonts w:ascii="Arial" w:hAnsi="Arial" w:cs="Arial"/>
              <w:sz w:val="16"/>
            </w:rPr>
            <w:fldChar w:fldCharType="begin"/>
          </w:r>
          <w:r w:rsidRPr="00504D94">
            <w:rPr>
              <w:rFonts w:ascii="Arial" w:hAnsi="Arial" w:cs="Arial"/>
              <w:sz w:val="16"/>
            </w:rPr>
            <w:instrText xml:space="preserve"> PAGE </w:instrText>
          </w:r>
          <w:r w:rsidRPr="00504D94">
            <w:rPr>
              <w:rFonts w:ascii="Arial" w:hAnsi="Arial" w:cs="Arial"/>
              <w:sz w:val="16"/>
            </w:rPr>
            <w:fldChar w:fldCharType="separate"/>
          </w:r>
          <w:r w:rsidR="007C19D4">
            <w:rPr>
              <w:rFonts w:ascii="Arial" w:hAnsi="Arial" w:cs="Arial"/>
              <w:noProof/>
              <w:sz w:val="16"/>
            </w:rPr>
            <w:t>2</w:t>
          </w:r>
          <w:r w:rsidRPr="00504D94">
            <w:rPr>
              <w:rFonts w:ascii="Arial" w:hAnsi="Arial" w:cs="Arial"/>
              <w:sz w:val="16"/>
            </w:rPr>
            <w:fldChar w:fldCharType="end"/>
          </w:r>
        </w:p>
      </w:tc>
    </w:tr>
  </w:tbl>
  <w:p w:rsidR="008F5F7B" w:rsidRPr="00E4574E" w:rsidRDefault="008F5F7B" w:rsidP="00504D94">
    <w:pPr>
      <w:pStyle w:val="Rodap"/>
      <w:rPr>
        <w:sz w:val="10"/>
        <w:szCs w:val="1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64C" w:rsidRPr="00D33FEB" w:rsidRDefault="007C19D4" w:rsidP="0046464C">
    <w:pPr>
      <w:pBdr>
        <w:top w:val="single" w:sz="4" w:space="1" w:color="auto"/>
      </w:pBdr>
      <w:tabs>
        <w:tab w:val="right" w:pos="9356"/>
      </w:tabs>
      <w:ind w:right="4"/>
      <w:rPr>
        <w:rFonts w:ascii="Arial" w:hAnsi="Arial" w:cs="Arial"/>
        <w:sz w:val="16"/>
      </w:rPr>
    </w:pPr>
    <w:r>
      <w:rPr>
        <w:rFonts w:ascii="Arial" w:hAnsi="Arial" w:cs="Arial"/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6748780</wp:posOffset>
              </wp:positionH>
              <wp:positionV relativeFrom="paragraph">
                <wp:posOffset>19685</wp:posOffset>
              </wp:positionV>
              <wp:extent cx="128270" cy="206375"/>
              <wp:effectExtent l="5080" t="635" r="0" b="2540"/>
              <wp:wrapSquare wrapText="largest"/>
              <wp:docPr id="6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464C" w:rsidRPr="00C37995" w:rsidRDefault="00BC2F5C" w:rsidP="0046464C">
                          <w:pPr>
                            <w:pStyle w:val="Rodap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37995">
                            <w:rPr>
                              <w:rStyle w:val="Nmerodepgina"/>
                              <w:rFonts w:ascii="Arial" w:hAnsi="Arial" w:cs="Arial"/>
                              <w:szCs w:val="16"/>
                            </w:rPr>
                            <w:fldChar w:fldCharType="begin"/>
                          </w:r>
                          <w:r w:rsidR="0046464C" w:rsidRPr="00C37995">
                            <w:rPr>
                              <w:rStyle w:val="Nmerodepgina"/>
                              <w:rFonts w:ascii="Arial" w:hAnsi="Arial" w:cs="Arial"/>
                              <w:szCs w:val="16"/>
                            </w:rPr>
                            <w:instrText xml:space="preserve"> PAGE </w:instrText>
                          </w:r>
                          <w:r w:rsidRPr="00C37995">
                            <w:rPr>
                              <w:rStyle w:val="Nmerodepgina"/>
                              <w:rFonts w:ascii="Arial" w:hAnsi="Arial" w:cs="Arial"/>
                              <w:szCs w:val="16"/>
                            </w:rPr>
                            <w:fldChar w:fldCharType="separate"/>
                          </w:r>
                          <w:r w:rsidR="008F5F7B">
                            <w:rPr>
                              <w:rStyle w:val="Nmerodepgina"/>
                              <w:rFonts w:ascii="Arial" w:hAnsi="Arial" w:cs="Arial"/>
                              <w:noProof/>
                              <w:szCs w:val="16"/>
                            </w:rPr>
                            <w:t>2</w:t>
                          </w:r>
                          <w:r w:rsidRPr="00C37995">
                            <w:rPr>
                              <w:rStyle w:val="Nmerodepgina"/>
                              <w:rFonts w:ascii="Arial" w:hAnsi="Arial"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531.4pt;margin-top:1.55pt;width:10.1pt;height:16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4kiwIAABwFAAAOAAAAZHJzL2Uyb0RvYy54bWysVNuO2yAQfa/Uf0C8Z32pc7G1zmovTVVp&#10;e5F2+wHE4BgVAwUSe1v13ztAn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" stroked="f">
              <v:fill opacity="0"/>
              <v:textbox inset="0,0,0,0">
                <w:txbxContent>
                  <w:p w:rsidR="0046464C" w:rsidRPr="00C37995" w:rsidRDefault="00BC2F5C" w:rsidP="0046464C">
                    <w:pPr>
                      <w:pStyle w:val="Rodap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C37995">
                      <w:rPr>
                        <w:rStyle w:val="Nmerodepgina"/>
                        <w:rFonts w:ascii="Arial" w:hAnsi="Arial" w:cs="Arial"/>
                        <w:szCs w:val="16"/>
                      </w:rPr>
                      <w:fldChar w:fldCharType="begin"/>
                    </w:r>
                    <w:r w:rsidR="0046464C" w:rsidRPr="00C37995">
                      <w:rPr>
                        <w:rStyle w:val="Nmerodepgina"/>
                        <w:rFonts w:ascii="Arial" w:hAnsi="Arial" w:cs="Arial"/>
                        <w:szCs w:val="16"/>
                      </w:rPr>
                      <w:instrText xml:space="preserve"> PAGE </w:instrText>
                    </w:r>
                    <w:r w:rsidRPr="00C37995">
                      <w:rPr>
                        <w:rStyle w:val="Nmerodepgina"/>
                        <w:rFonts w:ascii="Arial" w:hAnsi="Arial" w:cs="Arial"/>
                        <w:szCs w:val="16"/>
                      </w:rPr>
                      <w:fldChar w:fldCharType="separate"/>
                    </w:r>
                    <w:r w:rsidR="008F5F7B">
                      <w:rPr>
                        <w:rStyle w:val="Nmerodepgina"/>
                        <w:rFonts w:ascii="Arial" w:hAnsi="Arial" w:cs="Arial"/>
                        <w:noProof/>
                        <w:szCs w:val="16"/>
                      </w:rPr>
                      <w:t>2</w:t>
                    </w:r>
                    <w:r w:rsidRPr="00C37995">
                      <w:rPr>
                        <w:rStyle w:val="Nmerodepgina"/>
                        <w:rFonts w:ascii="Arial" w:hAnsi="Arial"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6464C" w:rsidRPr="00D33FEB">
      <w:rPr>
        <w:rFonts w:ascii="Arial" w:hAnsi="Arial" w:cs="Arial"/>
        <w:sz w:val="16"/>
      </w:rPr>
      <w:t xml:space="preserve">Projeto: </w:t>
    </w:r>
    <w:r w:rsidR="0046464C" w:rsidRPr="00D33FEB">
      <w:rPr>
        <w:rFonts w:ascii="Arial" w:hAnsi="Arial" w:cs="Arial"/>
        <w:color w:val="0000FF"/>
        <w:sz w:val="16"/>
      </w:rPr>
      <w:t>&lt;Incluir nome do Projeto&gt;</w:t>
    </w:r>
  </w:p>
  <w:p w:rsidR="0046464C" w:rsidRPr="003042F8" w:rsidRDefault="0046464C" w:rsidP="0046464C">
    <w:pPr>
      <w:pStyle w:val="Rodap"/>
      <w:tabs>
        <w:tab w:val="clear" w:pos="8838"/>
        <w:tab w:val="right" w:pos="9356"/>
      </w:tabs>
    </w:pPr>
    <w:r w:rsidRPr="00D33FEB">
      <w:rPr>
        <w:rFonts w:ascii="Arial" w:hAnsi="Arial" w:cs="Arial"/>
        <w:sz w:val="16"/>
      </w:rPr>
      <w:t>Contrato</w:t>
    </w:r>
    <w:r>
      <w:rPr>
        <w:rFonts w:ascii="Arial" w:hAnsi="Arial" w:cs="Arial"/>
        <w:sz w:val="16"/>
      </w:rPr>
      <w:t>/OS</w:t>
    </w:r>
    <w:r w:rsidRPr="00D33FEB">
      <w:rPr>
        <w:rFonts w:ascii="Arial" w:hAnsi="Arial" w:cs="Arial"/>
        <w:sz w:val="16"/>
      </w:rPr>
      <w:t xml:space="preserve">: </w:t>
    </w:r>
    <w:r w:rsidRPr="00D33FEB">
      <w:rPr>
        <w:rFonts w:ascii="Arial" w:hAnsi="Arial" w:cs="Arial"/>
        <w:color w:val="0000FF"/>
        <w:sz w:val="16"/>
      </w:rPr>
      <w:t>&lt;Incluir nº do Contrato</w:t>
    </w:r>
    <w:r>
      <w:rPr>
        <w:rFonts w:ascii="Arial" w:hAnsi="Arial" w:cs="Arial"/>
        <w:color w:val="0000FF"/>
        <w:sz w:val="16"/>
      </w:rPr>
      <w:t>/OS</w:t>
    </w:r>
    <w:r w:rsidRPr="00D33FEB">
      <w:rPr>
        <w:rFonts w:ascii="Arial" w:hAnsi="Arial" w:cs="Arial"/>
        <w:color w:val="0000FF"/>
        <w:sz w:val="16"/>
      </w:rPr>
      <w:t>&gt;</w:t>
    </w:r>
  </w:p>
  <w:p w:rsidR="00D33FEB" w:rsidRDefault="00D33FE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8BD" w:rsidRPr="00FC71BC" w:rsidRDefault="002D38BD" w:rsidP="00D33FEB">
      <w:pPr>
        <w:pStyle w:val="Sumrio6"/>
      </w:pPr>
      <w:r>
        <w:separator/>
      </w:r>
    </w:p>
  </w:footnote>
  <w:footnote w:type="continuationSeparator" w:id="0">
    <w:p w:rsidR="002D38BD" w:rsidRPr="00FC71BC" w:rsidRDefault="002D38BD" w:rsidP="00D33FEB">
      <w:pPr>
        <w:pStyle w:val="Sumrio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9D4" w:rsidRDefault="007C19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9D4" w:rsidRDefault="007C19D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9D4" w:rsidRDefault="007C19D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FEB" w:rsidRDefault="00D33FEB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87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592"/>
      <w:gridCol w:w="2154"/>
    </w:tblGrid>
    <w:tr w:rsidR="00504D94" w:rsidRPr="00504D94" w:rsidTr="003646E0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504D94" w:rsidRPr="00504D94" w:rsidRDefault="007C19D4" w:rsidP="00964F48">
          <w:pPr>
            <w:ind w:right="-70"/>
            <w:rPr>
              <w:rFonts w:ascii="Arial" w:hAnsi="Arial" w:cs="Arial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7390" cy="638175"/>
                <wp:effectExtent l="0" t="0" r="0" b="9525"/>
                <wp:docPr id="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4592" w:type="dxa"/>
          <w:shd w:val="clear" w:color="auto" w:fill="auto"/>
          <w:vAlign w:val="center"/>
        </w:tcPr>
        <w:p w:rsidR="00504D94" w:rsidRPr="00504D94" w:rsidRDefault="00504D94" w:rsidP="00C254E0">
          <w:pPr>
            <w:jc w:val="center"/>
            <w:rPr>
              <w:rFonts w:ascii="Arial" w:hAnsi="Arial" w:cs="Arial"/>
              <w:b/>
            </w:rPr>
          </w:pPr>
          <w:r w:rsidRPr="00504D94">
            <w:rPr>
              <w:rFonts w:ascii="Arial" w:hAnsi="Arial" w:cs="Arial"/>
              <w:b/>
            </w:rPr>
            <w:t xml:space="preserve">Relatório de </w:t>
          </w:r>
          <w:r w:rsidR="00C254E0">
            <w:rPr>
              <w:rFonts w:ascii="Arial" w:hAnsi="Arial" w:cs="Arial"/>
              <w:b/>
            </w:rPr>
            <w:t>Consistência</w:t>
          </w:r>
        </w:p>
      </w:tc>
      <w:tc>
        <w:tcPr>
          <w:tcW w:w="2154" w:type="dxa"/>
          <w:shd w:val="clear" w:color="auto" w:fill="auto"/>
          <w:vAlign w:val="bottom"/>
        </w:tcPr>
        <w:p w:rsidR="00504D94" w:rsidRPr="00504D94" w:rsidRDefault="00504D94" w:rsidP="00964F48">
          <w:pPr>
            <w:ind w:left="1206" w:hanging="1206"/>
            <w:jc w:val="right"/>
            <w:rPr>
              <w:rFonts w:ascii="Arial" w:hAnsi="Arial" w:cs="Arial"/>
              <w:b/>
              <w:color w:val="FF0000"/>
            </w:rPr>
          </w:pPr>
          <w:r w:rsidRPr="00504D94">
            <w:rPr>
              <w:rFonts w:ascii="Arial" w:hAnsi="Arial" w:cs="Arial"/>
              <w:sz w:val="16"/>
            </w:rPr>
            <w:t>Versão: 1.0</w:t>
          </w:r>
        </w:p>
      </w:tc>
    </w:tr>
  </w:tbl>
  <w:p w:rsidR="00504D94" w:rsidRDefault="00504D94" w:rsidP="00504D94">
    <w:pPr>
      <w:rPr>
        <w:sz w:val="10"/>
        <w:szCs w:val="1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70" w:type="dxa"/>
      <w:tblBorders>
        <w:top w:val="single" w:sz="4" w:space="0" w:color="365F91"/>
        <w:bottom w:val="single" w:sz="4" w:space="0" w:color="365F9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402"/>
      <w:gridCol w:w="2835"/>
    </w:tblGrid>
    <w:tr w:rsidR="0046464C" w:rsidRPr="00A65889" w:rsidTr="001A065C">
      <w:trPr>
        <w:cantSplit/>
        <w:trHeight w:val="1115"/>
        <w:tblHeader/>
      </w:trPr>
      <w:tc>
        <w:tcPr>
          <w:tcW w:w="2835" w:type="dxa"/>
          <w:shd w:val="clear" w:color="auto" w:fill="auto"/>
          <w:vAlign w:val="center"/>
        </w:tcPr>
        <w:p w:rsidR="0046464C" w:rsidRPr="004F570A" w:rsidRDefault="007C19D4" w:rsidP="001A065C">
          <w:pPr>
            <w:ind w:right="357"/>
            <w:rPr>
              <w:rFonts w:cs="Arial"/>
            </w:rPr>
          </w:pPr>
          <w:r>
            <w:rPr>
              <w:noProof/>
              <w:sz w:val="48"/>
              <w:lang w:eastAsia="pt-BR"/>
            </w:rPr>
            <w:drawing>
              <wp:inline distT="0" distB="0" distL="0" distR="0">
                <wp:extent cx="1259205" cy="440055"/>
                <wp:effectExtent l="0" t="0" r="0" b="0"/>
                <wp:docPr id="2" name="Imagem 10" descr="logo_CNP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 descr="logo_CNP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shd w:val="clear" w:color="auto" w:fill="auto"/>
          <w:vAlign w:val="center"/>
        </w:tcPr>
        <w:p w:rsidR="0046464C" w:rsidRPr="00932F82" w:rsidRDefault="0046464C" w:rsidP="001A065C">
          <w:pPr>
            <w:jc w:val="center"/>
            <w:rPr>
              <w:rFonts w:ascii="Arial" w:hAnsi="Arial" w:cs="Arial"/>
              <w:b/>
            </w:rPr>
          </w:pPr>
          <w:r w:rsidRPr="00932F82">
            <w:rPr>
              <w:rFonts w:ascii="Arial" w:hAnsi="Arial" w:cs="Arial"/>
              <w:b/>
            </w:rPr>
            <w:t>Relatório de Indicadores do Projeto</w:t>
          </w:r>
        </w:p>
      </w:tc>
      <w:tc>
        <w:tcPr>
          <w:tcW w:w="2835" w:type="dxa"/>
          <w:shd w:val="clear" w:color="auto" w:fill="auto"/>
          <w:vAlign w:val="center"/>
        </w:tcPr>
        <w:p w:rsidR="0046464C" w:rsidRPr="001C4FFA" w:rsidRDefault="007C19D4" w:rsidP="001A065C">
          <w:pPr>
            <w:ind w:left="1206" w:hanging="1206"/>
            <w:jc w:val="right"/>
            <w:rPr>
              <w:rFonts w:cs="Arial"/>
              <w:b/>
              <w:color w:val="FF000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259205" cy="344805"/>
                <wp:effectExtent l="0" t="0" r="0" b="0"/>
                <wp:docPr id="3" name="Imagem 11" descr="logomarca C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1" descr="logomarca CT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33FEB" w:rsidRDefault="00D33FEB"/>
  <w:tbl>
    <w:tblPr>
      <w:tblW w:w="8843" w:type="dxa"/>
      <w:tblInd w:w="70" w:type="dxa"/>
      <w:tblBorders>
        <w:top w:val="single" w:sz="4" w:space="0" w:color="4F6228"/>
        <w:bottom w:val="single" w:sz="4" w:space="0" w:color="4F6228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7"/>
      <w:gridCol w:w="4932"/>
      <w:gridCol w:w="2154"/>
    </w:tblGrid>
    <w:tr w:rsidR="008F5F7B" w:rsidRPr="00A65889" w:rsidTr="00261B32">
      <w:trPr>
        <w:cantSplit/>
        <w:trHeight w:val="1115"/>
        <w:tblHeader/>
      </w:trPr>
      <w:tc>
        <w:tcPr>
          <w:tcW w:w="1757" w:type="dxa"/>
          <w:shd w:val="clear" w:color="auto" w:fill="auto"/>
          <w:vAlign w:val="center"/>
        </w:tcPr>
        <w:p w:rsidR="008F5F7B" w:rsidRPr="004F570A" w:rsidRDefault="007C19D4" w:rsidP="00261B32">
          <w:pPr>
            <w:ind w:right="-70"/>
            <w:rPr>
              <w:rFonts w:cs="Arial"/>
            </w:rPr>
          </w:pPr>
          <w:r>
            <w:rPr>
              <w:noProof/>
              <w:sz w:val="48"/>
              <w:lang w:eastAsia="pt-BR"/>
            </w:rPr>
            <w:drawing>
              <wp:inline distT="0" distB="0" distL="0" distR="0">
                <wp:extent cx="612775" cy="629920"/>
                <wp:effectExtent l="0" t="0" r="0" b="0"/>
                <wp:docPr id="4" name="Imagem 4" descr="MarcaICMB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rcaICMB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77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  <w:shd w:val="clear" w:color="auto" w:fill="auto"/>
          <w:vAlign w:val="center"/>
        </w:tcPr>
        <w:p w:rsidR="008F5F7B" w:rsidRPr="00D849B1" w:rsidRDefault="008F5F7B" w:rsidP="008F5F7B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Relatório de Indicadores do Projeto</w:t>
          </w:r>
          <w:r w:rsidRPr="00D849B1">
            <w:rPr>
              <w:rFonts w:cs="Arial"/>
              <w:b/>
            </w:rPr>
            <w:t xml:space="preserve"> </w:t>
          </w:r>
        </w:p>
      </w:tc>
      <w:tc>
        <w:tcPr>
          <w:tcW w:w="2154" w:type="dxa"/>
          <w:shd w:val="clear" w:color="auto" w:fill="auto"/>
          <w:vAlign w:val="center"/>
        </w:tcPr>
        <w:p w:rsidR="008F5F7B" w:rsidRPr="001C4FFA" w:rsidRDefault="007C19D4" w:rsidP="00261B32">
          <w:pPr>
            <w:ind w:left="1206" w:hanging="1206"/>
            <w:jc w:val="right"/>
            <w:rPr>
              <w:rFonts w:cs="Arial"/>
              <w:b/>
              <w:color w:val="FF000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259205" cy="344805"/>
                <wp:effectExtent l="0" t="0" r="0" b="0"/>
                <wp:docPr id="5" name="Imagem 5" descr="logomarca C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marca CT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F5F7B" w:rsidRDefault="008F5F7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>
    <w:nsid w:val="00000001"/>
    <w:multiLevelType w:val="multi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/>
      </w:rPr>
    </w:lvl>
  </w:abstractNum>
  <w:abstractNum w:abstractNumId="7">
    <w:nsid w:val="3ED77CA4"/>
    <w:multiLevelType w:val="hybridMultilevel"/>
    <w:tmpl w:val="D3865F28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5E2752CC"/>
    <w:multiLevelType w:val="multilevel"/>
    <w:tmpl w:val="515CC00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attachedTemplate r:id="rId1"/>
  <w:defaultTabStop w:val="708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D4"/>
    <w:rsid w:val="000111B8"/>
    <w:rsid w:val="00026778"/>
    <w:rsid w:val="00044F86"/>
    <w:rsid w:val="0011515F"/>
    <w:rsid w:val="001A065C"/>
    <w:rsid w:val="0021494B"/>
    <w:rsid w:val="00260B34"/>
    <w:rsid w:val="00261B32"/>
    <w:rsid w:val="002D38BD"/>
    <w:rsid w:val="002F7E6D"/>
    <w:rsid w:val="003042F8"/>
    <w:rsid w:val="003361D5"/>
    <w:rsid w:val="003646E0"/>
    <w:rsid w:val="003D74DF"/>
    <w:rsid w:val="00423CDA"/>
    <w:rsid w:val="00435E58"/>
    <w:rsid w:val="0046464C"/>
    <w:rsid w:val="00484F0A"/>
    <w:rsid w:val="004904D7"/>
    <w:rsid w:val="004E2B0B"/>
    <w:rsid w:val="00504D94"/>
    <w:rsid w:val="00533753"/>
    <w:rsid w:val="0055514A"/>
    <w:rsid w:val="005A74F4"/>
    <w:rsid w:val="005B7CB5"/>
    <w:rsid w:val="00601277"/>
    <w:rsid w:val="006A14A3"/>
    <w:rsid w:val="006A6126"/>
    <w:rsid w:val="007C19D4"/>
    <w:rsid w:val="00816916"/>
    <w:rsid w:val="008A0F5E"/>
    <w:rsid w:val="008F4CE2"/>
    <w:rsid w:val="008F5F7B"/>
    <w:rsid w:val="00932F82"/>
    <w:rsid w:val="00964F48"/>
    <w:rsid w:val="00A12D35"/>
    <w:rsid w:val="00A26E7A"/>
    <w:rsid w:val="00A545CB"/>
    <w:rsid w:val="00AD5F3B"/>
    <w:rsid w:val="00B00CC4"/>
    <w:rsid w:val="00B5742D"/>
    <w:rsid w:val="00B93650"/>
    <w:rsid w:val="00BC2F5C"/>
    <w:rsid w:val="00C254E0"/>
    <w:rsid w:val="00C86C59"/>
    <w:rsid w:val="00D039A4"/>
    <w:rsid w:val="00D33FEB"/>
    <w:rsid w:val="00DB0AC1"/>
    <w:rsid w:val="00DB3358"/>
    <w:rsid w:val="00E4574E"/>
    <w:rsid w:val="00F90AEE"/>
    <w:rsid w:val="00FB1C89"/>
    <w:rsid w:val="00FB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5C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BC2F5C"/>
    <w:pPr>
      <w:keepNext/>
      <w:numPr>
        <w:numId w:val="4"/>
      </w:numPr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rsid w:val="00BC2F5C"/>
    <w:pPr>
      <w:keepNext/>
      <w:numPr>
        <w:ilvl w:val="1"/>
        <w:numId w:val="4"/>
      </w:numPr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BC2F5C"/>
    <w:pPr>
      <w:keepNext/>
      <w:numPr>
        <w:ilvl w:val="2"/>
        <w:numId w:val="4"/>
      </w:numPr>
      <w:jc w:val="both"/>
      <w:outlineLvl w:val="2"/>
    </w:pPr>
    <w:rPr>
      <w:rFonts w:ascii="Arial" w:hAnsi="Arial"/>
      <w:b/>
      <w:color w:val="000080"/>
      <w:sz w:val="22"/>
    </w:rPr>
  </w:style>
  <w:style w:type="paragraph" w:styleId="Ttulo4">
    <w:name w:val="heading 4"/>
    <w:basedOn w:val="Normal"/>
    <w:next w:val="Normal"/>
    <w:qFormat/>
    <w:rsid w:val="00BC2F5C"/>
    <w:pPr>
      <w:keepNext/>
      <w:numPr>
        <w:ilvl w:val="3"/>
        <w:numId w:val="4"/>
      </w:numPr>
      <w:jc w:val="both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BC2F5C"/>
    <w:pPr>
      <w:keepNext/>
      <w:numPr>
        <w:ilvl w:val="4"/>
        <w:numId w:val="4"/>
      </w:numPr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BC2F5C"/>
    <w:pPr>
      <w:keepNext/>
      <w:numPr>
        <w:ilvl w:val="5"/>
        <w:numId w:val="4"/>
      </w:numPr>
      <w:jc w:val="center"/>
      <w:outlineLvl w:val="5"/>
    </w:pPr>
    <w:rPr>
      <w:rFonts w:ascii="Arial" w:hAnsi="Arial"/>
      <w:u w:val="single"/>
    </w:rPr>
  </w:style>
  <w:style w:type="paragraph" w:styleId="Ttulo7">
    <w:name w:val="heading 7"/>
    <w:basedOn w:val="Normal"/>
    <w:next w:val="Normal"/>
    <w:qFormat/>
    <w:rsid w:val="00BC2F5C"/>
    <w:pPr>
      <w:keepNext/>
      <w:numPr>
        <w:ilvl w:val="6"/>
        <w:numId w:val="4"/>
      </w:numPr>
      <w:spacing w:before="40" w:after="40"/>
      <w:jc w:val="center"/>
      <w:outlineLvl w:val="6"/>
    </w:pPr>
    <w:rPr>
      <w:rFonts w:ascii="Tahoma" w:hAnsi="Tahoma"/>
      <w:b/>
      <w:sz w:val="36"/>
    </w:rPr>
  </w:style>
  <w:style w:type="paragraph" w:styleId="Ttulo8">
    <w:name w:val="heading 8"/>
    <w:basedOn w:val="Normal"/>
    <w:next w:val="Normal"/>
    <w:qFormat/>
    <w:rsid w:val="00BC2F5C"/>
    <w:pPr>
      <w:keepNext/>
      <w:numPr>
        <w:ilvl w:val="7"/>
        <w:numId w:val="4"/>
      </w:numPr>
      <w:spacing w:before="40" w:after="40"/>
      <w:jc w:val="center"/>
      <w:outlineLvl w:val="7"/>
    </w:pPr>
    <w:rPr>
      <w:rFonts w:ascii="Tahoma" w:hAnsi="Tahoma"/>
      <w:sz w:val="32"/>
    </w:rPr>
  </w:style>
  <w:style w:type="paragraph" w:styleId="Ttulo9">
    <w:name w:val="heading 9"/>
    <w:basedOn w:val="Normal"/>
    <w:next w:val="Normal"/>
    <w:qFormat/>
    <w:rsid w:val="00BC2F5C"/>
    <w:pPr>
      <w:keepNext/>
      <w:numPr>
        <w:ilvl w:val="8"/>
        <w:numId w:val="4"/>
      </w:numPr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04D9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04D94"/>
    <w:rPr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026778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26778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026778"/>
    <w:rPr>
      <w:color w:val="0000FF"/>
      <w:u w:val="single"/>
    </w:rPr>
  </w:style>
  <w:style w:type="paragraph" w:styleId="Corpodetexto">
    <w:name w:val="Body Text"/>
    <w:basedOn w:val="Normal"/>
    <w:semiHidden/>
    <w:rsid w:val="00BC2F5C"/>
    <w:pPr>
      <w:spacing w:after="120"/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"/>
    <w:semiHidden/>
    <w:rsid w:val="00BC2F5C"/>
    <w:pPr>
      <w:ind w:left="2041" w:hanging="2041"/>
      <w:jc w:val="both"/>
    </w:pPr>
    <w:rPr>
      <w:rFonts w:ascii="Arial" w:hAnsi="Arial"/>
      <w:b/>
      <w:sz w:val="28"/>
    </w:rPr>
  </w:style>
  <w:style w:type="paragraph" w:styleId="Lista">
    <w:name w:val="List"/>
    <w:basedOn w:val="Corpodetexto"/>
    <w:semiHidden/>
    <w:rsid w:val="00BC2F5C"/>
    <w:rPr>
      <w:rFonts w:cs="Tahoma"/>
    </w:rPr>
  </w:style>
  <w:style w:type="paragraph" w:styleId="Rodap">
    <w:name w:val="footer"/>
    <w:basedOn w:val="Normal"/>
    <w:link w:val="RodapChar"/>
    <w:semiHidden/>
    <w:rsid w:val="00BC2F5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042F8"/>
    <w:rPr>
      <w:lang w:eastAsia="ar-SA"/>
    </w:rPr>
  </w:style>
  <w:style w:type="paragraph" w:styleId="Sumrio3">
    <w:name w:val="toc 3"/>
    <w:basedOn w:val="Normal"/>
    <w:next w:val="Normal"/>
    <w:semiHidden/>
    <w:rsid w:val="00BC2F5C"/>
    <w:pPr>
      <w:ind w:left="400"/>
    </w:pPr>
    <w:rPr>
      <w:rFonts w:ascii="Calibri" w:hAnsi="Calibri"/>
    </w:rPr>
  </w:style>
  <w:style w:type="paragraph" w:styleId="Sumrio4">
    <w:name w:val="toc 4"/>
    <w:basedOn w:val="Normal"/>
    <w:next w:val="Normal"/>
    <w:semiHidden/>
    <w:rsid w:val="00BC2F5C"/>
    <w:pPr>
      <w:ind w:left="600"/>
    </w:pPr>
    <w:rPr>
      <w:rFonts w:ascii="Calibri" w:hAnsi="Calibri"/>
    </w:rPr>
  </w:style>
  <w:style w:type="paragraph" w:styleId="Sumrio5">
    <w:name w:val="toc 5"/>
    <w:basedOn w:val="Normal"/>
    <w:next w:val="Normal"/>
    <w:semiHidden/>
    <w:rsid w:val="00BC2F5C"/>
    <w:pPr>
      <w:ind w:left="800"/>
    </w:pPr>
    <w:rPr>
      <w:rFonts w:ascii="Calibri" w:hAnsi="Calibri"/>
    </w:rPr>
  </w:style>
  <w:style w:type="paragraph" w:styleId="Sumrio6">
    <w:name w:val="toc 6"/>
    <w:basedOn w:val="Normal"/>
    <w:next w:val="Normal"/>
    <w:semiHidden/>
    <w:rsid w:val="00BC2F5C"/>
    <w:pPr>
      <w:ind w:left="1000"/>
    </w:pPr>
    <w:rPr>
      <w:rFonts w:ascii="Calibri" w:hAnsi="Calibri"/>
    </w:rPr>
  </w:style>
  <w:style w:type="paragraph" w:styleId="Sumrio7">
    <w:name w:val="toc 7"/>
    <w:basedOn w:val="Normal"/>
    <w:next w:val="Normal"/>
    <w:semiHidden/>
    <w:rsid w:val="00BC2F5C"/>
    <w:pPr>
      <w:ind w:left="1200"/>
    </w:pPr>
    <w:rPr>
      <w:rFonts w:ascii="Calibri" w:hAnsi="Calibri"/>
    </w:rPr>
  </w:style>
  <w:style w:type="paragraph" w:styleId="Sumrio8">
    <w:name w:val="toc 8"/>
    <w:basedOn w:val="Normal"/>
    <w:next w:val="Normal"/>
    <w:semiHidden/>
    <w:rsid w:val="00BC2F5C"/>
    <w:pPr>
      <w:ind w:left="1400"/>
    </w:pPr>
    <w:rPr>
      <w:rFonts w:ascii="Calibri" w:hAnsi="Calibri"/>
    </w:rPr>
  </w:style>
  <w:style w:type="paragraph" w:styleId="Sumrio9">
    <w:name w:val="toc 9"/>
    <w:basedOn w:val="Normal"/>
    <w:next w:val="Normal"/>
    <w:semiHidden/>
    <w:rsid w:val="00BC2F5C"/>
    <w:pPr>
      <w:ind w:left="1600"/>
    </w:pPr>
    <w:rPr>
      <w:rFonts w:ascii="Calibri" w:hAnsi="Calibri"/>
    </w:rPr>
  </w:style>
  <w:style w:type="table" w:styleId="Tabelacomgrade">
    <w:name w:val="Table Grid"/>
    <w:basedOn w:val="Tabelanormal"/>
    <w:uiPriority w:val="59"/>
    <w:rsid w:val="003042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semiHidden/>
    <w:rsid w:val="00601277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2F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2F82"/>
    <w:rPr>
      <w:rFonts w:ascii="Tahoma" w:hAnsi="Tahoma" w:cs="Tahoma"/>
      <w:sz w:val="16"/>
      <w:szCs w:val="16"/>
      <w:lang w:eastAsia="ar-SA"/>
    </w:rPr>
  </w:style>
  <w:style w:type="paragraph" w:customStyle="1" w:styleId="InfoBlue">
    <w:name w:val="InfoBlue"/>
    <w:basedOn w:val="Normal"/>
    <w:qFormat/>
    <w:rsid w:val="00932F82"/>
    <w:pPr>
      <w:suppressAutoHyphens w:val="0"/>
      <w:jc w:val="both"/>
    </w:pPr>
    <w:rPr>
      <w:rFonts w:ascii="Arial" w:eastAsia="Calibri" w:hAnsi="Arial"/>
      <w:i/>
      <w:color w:val="3333FF"/>
      <w:szCs w:val="22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932F82"/>
    <w:pPr>
      <w:keepNext/>
      <w:keepLines/>
      <w:snapToGrid w:val="0"/>
      <w:jc w:val="center"/>
    </w:pPr>
    <w:rPr>
      <w:rFonts w:ascii="Arial" w:hAnsi="Arial" w:cs="Arial"/>
      <w:b/>
    </w:rPr>
  </w:style>
  <w:style w:type="character" w:customStyle="1" w:styleId="TabelaTtuloChar">
    <w:name w:val="Tabela_Título Char"/>
    <w:basedOn w:val="Fontepargpadro"/>
    <w:link w:val="TabelaTtulo"/>
    <w:rsid w:val="00932F82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932F82"/>
    <w:pPr>
      <w:suppressAutoHyphens w:val="0"/>
      <w:ind w:firstLine="397"/>
      <w:jc w:val="both"/>
    </w:pPr>
    <w:rPr>
      <w:rFonts w:ascii="Arial" w:eastAsia="Calibri" w:hAnsi="Arial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932F82"/>
    <w:pPr>
      <w:numPr>
        <w:ilvl w:val="2"/>
        <w:numId w:val="11"/>
      </w:numPr>
      <w:suppressAutoHyphens w:val="0"/>
      <w:spacing w:before="120" w:after="120"/>
      <w:ind w:left="1702" w:hanging="851"/>
    </w:pPr>
    <w:rPr>
      <w:rFonts w:ascii="Arial" w:eastAsia="Calibri" w:hAnsi="Arial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932F82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932F82"/>
    <w:pPr>
      <w:keepNext/>
      <w:keepLines/>
      <w:numPr>
        <w:numId w:val="11"/>
      </w:numPr>
      <w:suppressAutoHyphens w:val="0"/>
      <w:spacing w:before="240" w:after="240"/>
    </w:pPr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932F82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932F82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932F82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932F82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932F82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932F82"/>
    <w:pPr>
      <w:keepNext/>
      <w:keepLines/>
      <w:numPr>
        <w:ilvl w:val="1"/>
        <w:numId w:val="11"/>
      </w:numPr>
      <w:tabs>
        <w:tab w:val="left" w:pos="993"/>
      </w:tabs>
      <w:suppressAutoHyphens w:val="0"/>
      <w:spacing w:before="120" w:after="120"/>
    </w:pPr>
    <w:rPr>
      <w:rFonts w:ascii="Arial" w:hAnsi="Arial"/>
      <w:b/>
      <w:bCs/>
      <w:lang w:eastAsia="en-US"/>
    </w:rPr>
  </w:style>
  <w:style w:type="character" w:customStyle="1" w:styleId="TtuloNvel2Char">
    <w:name w:val="Título_Nível2 Char"/>
    <w:basedOn w:val="Fontepargpadro"/>
    <w:link w:val="TtuloNvel2"/>
    <w:rsid w:val="00932F82"/>
    <w:rPr>
      <w:rFonts w:ascii="Arial" w:hAnsi="Arial"/>
      <w:b/>
      <w:bCs/>
      <w:lang w:eastAsia="en-US"/>
    </w:rPr>
  </w:style>
  <w:style w:type="paragraph" w:styleId="PargrafodaLista">
    <w:name w:val="List Paragraph"/>
    <w:basedOn w:val="Normal"/>
    <w:qFormat/>
    <w:rsid w:val="00C254E0"/>
    <w:pPr>
      <w:suppressAutoHyphens w:val="0"/>
      <w:ind w:left="720"/>
    </w:pPr>
    <w:rPr>
      <w:rFonts w:ascii="Calibri" w:eastAsia="Calibri" w:hAnsi="Calibri"/>
      <w:sz w:val="22"/>
      <w:szCs w:val="2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5C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BC2F5C"/>
    <w:pPr>
      <w:keepNext/>
      <w:numPr>
        <w:numId w:val="4"/>
      </w:numPr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rsid w:val="00BC2F5C"/>
    <w:pPr>
      <w:keepNext/>
      <w:numPr>
        <w:ilvl w:val="1"/>
        <w:numId w:val="4"/>
      </w:numPr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BC2F5C"/>
    <w:pPr>
      <w:keepNext/>
      <w:numPr>
        <w:ilvl w:val="2"/>
        <w:numId w:val="4"/>
      </w:numPr>
      <w:jc w:val="both"/>
      <w:outlineLvl w:val="2"/>
    </w:pPr>
    <w:rPr>
      <w:rFonts w:ascii="Arial" w:hAnsi="Arial"/>
      <w:b/>
      <w:color w:val="000080"/>
      <w:sz w:val="22"/>
    </w:rPr>
  </w:style>
  <w:style w:type="paragraph" w:styleId="Ttulo4">
    <w:name w:val="heading 4"/>
    <w:basedOn w:val="Normal"/>
    <w:next w:val="Normal"/>
    <w:qFormat/>
    <w:rsid w:val="00BC2F5C"/>
    <w:pPr>
      <w:keepNext/>
      <w:numPr>
        <w:ilvl w:val="3"/>
        <w:numId w:val="4"/>
      </w:numPr>
      <w:jc w:val="both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BC2F5C"/>
    <w:pPr>
      <w:keepNext/>
      <w:numPr>
        <w:ilvl w:val="4"/>
        <w:numId w:val="4"/>
      </w:numPr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BC2F5C"/>
    <w:pPr>
      <w:keepNext/>
      <w:numPr>
        <w:ilvl w:val="5"/>
        <w:numId w:val="4"/>
      </w:numPr>
      <w:jc w:val="center"/>
      <w:outlineLvl w:val="5"/>
    </w:pPr>
    <w:rPr>
      <w:rFonts w:ascii="Arial" w:hAnsi="Arial"/>
      <w:u w:val="single"/>
    </w:rPr>
  </w:style>
  <w:style w:type="paragraph" w:styleId="Ttulo7">
    <w:name w:val="heading 7"/>
    <w:basedOn w:val="Normal"/>
    <w:next w:val="Normal"/>
    <w:qFormat/>
    <w:rsid w:val="00BC2F5C"/>
    <w:pPr>
      <w:keepNext/>
      <w:numPr>
        <w:ilvl w:val="6"/>
        <w:numId w:val="4"/>
      </w:numPr>
      <w:spacing w:before="40" w:after="40"/>
      <w:jc w:val="center"/>
      <w:outlineLvl w:val="6"/>
    </w:pPr>
    <w:rPr>
      <w:rFonts w:ascii="Tahoma" w:hAnsi="Tahoma"/>
      <w:b/>
      <w:sz w:val="36"/>
    </w:rPr>
  </w:style>
  <w:style w:type="paragraph" w:styleId="Ttulo8">
    <w:name w:val="heading 8"/>
    <w:basedOn w:val="Normal"/>
    <w:next w:val="Normal"/>
    <w:qFormat/>
    <w:rsid w:val="00BC2F5C"/>
    <w:pPr>
      <w:keepNext/>
      <w:numPr>
        <w:ilvl w:val="7"/>
        <w:numId w:val="4"/>
      </w:numPr>
      <w:spacing w:before="40" w:after="40"/>
      <w:jc w:val="center"/>
      <w:outlineLvl w:val="7"/>
    </w:pPr>
    <w:rPr>
      <w:rFonts w:ascii="Tahoma" w:hAnsi="Tahoma"/>
      <w:sz w:val="32"/>
    </w:rPr>
  </w:style>
  <w:style w:type="paragraph" w:styleId="Ttulo9">
    <w:name w:val="heading 9"/>
    <w:basedOn w:val="Normal"/>
    <w:next w:val="Normal"/>
    <w:qFormat/>
    <w:rsid w:val="00BC2F5C"/>
    <w:pPr>
      <w:keepNext/>
      <w:numPr>
        <w:ilvl w:val="8"/>
        <w:numId w:val="4"/>
      </w:numPr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04D9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04D94"/>
    <w:rPr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026778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26778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026778"/>
    <w:rPr>
      <w:color w:val="0000FF"/>
      <w:u w:val="single"/>
    </w:rPr>
  </w:style>
  <w:style w:type="paragraph" w:styleId="Corpodetexto">
    <w:name w:val="Body Text"/>
    <w:basedOn w:val="Normal"/>
    <w:semiHidden/>
    <w:rsid w:val="00BC2F5C"/>
    <w:pPr>
      <w:spacing w:after="120"/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"/>
    <w:semiHidden/>
    <w:rsid w:val="00BC2F5C"/>
    <w:pPr>
      <w:ind w:left="2041" w:hanging="2041"/>
      <w:jc w:val="both"/>
    </w:pPr>
    <w:rPr>
      <w:rFonts w:ascii="Arial" w:hAnsi="Arial"/>
      <w:b/>
      <w:sz w:val="28"/>
    </w:rPr>
  </w:style>
  <w:style w:type="paragraph" w:styleId="Lista">
    <w:name w:val="List"/>
    <w:basedOn w:val="Corpodetexto"/>
    <w:semiHidden/>
    <w:rsid w:val="00BC2F5C"/>
    <w:rPr>
      <w:rFonts w:cs="Tahoma"/>
    </w:rPr>
  </w:style>
  <w:style w:type="paragraph" w:styleId="Rodap">
    <w:name w:val="footer"/>
    <w:basedOn w:val="Normal"/>
    <w:link w:val="RodapChar"/>
    <w:semiHidden/>
    <w:rsid w:val="00BC2F5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042F8"/>
    <w:rPr>
      <w:lang w:eastAsia="ar-SA"/>
    </w:rPr>
  </w:style>
  <w:style w:type="paragraph" w:styleId="Sumrio3">
    <w:name w:val="toc 3"/>
    <w:basedOn w:val="Normal"/>
    <w:next w:val="Normal"/>
    <w:semiHidden/>
    <w:rsid w:val="00BC2F5C"/>
    <w:pPr>
      <w:ind w:left="400"/>
    </w:pPr>
    <w:rPr>
      <w:rFonts w:ascii="Calibri" w:hAnsi="Calibri"/>
    </w:rPr>
  </w:style>
  <w:style w:type="paragraph" w:styleId="Sumrio4">
    <w:name w:val="toc 4"/>
    <w:basedOn w:val="Normal"/>
    <w:next w:val="Normal"/>
    <w:semiHidden/>
    <w:rsid w:val="00BC2F5C"/>
    <w:pPr>
      <w:ind w:left="600"/>
    </w:pPr>
    <w:rPr>
      <w:rFonts w:ascii="Calibri" w:hAnsi="Calibri"/>
    </w:rPr>
  </w:style>
  <w:style w:type="paragraph" w:styleId="Sumrio5">
    <w:name w:val="toc 5"/>
    <w:basedOn w:val="Normal"/>
    <w:next w:val="Normal"/>
    <w:semiHidden/>
    <w:rsid w:val="00BC2F5C"/>
    <w:pPr>
      <w:ind w:left="800"/>
    </w:pPr>
    <w:rPr>
      <w:rFonts w:ascii="Calibri" w:hAnsi="Calibri"/>
    </w:rPr>
  </w:style>
  <w:style w:type="paragraph" w:styleId="Sumrio6">
    <w:name w:val="toc 6"/>
    <w:basedOn w:val="Normal"/>
    <w:next w:val="Normal"/>
    <w:semiHidden/>
    <w:rsid w:val="00BC2F5C"/>
    <w:pPr>
      <w:ind w:left="1000"/>
    </w:pPr>
    <w:rPr>
      <w:rFonts w:ascii="Calibri" w:hAnsi="Calibri"/>
    </w:rPr>
  </w:style>
  <w:style w:type="paragraph" w:styleId="Sumrio7">
    <w:name w:val="toc 7"/>
    <w:basedOn w:val="Normal"/>
    <w:next w:val="Normal"/>
    <w:semiHidden/>
    <w:rsid w:val="00BC2F5C"/>
    <w:pPr>
      <w:ind w:left="1200"/>
    </w:pPr>
    <w:rPr>
      <w:rFonts w:ascii="Calibri" w:hAnsi="Calibri"/>
    </w:rPr>
  </w:style>
  <w:style w:type="paragraph" w:styleId="Sumrio8">
    <w:name w:val="toc 8"/>
    <w:basedOn w:val="Normal"/>
    <w:next w:val="Normal"/>
    <w:semiHidden/>
    <w:rsid w:val="00BC2F5C"/>
    <w:pPr>
      <w:ind w:left="1400"/>
    </w:pPr>
    <w:rPr>
      <w:rFonts w:ascii="Calibri" w:hAnsi="Calibri"/>
    </w:rPr>
  </w:style>
  <w:style w:type="paragraph" w:styleId="Sumrio9">
    <w:name w:val="toc 9"/>
    <w:basedOn w:val="Normal"/>
    <w:next w:val="Normal"/>
    <w:semiHidden/>
    <w:rsid w:val="00BC2F5C"/>
    <w:pPr>
      <w:ind w:left="1600"/>
    </w:pPr>
    <w:rPr>
      <w:rFonts w:ascii="Calibri" w:hAnsi="Calibri"/>
    </w:rPr>
  </w:style>
  <w:style w:type="table" w:styleId="Tabelacomgrade">
    <w:name w:val="Table Grid"/>
    <w:basedOn w:val="Tabelanormal"/>
    <w:uiPriority w:val="59"/>
    <w:rsid w:val="003042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semiHidden/>
    <w:rsid w:val="00601277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2F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2F82"/>
    <w:rPr>
      <w:rFonts w:ascii="Tahoma" w:hAnsi="Tahoma" w:cs="Tahoma"/>
      <w:sz w:val="16"/>
      <w:szCs w:val="16"/>
      <w:lang w:eastAsia="ar-SA"/>
    </w:rPr>
  </w:style>
  <w:style w:type="paragraph" w:customStyle="1" w:styleId="InfoBlue">
    <w:name w:val="InfoBlue"/>
    <w:basedOn w:val="Normal"/>
    <w:qFormat/>
    <w:rsid w:val="00932F82"/>
    <w:pPr>
      <w:suppressAutoHyphens w:val="0"/>
      <w:jc w:val="both"/>
    </w:pPr>
    <w:rPr>
      <w:rFonts w:ascii="Arial" w:eastAsia="Calibri" w:hAnsi="Arial"/>
      <w:i/>
      <w:color w:val="3333FF"/>
      <w:szCs w:val="22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932F82"/>
    <w:pPr>
      <w:keepNext/>
      <w:keepLines/>
      <w:snapToGrid w:val="0"/>
      <w:jc w:val="center"/>
    </w:pPr>
    <w:rPr>
      <w:rFonts w:ascii="Arial" w:hAnsi="Arial" w:cs="Arial"/>
      <w:b/>
    </w:rPr>
  </w:style>
  <w:style w:type="character" w:customStyle="1" w:styleId="TabelaTtuloChar">
    <w:name w:val="Tabela_Título Char"/>
    <w:basedOn w:val="Fontepargpadro"/>
    <w:link w:val="TabelaTtulo"/>
    <w:rsid w:val="00932F82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932F82"/>
    <w:pPr>
      <w:suppressAutoHyphens w:val="0"/>
      <w:ind w:firstLine="397"/>
      <w:jc w:val="both"/>
    </w:pPr>
    <w:rPr>
      <w:rFonts w:ascii="Arial" w:eastAsia="Calibri" w:hAnsi="Arial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932F82"/>
    <w:pPr>
      <w:numPr>
        <w:ilvl w:val="2"/>
        <w:numId w:val="11"/>
      </w:numPr>
      <w:suppressAutoHyphens w:val="0"/>
      <w:spacing w:before="120" w:after="120"/>
      <w:ind w:left="1702" w:hanging="851"/>
    </w:pPr>
    <w:rPr>
      <w:rFonts w:ascii="Arial" w:eastAsia="Calibri" w:hAnsi="Arial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932F82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932F82"/>
    <w:pPr>
      <w:keepNext/>
      <w:keepLines/>
      <w:numPr>
        <w:numId w:val="11"/>
      </w:numPr>
      <w:suppressAutoHyphens w:val="0"/>
      <w:spacing w:before="240" w:after="240"/>
    </w:pPr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932F82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932F82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932F82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932F82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932F82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932F82"/>
    <w:pPr>
      <w:keepNext/>
      <w:keepLines/>
      <w:numPr>
        <w:ilvl w:val="1"/>
        <w:numId w:val="11"/>
      </w:numPr>
      <w:tabs>
        <w:tab w:val="left" w:pos="993"/>
      </w:tabs>
      <w:suppressAutoHyphens w:val="0"/>
      <w:spacing w:before="120" w:after="120"/>
    </w:pPr>
    <w:rPr>
      <w:rFonts w:ascii="Arial" w:hAnsi="Arial"/>
      <w:b/>
      <w:bCs/>
      <w:lang w:eastAsia="en-US"/>
    </w:rPr>
  </w:style>
  <w:style w:type="character" w:customStyle="1" w:styleId="TtuloNvel2Char">
    <w:name w:val="Título_Nível2 Char"/>
    <w:basedOn w:val="Fontepargpadro"/>
    <w:link w:val="TtuloNvel2"/>
    <w:rsid w:val="00932F82"/>
    <w:rPr>
      <w:rFonts w:ascii="Arial" w:hAnsi="Arial"/>
      <w:b/>
      <w:bCs/>
      <w:lang w:eastAsia="en-US"/>
    </w:rPr>
  </w:style>
  <w:style w:type="paragraph" w:styleId="PargrafodaLista">
    <w:name w:val="List Paragraph"/>
    <w:basedOn w:val="Normal"/>
    <w:qFormat/>
    <w:rsid w:val="00C254E0"/>
    <w:pPr>
      <w:suppressAutoHyphens w:val="0"/>
      <w:ind w:left="720"/>
    </w:pPr>
    <w:rPr>
      <w:rFonts w:ascii="Calibri" w:eastAsia="Calibri" w:hAnsi="Calibri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w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Relatorio_Consistenci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65C73-2C44-4ECE-B5A0-E4B8A394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Template_Relatorio_Consistencia</Template>
  <TotalTime>0</TotalTime>
  <Pages>4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Links>
    <vt:vector size="36" baseType="variant"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_Toc278440290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_Toc278440289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_Toc278440288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_Toc278440287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_Toc278440286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_Toc278440285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2010-11-16T19:44:00Z</cp:lastPrinted>
  <dcterms:created xsi:type="dcterms:W3CDTF">2012-02-20T14:38:00Z</dcterms:created>
  <dcterms:modified xsi:type="dcterms:W3CDTF">2012-02-20T14:38:00Z</dcterms:modified>
</cp:coreProperties>
</file>