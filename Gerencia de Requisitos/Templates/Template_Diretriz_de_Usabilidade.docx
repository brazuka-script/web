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05" w:rsidRPr="003C2C5B" w:rsidRDefault="00BB4205">
      <w:pPr>
        <w:jc w:val="right"/>
      </w:pPr>
    </w:p>
    <w:p w:rsidR="00BB4205" w:rsidRPr="003C2C5B" w:rsidRDefault="00BB4205">
      <w:pPr>
        <w:jc w:val="right"/>
      </w:pPr>
    </w:p>
    <w:p w:rsidR="00BB4205" w:rsidRPr="003C2C5B" w:rsidRDefault="00BB4205">
      <w:pPr>
        <w:jc w:val="right"/>
      </w:pPr>
    </w:p>
    <w:p w:rsidR="00BB4205" w:rsidRPr="003C2C5B" w:rsidRDefault="00BB4205">
      <w:pPr>
        <w:jc w:val="right"/>
      </w:pPr>
    </w:p>
    <w:p w:rsidR="00BB4205" w:rsidRPr="003C2C5B" w:rsidRDefault="00BB4205">
      <w:pPr>
        <w:jc w:val="right"/>
      </w:pPr>
    </w:p>
    <w:p w:rsidR="00BB4205" w:rsidRPr="003C2C5B" w:rsidRDefault="00BB4205">
      <w:pPr>
        <w:jc w:val="right"/>
      </w:pPr>
    </w:p>
    <w:p w:rsidR="00BB4205" w:rsidRPr="003C2C5B" w:rsidRDefault="00BB4205">
      <w:pPr>
        <w:jc w:val="right"/>
      </w:pPr>
      <w:r w:rsidRPr="003C2C5B">
        <w:t xml:space="preserve">  </w:t>
      </w:r>
    </w:p>
    <w:p w:rsidR="00BB4205" w:rsidRPr="003C2C5B" w:rsidRDefault="00BB4205">
      <w:pPr>
        <w:jc w:val="right"/>
      </w:pPr>
    </w:p>
    <w:p w:rsidR="00BB4205" w:rsidRPr="003C2C5B" w:rsidRDefault="00BB4205">
      <w:pPr>
        <w:spacing w:before="40" w:after="40"/>
        <w:jc w:val="right"/>
      </w:pPr>
    </w:p>
    <w:p w:rsidR="00BB4205" w:rsidRPr="003C2C5B" w:rsidRDefault="00BB4205">
      <w:pPr>
        <w:jc w:val="right"/>
      </w:pPr>
    </w:p>
    <w:p w:rsidR="002C3166" w:rsidRDefault="002C3166">
      <w:pPr>
        <w:spacing w:before="120"/>
        <w:jc w:val="right"/>
        <w:rPr>
          <w:b/>
          <w:color w:val="auto"/>
          <w:sz w:val="30"/>
        </w:rPr>
      </w:pPr>
    </w:p>
    <w:p w:rsidR="002C3166" w:rsidRDefault="002C3166">
      <w:pPr>
        <w:spacing w:before="120"/>
        <w:jc w:val="right"/>
        <w:rPr>
          <w:b/>
          <w:color w:val="auto"/>
          <w:sz w:val="30"/>
        </w:rPr>
      </w:pPr>
    </w:p>
    <w:p w:rsidR="002C3166" w:rsidRDefault="002C3166">
      <w:pPr>
        <w:spacing w:before="120"/>
        <w:jc w:val="right"/>
        <w:rPr>
          <w:b/>
          <w:color w:val="auto"/>
          <w:sz w:val="30"/>
        </w:rPr>
      </w:pPr>
    </w:p>
    <w:p w:rsidR="002C3166" w:rsidRDefault="002C3166">
      <w:pPr>
        <w:spacing w:before="120"/>
        <w:jc w:val="right"/>
        <w:rPr>
          <w:b/>
          <w:color w:val="auto"/>
          <w:sz w:val="30"/>
        </w:rPr>
      </w:pPr>
    </w:p>
    <w:p w:rsidR="002C3166" w:rsidRDefault="002C3166">
      <w:pPr>
        <w:spacing w:before="120"/>
        <w:jc w:val="right"/>
        <w:rPr>
          <w:b/>
          <w:color w:val="auto"/>
          <w:sz w:val="30"/>
        </w:rPr>
      </w:pPr>
    </w:p>
    <w:p w:rsidR="00BB4205" w:rsidRPr="003C2C5B" w:rsidRDefault="00A06F3C">
      <w:pPr>
        <w:spacing w:before="120"/>
        <w:jc w:val="right"/>
        <w:rPr>
          <w:b/>
          <w:color w:val="0000FF"/>
          <w:sz w:val="30"/>
        </w:rPr>
      </w:pPr>
      <w:r w:rsidRPr="003C2C5B">
        <w:rPr>
          <w:b/>
          <w:color w:val="auto"/>
          <w:sz w:val="30"/>
        </w:rPr>
        <w:t>Projeto</w:t>
      </w:r>
      <w:r w:rsidRPr="003C2C5B">
        <w:rPr>
          <w:b/>
          <w:color w:val="0000FF"/>
          <w:sz w:val="30"/>
        </w:rPr>
        <w:t xml:space="preserve"> </w:t>
      </w:r>
      <w:r w:rsidR="00BB4205" w:rsidRPr="003C2C5B">
        <w:rPr>
          <w:b/>
          <w:color w:val="0000FF"/>
          <w:sz w:val="30"/>
        </w:rPr>
        <w:t>&lt;Nome do Projeto&gt;</w:t>
      </w:r>
    </w:p>
    <w:p w:rsidR="00BB4205" w:rsidRPr="003C2C5B" w:rsidRDefault="002C3166">
      <w:pPr>
        <w:spacing w:before="120"/>
        <w:jc w:val="right"/>
        <w:rPr>
          <w:color w:val="auto"/>
          <w:sz w:val="30"/>
        </w:rPr>
      </w:pPr>
      <w:r>
        <w:rPr>
          <w:color w:val="auto"/>
          <w:sz w:val="30"/>
        </w:rPr>
        <w:t>Diretriz de Usabilidade</w:t>
      </w:r>
    </w:p>
    <w:p w:rsidR="00BB4205" w:rsidRPr="003C2C5B" w:rsidRDefault="00BB4205">
      <w:pPr>
        <w:spacing w:before="120"/>
        <w:jc w:val="right"/>
        <w:rPr>
          <w:color w:val="0000FF"/>
        </w:rPr>
      </w:pPr>
      <w:r w:rsidRPr="003C2C5B">
        <w:t xml:space="preserve">Versão </w:t>
      </w:r>
      <w:r w:rsidRPr="003C2C5B">
        <w:rPr>
          <w:color w:val="0000FF"/>
        </w:rPr>
        <w:t>&lt;</w:t>
      </w:r>
      <w:proofErr w:type="spellStart"/>
      <w:r w:rsidRPr="003C2C5B">
        <w:rPr>
          <w:color w:val="0000FF"/>
        </w:rPr>
        <w:t>n.n</w:t>
      </w:r>
      <w:proofErr w:type="spellEnd"/>
      <w:r w:rsidRPr="003C2C5B">
        <w:rPr>
          <w:color w:val="0000FF"/>
        </w:rPr>
        <w:t>&gt;</w:t>
      </w:r>
    </w:p>
    <w:p w:rsidR="00BB4205" w:rsidRDefault="00BB4205">
      <w:r w:rsidRPr="003C2C5B">
        <w:t xml:space="preserve"> </w:t>
      </w:r>
    </w:p>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Default="00692198"/>
    <w:p w:rsidR="00692198" w:rsidRPr="003C2C5B" w:rsidRDefault="00692198">
      <w:pPr>
        <w:sectPr w:rsidR="00692198" w:rsidRPr="003C2C5B" w:rsidSect="002A6FB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code="9"/>
          <w:pgMar w:top="1701" w:right="1418" w:bottom="1418" w:left="1701" w:header="720" w:footer="720" w:gutter="0"/>
          <w:cols w:space="720"/>
          <w:docGrid w:linePitch="326"/>
        </w:sectPr>
      </w:pPr>
    </w:p>
    <w:p w:rsidR="00BB4205" w:rsidRPr="003C2C5B" w:rsidRDefault="00BB4205"/>
    <w:p w:rsidR="00BB4205" w:rsidRPr="003C2C5B" w:rsidRDefault="00BB4205">
      <w:pPr>
        <w:jc w:val="center"/>
        <w:rPr>
          <w:b/>
        </w:rPr>
      </w:pPr>
      <w:r w:rsidRPr="003C2C5B">
        <w:rPr>
          <w:b/>
        </w:rPr>
        <w:lastRenderedPageBreak/>
        <w:t>Histórico de Revisão</w:t>
      </w:r>
    </w:p>
    <w:p w:rsidR="00BB4205" w:rsidRPr="003C2C5B" w:rsidRDefault="00BB4205"/>
    <w:tbl>
      <w:tblPr>
        <w:tblW w:w="8789" w:type="dxa"/>
        <w:tblInd w:w="108" w:type="dxa"/>
        <w:tblLayout w:type="fixed"/>
        <w:tblLook w:val="0000" w:firstRow="0" w:lastRow="0" w:firstColumn="0" w:lastColumn="0" w:noHBand="0" w:noVBand="0"/>
      </w:tblPr>
      <w:tblGrid>
        <w:gridCol w:w="1560"/>
        <w:gridCol w:w="960"/>
        <w:gridCol w:w="3717"/>
        <w:gridCol w:w="2552"/>
      </w:tblGrid>
      <w:tr w:rsidR="00BB4205" w:rsidRPr="003C2C5B" w:rsidTr="002F57E8">
        <w:tc>
          <w:tcPr>
            <w:tcW w:w="1560" w:type="dxa"/>
            <w:tcBorders>
              <w:top w:val="single" w:sz="1" w:space="0" w:color="000000"/>
              <w:left w:val="single" w:sz="1" w:space="0" w:color="000000"/>
              <w:bottom w:val="single" w:sz="1" w:space="0" w:color="000000"/>
            </w:tcBorders>
            <w:shd w:val="clear" w:color="auto" w:fill="BFBFBF"/>
          </w:tcPr>
          <w:p w:rsidR="00BB4205" w:rsidRPr="003C2C5B" w:rsidRDefault="00BB4205" w:rsidP="00DD1C9E">
            <w:pPr>
              <w:pStyle w:val="TabelaTtulo"/>
            </w:pPr>
            <w:r w:rsidRPr="003C2C5B">
              <w:t>Data</w:t>
            </w:r>
          </w:p>
        </w:tc>
        <w:tc>
          <w:tcPr>
            <w:tcW w:w="960" w:type="dxa"/>
            <w:tcBorders>
              <w:top w:val="single" w:sz="1" w:space="0" w:color="000000"/>
              <w:left w:val="single" w:sz="1" w:space="0" w:color="000000"/>
              <w:bottom w:val="single" w:sz="1" w:space="0" w:color="000000"/>
            </w:tcBorders>
            <w:shd w:val="clear" w:color="auto" w:fill="BFBFBF"/>
          </w:tcPr>
          <w:p w:rsidR="00BB4205" w:rsidRPr="003C2C5B" w:rsidRDefault="00BB4205" w:rsidP="00DD1C9E">
            <w:pPr>
              <w:pStyle w:val="TabelaTtulo"/>
            </w:pPr>
            <w:r w:rsidRPr="003C2C5B">
              <w:t>Versão</w:t>
            </w:r>
          </w:p>
        </w:tc>
        <w:tc>
          <w:tcPr>
            <w:tcW w:w="3717" w:type="dxa"/>
            <w:tcBorders>
              <w:top w:val="single" w:sz="1" w:space="0" w:color="000000"/>
              <w:left w:val="single" w:sz="1" w:space="0" w:color="000000"/>
              <w:bottom w:val="single" w:sz="1" w:space="0" w:color="000000"/>
            </w:tcBorders>
            <w:shd w:val="clear" w:color="auto" w:fill="BFBFBF"/>
          </w:tcPr>
          <w:p w:rsidR="00BB4205" w:rsidRPr="003C2C5B" w:rsidRDefault="00BB4205" w:rsidP="00DD1C9E">
            <w:pPr>
              <w:pStyle w:val="TabelaTtulo"/>
            </w:pPr>
            <w:r w:rsidRPr="003C2C5B">
              <w:t>Descrição</w:t>
            </w:r>
          </w:p>
        </w:tc>
        <w:tc>
          <w:tcPr>
            <w:tcW w:w="2552" w:type="dxa"/>
            <w:tcBorders>
              <w:top w:val="single" w:sz="1" w:space="0" w:color="000000"/>
              <w:left w:val="single" w:sz="1" w:space="0" w:color="000000"/>
              <w:bottom w:val="single" w:sz="1" w:space="0" w:color="000000"/>
              <w:right w:val="single" w:sz="1" w:space="0" w:color="000000"/>
            </w:tcBorders>
            <w:shd w:val="clear" w:color="auto" w:fill="BFBFBF"/>
          </w:tcPr>
          <w:p w:rsidR="00BB4205" w:rsidRPr="003C2C5B" w:rsidRDefault="00BB4205" w:rsidP="00DD1C9E">
            <w:pPr>
              <w:pStyle w:val="TabelaTtulo"/>
            </w:pPr>
            <w:r w:rsidRPr="003C2C5B">
              <w:t>Autor</w:t>
            </w:r>
          </w:p>
        </w:tc>
      </w:tr>
      <w:tr w:rsidR="00BB4205" w:rsidRPr="003C2C5B" w:rsidTr="002F57E8">
        <w:tc>
          <w:tcPr>
            <w:tcW w:w="1560" w:type="dxa"/>
            <w:tcBorders>
              <w:left w:val="single" w:sz="1" w:space="0" w:color="000000"/>
              <w:bottom w:val="single" w:sz="1" w:space="0" w:color="000000"/>
            </w:tcBorders>
          </w:tcPr>
          <w:p w:rsidR="00BB4205" w:rsidRPr="003C2C5B" w:rsidRDefault="00BB4205" w:rsidP="00A06F3C">
            <w:pPr>
              <w:pStyle w:val="InfoBlue"/>
              <w:jc w:val="center"/>
            </w:pPr>
            <w:r w:rsidRPr="003C2C5B">
              <w:t>&lt;</w:t>
            </w:r>
            <w:proofErr w:type="spellStart"/>
            <w:r w:rsidRPr="003C2C5B">
              <w:t>dd</w:t>
            </w:r>
            <w:proofErr w:type="spellEnd"/>
            <w:r w:rsidRPr="003C2C5B">
              <w:t>/mm/</w:t>
            </w:r>
            <w:proofErr w:type="spellStart"/>
            <w:r w:rsidRPr="003C2C5B">
              <w:t>yyyy</w:t>
            </w:r>
            <w:proofErr w:type="spellEnd"/>
            <w:r w:rsidRPr="003C2C5B">
              <w:t>&gt;</w:t>
            </w:r>
          </w:p>
        </w:tc>
        <w:tc>
          <w:tcPr>
            <w:tcW w:w="960" w:type="dxa"/>
            <w:tcBorders>
              <w:left w:val="single" w:sz="1" w:space="0" w:color="000000"/>
              <w:bottom w:val="single" w:sz="1" w:space="0" w:color="000000"/>
            </w:tcBorders>
          </w:tcPr>
          <w:p w:rsidR="00BB4205" w:rsidRPr="003C2C5B" w:rsidRDefault="00BB4205" w:rsidP="00A06F3C">
            <w:pPr>
              <w:pStyle w:val="InfoBlue"/>
              <w:jc w:val="center"/>
            </w:pPr>
            <w:r w:rsidRPr="003C2C5B">
              <w:t>&lt;</w:t>
            </w:r>
            <w:proofErr w:type="spellStart"/>
            <w:r w:rsidRPr="003C2C5B">
              <w:t>x.x</w:t>
            </w:r>
            <w:proofErr w:type="spellEnd"/>
            <w:r w:rsidRPr="003C2C5B">
              <w:t>&gt;</w:t>
            </w:r>
          </w:p>
        </w:tc>
        <w:tc>
          <w:tcPr>
            <w:tcW w:w="3717" w:type="dxa"/>
            <w:tcBorders>
              <w:left w:val="single" w:sz="1" w:space="0" w:color="000000"/>
              <w:bottom w:val="single" w:sz="1" w:space="0" w:color="000000"/>
            </w:tcBorders>
          </w:tcPr>
          <w:p w:rsidR="00BB4205" w:rsidRPr="003C2C5B" w:rsidRDefault="00BB4205" w:rsidP="00A06F3C">
            <w:pPr>
              <w:pStyle w:val="InfoBlue"/>
              <w:jc w:val="center"/>
            </w:pPr>
            <w:r w:rsidRPr="003C2C5B">
              <w:t>&lt;texto detalhado da revisão&gt;</w:t>
            </w:r>
          </w:p>
        </w:tc>
        <w:tc>
          <w:tcPr>
            <w:tcW w:w="2552" w:type="dxa"/>
            <w:tcBorders>
              <w:left w:val="single" w:sz="1" w:space="0" w:color="000000"/>
              <w:bottom w:val="single" w:sz="1" w:space="0" w:color="000000"/>
              <w:right w:val="single" w:sz="1" w:space="0" w:color="000000"/>
            </w:tcBorders>
          </w:tcPr>
          <w:p w:rsidR="00BB4205" w:rsidRPr="003C2C5B" w:rsidRDefault="00BB4205" w:rsidP="00A06F3C">
            <w:pPr>
              <w:pStyle w:val="InfoBlue"/>
              <w:jc w:val="center"/>
            </w:pPr>
            <w:r w:rsidRPr="003C2C5B">
              <w:t>&lt;Nome do responsável&gt;</w:t>
            </w:r>
          </w:p>
        </w:tc>
      </w:tr>
      <w:tr w:rsidR="00BB4205" w:rsidRPr="003C2C5B" w:rsidTr="002F57E8">
        <w:tc>
          <w:tcPr>
            <w:tcW w:w="1560" w:type="dxa"/>
            <w:tcBorders>
              <w:left w:val="single" w:sz="1" w:space="0" w:color="000000"/>
              <w:bottom w:val="single" w:sz="1" w:space="0" w:color="000000"/>
            </w:tcBorders>
          </w:tcPr>
          <w:p w:rsidR="00BB4205" w:rsidRPr="003C2C5B" w:rsidRDefault="00BB4205">
            <w:pPr>
              <w:snapToGrid w:val="0"/>
            </w:pPr>
          </w:p>
        </w:tc>
        <w:tc>
          <w:tcPr>
            <w:tcW w:w="960" w:type="dxa"/>
            <w:tcBorders>
              <w:left w:val="single" w:sz="1" w:space="0" w:color="000000"/>
              <w:bottom w:val="single" w:sz="1" w:space="0" w:color="000000"/>
            </w:tcBorders>
          </w:tcPr>
          <w:p w:rsidR="00BB4205" w:rsidRPr="003C2C5B" w:rsidRDefault="00BB4205">
            <w:pPr>
              <w:snapToGrid w:val="0"/>
              <w:jc w:val="center"/>
            </w:pPr>
          </w:p>
        </w:tc>
        <w:tc>
          <w:tcPr>
            <w:tcW w:w="3717" w:type="dxa"/>
            <w:tcBorders>
              <w:left w:val="single" w:sz="1" w:space="0" w:color="000000"/>
              <w:bottom w:val="single" w:sz="1" w:space="0" w:color="000000"/>
            </w:tcBorders>
          </w:tcPr>
          <w:p w:rsidR="00BB4205" w:rsidRPr="003C2C5B" w:rsidRDefault="00BB4205">
            <w:pPr>
              <w:snapToGrid w:val="0"/>
            </w:pPr>
          </w:p>
        </w:tc>
        <w:tc>
          <w:tcPr>
            <w:tcW w:w="2552" w:type="dxa"/>
            <w:tcBorders>
              <w:left w:val="single" w:sz="1" w:space="0" w:color="000000"/>
              <w:bottom w:val="single" w:sz="1" w:space="0" w:color="000000"/>
              <w:right w:val="single" w:sz="1" w:space="0" w:color="000000"/>
            </w:tcBorders>
          </w:tcPr>
          <w:p w:rsidR="00BB4205" w:rsidRPr="003C2C5B" w:rsidRDefault="00BB4205">
            <w:pPr>
              <w:snapToGrid w:val="0"/>
            </w:pPr>
          </w:p>
        </w:tc>
      </w:tr>
      <w:tr w:rsidR="00BB4205" w:rsidRPr="003C2C5B" w:rsidTr="002F57E8">
        <w:tc>
          <w:tcPr>
            <w:tcW w:w="1560" w:type="dxa"/>
            <w:tcBorders>
              <w:left w:val="single" w:sz="1" w:space="0" w:color="000000"/>
              <w:bottom w:val="single" w:sz="1" w:space="0" w:color="000000"/>
            </w:tcBorders>
          </w:tcPr>
          <w:p w:rsidR="00BB4205" w:rsidRPr="003C2C5B" w:rsidRDefault="00BB4205">
            <w:pPr>
              <w:snapToGrid w:val="0"/>
            </w:pPr>
          </w:p>
        </w:tc>
        <w:tc>
          <w:tcPr>
            <w:tcW w:w="960" w:type="dxa"/>
            <w:tcBorders>
              <w:left w:val="single" w:sz="1" w:space="0" w:color="000000"/>
              <w:bottom w:val="single" w:sz="1" w:space="0" w:color="000000"/>
            </w:tcBorders>
          </w:tcPr>
          <w:p w:rsidR="00BB4205" w:rsidRPr="003C2C5B" w:rsidRDefault="00BB4205">
            <w:pPr>
              <w:snapToGrid w:val="0"/>
              <w:jc w:val="center"/>
            </w:pPr>
          </w:p>
        </w:tc>
        <w:tc>
          <w:tcPr>
            <w:tcW w:w="3717" w:type="dxa"/>
            <w:tcBorders>
              <w:left w:val="single" w:sz="1" w:space="0" w:color="000000"/>
              <w:bottom w:val="single" w:sz="1" w:space="0" w:color="000000"/>
            </w:tcBorders>
          </w:tcPr>
          <w:p w:rsidR="00BB4205" w:rsidRPr="003C2C5B" w:rsidRDefault="00BB4205">
            <w:pPr>
              <w:snapToGrid w:val="0"/>
            </w:pPr>
          </w:p>
        </w:tc>
        <w:tc>
          <w:tcPr>
            <w:tcW w:w="2552" w:type="dxa"/>
            <w:tcBorders>
              <w:left w:val="single" w:sz="1" w:space="0" w:color="000000"/>
              <w:bottom w:val="single" w:sz="1" w:space="0" w:color="000000"/>
              <w:right w:val="single" w:sz="1" w:space="0" w:color="000000"/>
            </w:tcBorders>
          </w:tcPr>
          <w:p w:rsidR="00BB4205" w:rsidRPr="003C2C5B" w:rsidRDefault="00BB4205">
            <w:pPr>
              <w:snapToGrid w:val="0"/>
            </w:pPr>
          </w:p>
        </w:tc>
      </w:tr>
      <w:tr w:rsidR="00BB4205" w:rsidRPr="003C2C5B" w:rsidTr="002F57E8">
        <w:tc>
          <w:tcPr>
            <w:tcW w:w="1560" w:type="dxa"/>
            <w:tcBorders>
              <w:left w:val="single" w:sz="1" w:space="0" w:color="000000"/>
              <w:bottom w:val="single" w:sz="1" w:space="0" w:color="000000"/>
            </w:tcBorders>
          </w:tcPr>
          <w:p w:rsidR="00BB4205" w:rsidRPr="003C2C5B" w:rsidRDefault="00BB4205">
            <w:pPr>
              <w:snapToGrid w:val="0"/>
            </w:pPr>
          </w:p>
        </w:tc>
        <w:tc>
          <w:tcPr>
            <w:tcW w:w="960" w:type="dxa"/>
            <w:tcBorders>
              <w:left w:val="single" w:sz="1" w:space="0" w:color="000000"/>
              <w:bottom w:val="single" w:sz="1" w:space="0" w:color="000000"/>
            </w:tcBorders>
          </w:tcPr>
          <w:p w:rsidR="00BB4205" w:rsidRPr="003C2C5B" w:rsidRDefault="00BB4205">
            <w:pPr>
              <w:snapToGrid w:val="0"/>
              <w:jc w:val="center"/>
            </w:pPr>
          </w:p>
        </w:tc>
        <w:tc>
          <w:tcPr>
            <w:tcW w:w="3717" w:type="dxa"/>
            <w:tcBorders>
              <w:left w:val="single" w:sz="1" w:space="0" w:color="000000"/>
              <w:bottom w:val="single" w:sz="1" w:space="0" w:color="000000"/>
            </w:tcBorders>
          </w:tcPr>
          <w:p w:rsidR="00BB4205" w:rsidRPr="003C2C5B" w:rsidRDefault="00BB4205">
            <w:pPr>
              <w:snapToGrid w:val="0"/>
            </w:pPr>
          </w:p>
        </w:tc>
        <w:tc>
          <w:tcPr>
            <w:tcW w:w="2552" w:type="dxa"/>
            <w:tcBorders>
              <w:left w:val="single" w:sz="1" w:space="0" w:color="000000"/>
              <w:bottom w:val="single" w:sz="1" w:space="0" w:color="000000"/>
              <w:right w:val="single" w:sz="1" w:space="0" w:color="000000"/>
            </w:tcBorders>
          </w:tcPr>
          <w:p w:rsidR="00BB4205" w:rsidRPr="003C2C5B" w:rsidRDefault="00BB4205">
            <w:pPr>
              <w:snapToGrid w:val="0"/>
            </w:pPr>
          </w:p>
        </w:tc>
      </w:tr>
    </w:tbl>
    <w:p w:rsidR="00BB4205" w:rsidRPr="003C2C5B" w:rsidRDefault="00BB4205"/>
    <w:p w:rsidR="00BB4205" w:rsidRPr="003C2C5B" w:rsidRDefault="00BB4205"/>
    <w:p w:rsidR="00BB4205" w:rsidRPr="003C2C5B" w:rsidRDefault="00BB4205"/>
    <w:p w:rsidR="00BB4205" w:rsidRPr="003C2C5B" w:rsidRDefault="00BB4205">
      <w:pPr>
        <w:rPr>
          <w:rFonts w:eastAsia="Lucida Sans Unicode"/>
        </w:rPr>
      </w:pPr>
      <w:r w:rsidRPr="003C2C5B">
        <w:br w:type="page"/>
      </w:r>
      <w:r w:rsidRPr="003C2C5B">
        <w:rPr>
          <w:b/>
        </w:rPr>
        <w:lastRenderedPageBreak/>
        <w:t>Sumário</w:t>
      </w:r>
    </w:p>
    <w:p w:rsidR="002C3166" w:rsidRDefault="002C3166">
      <w:pPr>
        <w:pStyle w:val="Sumrio1"/>
        <w:tabs>
          <w:tab w:val="left" w:pos="480"/>
          <w:tab w:val="right" w:leader="dot" w:pos="8776"/>
        </w:tabs>
        <w:rPr>
          <w:b w:val="0"/>
          <w:bCs w:val="0"/>
          <w:i w:val="0"/>
          <w:iCs w:val="0"/>
          <w:noProof/>
          <w:color w:val="auto"/>
          <w:sz w:val="22"/>
          <w:szCs w:val="22"/>
          <w:lang w:eastAsia="pt-BR"/>
        </w:rPr>
      </w:pPr>
      <w:r>
        <w:rPr>
          <w:rFonts w:cs="Arial"/>
          <w:i w:val="0"/>
          <w:iCs w:val="0"/>
          <w:sz w:val="20"/>
        </w:rPr>
        <w:fldChar w:fldCharType="begin"/>
      </w:r>
      <w:r>
        <w:rPr>
          <w:rFonts w:cs="Arial"/>
          <w:i w:val="0"/>
          <w:iCs w:val="0"/>
          <w:sz w:val="20"/>
        </w:rPr>
        <w:instrText xml:space="preserve"> TOC \h \z \t "Título_Nível1;1;Título_Nível3;3;Título_Nível2;2" </w:instrText>
      </w:r>
      <w:r>
        <w:rPr>
          <w:rFonts w:cs="Arial"/>
          <w:i w:val="0"/>
          <w:iCs w:val="0"/>
          <w:sz w:val="20"/>
        </w:rPr>
        <w:fldChar w:fldCharType="separate"/>
      </w:r>
      <w:hyperlink w:anchor="_Toc278465331" w:history="1">
        <w:r w:rsidRPr="00300F19">
          <w:rPr>
            <w:rStyle w:val="Hyperlink"/>
            <w:noProof/>
          </w:rPr>
          <w:t>1.</w:t>
        </w:r>
        <w:r>
          <w:rPr>
            <w:b w:val="0"/>
            <w:bCs w:val="0"/>
            <w:i w:val="0"/>
            <w:iCs w:val="0"/>
            <w:noProof/>
            <w:color w:val="auto"/>
            <w:sz w:val="22"/>
            <w:szCs w:val="22"/>
            <w:lang w:eastAsia="pt-BR"/>
          </w:rPr>
          <w:tab/>
        </w:r>
        <w:r w:rsidRPr="00300F19">
          <w:rPr>
            <w:rStyle w:val="Hyperlink"/>
            <w:noProof/>
          </w:rPr>
          <w:t>Introdução</w:t>
        </w:r>
        <w:r>
          <w:rPr>
            <w:noProof/>
            <w:webHidden/>
          </w:rPr>
          <w:tab/>
        </w:r>
        <w:r>
          <w:rPr>
            <w:noProof/>
            <w:webHidden/>
          </w:rPr>
          <w:fldChar w:fldCharType="begin"/>
        </w:r>
        <w:r>
          <w:rPr>
            <w:noProof/>
            <w:webHidden/>
          </w:rPr>
          <w:instrText xml:space="preserve"> PAGEREF _Toc278465331 \h </w:instrText>
        </w:r>
        <w:r>
          <w:rPr>
            <w:noProof/>
            <w:webHidden/>
          </w:rPr>
        </w:r>
        <w:r>
          <w:rPr>
            <w:noProof/>
            <w:webHidden/>
          </w:rPr>
          <w:fldChar w:fldCharType="separate"/>
        </w:r>
        <w:r w:rsidR="005F74DA">
          <w:rPr>
            <w:noProof/>
            <w:webHidden/>
          </w:rPr>
          <w:t>3</w:t>
        </w:r>
        <w:r>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32" w:history="1">
        <w:r w:rsidR="002C3166" w:rsidRPr="00300F19">
          <w:rPr>
            <w:rStyle w:val="Hyperlink"/>
            <w:noProof/>
          </w:rPr>
          <w:t>1.1.</w:t>
        </w:r>
        <w:r w:rsidR="002C3166">
          <w:rPr>
            <w:b w:val="0"/>
            <w:bCs w:val="0"/>
            <w:noProof/>
            <w:color w:val="auto"/>
            <w:lang w:eastAsia="pt-BR"/>
          </w:rPr>
          <w:tab/>
        </w:r>
        <w:r w:rsidR="002C3166" w:rsidRPr="00300F19">
          <w:rPr>
            <w:rStyle w:val="Hyperlink"/>
            <w:noProof/>
          </w:rPr>
          <w:t>Objetivo</w:t>
        </w:r>
        <w:r w:rsidR="002C3166">
          <w:rPr>
            <w:noProof/>
            <w:webHidden/>
          </w:rPr>
          <w:tab/>
        </w:r>
        <w:r w:rsidR="002C3166">
          <w:rPr>
            <w:noProof/>
            <w:webHidden/>
          </w:rPr>
          <w:fldChar w:fldCharType="begin"/>
        </w:r>
        <w:r w:rsidR="002C3166">
          <w:rPr>
            <w:noProof/>
            <w:webHidden/>
          </w:rPr>
          <w:instrText xml:space="preserve"> PAGEREF _Toc278465332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33" w:history="1">
        <w:r w:rsidR="002C3166" w:rsidRPr="00300F19">
          <w:rPr>
            <w:rStyle w:val="Hyperlink"/>
            <w:noProof/>
          </w:rPr>
          <w:t>1.2.</w:t>
        </w:r>
        <w:r w:rsidR="002C3166">
          <w:rPr>
            <w:b w:val="0"/>
            <w:bCs w:val="0"/>
            <w:noProof/>
            <w:color w:val="auto"/>
            <w:lang w:eastAsia="pt-BR"/>
          </w:rPr>
          <w:tab/>
        </w:r>
        <w:r w:rsidR="002C3166" w:rsidRPr="00300F19">
          <w:rPr>
            <w:rStyle w:val="Hyperlink"/>
            <w:noProof/>
          </w:rPr>
          <w:t>Escopo</w:t>
        </w:r>
        <w:r w:rsidR="002C3166">
          <w:rPr>
            <w:noProof/>
            <w:webHidden/>
          </w:rPr>
          <w:tab/>
        </w:r>
        <w:r w:rsidR="002C3166">
          <w:rPr>
            <w:noProof/>
            <w:webHidden/>
          </w:rPr>
          <w:fldChar w:fldCharType="begin"/>
        </w:r>
        <w:r w:rsidR="002C3166">
          <w:rPr>
            <w:noProof/>
            <w:webHidden/>
          </w:rPr>
          <w:instrText xml:space="preserve"> PAGEREF _Toc278465333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34" w:history="1">
        <w:r w:rsidR="002C3166" w:rsidRPr="00300F19">
          <w:rPr>
            <w:rStyle w:val="Hyperlink"/>
            <w:noProof/>
          </w:rPr>
          <w:t>1.3.</w:t>
        </w:r>
        <w:r w:rsidR="002C3166">
          <w:rPr>
            <w:b w:val="0"/>
            <w:bCs w:val="0"/>
            <w:noProof/>
            <w:color w:val="auto"/>
            <w:lang w:eastAsia="pt-BR"/>
          </w:rPr>
          <w:tab/>
        </w:r>
        <w:r w:rsidR="002C3166" w:rsidRPr="00300F19">
          <w:rPr>
            <w:rStyle w:val="Hyperlink"/>
            <w:noProof/>
          </w:rPr>
          <w:t>Definições, Acrônimos e Abreviações</w:t>
        </w:r>
        <w:r w:rsidR="002C3166">
          <w:rPr>
            <w:noProof/>
            <w:webHidden/>
          </w:rPr>
          <w:tab/>
        </w:r>
        <w:r w:rsidR="002C3166">
          <w:rPr>
            <w:noProof/>
            <w:webHidden/>
          </w:rPr>
          <w:fldChar w:fldCharType="begin"/>
        </w:r>
        <w:r w:rsidR="002C3166">
          <w:rPr>
            <w:noProof/>
            <w:webHidden/>
          </w:rPr>
          <w:instrText xml:space="preserve"> PAGEREF _Toc278465334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35" w:history="1">
        <w:r w:rsidR="002C3166" w:rsidRPr="00300F19">
          <w:rPr>
            <w:rStyle w:val="Hyperlink"/>
            <w:noProof/>
          </w:rPr>
          <w:t>1.4.</w:t>
        </w:r>
        <w:r w:rsidR="002C3166">
          <w:rPr>
            <w:b w:val="0"/>
            <w:bCs w:val="0"/>
            <w:noProof/>
            <w:color w:val="auto"/>
            <w:lang w:eastAsia="pt-BR"/>
          </w:rPr>
          <w:tab/>
        </w:r>
        <w:r w:rsidR="002C3166" w:rsidRPr="00300F19">
          <w:rPr>
            <w:rStyle w:val="Hyperlink"/>
            <w:noProof/>
          </w:rPr>
          <w:t>Visão Geral</w:t>
        </w:r>
        <w:r w:rsidR="002C3166">
          <w:rPr>
            <w:noProof/>
            <w:webHidden/>
          </w:rPr>
          <w:tab/>
        </w:r>
        <w:r w:rsidR="002C3166">
          <w:rPr>
            <w:noProof/>
            <w:webHidden/>
          </w:rPr>
          <w:fldChar w:fldCharType="begin"/>
        </w:r>
        <w:r w:rsidR="002C3166">
          <w:rPr>
            <w:noProof/>
            <w:webHidden/>
          </w:rPr>
          <w:instrText xml:space="preserve"> PAGEREF _Toc278465335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480"/>
          <w:tab w:val="right" w:leader="dot" w:pos="8776"/>
        </w:tabs>
        <w:rPr>
          <w:b w:val="0"/>
          <w:bCs w:val="0"/>
          <w:i w:val="0"/>
          <w:iCs w:val="0"/>
          <w:noProof/>
          <w:color w:val="auto"/>
          <w:sz w:val="22"/>
          <w:szCs w:val="22"/>
          <w:lang w:eastAsia="pt-BR"/>
        </w:rPr>
      </w:pPr>
      <w:hyperlink w:anchor="_Toc278465336" w:history="1">
        <w:r w:rsidR="002C3166" w:rsidRPr="00300F19">
          <w:rPr>
            <w:rStyle w:val="Hyperlink"/>
            <w:noProof/>
          </w:rPr>
          <w:t>2.</w:t>
        </w:r>
        <w:r w:rsidR="002C3166">
          <w:rPr>
            <w:b w:val="0"/>
            <w:bCs w:val="0"/>
            <w:i w:val="0"/>
            <w:iCs w:val="0"/>
            <w:noProof/>
            <w:color w:val="auto"/>
            <w:sz w:val="22"/>
            <w:szCs w:val="22"/>
            <w:lang w:eastAsia="pt-BR"/>
          </w:rPr>
          <w:tab/>
        </w:r>
        <w:r w:rsidR="002C3166" w:rsidRPr="00300F19">
          <w:rPr>
            <w:rStyle w:val="Hyperlink"/>
            <w:noProof/>
          </w:rPr>
          <w:t>Requisitos de Usabilidade</w:t>
        </w:r>
        <w:r w:rsidR="002C3166">
          <w:rPr>
            <w:noProof/>
            <w:webHidden/>
          </w:rPr>
          <w:tab/>
        </w:r>
        <w:r w:rsidR="002C3166">
          <w:rPr>
            <w:noProof/>
            <w:webHidden/>
          </w:rPr>
          <w:fldChar w:fldCharType="begin"/>
        </w:r>
        <w:r w:rsidR="002C3166">
          <w:rPr>
            <w:noProof/>
            <w:webHidden/>
          </w:rPr>
          <w:instrText xml:space="preserve"> PAGEREF _Toc278465336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37" w:history="1">
        <w:r w:rsidR="002C3166" w:rsidRPr="00300F19">
          <w:rPr>
            <w:rStyle w:val="Hyperlink"/>
            <w:noProof/>
          </w:rPr>
          <w:t>2.1.</w:t>
        </w:r>
        <w:r w:rsidR="002C3166">
          <w:rPr>
            <w:b w:val="0"/>
            <w:bCs w:val="0"/>
            <w:noProof/>
            <w:color w:val="auto"/>
            <w:lang w:eastAsia="pt-BR"/>
          </w:rPr>
          <w:tab/>
        </w:r>
        <w:r w:rsidR="002C3166" w:rsidRPr="00300F19">
          <w:rPr>
            <w:rStyle w:val="Hyperlink"/>
            <w:noProof/>
          </w:rPr>
          <w:t>&lt;Perfil do usuário&gt;</w:t>
        </w:r>
        <w:r w:rsidR="002C3166">
          <w:rPr>
            <w:noProof/>
            <w:webHidden/>
          </w:rPr>
          <w:tab/>
        </w:r>
        <w:r w:rsidR="002C3166">
          <w:rPr>
            <w:noProof/>
            <w:webHidden/>
          </w:rPr>
          <w:fldChar w:fldCharType="begin"/>
        </w:r>
        <w:r w:rsidR="002C3166">
          <w:rPr>
            <w:noProof/>
            <w:webHidden/>
          </w:rPr>
          <w:instrText xml:space="preserve"> PAGEREF _Toc278465337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38" w:history="1">
        <w:r w:rsidR="002C3166" w:rsidRPr="00300F19">
          <w:rPr>
            <w:rStyle w:val="Hyperlink"/>
            <w:noProof/>
          </w:rPr>
          <w:t>2.2.</w:t>
        </w:r>
        <w:r w:rsidR="002C3166">
          <w:rPr>
            <w:b w:val="0"/>
            <w:bCs w:val="0"/>
            <w:noProof/>
            <w:color w:val="auto"/>
            <w:lang w:eastAsia="pt-BR"/>
          </w:rPr>
          <w:tab/>
        </w:r>
        <w:r w:rsidR="002C3166" w:rsidRPr="00300F19">
          <w:rPr>
            <w:rStyle w:val="Hyperlink"/>
            <w:noProof/>
          </w:rPr>
          <w:t>&lt;Interface de acesso&gt;</w:t>
        </w:r>
        <w:r w:rsidR="002C3166">
          <w:rPr>
            <w:noProof/>
            <w:webHidden/>
          </w:rPr>
          <w:tab/>
        </w:r>
        <w:r w:rsidR="002C3166">
          <w:rPr>
            <w:noProof/>
            <w:webHidden/>
          </w:rPr>
          <w:fldChar w:fldCharType="begin"/>
        </w:r>
        <w:r w:rsidR="002C3166">
          <w:rPr>
            <w:noProof/>
            <w:webHidden/>
          </w:rPr>
          <w:instrText xml:space="preserve"> PAGEREF _Toc278465338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39" w:history="1">
        <w:r w:rsidR="002C3166" w:rsidRPr="00300F19">
          <w:rPr>
            <w:rStyle w:val="Hyperlink"/>
            <w:noProof/>
          </w:rPr>
          <w:t>2.3.</w:t>
        </w:r>
        <w:r w:rsidR="002C3166">
          <w:rPr>
            <w:b w:val="0"/>
            <w:bCs w:val="0"/>
            <w:noProof/>
            <w:color w:val="auto"/>
            <w:lang w:eastAsia="pt-BR"/>
          </w:rPr>
          <w:tab/>
        </w:r>
        <w:r w:rsidR="002C3166" w:rsidRPr="00300F19">
          <w:rPr>
            <w:rStyle w:val="Hyperlink"/>
            <w:noProof/>
          </w:rPr>
          <w:t>&lt;Identidade visual&gt;</w:t>
        </w:r>
        <w:r w:rsidR="002C3166">
          <w:rPr>
            <w:noProof/>
            <w:webHidden/>
          </w:rPr>
          <w:tab/>
        </w:r>
        <w:r w:rsidR="002C3166">
          <w:rPr>
            <w:noProof/>
            <w:webHidden/>
          </w:rPr>
          <w:fldChar w:fldCharType="begin"/>
        </w:r>
        <w:r w:rsidR="002C3166">
          <w:rPr>
            <w:noProof/>
            <w:webHidden/>
          </w:rPr>
          <w:instrText xml:space="preserve"> PAGEREF _Toc278465339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40" w:history="1">
        <w:r w:rsidR="002C3166" w:rsidRPr="00300F19">
          <w:rPr>
            <w:rStyle w:val="Hyperlink"/>
            <w:noProof/>
          </w:rPr>
          <w:t>2.4.</w:t>
        </w:r>
        <w:r w:rsidR="002C3166">
          <w:rPr>
            <w:b w:val="0"/>
            <w:bCs w:val="0"/>
            <w:noProof/>
            <w:color w:val="auto"/>
            <w:lang w:eastAsia="pt-BR"/>
          </w:rPr>
          <w:tab/>
        </w:r>
        <w:r w:rsidR="002C3166" w:rsidRPr="00300F19">
          <w:rPr>
            <w:rStyle w:val="Hyperlink"/>
            <w:noProof/>
          </w:rPr>
          <w:t>&lt;Padrões de interface existentes&gt;</w:t>
        </w:r>
        <w:r w:rsidR="002C3166">
          <w:rPr>
            <w:noProof/>
            <w:webHidden/>
          </w:rPr>
          <w:tab/>
        </w:r>
        <w:r w:rsidR="002C3166">
          <w:rPr>
            <w:noProof/>
            <w:webHidden/>
          </w:rPr>
          <w:fldChar w:fldCharType="begin"/>
        </w:r>
        <w:r w:rsidR="002C3166">
          <w:rPr>
            <w:noProof/>
            <w:webHidden/>
          </w:rPr>
          <w:instrText xml:space="preserve"> PAGEREF _Toc278465340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41" w:history="1">
        <w:r w:rsidR="002C3166" w:rsidRPr="00300F19">
          <w:rPr>
            <w:rStyle w:val="Hyperlink"/>
            <w:noProof/>
          </w:rPr>
          <w:t>2.5.</w:t>
        </w:r>
        <w:r w:rsidR="002C3166">
          <w:rPr>
            <w:b w:val="0"/>
            <w:bCs w:val="0"/>
            <w:noProof/>
            <w:color w:val="auto"/>
            <w:lang w:eastAsia="pt-BR"/>
          </w:rPr>
          <w:tab/>
        </w:r>
        <w:r w:rsidR="002C3166" w:rsidRPr="00300F19">
          <w:rPr>
            <w:rStyle w:val="Hyperlink"/>
            <w:noProof/>
          </w:rPr>
          <w:t>&lt;Outro requisito&gt;</w:t>
        </w:r>
        <w:r w:rsidR="002C3166">
          <w:rPr>
            <w:noProof/>
            <w:webHidden/>
          </w:rPr>
          <w:tab/>
        </w:r>
        <w:r w:rsidR="002C3166">
          <w:rPr>
            <w:noProof/>
            <w:webHidden/>
          </w:rPr>
          <w:fldChar w:fldCharType="begin"/>
        </w:r>
        <w:r w:rsidR="002C3166">
          <w:rPr>
            <w:noProof/>
            <w:webHidden/>
          </w:rPr>
          <w:instrText xml:space="preserve"> PAGEREF _Toc278465341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480"/>
          <w:tab w:val="right" w:leader="dot" w:pos="8776"/>
        </w:tabs>
        <w:rPr>
          <w:b w:val="0"/>
          <w:bCs w:val="0"/>
          <w:i w:val="0"/>
          <w:iCs w:val="0"/>
          <w:noProof/>
          <w:color w:val="auto"/>
          <w:sz w:val="22"/>
          <w:szCs w:val="22"/>
          <w:lang w:eastAsia="pt-BR"/>
        </w:rPr>
      </w:pPr>
      <w:hyperlink w:anchor="_Toc278465342" w:history="1">
        <w:r w:rsidR="002C3166" w:rsidRPr="00300F19">
          <w:rPr>
            <w:rStyle w:val="Hyperlink"/>
            <w:noProof/>
          </w:rPr>
          <w:t>3.</w:t>
        </w:r>
        <w:r w:rsidR="002C3166">
          <w:rPr>
            <w:b w:val="0"/>
            <w:bCs w:val="0"/>
            <w:i w:val="0"/>
            <w:iCs w:val="0"/>
            <w:noProof/>
            <w:color w:val="auto"/>
            <w:sz w:val="22"/>
            <w:szCs w:val="22"/>
            <w:lang w:eastAsia="pt-BR"/>
          </w:rPr>
          <w:tab/>
        </w:r>
        <w:r w:rsidR="002C3166" w:rsidRPr="00300F19">
          <w:rPr>
            <w:rStyle w:val="Hyperlink"/>
            <w:noProof/>
          </w:rPr>
          <w:t>Padrão de Interface</w:t>
        </w:r>
        <w:r w:rsidR="002C3166">
          <w:rPr>
            <w:noProof/>
            <w:webHidden/>
          </w:rPr>
          <w:tab/>
        </w:r>
        <w:r w:rsidR="002C3166">
          <w:rPr>
            <w:noProof/>
            <w:webHidden/>
          </w:rPr>
          <w:fldChar w:fldCharType="begin"/>
        </w:r>
        <w:r w:rsidR="002C3166">
          <w:rPr>
            <w:noProof/>
            <w:webHidden/>
          </w:rPr>
          <w:instrText xml:space="preserve"> PAGEREF _Toc278465342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43" w:history="1">
        <w:r w:rsidR="002C3166" w:rsidRPr="00300F19">
          <w:rPr>
            <w:rStyle w:val="Hyperlink"/>
            <w:noProof/>
          </w:rPr>
          <w:t>3.1.</w:t>
        </w:r>
        <w:r w:rsidR="002C3166">
          <w:rPr>
            <w:b w:val="0"/>
            <w:bCs w:val="0"/>
            <w:noProof/>
            <w:color w:val="auto"/>
            <w:lang w:eastAsia="pt-BR"/>
          </w:rPr>
          <w:tab/>
        </w:r>
        <w:r w:rsidR="002C3166" w:rsidRPr="00300F19">
          <w:rPr>
            <w:rStyle w:val="Hyperlink"/>
            <w:noProof/>
          </w:rPr>
          <w:t>Projeto visual</w:t>
        </w:r>
        <w:r w:rsidR="002C3166">
          <w:rPr>
            <w:noProof/>
            <w:webHidden/>
          </w:rPr>
          <w:tab/>
        </w:r>
        <w:r w:rsidR="002C3166">
          <w:rPr>
            <w:noProof/>
            <w:webHidden/>
          </w:rPr>
          <w:fldChar w:fldCharType="begin"/>
        </w:r>
        <w:r w:rsidR="002C3166">
          <w:rPr>
            <w:noProof/>
            <w:webHidden/>
          </w:rPr>
          <w:instrText xml:space="preserve"> PAGEREF _Toc278465343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3"/>
        <w:tabs>
          <w:tab w:val="left" w:pos="1200"/>
          <w:tab w:val="right" w:leader="dot" w:pos="8776"/>
        </w:tabs>
        <w:rPr>
          <w:noProof/>
          <w:color w:val="auto"/>
          <w:sz w:val="22"/>
          <w:szCs w:val="22"/>
          <w:lang w:eastAsia="pt-BR"/>
        </w:rPr>
      </w:pPr>
      <w:hyperlink w:anchor="_Toc278465344" w:history="1">
        <w:r w:rsidR="002C3166" w:rsidRPr="00300F19">
          <w:rPr>
            <w:rStyle w:val="Hyperlink"/>
            <w:noProof/>
          </w:rPr>
          <w:t>3.1.1.</w:t>
        </w:r>
        <w:r w:rsidR="002C3166">
          <w:rPr>
            <w:noProof/>
            <w:color w:val="auto"/>
            <w:sz w:val="22"/>
            <w:szCs w:val="22"/>
            <w:lang w:eastAsia="pt-BR"/>
          </w:rPr>
          <w:tab/>
        </w:r>
        <w:r w:rsidR="002C3166" w:rsidRPr="00300F19">
          <w:rPr>
            <w:rStyle w:val="Hyperlink"/>
            <w:noProof/>
          </w:rPr>
          <w:t>&lt;Identificação da Tela&gt;</w:t>
        </w:r>
        <w:r w:rsidR="002C3166">
          <w:rPr>
            <w:noProof/>
            <w:webHidden/>
          </w:rPr>
          <w:tab/>
        </w:r>
        <w:r w:rsidR="002C3166">
          <w:rPr>
            <w:noProof/>
            <w:webHidden/>
          </w:rPr>
          <w:fldChar w:fldCharType="begin"/>
        </w:r>
        <w:r w:rsidR="002C3166">
          <w:rPr>
            <w:noProof/>
            <w:webHidden/>
          </w:rPr>
          <w:instrText xml:space="preserve"> PAGEREF _Toc278465344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3"/>
        <w:tabs>
          <w:tab w:val="left" w:pos="1200"/>
          <w:tab w:val="right" w:leader="dot" w:pos="8776"/>
        </w:tabs>
        <w:rPr>
          <w:noProof/>
          <w:color w:val="auto"/>
          <w:sz w:val="22"/>
          <w:szCs w:val="22"/>
          <w:lang w:eastAsia="pt-BR"/>
        </w:rPr>
      </w:pPr>
      <w:hyperlink w:anchor="_Toc278465345" w:history="1">
        <w:r w:rsidR="002C3166" w:rsidRPr="00300F19">
          <w:rPr>
            <w:rStyle w:val="Hyperlink"/>
            <w:noProof/>
          </w:rPr>
          <w:t>3.1.2.</w:t>
        </w:r>
        <w:r w:rsidR="002C3166">
          <w:rPr>
            <w:noProof/>
            <w:color w:val="auto"/>
            <w:sz w:val="22"/>
            <w:szCs w:val="22"/>
            <w:lang w:eastAsia="pt-BR"/>
          </w:rPr>
          <w:tab/>
        </w:r>
        <w:r w:rsidR="002C3166" w:rsidRPr="00300F19">
          <w:rPr>
            <w:rStyle w:val="Hyperlink"/>
            <w:noProof/>
          </w:rPr>
          <w:t>&lt;Identificação da Área&gt;</w:t>
        </w:r>
        <w:r w:rsidR="002C3166">
          <w:rPr>
            <w:noProof/>
            <w:webHidden/>
          </w:rPr>
          <w:tab/>
        </w:r>
        <w:r w:rsidR="002C3166">
          <w:rPr>
            <w:noProof/>
            <w:webHidden/>
          </w:rPr>
          <w:fldChar w:fldCharType="begin"/>
        </w:r>
        <w:r w:rsidR="002C3166">
          <w:rPr>
            <w:noProof/>
            <w:webHidden/>
          </w:rPr>
          <w:instrText xml:space="preserve"> PAGEREF _Toc278465345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46" w:history="1">
        <w:r w:rsidR="002C3166" w:rsidRPr="00300F19">
          <w:rPr>
            <w:rStyle w:val="Hyperlink"/>
            <w:noProof/>
          </w:rPr>
          <w:t>3.2.</w:t>
        </w:r>
        <w:r w:rsidR="002C3166">
          <w:rPr>
            <w:b w:val="0"/>
            <w:bCs w:val="0"/>
            <w:noProof/>
            <w:color w:val="auto"/>
            <w:lang w:eastAsia="pt-BR"/>
          </w:rPr>
          <w:tab/>
        </w:r>
        <w:r w:rsidR="002C3166" w:rsidRPr="00300F19">
          <w:rPr>
            <w:rStyle w:val="Hyperlink"/>
            <w:noProof/>
          </w:rPr>
          <w:t>Elementos visuais</w:t>
        </w:r>
        <w:r w:rsidR="002C3166">
          <w:rPr>
            <w:noProof/>
            <w:webHidden/>
          </w:rPr>
          <w:tab/>
        </w:r>
        <w:r w:rsidR="002C3166">
          <w:rPr>
            <w:noProof/>
            <w:webHidden/>
          </w:rPr>
          <w:fldChar w:fldCharType="begin"/>
        </w:r>
        <w:r w:rsidR="002C3166">
          <w:rPr>
            <w:noProof/>
            <w:webHidden/>
          </w:rPr>
          <w:instrText xml:space="preserve"> PAGEREF _Toc278465346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3"/>
        <w:tabs>
          <w:tab w:val="left" w:pos="1200"/>
          <w:tab w:val="right" w:leader="dot" w:pos="8776"/>
        </w:tabs>
        <w:rPr>
          <w:noProof/>
          <w:color w:val="auto"/>
          <w:sz w:val="22"/>
          <w:szCs w:val="22"/>
          <w:lang w:eastAsia="pt-BR"/>
        </w:rPr>
      </w:pPr>
      <w:hyperlink w:anchor="_Toc278465347" w:history="1">
        <w:r w:rsidR="002C3166" w:rsidRPr="00300F19">
          <w:rPr>
            <w:rStyle w:val="Hyperlink"/>
            <w:noProof/>
          </w:rPr>
          <w:t>3.2.1.</w:t>
        </w:r>
        <w:r w:rsidR="002C3166">
          <w:rPr>
            <w:noProof/>
            <w:color w:val="auto"/>
            <w:sz w:val="22"/>
            <w:szCs w:val="22"/>
            <w:lang w:eastAsia="pt-BR"/>
          </w:rPr>
          <w:tab/>
        </w:r>
        <w:r w:rsidR="002C3166" w:rsidRPr="00300F19">
          <w:rPr>
            <w:rStyle w:val="Hyperlink"/>
            <w:noProof/>
          </w:rPr>
          <w:t>&lt;Ícones informativos&gt;</w:t>
        </w:r>
        <w:r w:rsidR="002C3166">
          <w:rPr>
            <w:noProof/>
            <w:webHidden/>
          </w:rPr>
          <w:tab/>
        </w:r>
        <w:r w:rsidR="002C3166">
          <w:rPr>
            <w:noProof/>
            <w:webHidden/>
          </w:rPr>
          <w:fldChar w:fldCharType="begin"/>
        </w:r>
        <w:r w:rsidR="002C3166">
          <w:rPr>
            <w:noProof/>
            <w:webHidden/>
          </w:rPr>
          <w:instrText xml:space="preserve"> PAGEREF _Toc278465347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3"/>
        <w:tabs>
          <w:tab w:val="left" w:pos="1200"/>
          <w:tab w:val="right" w:leader="dot" w:pos="8776"/>
        </w:tabs>
        <w:rPr>
          <w:noProof/>
          <w:color w:val="auto"/>
          <w:sz w:val="22"/>
          <w:szCs w:val="22"/>
          <w:lang w:eastAsia="pt-BR"/>
        </w:rPr>
      </w:pPr>
      <w:hyperlink w:anchor="_Toc278465348" w:history="1">
        <w:r w:rsidR="002C3166" w:rsidRPr="00300F19">
          <w:rPr>
            <w:rStyle w:val="Hyperlink"/>
            <w:noProof/>
          </w:rPr>
          <w:t>3.2.2.</w:t>
        </w:r>
        <w:r w:rsidR="002C3166">
          <w:rPr>
            <w:noProof/>
            <w:color w:val="auto"/>
            <w:sz w:val="22"/>
            <w:szCs w:val="22"/>
            <w:lang w:eastAsia="pt-BR"/>
          </w:rPr>
          <w:tab/>
        </w:r>
        <w:r w:rsidR="002C3166" w:rsidRPr="00300F19">
          <w:rPr>
            <w:rStyle w:val="Hyperlink"/>
            <w:noProof/>
          </w:rPr>
          <w:t>&lt;Ícones de ações&gt;</w:t>
        </w:r>
        <w:r w:rsidR="002C3166">
          <w:rPr>
            <w:noProof/>
            <w:webHidden/>
          </w:rPr>
          <w:tab/>
        </w:r>
        <w:r w:rsidR="002C3166">
          <w:rPr>
            <w:noProof/>
            <w:webHidden/>
          </w:rPr>
          <w:fldChar w:fldCharType="begin"/>
        </w:r>
        <w:r w:rsidR="002C3166">
          <w:rPr>
            <w:noProof/>
            <w:webHidden/>
          </w:rPr>
          <w:instrText xml:space="preserve"> PAGEREF _Toc278465348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3"/>
        <w:tabs>
          <w:tab w:val="left" w:pos="1200"/>
          <w:tab w:val="right" w:leader="dot" w:pos="8776"/>
        </w:tabs>
        <w:rPr>
          <w:noProof/>
          <w:color w:val="auto"/>
          <w:sz w:val="22"/>
          <w:szCs w:val="22"/>
          <w:lang w:eastAsia="pt-BR"/>
        </w:rPr>
      </w:pPr>
      <w:hyperlink w:anchor="_Toc278465349" w:history="1">
        <w:r w:rsidR="002C3166" w:rsidRPr="00300F19">
          <w:rPr>
            <w:rStyle w:val="Hyperlink"/>
            <w:noProof/>
          </w:rPr>
          <w:t>3.2.3.</w:t>
        </w:r>
        <w:r w:rsidR="002C3166">
          <w:rPr>
            <w:noProof/>
            <w:color w:val="auto"/>
            <w:sz w:val="22"/>
            <w:szCs w:val="22"/>
            <w:lang w:eastAsia="pt-BR"/>
          </w:rPr>
          <w:tab/>
        </w:r>
        <w:r w:rsidR="002C3166" w:rsidRPr="00300F19">
          <w:rPr>
            <w:rStyle w:val="Hyperlink"/>
            <w:noProof/>
          </w:rPr>
          <w:t>&lt;Cores&gt;</w:t>
        </w:r>
        <w:r w:rsidR="002C3166">
          <w:rPr>
            <w:noProof/>
            <w:webHidden/>
          </w:rPr>
          <w:tab/>
        </w:r>
        <w:r w:rsidR="002C3166">
          <w:rPr>
            <w:noProof/>
            <w:webHidden/>
          </w:rPr>
          <w:fldChar w:fldCharType="begin"/>
        </w:r>
        <w:r w:rsidR="002C3166">
          <w:rPr>
            <w:noProof/>
            <w:webHidden/>
          </w:rPr>
          <w:instrText xml:space="preserve"> PAGEREF _Toc278465349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50" w:history="1">
        <w:r w:rsidR="002C3166" w:rsidRPr="00300F19">
          <w:rPr>
            <w:rStyle w:val="Hyperlink"/>
            <w:noProof/>
          </w:rPr>
          <w:t>3.3.</w:t>
        </w:r>
        <w:r w:rsidR="002C3166">
          <w:rPr>
            <w:b w:val="0"/>
            <w:bCs w:val="0"/>
            <w:noProof/>
            <w:color w:val="auto"/>
            <w:lang w:eastAsia="pt-BR"/>
          </w:rPr>
          <w:tab/>
        </w:r>
        <w:r w:rsidR="002C3166" w:rsidRPr="00300F19">
          <w:rPr>
            <w:rStyle w:val="Hyperlink"/>
            <w:noProof/>
          </w:rPr>
          <w:t>Padrão de formulários</w:t>
        </w:r>
        <w:r w:rsidR="002C3166">
          <w:rPr>
            <w:noProof/>
            <w:webHidden/>
          </w:rPr>
          <w:tab/>
        </w:r>
        <w:r w:rsidR="002C3166">
          <w:rPr>
            <w:noProof/>
            <w:webHidden/>
          </w:rPr>
          <w:fldChar w:fldCharType="begin"/>
        </w:r>
        <w:r w:rsidR="002C3166">
          <w:rPr>
            <w:noProof/>
            <w:webHidden/>
          </w:rPr>
          <w:instrText xml:space="preserve"> PAGEREF _Toc278465350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3"/>
        <w:tabs>
          <w:tab w:val="left" w:pos="1200"/>
          <w:tab w:val="right" w:leader="dot" w:pos="8776"/>
        </w:tabs>
        <w:rPr>
          <w:noProof/>
          <w:color w:val="auto"/>
          <w:sz w:val="22"/>
          <w:szCs w:val="22"/>
          <w:lang w:eastAsia="pt-BR"/>
        </w:rPr>
      </w:pPr>
      <w:hyperlink w:anchor="_Toc278465351" w:history="1">
        <w:r w:rsidR="002C3166" w:rsidRPr="00300F19">
          <w:rPr>
            <w:rStyle w:val="Hyperlink"/>
            <w:noProof/>
          </w:rPr>
          <w:t>3.3.1.</w:t>
        </w:r>
        <w:r w:rsidR="002C3166">
          <w:rPr>
            <w:noProof/>
            <w:color w:val="auto"/>
            <w:sz w:val="22"/>
            <w:szCs w:val="22"/>
            <w:lang w:eastAsia="pt-BR"/>
          </w:rPr>
          <w:tab/>
        </w:r>
        <w:r w:rsidR="002C3166" w:rsidRPr="00300F19">
          <w:rPr>
            <w:rStyle w:val="Hyperlink"/>
            <w:noProof/>
          </w:rPr>
          <w:t>&lt;Um Atributo&gt;</w:t>
        </w:r>
        <w:r w:rsidR="002C3166">
          <w:rPr>
            <w:noProof/>
            <w:webHidden/>
          </w:rPr>
          <w:tab/>
        </w:r>
        <w:r w:rsidR="002C3166">
          <w:rPr>
            <w:noProof/>
            <w:webHidden/>
          </w:rPr>
          <w:fldChar w:fldCharType="begin"/>
        </w:r>
        <w:r w:rsidR="002C3166">
          <w:rPr>
            <w:noProof/>
            <w:webHidden/>
          </w:rPr>
          <w:instrText xml:space="preserve"> PAGEREF _Toc278465351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3"/>
        <w:tabs>
          <w:tab w:val="left" w:pos="1200"/>
          <w:tab w:val="right" w:leader="dot" w:pos="8776"/>
        </w:tabs>
        <w:rPr>
          <w:noProof/>
          <w:color w:val="auto"/>
          <w:sz w:val="22"/>
          <w:szCs w:val="22"/>
          <w:lang w:eastAsia="pt-BR"/>
        </w:rPr>
      </w:pPr>
      <w:hyperlink w:anchor="_Toc278465352" w:history="1">
        <w:r w:rsidR="002C3166" w:rsidRPr="00300F19">
          <w:rPr>
            <w:rStyle w:val="Hyperlink"/>
            <w:noProof/>
          </w:rPr>
          <w:t>3.3.2.</w:t>
        </w:r>
        <w:r w:rsidR="002C3166">
          <w:rPr>
            <w:noProof/>
            <w:color w:val="auto"/>
            <w:sz w:val="22"/>
            <w:szCs w:val="22"/>
            <w:lang w:eastAsia="pt-BR"/>
          </w:rPr>
          <w:tab/>
        </w:r>
        <w:r w:rsidR="002C3166" w:rsidRPr="00300F19">
          <w:rPr>
            <w:rStyle w:val="Hyperlink"/>
            <w:noProof/>
          </w:rPr>
          <w:t>&lt;Outro Atributo&gt;</w:t>
        </w:r>
        <w:r w:rsidR="002C3166">
          <w:rPr>
            <w:noProof/>
            <w:webHidden/>
          </w:rPr>
          <w:tab/>
        </w:r>
        <w:r w:rsidR="002C3166">
          <w:rPr>
            <w:noProof/>
            <w:webHidden/>
          </w:rPr>
          <w:fldChar w:fldCharType="begin"/>
        </w:r>
        <w:r w:rsidR="002C3166">
          <w:rPr>
            <w:noProof/>
            <w:webHidden/>
          </w:rPr>
          <w:instrText xml:space="preserve"> PAGEREF _Toc278465352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480"/>
          <w:tab w:val="right" w:leader="dot" w:pos="8776"/>
        </w:tabs>
        <w:rPr>
          <w:b w:val="0"/>
          <w:bCs w:val="0"/>
          <w:i w:val="0"/>
          <w:iCs w:val="0"/>
          <w:noProof/>
          <w:color w:val="auto"/>
          <w:sz w:val="22"/>
          <w:szCs w:val="22"/>
          <w:lang w:eastAsia="pt-BR"/>
        </w:rPr>
      </w:pPr>
      <w:hyperlink w:anchor="_Toc278465353" w:history="1">
        <w:r w:rsidR="002C3166" w:rsidRPr="00300F19">
          <w:rPr>
            <w:rStyle w:val="Hyperlink"/>
            <w:noProof/>
          </w:rPr>
          <w:t>4.</w:t>
        </w:r>
        <w:r w:rsidR="002C3166">
          <w:rPr>
            <w:b w:val="0"/>
            <w:bCs w:val="0"/>
            <w:i w:val="0"/>
            <w:iCs w:val="0"/>
            <w:noProof/>
            <w:color w:val="auto"/>
            <w:sz w:val="22"/>
            <w:szCs w:val="22"/>
            <w:lang w:eastAsia="pt-BR"/>
          </w:rPr>
          <w:tab/>
        </w:r>
        <w:r w:rsidR="002C3166" w:rsidRPr="00300F19">
          <w:rPr>
            <w:rStyle w:val="Hyperlink"/>
            <w:noProof/>
          </w:rPr>
          <w:t>Navegabilidade</w:t>
        </w:r>
        <w:r w:rsidR="002C3166">
          <w:rPr>
            <w:noProof/>
            <w:webHidden/>
          </w:rPr>
          <w:tab/>
        </w:r>
        <w:r w:rsidR="002C3166">
          <w:rPr>
            <w:noProof/>
            <w:webHidden/>
          </w:rPr>
          <w:fldChar w:fldCharType="begin"/>
        </w:r>
        <w:r w:rsidR="002C3166">
          <w:rPr>
            <w:noProof/>
            <w:webHidden/>
          </w:rPr>
          <w:instrText xml:space="preserve"> PAGEREF _Toc278465353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54" w:history="1">
        <w:r w:rsidR="002C3166" w:rsidRPr="00300F19">
          <w:rPr>
            <w:rStyle w:val="Hyperlink"/>
            <w:noProof/>
          </w:rPr>
          <w:t>4.1.</w:t>
        </w:r>
        <w:r w:rsidR="002C3166">
          <w:rPr>
            <w:b w:val="0"/>
            <w:bCs w:val="0"/>
            <w:noProof/>
            <w:color w:val="auto"/>
            <w:lang w:eastAsia="pt-BR"/>
          </w:rPr>
          <w:tab/>
        </w:r>
        <w:r w:rsidR="002C3166" w:rsidRPr="00300F19">
          <w:rPr>
            <w:rStyle w:val="Hyperlink"/>
            <w:noProof/>
          </w:rPr>
          <w:t>&lt;Identificação do nível de navegação&gt;</w:t>
        </w:r>
        <w:r w:rsidR="002C3166">
          <w:rPr>
            <w:noProof/>
            <w:webHidden/>
          </w:rPr>
          <w:tab/>
        </w:r>
        <w:r w:rsidR="002C3166">
          <w:rPr>
            <w:noProof/>
            <w:webHidden/>
          </w:rPr>
          <w:fldChar w:fldCharType="begin"/>
        </w:r>
        <w:r w:rsidR="002C3166">
          <w:rPr>
            <w:noProof/>
            <w:webHidden/>
          </w:rPr>
          <w:instrText xml:space="preserve"> PAGEREF _Toc278465354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480"/>
          <w:tab w:val="right" w:leader="dot" w:pos="8776"/>
        </w:tabs>
        <w:rPr>
          <w:b w:val="0"/>
          <w:bCs w:val="0"/>
          <w:i w:val="0"/>
          <w:iCs w:val="0"/>
          <w:noProof/>
          <w:color w:val="auto"/>
          <w:sz w:val="22"/>
          <w:szCs w:val="22"/>
          <w:lang w:eastAsia="pt-BR"/>
        </w:rPr>
      </w:pPr>
      <w:hyperlink w:anchor="_Toc278465355" w:history="1">
        <w:r w:rsidR="002C3166" w:rsidRPr="00300F19">
          <w:rPr>
            <w:rStyle w:val="Hyperlink"/>
            <w:noProof/>
          </w:rPr>
          <w:t>5.</w:t>
        </w:r>
        <w:r w:rsidR="002C3166">
          <w:rPr>
            <w:b w:val="0"/>
            <w:bCs w:val="0"/>
            <w:i w:val="0"/>
            <w:iCs w:val="0"/>
            <w:noProof/>
            <w:color w:val="auto"/>
            <w:sz w:val="22"/>
            <w:szCs w:val="22"/>
            <w:lang w:eastAsia="pt-BR"/>
          </w:rPr>
          <w:tab/>
        </w:r>
        <w:r w:rsidR="002C3166" w:rsidRPr="00300F19">
          <w:rPr>
            <w:rStyle w:val="Hyperlink"/>
            <w:noProof/>
          </w:rPr>
          <w:t>Funcionalidades de tela</w:t>
        </w:r>
        <w:r w:rsidR="002C3166">
          <w:rPr>
            <w:noProof/>
            <w:webHidden/>
          </w:rPr>
          <w:tab/>
        </w:r>
        <w:r w:rsidR="002C3166">
          <w:rPr>
            <w:noProof/>
            <w:webHidden/>
          </w:rPr>
          <w:fldChar w:fldCharType="begin"/>
        </w:r>
        <w:r w:rsidR="002C3166">
          <w:rPr>
            <w:noProof/>
            <w:webHidden/>
          </w:rPr>
          <w:instrText xml:space="preserve"> PAGEREF _Toc278465355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56" w:history="1">
        <w:r w:rsidR="002C3166" w:rsidRPr="00300F19">
          <w:rPr>
            <w:rStyle w:val="Hyperlink"/>
            <w:noProof/>
          </w:rPr>
          <w:t>5.1.</w:t>
        </w:r>
        <w:r w:rsidR="002C3166">
          <w:rPr>
            <w:b w:val="0"/>
            <w:bCs w:val="0"/>
            <w:noProof/>
            <w:color w:val="auto"/>
            <w:lang w:eastAsia="pt-BR"/>
          </w:rPr>
          <w:tab/>
        </w:r>
        <w:r w:rsidR="002C3166" w:rsidRPr="00300F19">
          <w:rPr>
            <w:rStyle w:val="Hyperlink"/>
            <w:noProof/>
          </w:rPr>
          <w:t>&lt;Identificação do Comportamento&gt;</w:t>
        </w:r>
        <w:r w:rsidR="002C3166">
          <w:rPr>
            <w:noProof/>
            <w:webHidden/>
          </w:rPr>
          <w:tab/>
        </w:r>
        <w:r w:rsidR="002C3166">
          <w:rPr>
            <w:noProof/>
            <w:webHidden/>
          </w:rPr>
          <w:fldChar w:fldCharType="begin"/>
        </w:r>
        <w:r w:rsidR="002C3166">
          <w:rPr>
            <w:noProof/>
            <w:webHidden/>
          </w:rPr>
          <w:instrText xml:space="preserve"> PAGEREF _Toc278465356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480"/>
          <w:tab w:val="right" w:leader="dot" w:pos="8776"/>
        </w:tabs>
        <w:rPr>
          <w:b w:val="0"/>
          <w:bCs w:val="0"/>
          <w:i w:val="0"/>
          <w:iCs w:val="0"/>
          <w:noProof/>
          <w:color w:val="auto"/>
          <w:sz w:val="22"/>
          <w:szCs w:val="22"/>
          <w:lang w:eastAsia="pt-BR"/>
        </w:rPr>
      </w:pPr>
      <w:hyperlink w:anchor="_Toc278465357" w:history="1">
        <w:r w:rsidR="002C3166" w:rsidRPr="00300F19">
          <w:rPr>
            <w:rStyle w:val="Hyperlink"/>
            <w:noProof/>
          </w:rPr>
          <w:t>6.</w:t>
        </w:r>
        <w:r w:rsidR="002C3166">
          <w:rPr>
            <w:b w:val="0"/>
            <w:bCs w:val="0"/>
            <w:i w:val="0"/>
            <w:iCs w:val="0"/>
            <w:noProof/>
            <w:color w:val="auto"/>
            <w:sz w:val="22"/>
            <w:szCs w:val="22"/>
            <w:lang w:eastAsia="pt-BR"/>
          </w:rPr>
          <w:tab/>
        </w:r>
        <w:r w:rsidR="002C3166" w:rsidRPr="00300F19">
          <w:rPr>
            <w:rStyle w:val="Hyperlink"/>
            <w:noProof/>
          </w:rPr>
          <w:t>Acessibilidade</w:t>
        </w:r>
        <w:r w:rsidR="002C3166">
          <w:rPr>
            <w:noProof/>
            <w:webHidden/>
          </w:rPr>
          <w:tab/>
        </w:r>
        <w:r w:rsidR="002C3166">
          <w:rPr>
            <w:noProof/>
            <w:webHidden/>
          </w:rPr>
          <w:fldChar w:fldCharType="begin"/>
        </w:r>
        <w:r w:rsidR="002C3166">
          <w:rPr>
            <w:noProof/>
            <w:webHidden/>
          </w:rPr>
          <w:instrText xml:space="preserve"> PAGEREF _Toc278465357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58" w:history="1">
        <w:r w:rsidR="002C3166" w:rsidRPr="00300F19">
          <w:rPr>
            <w:rStyle w:val="Hyperlink"/>
            <w:noProof/>
          </w:rPr>
          <w:t>6.1.</w:t>
        </w:r>
        <w:r w:rsidR="002C3166">
          <w:rPr>
            <w:b w:val="0"/>
            <w:bCs w:val="0"/>
            <w:noProof/>
            <w:color w:val="auto"/>
            <w:lang w:eastAsia="pt-BR"/>
          </w:rPr>
          <w:tab/>
        </w:r>
        <w:r w:rsidR="002C3166" w:rsidRPr="00300F19">
          <w:rPr>
            <w:rStyle w:val="Hyperlink"/>
            <w:noProof/>
          </w:rPr>
          <w:t>&lt;Recurso de acessibilidade utilizado&gt;</w:t>
        </w:r>
        <w:r w:rsidR="002C3166">
          <w:rPr>
            <w:noProof/>
            <w:webHidden/>
          </w:rPr>
          <w:tab/>
        </w:r>
        <w:r w:rsidR="002C3166">
          <w:rPr>
            <w:noProof/>
            <w:webHidden/>
          </w:rPr>
          <w:fldChar w:fldCharType="begin"/>
        </w:r>
        <w:r w:rsidR="002C3166">
          <w:rPr>
            <w:noProof/>
            <w:webHidden/>
          </w:rPr>
          <w:instrText xml:space="preserve"> PAGEREF _Toc278465358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480"/>
          <w:tab w:val="right" w:leader="dot" w:pos="8776"/>
        </w:tabs>
        <w:rPr>
          <w:b w:val="0"/>
          <w:bCs w:val="0"/>
          <w:i w:val="0"/>
          <w:iCs w:val="0"/>
          <w:noProof/>
          <w:color w:val="auto"/>
          <w:sz w:val="22"/>
          <w:szCs w:val="22"/>
          <w:lang w:eastAsia="pt-BR"/>
        </w:rPr>
      </w:pPr>
      <w:hyperlink w:anchor="_Toc278465359" w:history="1">
        <w:r w:rsidR="002C3166" w:rsidRPr="00300F19">
          <w:rPr>
            <w:rStyle w:val="Hyperlink"/>
            <w:noProof/>
          </w:rPr>
          <w:t>7.</w:t>
        </w:r>
        <w:r w:rsidR="002C3166">
          <w:rPr>
            <w:b w:val="0"/>
            <w:bCs w:val="0"/>
            <w:i w:val="0"/>
            <w:iCs w:val="0"/>
            <w:noProof/>
            <w:color w:val="auto"/>
            <w:sz w:val="22"/>
            <w:szCs w:val="22"/>
            <w:lang w:eastAsia="pt-BR"/>
          </w:rPr>
          <w:tab/>
        </w:r>
        <w:r w:rsidR="002C3166" w:rsidRPr="00300F19">
          <w:rPr>
            <w:rStyle w:val="Hyperlink"/>
            <w:noProof/>
          </w:rPr>
          <w:t>Padrão de construção</w:t>
        </w:r>
        <w:r w:rsidR="002C3166">
          <w:rPr>
            <w:noProof/>
            <w:webHidden/>
          </w:rPr>
          <w:tab/>
        </w:r>
        <w:r w:rsidR="002C3166">
          <w:rPr>
            <w:noProof/>
            <w:webHidden/>
          </w:rPr>
          <w:fldChar w:fldCharType="begin"/>
        </w:r>
        <w:r w:rsidR="002C3166">
          <w:rPr>
            <w:noProof/>
            <w:webHidden/>
          </w:rPr>
          <w:instrText xml:space="preserve"> PAGEREF _Toc278465359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60" w:history="1">
        <w:r w:rsidR="002C3166" w:rsidRPr="00300F19">
          <w:rPr>
            <w:rStyle w:val="Hyperlink"/>
            <w:noProof/>
          </w:rPr>
          <w:t>7.1.</w:t>
        </w:r>
        <w:r w:rsidR="002C3166">
          <w:rPr>
            <w:b w:val="0"/>
            <w:bCs w:val="0"/>
            <w:noProof/>
            <w:color w:val="auto"/>
            <w:lang w:eastAsia="pt-BR"/>
          </w:rPr>
          <w:tab/>
        </w:r>
        <w:r w:rsidR="002C3166" w:rsidRPr="00300F19">
          <w:rPr>
            <w:rStyle w:val="Hyperlink"/>
            <w:noProof/>
          </w:rPr>
          <w:t>&lt;Identificação do Padrão&gt;</w:t>
        </w:r>
        <w:r w:rsidR="002C3166">
          <w:rPr>
            <w:noProof/>
            <w:webHidden/>
          </w:rPr>
          <w:tab/>
        </w:r>
        <w:r w:rsidR="002C3166">
          <w:rPr>
            <w:noProof/>
            <w:webHidden/>
          </w:rPr>
          <w:fldChar w:fldCharType="begin"/>
        </w:r>
        <w:r w:rsidR="002C3166">
          <w:rPr>
            <w:noProof/>
            <w:webHidden/>
          </w:rPr>
          <w:instrText xml:space="preserve"> PAGEREF _Toc278465360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480"/>
          <w:tab w:val="right" w:leader="dot" w:pos="8776"/>
        </w:tabs>
        <w:rPr>
          <w:b w:val="0"/>
          <w:bCs w:val="0"/>
          <w:i w:val="0"/>
          <w:iCs w:val="0"/>
          <w:noProof/>
          <w:color w:val="auto"/>
          <w:sz w:val="22"/>
          <w:szCs w:val="22"/>
          <w:lang w:eastAsia="pt-BR"/>
        </w:rPr>
      </w:pPr>
      <w:hyperlink w:anchor="_Toc278465361" w:history="1">
        <w:r w:rsidR="002C3166" w:rsidRPr="00300F19">
          <w:rPr>
            <w:rStyle w:val="Hyperlink"/>
            <w:noProof/>
          </w:rPr>
          <w:t>8.</w:t>
        </w:r>
        <w:r w:rsidR="002C3166">
          <w:rPr>
            <w:b w:val="0"/>
            <w:bCs w:val="0"/>
            <w:i w:val="0"/>
            <w:iCs w:val="0"/>
            <w:noProof/>
            <w:color w:val="auto"/>
            <w:sz w:val="22"/>
            <w:szCs w:val="22"/>
            <w:lang w:eastAsia="pt-BR"/>
          </w:rPr>
          <w:tab/>
        </w:r>
        <w:r w:rsidR="002C3166" w:rsidRPr="00300F19">
          <w:rPr>
            <w:rStyle w:val="Hyperlink"/>
            <w:noProof/>
          </w:rPr>
          <w:t>Restrições</w:t>
        </w:r>
        <w:r w:rsidR="002C3166">
          <w:rPr>
            <w:noProof/>
            <w:webHidden/>
          </w:rPr>
          <w:tab/>
        </w:r>
        <w:r w:rsidR="002C3166">
          <w:rPr>
            <w:noProof/>
            <w:webHidden/>
          </w:rPr>
          <w:fldChar w:fldCharType="begin"/>
        </w:r>
        <w:r w:rsidR="002C3166">
          <w:rPr>
            <w:noProof/>
            <w:webHidden/>
          </w:rPr>
          <w:instrText xml:space="preserve"> PAGEREF _Toc278465361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62" w:history="1">
        <w:r w:rsidR="002C3166" w:rsidRPr="00300F19">
          <w:rPr>
            <w:rStyle w:val="Hyperlink"/>
            <w:noProof/>
          </w:rPr>
          <w:t>8.1.</w:t>
        </w:r>
        <w:r w:rsidR="002C3166">
          <w:rPr>
            <w:b w:val="0"/>
            <w:bCs w:val="0"/>
            <w:noProof/>
            <w:color w:val="auto"/>
            <w:lang w:eastAsia="pt-BR"/>
          </w:rPr>
          <w:tab/>
        </w:r>
        <w:r w:rsidR="002C3166" w:rsidRPr="00300F19">
          <w:rPr>
            <w:rStyle w:val="Hyperlink"/>
            <w:noProof/>
          </w:rPr>
          <w:t>&lt;Identificação da Restrição&gt;</w:t>
        </w:r>
        <w:r w:rsidR="002C3166">
          <w:rPr>
            <w:noProof/>
            <w:webHidden/>
          </w:rPr>
          <w:tab/>
        </w:r>
        <w:r w:rsidR="002C3166">
          <w:rPr>
            <w:noProof/>
            <w:webHidden/>
          </w:rPr>
          <w:fldChar w:fldCharType="begin"/>
        </w:r>
        <w:r w:rsidR="002C3166">
          <w:rPr>
            <w:noProof/>
            <w:webHidden/>
          </w:rPr>
          <w:instrText xml:space="preserve"> PAGEREF _Toc278465362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480"/>
          <w:tab w:val="right" w:leader="dot" w:pos="8776"/>
        </w:tabs>
        <w:rPr>
          <w:b w:val="0"/>
          <w:bCs w:val="0"/>
          <w:i w:val="0"/>
          <w:iCs w:val="0"/>
          <w:noProof/>
          <w:color w:val="auto"/>
          <w:sz w:val="22"/>
          <w:szCs w:val="22"/>
          <w:lang w:eastAsia="pt-BR"/>
        </w:rPr>
      </w:pPr>
      <w:hyperlink w:anchor="_Toc278465363" w:history="1">
        <w:r w:rsidR="002C3166" w:rsidRPr="00300F19">
          <w:rPr>
            <w:rStyle w:val="Hyperlink"/>
            <w:noProof/>
          </w:rPr>
          <w:t>9.</w:t>
        </w:r>
        <w:r w:rsidR="002C3166">
          <w:rPr>
            <w:b w:val="0"/>
            <w:bCs w:val="0"/>
            <w:i w:val="0"/>
            <w:iCs w:val="0"/>
            <w:noProof/>
            <w:color w:val="auto"/>
            <w:sz w:val="22"/>
            <w:szCs w:val="22"/>
            <w:lang w:eastAsia="pt-BR"/>
          </w:rPr>
          <w:tab/>
        </w:r>
        <w:r w:rsidR="002C3166" w:rsidRPr="00300F19">
          <w:rPr>
            <w:rStyle w:val="Hyperlink"/>
            <w:noProof/>
          </w:rPr>
          <w:t>Padrões aplicáveis</w:t>
        </w:r>
        <w:r w:rsidR="002C3166">
          <w:rPr>
            <w:noProof/>
            <w:webHidden/>
          </w:rPr>
          <w:tab/>
        </w:r>
        <w:r w:rsidR="002C3166">
          <w:rPr>
            <w:noProof/>
            <w:webHidden/>
          </w:rPr>
          <w:fldChar w:fldCharType="begin"/>
        </w:r>
        <w:r w:rsidR="002C3166">
          <w:rPr>
            <w:noProof/>
            <w:webHidden/>
          </w:rPr>
          <w:instrText xml:space="preserve"> PAGEREF _Toc278465363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2"/>
        <w:tabs>
          <w:tab w:val="left" w:pos="960"/>
          <w:tab w:val="right" w:leader="dot" w:pos="8776"/>
        </w:tabs>
        <w:rPr>
          <w:b w:val="0"/>
          <w:bCs w:val="0"/>
          <w:noProof/>
          <w:color w:val="auto"/>
          <w:lang w:eastAsia="pt-BR"/>
        </w:rPr>
      </w:pPr>
      <w:hyperlink w:anchor="_Toc278465364" w:history="1">
        <w:r w:rsidR="002C3166" w:rsidRPr="00300F19">
          <w:rPr>
            <w:rStyle w:val="Hyperlink"/>
            <w:noProof/>
          </w:rPr>
          <w:t>9.1.</w:t>
        </w:r>
        <w:r w:rsidR="002C3166">
          <w:rPr>
            <w:b w:val="0"/>
            <w:bCs w:val="0"/>
            <w:noProof/>
            <w:color w:val="auto"/>
            <w:lang w:eastAsia="pt-BR"/>
          </w:rPr>
          <w:tab/>
        </w:r>
        <w:r w:rsidR="002C3166" w:rsidRPr="00300F19">
          <w:rPr>
            <w:rStyle w:val="Hyperlink"/>
            <w:noProof/>
          </w:rPr>
          <w:t>&lt;Padrão aplicado&gt;</w:t>
        </w:r>
        <w:r w:rsidR="002C3166">
          <w:rPr>
            <w:noProof/>
            <w:webHidden/>
          </w:rPr>
          <w:tab/>
        </w:r>
        <w:r w:rsidR="002C3166">
          <w:rPr>
            <w:noProof/>
            <w:webHidden/>
          </w:rPr>
          <w:fldChar w:fldCharType="begin"/>
        </w:r>
        <w:r w:rsidR="002C3166">
          <w:rPr>
            <w:noProof/>
            <w:webHidden/>
          </w:rPr>
          <w:instrText xml:space="preserve"> PAGEREF _Toc278465364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720"/>
          <w:tab w:val="right" w:leader="dot" w:pos="8776"/>
        </w:tabs>
        <w:rPr>
          <w:b w:val="0"/>
          <w:bCs w:val="0"/>
          <w:i w:val="0"/>
          <w:iCs w:val="0"/>
          <w:noProof/>
          <w:color w:val="auto"/>
          <w:sz w:val="22"/>
          <w:szCs w:val="22"/>
          <w:lang w:eastAsia="pt-BR"/>
        </w:rPr>
      </w:pPr>
      <w:hyperlink w:anchor="_Toc278465365" w:history="1">
        <w:r w:rsidR="002C3166" w:rsidRPr="00300F19">
          <w:rPr>
            <w:rStyle w:val="Hyperlink"/>
            <w:noProof/>
          </w:rPr>
          <w:t>10.</w:t>
        </w:r>
        <w:r w:rsidR="002C3166">
          <w:rPr>
            <w:b w:val="0"/>
            <w:bCs w:val="0"/>
            <w:i w:val="0"/>
            <w:iCs w:val="0"/>
            <w:noProof/>
            <w:color w:val="auto"/>
            <w:sz w:val="22"/>
            <w:szCs w:val="22"/>
            <w:lang w:eastAsia="pt-BR"/>
          </w:rPr>
          <w:tab/>
        </w:r>
        <w:r w:rsidR="002C3166" w:rsidRPr="00300F19">
          <w:rPr>
            <w:rStyle w:val="Hyperlink"/>
            <w:noProof/>
          </w:rPr>
          <w:t>Referências</w:t>
        </w:r>
        <w:r w:rsidR="002C3166">
          <w:rPr>
            <w:noProof/>
            <w:webHidden/>
          </w:rPr>
          <w:tab/>
        </w:r>
        <w:r w:rsidR="002C3166">
          <w:rPr>
            <w:noProof/>
            <w:webHidden/>
          </w:rPr>
          <w:fldChar w:fldCharType="begin"/>
        </w:r>
        <w:r w:rsidR="002C3166">
          <w:rPr>
            <w:noProof/>
            <w:webHidden/>
          </w:rPr>
          <w:instrText xml:space="preserve"> PAGEREF _Toc278465365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2C3166" w:rsidRDefault="00D73D13">
      <w:pPr>
        <w:pStyle w:val="Sumrio1"/>
        <w:tabs>
          <w:tab w:val="left" w:pos="720"/>
          <w:tab w:val="right" w:leader="dot" w:pos="8776"/>
        </w:tabs>
        <w:rPr>
          <w:b w:val="0"/>
          <w:bCs w:val="0"/>
          <w:i w:val="0"/>
          <w:iCs w:val="0"/>
          <w:noProof/>
          <w:color w:val="auto"/>
          <w:sz w:val="22"/>
          <w:szCs w:val="22"/>
          <w:lang w:eastAsia="pt-BR"/>
        </w:rPr>
      </w:pPr>
      <w:hyperlink w:anchor="_Toc278465366" w:history="1">
        <w:r w:rsidR="002C3166" w:rsidRPr="00300F19">
          <w:rPr>
            <w:rStyle w:val="Hyperlink"/>
            <w:noProof/>
          </w:rPr>
          <w:t>11.</w:t>
        </w:r>
        <w:r w:rsidR="002C3166">
          <w:rPr>
            <w:b w:val="0"/>
            <w:bCs w:val="0"/>
            <w:i w:val="0"/>
            <w:iCs w:val="0"/>
            <w:noProof/>
            <w:color w:val="auto"/>
            <w:sz w:val="22"/>
            <w:szCs w:val="22"/>
            <w:lang w:eastAsia="pt-BR"/>
          </w:rPr>
          <w:tab/>
        </w:r>
        <w:r w:rsidR="002C3166" w:rsidRPr="00300F19">
          <w:rPr>
            <w:rStyle w:val="Hyperlink"/>
            <w:noProof/>
          </w:rPr>
          <w:t>Assinaturas</w:t>
        </w:r>
        <w:r w:rsidR="002C3166">
          <w:rPr>
            <w:noProof/>
            <w:webHidden/>
          </w:rPr>
          <w:tab/>
        </w:r>
        <w:r w:rsidR="002C3166">
          <w:rPr>
            <w:noProof/>
            <w:webHidden/>
          </w:rPr>
          <w:fldChar w:fldCharType="begin"/>
        </w:r>
        <w:r w:rsidR="002C3166">
          <w:rPr>
            <w:noProof/>
            <w:webHidden/>
          </w:rPr>
          <w:instrText xml:space="preserve"> PAGEREF _Toc278465366 \h </w:instrText>
        </w:r>
        <w:r w:rsidR="002C3166">
          <w:rPr>
            <w:noProof/>
            <w:webHidden/>
          </w:rPr>
        </w:r>
        <w:r w:rsidR="002C3166">
          <w:rPr>
            <w:noProof/>
            <w:webHidden/>
          </w:rPr>
          <w:fldChar w:fldCharType="separate"/>
        </w:r>
        <w:r w:rsidR="005F74DA">
          <w:rPr>
            <w:noProof/>
            <w:webHidden/>
          </w:rPr>
          <w:t>3</w:t>
        </w:r>
        <w:r w:rsidR="002C3166">
          <w:rPr>
            <w:noProof/>
            <w:webHidden/>
          </w:rPr>
          <w:fldChar w:fldCharType="end"/>
        </w:r>
      </w:hyperlink>
    </w:p>
    <w:p w:rsidR="00BB4205" w:rsidRPr="003C2C5B" w:rsidRDefault="002C3166">
      <w:pPr>
        <w:tabs>
          <w:tab w:val="right" w:leader="dot" w:pos="9745"/>
        </w:tabs>
        <w:sectPr w:rsidR="00BB4205" w:rsidRPr="003C2C5B" w:rsidSect="002A6FB1">
          <w:footnotePr>
            <w:pos w:val="beneathText"/>
          </w:footnotePr>
          <w:type w:val="continuous"/>
          <w:pgSz w:w="11905" w:h="16837" w:code="9"/>
          <w:pgMar w:top="1701" w:right="1418" w:bottom="1418" w:left="1701" w:header="720" w:footer="720" w:gutter="0"/>
          <w:cols w:space="720"/>
          <w:docGrid w:linePitch="326"/>
        </w:sectPr>
      </w:pPr>
      <w:r>
        <w:rPr>
          <w:rFonts w:ascii="Calibri" w:hAnsi="Calibri" w:cs="Arial"/>
          <w:i/>
          <w:iCs/>
          <w:sz w:val="20"/>
          <w:szCs w:val="24"/>
        </w:rPr>
        <w:fldChar w:fldCharType="end"/>
      </w:r>
    </w:p>
    <w:p w:rsidR="00BB4205" w:rsidRPr="003C2C5B" w:rsidRDefault="00BB4205">
      <w:pPr>
        <w:rPr>
          <w:rFonts w:cs="Arial"/>
          <w:i/>
          <w:color w:val="0000FF"/>
          <w:sz w:val="18"/>
        </w:rPr>
        <w:sectPr w:rsidR="00BB4205" w:rsidRPr="003C2C5B" w:rsidSect="002A6FB1">
          <w:footnotePr>
            <w:pos w:val="beneathText"/>
          </w:footnotePr>
          <w:type w:val="continuous"/>
          <w:pgSz w:w="11905" w:h="16837" w:code="9"/>
          <w:pgMar w:top="1701" w:right="1418" w:bottom="1418" w:left="1701" w:header="720" w:footer="720" w:gutter="0"/>
          <w:pgNumType w:fmt="lowerRoman"/>
          <w:cols w:space="720"/>
          <w:docGrid w:linePitch="326"/>
        </w:sectPr>
      </w:pPr>
    </w:p>
    <w:p w:rsidR="002C3166" w:rsidRPr="002C3166" w:rsidRDefault="002C3166" w:rsidP="002C3166">
      <w:pPr>
        <w:jc w:val="center"/>
        <w:rPr>
          <w:b/>
          <w:sz w:val="28"/>
          <w:szCs w:val="28"/>
        </w:rPr>
      </w:pPr>
      <w:r w:rsidRPr="002C3166">
        <w:rPr>
          <w:b/>
          <w:sz w:val="28"/>
          <w:szCs w:val="28"/>
        </w:rPr>
        <w:lastRenderedPageBreak/>
        <w:t>Diretriz de Usabilidade</w:t>
      </w:r>
    </w:p>
    <w:p w:rsidR="002C3166" w:rsidRPr="00091D33" w:rsidRDefault="002C3166" w:rsidP="002C3166">
      <w:pPr>
        <w:pStyle w:val="TtuloNvel1"/>
      </w:pPr>
      <w:bookmarkStart w:id="1" w:name="_Toc162253698"/>
      <w:bookmarkStart w:id="2" w:name="_Toc243360468"/>
      <w:bookmarkStart w:id="3" w:name="_Toc278465331"/>
      <w:r w:rsidRPr="00091D33">
        <w:t>Introdução</w:t>
      </w:r>
      <w:bookmarkEnd w:id="1"/>
      <w:bookmarkEnd w:id="2"/>
      <w:bookmarkEnd w:id="3"/>
    </w:p>
    <w:p w:rsidR="002C3166" w:rsidRPr="00091D33" w:rsidRDefault="002C3166" w:rsidP="002C3166">
      <w:pPr>
        <w:pStyle w:val="TtuloNvel2"/>
        <w:numPr>
          <w:ilvl w:val="1"/>
          <w:numId w:val="12"/>
        </w:numPr>
      </w:pPr>
      <w:bookmarkStart w:id="4" w:name="_Toc162253699"/>
      <w:bookmarkStart w:id="5" w:name="_Toc243360469"/>
      <w:bookmarkStart w:id="6" w:name="_Toc278465332"/>
      <w:r w:rsidRPr="00091D33">
        <w:t>Objetivo</w:t>
      </w:r>
      <w:bookmarkEnd w:id="4"/>
      <w:bookmarkEnd w:id="5"/>
      <w:bookmarkEnd w:id="6"/>
    </w:p>
    <w:p w:rsidR="002C3166" w:rsidRPr="002C3166" w:rsidRDefault="002C3166" w:rsidP="002C3166">
      <w:pPr>
        <w:pStyle w:val="InfoBlue"/>
      </w:pPr>
      <w:r w:rsidRPr="002C3166">
        <w:t xml:space="preserve"> [Especifica o objetivo da Diretriz de Usabilidade.</w:t>
      </w:r>
      <w:proofErr w:type="gramStart"/>
      <w:r w:rsidRPr="002C3166">
        <w:t>]</w:t>
      </w:r>
      <w:proofErr w:type="gramEnd"/>
    </w:p>
    <w:p w:rsidR="002C3166" w:rsidRPr="00091D33" w:rsidRDefault="002C3166" w:rsidP="002C3166">
      <w:pPr>
        <w:pStyle w:val="TtuloNvel2"/>
        <w:numPr>
          <w:ilvl w:val="1"/>
          <w:numId w:val="12"/>
        </w:numPr>
      </w:pPr>
      <w:bookmarkStart w:id="7" w:name="_Toc162253700"/>
      <w:bookmarkStart w:id="8" w:name="_Toc243360470"/>
      <w:bookmarkStart w:id="9" w:name="_Toc278465333"/>
      <w:r w:rsidRPr="00091D33">
        <w:t>Escopo</w:t>
      </w:r>
      <w:bookmarkEnd w:id="7"/>
      <w:bookmarkEnd w:id="8"/>
      <w:bookmarkEnd w:id="9"/>
    </w:p>
    <w:p w:rsidR="002C3166" w:rsidRPr="0078032E" w:rsidRDefault="002C3166" w:rsidP="002C3166">
      <w:pPr>
        <w:pStyle w:val="InfoBlue"/>
      </w:pPr>
      <w:r w:rsidRPr="0078032E">
        <w:t xml:space="preserve">[Uma breve descrição do escopo da </w:t>
      </w:r>
      <w:r w:rsidRPr="002C3166">
        <w:t>Diretriz de Usabilidade</w:t>
      </w:r>
      <w:r w:rsidRPr="0078032E">
        <w:t xml:space="preserve">, a </w:t>
      </w:r>
      <w:proofErr w:type="gramStart"/>
      <w:r w:rsidRPr="0078032E">
        <w:t>qual(</w:t>
      </w:r>
      <w:proofErr w:type="gramEnd"/>
      <w:r w:rsidRPr="0078032E">
        <w:t>ais) projeto(s) ela está</w:t>
      </w:r>
      <w:r>
        <w:t xml:space="preserve"> </w:t>
      </w:r>
      <w:r w:rsidRPr="0078032E">
        <w:t>associado, e qualquer outra coisa que seja afetada ou influenciada por este documento.]</w:t>
      </w:r>
    </w:p>
    <w:p w:rsidR="002C3166" w:rsidRPr="00091D33" w:rsidRDefault="002C3166" w:rsidP="002C3166">
      <w:pPr>
        <w:pStyle w:val="TtuloNvel2"/>
        <w:numPr>
          <w:ilvl w:val="1"/>
          <w:numId w:val="12"/>
        </w:numPr>
      </w:pPr>
      <w:bookmarkStart w:id="10" w:name="_Toc456598589"/>
      <w:bookmarkStart w:id="11" w:name="_Toc456600920"/>
      <w:bookmarkStart w:id="12" w:name="_Toc162253701"/>
      <w:bookmarkStart w:id="13" w:name="_Toc243360471"/>
      <w:bookmarkStart w:id="14" w:name="_Toc278465334"/>
      <w:r w:rsidRPr="00091D33">
        <w:t xml:space="preserve">Definições, Acrônimos e </w:t>
      </w:r>
      <w:bookmarkEnd w:id="10"/>
      <w:bookmarkEnd w:id="11"/>
      <w:proofErr w:type="gramStart"/>
      <w:r w:rsidRPr="00091D33">
        <w:t>Abreviações</w:t>
      </w:r>
      <w:bookmarkEnd w:id="12"/>
      <w:bookmarkEnd w:id="13"/>
      <w:bookmarkEnd w:id="14"/>
      <w:proofErr w:type="gramEnd"/>
    </w:p>
    <w:p w:rsidR="002C3166" w:rsidRPr="0078032E" w:rsidRDefault="002C3166" w:rsidP="002C3166">
      <w:pPr>
        <w:pStyle w:val="InfoBlue"/>
      </w:pPr>
      <w:r w:rsidRPr="0078032E">
        <w:t xml:space="preserve">[Essa subseção fornece as definições de </w:t>
      </w:r>
      <w:proofErr w:type="gramStart"/>
      <w:r w:rsidRPr="0078032E">
        <w:t>todos</w:t>
      </w:r>
      <w:proofErr w:type="gramEnd"/>
      <w:r w:rsidRPr="0078032E">
        <w:t xml:space="preserve"> termos, acrônimos, e abreviações requeridas para a apropriada interpretação da </w:t>
      </w:r>
      <w:r w:rsidRPr="002C3166">
        <w:t xml:space="preserve">Diretriz de Usabilidade. </w:t>
      </w:r>
      <w:r w:rsidRPr="0078032E">
        <w:t>Estas informações podem ser fornecidas pela referência ao Glossário do projeto.]</w:t>
      </w:r>
    </w:p>
    <w:p w:rsidR="002C3166" w:rsidRPr="00091D33" w:rsidRDefault="002C3166" w:rsidP="002C3166">
      <w:pPr>
        <w:pStyle w:val="TtuloNvel2"/>
        <w:numPr>
          <w:ilvl w:val="1"/>
          <w:numId w:val="12"/>
        </w:numPr>
      </w:pPr>
      <w:bookmarkStart w:id="15" w:name="_Toc243360472"/>
      <w:bookmarkStart w:id="16" w:name="_Toc278465335"/>
      <w:r>
        <w:t>Visão Geral</w:t>
      </w:r>
      <w:bookmarkEnd w:id="15"/>
      <w:bookmarkEnd w:id="16"/>
    </w:p>
    <w:p w:rsidR="002C3166" w:rsidRPr="0078032E" w:rsidRDefault="002C3166" w:rsidP="002C3166">
      <w:pPr>
        <w:pStyle w:val="InfoBlue"/>
      </w:pPr>
      <w:r w:rsidRPr="0078032E">
        <w:t xml:space="preserve">[Esta subseção descreve o conteúdo do restante da </w:t>
      </w:r>
      <w:r w:rsidRPr="002C3166">
        <w:t>Diretriz de Usabilidade</w:t>
      </w:r>
      <w:r w:rsidRPr="0078032E">
        <w:t xml:space="preserve"> e explica como o documento está organizado.</w:t>
      </w:r>
      <w:proofErr w:type="gramStart"/>
      <w:r w:rsidRPr="0078032E">
        <w:t>]</w:t>
      </w:r>
      <w:proofErr w:type="gramEnd"/>
    </w:p>
    <w:p w:rsidR="002C3166" w:rsidRPr="00091D33" w:rsidRDefault="002C3166" w:rsidP="002C3166">
      <w:pPr>
        <w:pStyle w:val="TtuloNvel1"/>
      </w:pPr>
      <w:bookmarkStart w:id="17" w:name="_Toc162253704"/>
      <w:bookmarkStart w:id="18" w:name="_Toc243360473"/>
      <w:bookmarkStart w:id="19" w:name="_Toc278465336"/>
      <w:r w:rsidRPr="00091D33">
        <w:t>Requisitos de Usabilidade</w:t>
      </w:r>
      <w:bookmarkEnd w:id="17"/>
      <w:bookmarkEnd w:id="18"/>
      <w:bookmarkEnd w:id="19"/>
    </w:p>
    <w:p w:rsidR="002C3166" w:rsidRPr="0078032E" w:rsidRDefault="002C3166" w:rsidP="002C3166">
      <w:pPr>
        <w:pStyle w:val="InfoBlue"/>
      </w:pPr>
      <w:r w:rsidRPr="0078032E">
        <w:t>[Esta seção descreve todos os aspectos que influenciaram o projeto de usabilidade do sistema. Nela devem ser descritos os perfis de usuários do sistema, aspectos de identidade visual que devem ser aplicados ao sistema por decisão do cliente, requisitos de atendimento a padrões específicos.</w:t>
      </w:r>
      <w:proofErr w:type="gramStart"/>
      <w:r w:rsidRPr="0078032E">
        <w:t>]</w:t>
      </w:r>
      <w:proofErr w:type="gramEnd"/>
    </w:p>
    <w:p w:rsidR="002C3166" w:rsidRPr="00091D33" w:rsidRDefault="002C3166" w:rsidP="002C3166">
      <w:pPr>
        <w:pStyle w:val="TtuloNvel2"/>
        <w:numPr>
          <w:ilvl w:val="1"/>
          <w:numId w:val="12"/>
        </w:numPr>
      </w:pPr>
      <w:bookmarkStart w:id="20" w:name="_Toc162253705"/>
      <w:bookmarkStart w:id="21" w:name="_Toc243360474"/>
      <w:bookmarkStart w:id="22" w:name="_Toc278465337"/>
      <w:r w:rsidRPr="00091D33">
        <w:t>&lt;Perfil do usuário&gt;</w:t>
      </w:r>
      <w:bookmarkEnd w:id="20"/>
      <w:bookmarkEnd w:id="21"/>
      <w:bookmarkEnd w:id="22"/>
    </w:p>
    <w:p w:rsidR="002C3166" w:rsidRPr="002C3166" w:rsidRDefault="002C3166" w:rsidP="002C3166">
      <w:pPr>
        <w:pStyle w:val="InfoBlue"/>
      </w:pPr>
      <w:r w:rsidRPr="002C3166">
        <w:t>[Esta subseção descreve o perfil dos usuários do sistema indicando fatores capazes de influenciar o projeto de usabilidade, tais como experiência com sistemas e necessidades especiais.</w:t>
      </w:r>
      <w:proofErr w:type="gramStart"/>
      <w:r w:rsidRPr="002C3166">
        <w:t>]</w:t>
      </w:r>
      <w:proofErr w:type="gramEnd"/>
      <w:r w:rsidRPr="002C3166">
        <w:t xml:space="preserve"> </w:t>
      </w:r>
    </w:p>
    <w:p w:rsidR="002C3166" w:rsidRPr="00091D33" w:rsidRDefault="002C3166" w:rsidP="002C3166">
      <w:pPr>
        <w:pStyle w:val="TtuloNvel2"/>
        <w:numPr>
          <w:ilvl w:val="1"/>
          <w:numId w:val="12"/>
        </w:numPr>
      </w:pPr>
      <w:bookmarkStart w:id="23" w:name="_Toc162253706"/>
      <w:bookmarkStart w:id="24" w:name="_Toc243360475"/>
      <w:bookmarkStart w:id="25" w:name="_Toc278465338"/>
      <w:r w:rsidRPr="00091D33">
        <w:t>&lt;Interface de acesso&gt;</w:t>
      </w:r>
      <w:bookmarkEnd w:id="23"/>
      <w:bookmarkEnd w:id="24"/>
      <w:bookmarkEnd w:id="25"/>
    </w:p>
    <w:p w:rsidR="002C3166" w:rsidRPr="002C3166" w:rsidRDefault="002C3166" w:rsidP="002C3166">
      <w:pPr>
        <w:pStyle w:val="InfoBlue"/>
      </w:pPr>
      <w:r w:rsidRPr="002C3166">
        <w:t xml:space="preserve">[Esta subseção descreve os meios de acesso ao sistema. Estes meios podem </w:t>
      </w:r>
      <w:proofErr w:type="gramStart"/>
      <w:r w:rsidRPr="002C3166">
        <w:t>ser,</w:t>
      </w:r>
      <w:proofErr w:type="gramEnd"/>
      <w:r w:rsidRPr="002C3166">
        <w:t xml:space="preserve"> internet, intranet, terminal bancário, etc.. Esta informação é essencial para o desenvolvimento do projeto de interface.] </w:t>
      </w:r>
    </w:p>
    <w:p w:rsidR="002C3166" w:rsidRPr="00091D33" w:rsidRDefault="002C3166" w:rsidP="002C3166">
      <w:pPr>
        <w:pStyle w:val="TtuloNvel2"/>
        <w:numPr>
          <w:ilvl w:val="1"/>
          <w:numId w:val="12"/>
        </w:numPr>
      </w:pPr>
      <w:bookmarkStart w:id="26" w:name="_Toc162253707"/>
      <w:bookmarkStart w:id="27" w:name="_Toc243360476"/>
      <w:bookmarkStart w:id="28" w:name="_Toc278465339"/>
      <w:r w:rsidRPr="00091D33">
        <w:t>&lt;Identidade visual&gt;</w:t>
      </w:r>
      <w:bookmarkEnd w:id="26"/>
      <w:bookmarkEnd w:id="27"/>
      <w:bookmarkEnd w:id="28"/>
    </w:p>
    <w:p w:rsidR="002C3166" w:rsidRPr="002C3166" w:rsidRDefault="002C3166" w:rsidP="002C3166">
      <w:pPr>
        <w:pStyle w:val="InfoBlue"/>
      </w:pPr>
      <w:r w:rsidRPr="002C3166">
        <w:t xml:space="preserve">[Esta subseção descreve as características da identidade visual do cliente que devem ser </w:t>
      </w:r>
      <w:proofErr w:type="spellStart"/>
      <w:r w:rsidRPr="002C3166">
        <w:t>mantidads</w:t>
      </w:r>
      <w:proofErr w:type="spellEnd"/>
      <w:r w:rsidRPr="002C3166">
        <w:t xml:space="preserve"> no sistema.</w:t>
      </w:r>
      <w:proofErr w:type="gramStart"/>
      <w:r w:rsidRPr="002C3166">
        <w:t>]</w:t>
      </w:r>
      <w:proofErr w:type="gramEnd"/>
      <w:r w:rsidRPr="002C3166">
        <w:t xml:space="preserve"> </w:t>
      </w:r>
    </w:p>
    <w:p w:rsidR="002C3166" w:rsidRPr="00091D33" w:rsidRDefault="002C3166" w:rsidP="002C3166">
      <w:pPr>
        <w:pStyle w:val="TtuloNvel2"/>
        <w:numPr>
          <w:ilvl w:val="1"/>
          <w:numId w:val="12"/>
        </w:numPr>
      </w:pPr>
      <w:bookmarkStart w:id="29" w:name="_Toc162253708"/>
      <w:bookmarkStart w:id="30" w:name="_Toc243360477"/>
      <w:bookmarkStart w:id="31" w:name="_Toc278465340"/>
      <w:r w:rsidRPr="00091D33">
        <w:t>&lt;Padrões de interface existentes&gt;</w:t>
      </w:r>
      <w:bookmarkEnd w:id="29"/>
      <w:bookmarkEnd w:id="30"/>
      <w:bookmarkEnd w:id="31"/>
    </w:p>
    <w:p w:rsidR="002C3166" w:rsidRDefault="002C3166" w:rsidP="002C3166">
      <w:pPr>
        <w:pStyle w:val="InfoBlue"/>
        <w:rPr>
          <w:rFonts w:ascii="Tahoma" w:hAnsi="Tahoma" w:cs="Tahoma"/>
          <w:i w:val="0"/>
          <w:color w:val="0000FF"/>
        </w:rPr>
      </w:pPr>
      <w:r w:rsidRPr="002C3166">
        <w:t>[Esta subseção descreve os padrões já aplicados a outros sistemas e que devem ser mantidos.</w:t>
      </w:r>
      <w:proofErr w:type="gramStart"/>
      <w:r w:rsidRPr="002C3166">
        <w:t>]</w:t>
      </w:r>
      <w:proofErr w:type="gramEnd"/>
    </w:p>
    <w:p w:rsidR="002C3166" w:rsidRPr="00091D33" w:rsidRDefault="002C3166" w:rsidP="002C3166">
      <w:pPr>
        <w:pStyle w:val="TtuloNvel2"/>
        <w:numPr>
          <w:ilvl w:val="1"/>
          <w:numId w:val="12"/>
        </w:numPr>
      </w:pPr>
      <w:bookmarkStart w:id="32" w:name="_Toc162253709"/>
      <w:bookmarkStart w:id="33" w:name="_Toc243360478"/>
      <w:bookmarkStart w:id="34" w:name="_Toc278465341"/>
      <w:r w:rsidRPr="00091D33">
        <w:t>&lt;Outro requisito&gt;</w:t>
      </w:r>
      <w:bookmarkEnd w:id="32"/>
      <w:bookmarkEnd w:id="33"/>
      <w:bookmarkEnd w:id="34"/>
    </w:p>
    <w:p w:rsidR="002C3166" w:rsidRDefault="002C3166" w:rsidP="002C3166">
      <w:pPr>
        <w:pStyle w:val="InfoBlue"/>
        <w:rPr>
          <w:rFonts w:ascii="Tahoma" w:hAnsi="Tahoma" w:cs="Tahoma"/>
          <w:i w:val="0"/>
          <w:color w:val="0000FF"/>
        </w:rPr>
      </w:pPr>
      <w:r w:rsidRPr="002C3166">
        <w:t>[Esta subseção descreve o requisito do cliente.</w:t>
      </w:r>
      <w:proofErr w:type="gramStart"/>
      <w:r w:rsidRPr="002C3166">
        <w:t>]</w:t>
      </w:r>
      <w:proofErr w:type="gramEnd"/>
    </w:p>
    <w:p w:rsidR="002C3166" w:rsidRPr="00091D33" w:rsidRDefault="002C3166" w:rsidP="002C3166">
      <w:pPr>
        <w:pStyle w:val="TtuloNvel1"/>
      </w:pPr>
      <w:bookmarkStart w:id="35" w:name="_Toc162253710"/>
      <w:bookmarkStart w:id="36" w:name="_Toc243360479"/>
      <w:bookmarkStart w:id="37" w:name="_Toc278465342"/>
      <w:r w:rsidRPr="00091D33">
        <w:t>Padrão de Interface</w:t>
      </w:r>
      <w:bookmarkEnd w:id="35"/>
      <w:bookmarkEnd w:id="36"/>
      <w:bookmarkEnd w:id="37"/>
    </w:p>
    <w:p w:rsidR="002C3166" w:rsidRPr="0078032E" w:rsidRDefault="002C3166" w:rsidP="002C3166">
      <w:pPr>
        <w:pStyle w:val="InfoBlue"/>
      </w:pPr>
      <w:r w:rsidRPr="0078032E">
        <w:t>[Esta seção descreve todas as diretrizes para a utilização adequada dos elementos visuais que compõem o sistema, a organização e a distribuição desses elementos na Interface do sistema, tendo como meta a eficácia do processo de utilização de suas funcionalidades.</w:t>
      </w:r>
      <w:proofErr w:type="gramStart"/>
      <w:r w:rsidRPr="0078032E">
        <w:t>]</w:t>
      </w:r>
      <w:proofErr w:type="gramEnd"/>
    </w:p>
    <w:p w:rsidR="002C3166" w:rsidRPr="00091D33" w:rsidRDefault="002C3166" w:rsidP="002C3166">
      <w:pPr>
        <w:pStyle w:val="TtuloNvel2"/>
        <w:numPr>
          <w:ilvl w:val="1"/>
          <w:numId w:val="12"/>
        </w:numPr>
      </w:pPr>
      <w:bookmarkStart w:id="38" w:name="_Toc162253711"/>
      <w:bookmarkStart w:id="39" w:name="_Toc243360480"/>
      <w:bookmarkStart w:id="40" w:name="_Toc278465343"/>
      <w:r w:rsidRPr="00091D33">
        <w:lastRenderedPageBreak/>
        <w:t>Projeto visual</w:t>
      </w:r>
      <w:bookmarkEnd w:id="38"/>
      <w:bookmarkEnd w:id="39"/>
      <w:bookmarkEnd w:id="40"/>
    </w:p>
    <w:p w:rsidR="002C3166" w:rsidRPr="002C3166" w:rsidRDefault="002C3166" w:rsidP="002C3166">
      <w:pPr>
        <w:pStyle w:val="InfoBlue"/>
      </w:pPr>
      <w:r w:rsidRPr="002C3166">
        <w:t>[Esta subseção apresenta o projeto visual do sistema. Aqui devem ser apresentados todos os modelos de tela utilizados no sistema, identificado cada uma das áreas que compõem a tela e seus respectivos elementos.</w:t>
      </w:r>
      <w:proofErr w:type="gramStart"/>
      <w:r w:rsidRPr="002C3166">
        <w:t>]</w:t>
      </w:r>
      <w:proofErr w:type="gramEnd"/>
      <w:r w:rsidRPr="002C3166">
        <w:t xml:space="preserve"> </w:t>
      </w:r>
    </w:p>
    <w:p w:rsidR="002C3166" w:rsidRPr="00091D33" w:rsidRDefault="002C3166" w:rsidP="002C3166">
      <w:pPr>
        <w:pStyle w:val="TtuloNvel3"/>
        <w:numPr>
          <w:ilvl w:val="2"/>
          <w:numId w:val="12"/>
        </w:numPr>
        <w:ind w:left="1702" w:hanging="851"/>
      </w:pPr>
      <w:bookmarkStart w:id="41" w:name="_Toc243360481"/>
      <w:bookmarkStart w:id="42" w:name="_Toc278465344"/>
      <w:r w:rsidRPr="00091D33">
        <w:t>&lt;Identificação da Tela&gt;</w:t>
      </w:r>
      <w:bookmarkEnd w:id="41"/>
      <w:bookmarkEnd w:id="42"/>
    </w:p>
    <w:p w:rsidR="002C3166" w:rsidRPr="0078032E" w:rsidRDefault="002C3166" w:rsidP="002C3166">
      <w:pPr>
        <w:pStyle w:val="InfoBlue"/>
      </w:pPr>
      <w:r w:rsidRPr="0078032E">
        <w:t>[Inserir imagem da tela – A imagem deve ser extraída do modelo de tela do projeto.</w:t>
      </w:r>
      <w:proofErr w:type="gramStart"/>
      <w:r w:rsidRPr="0078032E">
        <w:t>]</w:t>
      </w:r>
      <w:proofErr w:type="gramEnd"/>
    </w:p>
    <w:p w:rsidR="002C3166" w:rsidRPr="00091D33" w:rsidRDefault="002C3166" w:rsidP="002C3166">
      <w:pPr>
        <w:pStyle w:val="TtuloNvel3"/>
        <w:numPr>
          <w:ilvl w:val="2"/>
          <w:numId w:val="12"/>
        </w:numPr>
        <w:ind w:left="1702" w:hanging="851"/>
      </w:pPr>
      <w:bookmarkStart w:id="43" w:name="_Toc243360482"/>
      <w:bookmarkStart w:id="44" w:name="_Toc278465345"/>
      <w:r w:rsidRPr="00091D33">
        <w:t>&lt;Identificação da Área&gt;</w:t>
      </w:r>
      <w:bookmarkEnd w:id="43"/>
      <w:bookmarkEnd w:id="44"/>
    </w:p>
    <w:p w:rsidR="002C3166" w:rsidRPr="0078032E" w:rsidRDefault="002C3166" w:rsidP="002C3166">
      <w:pPr>
        <w:pStyle w:val="InfoBlue"/>
      </w:pPr>
      <w:r w:rsidRPr="0078032E">
        <w:t>[Descrição detalhada dos elementos que compõem a área e a situação em que será apresentada.</w:t>
      </w:r>
      <w:proofErr w:type="gramStart"/>
      <w:r w:rsidRPr="0078032E">
        <w:t>]</w:t>
      </w:r>
      <w:proofErr w:type="gramEnd"/>
    </w:p>
    <w:p w:rsidR="002C3166" w:rsidRPr="00091D33" w:rsidRDefault="002C3166" w:rsidP="002C3166">
      <w:pPr>
        <w:pStyle w:val="TtuloNvel2"/>
        <w:numPr>
          <w:ilvl w:val="1"/>
          <w:numId w:val="12"/>
        </w:numPr>
      </w:pPr>
      <w:bookmarkStart w:id="45" w:name="_Toc162253712"/>
      <w:bookmarkStart w:id="46" w:name="_Toc243360483"/>
      <w:bookmarkStart w:id="47" w:name="_Toc278465346"/>
      <w:r w:rsidRPr="00091D33">
        <w:t>Elementos visuais</w:t>
      </w:r>
      <w:bookmarkEnd w:id="45"/>
      <w:bookmarkEnd w:id="46"/>
      <w:bookmarkEnd w:id="47"/>
    </w:p>
    <w:p w:rsidR="002C3166" w:rsidRPr="0078032E" w:rsidRDefault="002C3166" w:rsidP="002C3166">
      <w:pPr>
        <w:pStyle w:val="InfoBlue"/>
      </w:pPr>
      <w:r w:rsidRPr="0078032E">
        <w:t>[Esta subseção apresenta os elementos visuais (ícones indicativos, ícones de ações, cores, imagens, etc.) utilizados no projeto visual do sistema, descrevendo suas respectivas funções dentro do contexto de usabilidade do sistema.</w:t>
      </w:r>
      <w:proofErr w:type="gramStart"/>
      <w:r w:rsidRPr="0078032E">
        <w:t>]</w:t>
      </w:r>
      <w:proofErr w:type="gramEnd"/>
      <w:r w:rsidRPr="0078032E">
        <w:t xml:space="preserve"> </w:t>
      </w:r>
    </w:p>
    <w:p w:rsidR="002C3166" w:rsidRPr="00091D33" w:rsidRDefault="002C3166" w:rsidP="002C3166">
      <w:pPr>
        <w:pStyle w:val="TtuloNvel3"/>
        <w:numPr>
          <w:ilvl w:val="2"/>
          <w:numId w:val="12"/>
        </w:numPr>
        <w:ind w:left="1702" w:hanging="851"/>
      </w:pPr>
      <w:bookmarkStart w:id="48" w:name="_Toc243360484"/>
      <w:bookmarkStart w:id="49" w:name="_Toc278465347"/>
      <w:r w:rsidRPr="00091D33">
        <w:t>&lt;Ícones informativos&gt;</w:t>
      </w:r>
      <w:bookmarkEnd w:id="48"/>
      <w:bookmarkEnd w:id="49"/>
    </w:p>
    <w:p w:rsidR="002C3166" w:rsidRPr="002C3166" w:rsidRDefault="002C3166" w:rsidP="002C3166">
      <w:pPr>
        <w:pStyle w:val="InfoBlue"/>
      </w:pPr>
      <w:r w:rsidRPr="002C3166">
        <w:t xml:space="preserve">[Descrição da função dos ícones no sistema. Esta função pode ser executar uma ação, acessar </w:t>
      </w:r>
      <w:proofErr w:type="gramStart"/>
      <w:r w:rsidRPr="002C3166">
        <w:t>uma funcionalidades</w:t>
      </w:r>
      <w:proofErr w:type="gramEnd"/>
      <w:r w:rsidRPr="002C3166">
        <w:t xml:space="preserve"> ou simplesmente passar uma informação ao usuário.]</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79"/>
        <w:gridCol w:w="2364"/>
        <w:gridCol w:w="5042"/>
      </w:tblGrid>
      <w:tr w:rsidR="002C3166" w:rsidRPr="007A6C34" w:rsidTr="00F26972">
        <w:tc>
          <w:tcPr>
            <w:tcW w:w="784" w:type="dxa"/>
            <w:shd w:val="clear" w:color="auto" w:fill="595959"/>
            <w:vAlign w:val="center"/>
          </w:tcPr>
          <w:p w:rsidR="002C3166" w:rsidRPr="00091D33" w:rsidRDefault="002C3166" w:rsidP="002C3166">
            <w:pPr>
              <w:pStyle w:val="TabelaTtulo"/>
            </w:pPr>
            <w:r w:rsidRPr="00091D33">
              <w:t>Ícone</w:t>
            </w:r>
          </w:p>
        </w:tc>
        <w:tc>
          <w:tcPr>
            <w:tcW w:w="2476" w:type="dxa"/>
            <w:shd w:val="clear" w:color="auto" w:fill="595959"/>
          </w:tcPr>
          <w:p w:rsidR="002C3166" w:rsidRPr="00091D33" w:rsidRDefault="002C3166" w:rsidP="002C3166">
            <w:pPr>
              <w:pStyle w:val="TabelaTtulo"/>
            </w:pPr>
            <w:r w:rsidRPr="00091D33">
              <w:t>Indicação &lt;</w:t>
            </w:r>
            <w:proofErr w:type="spellStart"/>
            <w:r w:rsidRPr="00091D33">
              <w:t>Alt</w:t>
            </w:r>
            <w:proofErr w:type="spellEnd"/>
            <w:r w:rsidRPr="00091D33">
              <w:t>&gt;</w:t>
            </w:r>
          </w:p>
        </w:tc>
        <w:tc>
          <w:tcPr>
            <w:tcW w:w="5499" w:type="dxa"/>
            <w:shd w:val="clear" w:color="auto" w:fill="595959"/>
            <w:vAlign w:val="center"/>
          </w:tcPr>
          <w:p w:rsidR="002C3166" w:rsidRPr="00091D33" w:rsidRDefault="002C3166" w:rsidP="002C3166">
            <w:pPr>
              <w:pStyle w:val="TabelaTtulo"/>
            </w:pPr>
            <w:r w:rsidRPr="00091D33">
              <w:t xml:space="preserve">Indicação </w:t>
            </w:r>
          </w:p>
        </w:tc>
      </w:tr>
      <w:tr w:rsidR="002C3166" w:rsidRPr="002C3166" w:rsidTr="00F26972">
        <w:tc>
          <w:tcPr>
            <w:tcW w:w="784" w:type="dxa"/>
            <w:shd w:val="clear" w:color="auto" w:fill="FFFFFF"/>
            <w:vAlign w:val="center"/>
          </w:tcPr>
          <w:p w:rsidR="002C3166" w:rsidRPr="002C3166" w:rsidRDefault="002C3166" w:rsidP="002C3166">
            <w:pPr>
              <w:pStyle w:val="Corpodetexto"/>
              <w:ind w:left="0"/>
              <w:rPr>
                <w:rFonts w:cs="Arial"/>
                <w:i/>
                <w:color w:val="0000FF"/>
              </w:rPr>
            </w:pPr>
            <w:r w:rsidRPr="002C3166">
              <w:rPr>
                <w:rFonts w:cs="Arial"/>
                <w:i/>
                <w:color w:val="0000FF"/>
              </w:rPr>
              <w:t>[</w:t>
            </w:r>
            <w:proofErr w:type="spellStart"/>
            <w:r w:rsidRPr="002C3166">
              <w:rPr>
                <w:rFonts w:cs="Arial"/>
                <w:i/>
                <w:color w:val="0000FF"/>
              </w:rPr>
              <w:t>img</w:t>
            </w:r>
            <w:proofErr w:type="spellEnd"/>
            <w:r w:rsidRPr="002C3166">
              <w:rPr>
                <w:rFonts w:cs="Arial"/>
                <w:i/>
                <w:color w:val="0000FF"/>
              </w:rPr>
              <w:t>]</w:t>
            </w:r>
          </w:p>
        </w:tc>
        <w:tc>
          <w:tcPr>
            <w:tcW w:w="2476" w:type="dxa"/>
          </w:tcPr>
          <w:p w:rsidR="002C3166" w:rsidRPr="002C3166" w:rsidRDefault="002C3166" w:rsidP="002C3166">
            <w:pPr>
              <w:pStyle w:val="Corpodetexto"/>
              <w:ind w:left="0"/>
              <w:rPr>
                <w:rFonts w:cs="Arial"/>
                <w:i/>
                <w:color w:val="0000FF"/>
              </w:rPr>
            </w:pPr>
            <w:r w:rsidRPr="002C3166">
              <w:rPr>
                <w:rFonts w:cs="Arial"/>
                <w:i/>
                <w:color w:val="0000FF"/>
              </w:rPr>
              <w:t xml:space="preserve">[Nomenclatura atribuída ao </w:t>
            </w:r>
            <w:proofErr w:type="spellStart"/>
            <w:r w:rsidRPr="002C3166">
              <w:rPr>
                <w:rFonts w:cs="Arial"/>
                <w:i/>
                <w:color w:val="0000FF"/>
              </w:rPr>
              <w:t>hint</w:t>
            </w:r>
            <w:proofErr w:type="spellEnd"/>
            <w:r w:rsidRPr="002C3166">
              <w:rPr>
                <w:rFonts w:cs="Arial"/>
                <w:i/>
                <w:color w:val="0000FF"/>
              </w:rPr>
              <w:t>]</w:t>
            </w:r>
          </w:p>
        </w:tc>
        <w:tc>
          <w:tcPr>
            <w:tcW w:w="5499" w:type="dxa"/>
          </w:tcPr>
          <w:p w:rsidR="002C3166" w:rsidRPr="002C3166" w:rsidRDefault="002C3166" w:rsidP="002C3166">
            <w:pPr>
              <w:pStyle w:val="Corpodetexto"/>
              <w:ind w:left="0"/>
              <w:rPr>
                <w:rFonts w:cs="Arial"/>
                <w:i/>
                <w:color w:val="0000FF"/>
              </w:rPr>
            </w:pPr>
            <w:r w:rsidRPr="002C3166">
              <w:rPr>
                <w:rFonts w:cs="Arial"/>
                <w:i/>
                <w:color w:val="0000FF"/>
              </w:rPr>
              <w:t>[indicação de onde e quando deve ser apresentado]</w:t>
            </w:r>
          </w:p>
        </w:tc>
      </w:tr>
    </w:tbl>
    <w:p w:rsidR="002C3166" w:rsidRPr="00091D33" w:rsidRDefault="002C3166" w:rsidP="002C3166">
      <w:pPr>
        <w:pStyle w:val="TtuloNvel3"/>
        <w:numPr>
          <w:ilvl w:val="2"/>
          <w:numId w:val="12"/>
        </w:numPr>
        <w:ind w:left="1702" w:hanging="851"/>
      </w:pPr>
      <w:bookmarkStart w:id="50" w:name="_Toc243360485"/>
      <w:bookmarkStart w:id="51" w:name="_Toc278465348"/>
      <w:r w:rsidRPr="00091D33">
        <w:t>&lt;Ícones de ações&gt;</w:t>
      </w:r>
      <w:bookmarkEnd w:id="50"/>
      <w:bookmarkEnd w:id="51"/>
    </w:p>
    <w:p w:rsidR="002C3166" w:rsidRPr="0078032E" w:rsidRDefault="002C3166" w:rsidP="002C3166">
      <w:pPr>
        <w:pStyle w:val="InfoBlue"/>
      </w:pPr>
      <w:r w:rsidRPr="0078032E">
        <w:t>[Descrição das ações executadas a partir do acionamento dos ícones no sistema.</w:t>
      </w:r>
      <w:proofErr w:type="gramStart"/>
      <w:r w:rsidRPr="0078032E">
        <w:t>]</w:t>
      </w:r>
      <w:proofErr w:type="gramEnd"/>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79"/>
        <w:gridCol w:w="2364"/>
        <w:gridCol w:w="5042"/>
      </w:tblGrid>
      <w:tr w:rsidR="002C3166" w:rsidRPr="0078032E" w:rsidTr="00F26972">
        <w:tc>
          <w:tcPr>
            <w:tcW w:w="784" w:type="dxa"/>
            <w:shd w:val="clear" w:color="auto" w:fill="595959"/>
            <w:vAlign w:val="center"/>
          </w:tcPr>
          <w:p w:rsidR="002C3166" w:rsidRPr="0078032E" w:rsidRDefault="002C3166" w:rsidP="002C3166">
            <w:pPr>
              <w:pStyle w:val="TabelaTtulo"/>
            </w:pPr>
            <w:r w:rsidRPr="0078032E">
              <w:t>Ícone</w:t>
            </w:r>
          </w:p>
        </w:tc>
        <w:tc>
          <w:tcPr>
            <w:tcW w:w="2476" w:type="dxa"/>
            <w:shd w:val="clear" w:color="auto" w:fill="595959"/>
          </w:tcPr>
          <w:p w:rsidR="002C3166" w:rsidRPr="0078032E" w:rsidRDefault="002C3166" w:rsidP="002C3166">
            <w:pPr>
              <w:pStyle w:val="TabelaTtulo"/>
            </w:pPr>
            <w:r w:rsidRPr="0078032E">
              <w:t>Indicação &lt;</w:t>
            </w:r>
            <w:proofErr w:type="spellStart"/>
            <w:r w:rsidRPr="0078032E">
              <w:t>Alt</w:t>
            </w:r>
            <w:proofErr w:type="spellEnd"/>
            <w:r w:rsidRPr="0078032E">
              <w:t>&gt;</w:t>
            </w:r>
          </w:p>
        </w:tc>
        <w:tc>
          <w:tcPr>
            <w:tcW w:w="5499" w:type="dxa"/>
            <w:shd w:val="clear" w:color="auto" w:fill="595959"/>
            <w:vAlign w:val="center"/>
          </w:tcPr>
          <w:p w:rsidR="002C3166" w:rsidRPr="0078032E" w:rsidRDefault="002C3166" w:rsidP="002C3166">
            <w:pPr>
              <w:pStyle w:val="TabelaTtulo"/>
            </w:pPr>
            <w:r w:rsidRPr="0078032E">
              <w:t>Ação</w:t>
            </w:r>
          </w:p>
        </w:tc>
      </w:tr>
      <w:tr w:rsidR="002C3166" w:rsidRPr="0078032E" w:rsidTr="00F26972">
        <w:tc>
          <w:tcPr>
            <w:tcW w:w="784" w:type="dxa"/>
            <w:shd w:val="clear" w:color="auto" w:fill="FFFFFF"/>
            <w:vAlign w:val="center"/>
          </w:tcPr>
          <w:p w:rsidR="002C3166" w:rsidRPr="0078032E" w:rsidRDefault="002C3166" w:rsidP="00F26972">
            <w:pPr>
              <w:pStyle w:val="Corpodetexto"/>
              <w:ind w:left="0"/>
              <w:rPr>
                <w:rFonts w:cs="Arial"/>
                <w:i/>
                <w:color w:val="0000FF"/>
              </w:rPr>
            </w:pPr>
            <w:r w:rsidRPr="0078032E">
              <w:rPr>
                <w:rFonts w:cs="Arial"/>
                <w:i/>
                <w:color w:val="0000FF"/>
              </w:rPr>
              <w:t>[</w:t>
            </w:r>
            <w:proofErr w:type="spellStart"/>
            <w:r w:rsidRPr="0078032E">
              <w:rPr>
                <w:rFonts w:cs="Arial"/>
                <w:i/>
                <w:color w:val="0000FF"/>
              </w:rPr>
              <w:t>img</w:t>
            </w:r>
            <w:proofErr w:type="spellEnd"/>
            <w:r w:rsidRPr="0078032E">
              <w:rPr>
                <w:rFonts w:cs="Arial"/>
                <w:i/>
                <w:color w:val="0000FF"/>
              </w:rPr>
              <w:t>]</w:t>
            </w:r>
          </w:p>
        </w:tc>
        <w:tc>
          <w:tcPr>
            <w:tcW w:w="2476" w:type="dxa"/>
          </w:tcPr>
          <w:p w:rsidR="002C3166" w:rsidRPr="0078032E" w:rsidRDefault="002C3166" w:rsidP="00F26972">
            <w:pPr>
              <w:pStyle w:val="Corpodetexto"/>
              <w:ind w:left="0"/>
              <w:rPr>
                <w:rFonts w:cs="Arial"/>
                <w:i/>
                <w:color w:val="0000FF"/>
              </w:rPr>
            </w:pPr>
            <w:r w:rsidRPr="0078032E">
              <w:rPr>
                <w:rFonts w:cs="Arial"/>
                <w:i/>
                <w:color w:val="0000FF"/>
              </w:rPr>
              <w:t xml:space="preserve">[Nomenclatura atribuída ao </w:t>
            </w:r>
            <w:proofErr w:type="spellStart"/>
            <w:r w:rsidRPr="0078032E">
              <w:rPr>
                <w:rFonts w:cs="Arial"/>
                <w:i/>
                <w:color w:val="0000FF"/>
              </w:rPr>
              <w:t>hint</w:t>
            </w:r>
            <w:proofErr w:type="spellEnd"/>
            <w:r w:rsidRPr="0078032E">
              <w:rPr>
                <w:rFonts w:cs="Arial"/>
                <w:i/>
                <w:color w:val="0000FF"/>
              </w:rPr>
              <w:t>]</w:t>
            </w:r>
          </w:p>
        </w:tc>
        <w:tc>
          <w:tcPr>
            <w:tcW w:w="5499" w:type="dxa"/>
          </w:tcPr>
          <w:p w:rsidR="002C3166" w:rsidRPr="0078032E" w:rsidRDefault="002C3166" w:rsidP="00F26972">
            <w:pPr>
              <w:pStyle w:val="Corpodetexto"/>
              <w:ind w:left="0"/>
              <w:rPr>
                <w:rFonts w:cs="Arial"/>
                <w:i/>
                <w:color w:val="0000FF"/>
              </w:rPr>
            </w:pPr>
            <w:r w:rsidRPr="0078032E">
              <w:rPr>
                <w:rFonts w:cs="Arial"/>
                <w:i/>
                <w:color w:val="0000FF"/>
              </w:rPr>
              <w:t>[indicação de onde e quando deve ser apresentado]</w:t>
            </w:r>
          </w:p>
        </w:tc>
      </w:tr>
    </w:tbl>
    <w:p w:rsidR="002C3166" w:rsidRPr="00091D33" w:rsidRDefault="002C3166" w:rsidP="002C3166">
      <w:pPr>
        <w:pStyle w:val="TtuloNvel3"/>
        <w:numPr>
          <w:ilvl w:val="2"/>
          <w:numId w:val="12"/>
        </w:numPr>
        <w:ind w:left="1702" w:hanging="851"/>
      </w:pPr>
      <w:bookmarkStart w:id="52" w:name="_Toc243360486"/>
      <w:bookmarkStart w:id="53" w:name="_Toc278465349"/>
      <w:r w:rsidRPr="00091D33">
        <w:t>&lt;Cores&gt;</w:t>
      </w:r>
      <w:bookmarkEnd w:id="52"/>
      <w:bookmarkEnd w:id="53"/>
    </w:p>
    <w:p w:rsidR="002C3166" w:rsidRPr="0078032E" w:rsidRDefault="002C3166" w:rsidP="002C3166">
      <w:pPr>
        <w:pStyle w:val="InfoBlue"/>
      </w:pPr>
      <w:r w:rsidRPr="0078032E">
        <w:t>[Descrição da função das cores no sistema. Esta função pode ser indicar um comportamento ou</w:t>
      </w:r>
      <w:r>
        <w:t xml:space="preserve"> </w:t>
      </w:r>
      <w:r w:rsidRPr="0078032E">
        <w:t>representar uma seção e etc..</w:t>
      </w:r>
      <w:proofErr w:type="gramStart"/>
      <w:r w:rsidRPr="0078032E">
        <w:t>]</w:t>
      </w:r>
      <w:proofErr w:type="gramEnd"/>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79"/>
        <w:gridCol w:w="2364"/>
        <w:gridCol w:w="5042"/>
      </w:tblGrid>
      <w:tr w:rsidR="002C3166" w:rsidRPr="0078032E" w:rsidTr="00F26972">
        <w:tc>
          <w:tcPr>
            <w:tcW w:w="784" w:type="dxa"/>
            <w:shd w:val="clear" w:color="auto" w:fill="595959"/>
            <w:vAlign w:val="center"/>
          </w:tcPr>
          <w:p w:rsidR="002C3166" w:rsidRPr="0078032E" w:rsidRDefault="002C3166" w:rsidP="002C3166">
            <w:pPr>
              <w:pStyle w:val="TabelaTtulo"/>
            </w:pPr>
            <w:r w:rsidRPr="0078032E">
              <w:t>Ícone</w:t>
            </w:r>
          </w:p>
        </w:tc>
        <w:tc>
          <w:tcPr>
            <w:tcW w:w="2476" w:type="dxa"/>
            <w:shd w:val="clear" w:color="auto" w:fill="595959"/>
          </w:tcPr>
          <w:p w:rsidR="002C3166" w:rsidRPr="0078032E" w:rsidRDefault="002C3166" w:rsidP="002C3166">
            <w:pPr>
              <w:pStyle w:val="TabelaTtulo"/>
            </w:pPr>
            <w:r w:rsidRPr="0078032E">
              <w:t>Indicação &lt;</w:t>
            </w:r>
            <w:proofErr w:type="spellStart"/>
            <w:r w:rsidRPr="0078032E">
              <w:t>Alt</w:t>
            </w:r>
            <w:proofErr w:type="spellEnd"/>
            <w:r w:rsidRPr="0078032E">
              <w:t>&gt;</w:t>
            </w:r>
          </w:p>
        </w:tc>
        <w:tc>
          <w:tcPr>
            <w:tcW w:w="5499" w:type="dxa"/>
            <w:shd w:val="clear" w:color="auto" w:fill="595959"/>
            <w:vAlign w:val="center"/>
          </w:tcPr>
          <w:p w:rsidR="002C3166" w:rsidRPr="0078032E" w:rsidRDefault="002C3166" w:rsidP="002C3166">
            <w:pPr>
              <w:pStyle w:val="TabelaTtulo"/>
            </w:pPr>
            <w:r w:rsidRPr="0078032E">
              <w:t>Indicação</w:t>
            </w:r>
          </w:p>
        </w:tc>
      </w:tr>
      <w:tr w:rsidR="002C3166" w:rsidRPr="0078032E" w:rsidTr="00F26972">
        <w:tc>
          <w:tcPr>
            <w:tcW w:w="784" w:type="dxa"/>
            <w:shd w:val="clear" w:color="auto" w:fill="FFFFFF"/>
            <w:vAlign w:val="center"/>
          </w:tcPr>
          <w:p w:rsidR="002C3166" w:rsidRPr="0078032E" w:rsidRDefault="002C3166" w:rsidP="00F26972">
            <w:pPr>
              <w:pStyle w:val="Corpodetexto"/>
              <w:ind w:left="0"/>
              <w:rPr>
                <w:rFonts w:cs="Arial"/>
                <w:i/>
                <w:color w:val="0000FF"/>
              </w:rPr>
            </w:pPr>
            <w:r w:rsidRPr="0078032E">
              <w:rPr>
                <w:rFonts w:cs="Arial"/>
                <w:i/>
                <w:color w:val="0000FF"/>
              </w:rPr>
              <w:t>[</w:t>
            </w:r>
            <w:proofErr w:type="spellStart"/>
            <w:r w:rsidRPr="0078032E">
              <w:rPr>
                <w:rFonts w:cs="Arial"/>
                <w:i/>
                <w:color w:val="0000FF"/>
              </w:rPr>
              <w:t>img</w:t>
            </w:r>
            <w:proofErr w:type="spellEnd"/>
            <w:r w:rsidRPr="0078032E">
              <w:rPr>
                <w:rFonts w:cs="Arial"/>
                <w:i/>
                <w:color w:val="0000FF"/>
              </w:rPr>
              <w:t>]</w:t>
            </w:r>
          </w:p>
        </w:tc>
        <w:tc>
          <w:tcPr>
            <w:tcW w:w="2476" w:type="dxa"/>
          </w:tcPr>
          <w:p w:rsidR="002C3166" w:rsidRPr="0078032E" w:rsidRDefault="002C3166" w:rsidP="00F26972">
            <w:pPr>
              <w:pStyle w:val="Corpodetexto"/>
              <w:ind w:left="0"/>
              <w:rPr>
                <w:rFonts w:cs="Arial"/>
                <w:i/>
                <w:color w:val="0000FF"/>
              </w:rPr>
            </w:pPr>
            <w:r w:rsidRPr="0078032E">
              <w:rPr>
                <w:rFonts w:cs="Arial"/>
                <w:i/>
                <w:color w:val="0000FF"/>
              </w:rPr>
              <w:t xml:space="preserve">[Nomenclatura atribuída ao </w:t>
            </w:r>
            <w:proofErr w:type="spellStart"/>
            <w:r w:rsidRPr="0078032E">
              <w:rPr>
                <w:rFonts w:cs="Arial"/>
                <w:i/>
                <w:color w:val="0000FF"/>
              </w:rPr>
              <w:t>hint</w:t>
            </w:r>
            <w:proofErr w:type="spellEnd"/>
            <w:r w:rsidRPr="0078032E">
              <w:rPr>
                <w:rFonts w:cs="Arial"/>
                <w:i/>
                <w:color w:val="0000FF"/>
              </w:rPr>
              <w:t>]</w:t>
            </w:r>
          </w:p>
        </w:tc>
        <w:tc>
          <w:tcPr>
            <w:tcW w:w="5499" w:type="dxa"/>
          </w:tcPr>
          <w:p w:rsidR="002C3166" w:rsidRPr="0078032E" w:rsidRDefault="002C3166" w:rsidP="00F26972">
            <w:pPr>
              <w:pStyle w:val="Corpodetexto"/>
              <w:ind w:left="0"/>
              <w:rPr>
                <w:rFonts w:cs="Arial"/>
                <w:i/>
                <w:color w:val="0000FF"/>
              </w:rPr>
            </w:pPr>
            <w:r w:rsidRPr="0078032E">
              <w:rPr>
                <w:rFonts w:cs="Arial"/>
                <w:i/>
                <w:color w:val="0000FF"/>
              </w:rPr>
              <w:t>[indicação de onde e quando deve ser apresentado]</w:t>
            </w:r>
          </w:p>
        </w:tc>
      </w:tr>
    </w:tbl>
    <w:p w:rsidR="002C3166" w:rsidRPr="00091D33" w:rsidRDefault="002C3166" w:rsidP="002C3166">
      <w:pPr>
        <w:pStyle w:val="TtuloNvel2"/>
        <w:numPr>
          <w:ilvl w:val="1"/>
          <w:numId w:val="12"/>
        </w:numPr>
      </w:pPr>
      <w:bookmarkStart w:id="54" w:name="_Toc162253713"/>
      <w:bookmarkStart w:id="55" w:name="_Toc243360487"/>
      <w:bookmarkStart w:id="56" w:name="_Toc278465350"/>
      <w:r w:rsidRPr="00091D33">
        <w:t>Padrão de formulários</w:t>
      </w:r>
      <w:bookmarkEnd w:id="54"/>
      <w:bookmarkEnd w:id="55"/>
      <w:bookmarkEnd w:id="56"/>
    </w:p>
    <w:p w:rsidR="002C3166" w:rsidRPr="0078032E" w:rsidRDefault="002C3166" w:rsidP="002C3166">
      <w:pPr>
        <w:pStyle w:val="InfoBlue"/>
      </w:pPr>
      <w:r w:rsidRPr="0078032E">
        <w:t>Esta seção apresenta o padrão de formulário do sistema, especificando o campo que será atribuído a cada um dos tipos de atributos especificados nos casos de uso. Deverá ser feita uma descrição do campo utilizado para o tipo de atributo e suas possíveis variações. Estas variações devem ser claras o suficiente para que o responsável pelo desenvolvimento do protótipo não tenha dúvidas quanto ao tipo de campo a ser utilizado, na prototipação de um caso de uso.</w:t>
      </w:r>
    </w:p>
    <w:p w:rsidR="002C3166" w:rsidRPr="00091D33" w:rsidRDefault="002C3166" w:rsidP="002C3166">
      <w:pPr>
        <w:pStyle w:val="TtuloNvel3"/>
        <w:numPr>
          <w:ilvl w:val="2"/>
          <w:numId w:val="12"/>
        </w:numPr>
        <w:ind w:left="1702" w:hanging="851"/>
      </w:pPr>
      <w:bookmarkStart w:id="57" w:name="_Toc243360488"/>
      <w:bookmarkStart w:id="58" w:name="_Toc278465351"/>
      <w:r w:rsidRPr="00091D33">
        <w:t>&lt;Um Atributo&gt;</w:t>
      </w:r>
      <w:bookmarkEnd w:id="57"/>
      <w:bookmarkEnd w:id="58"/>
    </w:p>
    <w:p w:rsidR="002C3166" w:rsidRPr="002C3166" w:rsidRDefault="002C3166" w:rsidP="002C3166">
      <w:pPr>
        <w:pStyle w:val="InfoBlue"/>
      </w:pPr>
      <w:r w:rsidRPr="002C3166">
        <w:t>[Descrição do campo utilizado]</w:t>
      </w:r>
    </w:p>
    <w:p w:rsidR="002C3166" w:rsidRPr="00091D33" w:rsidRDefault="002C3166" w:rsidP="002C3166">
      <w:pPr>
        <w:pStyle w:val="TtuloNvel3"/>
        <w:numPr>
          <w:ilvl w:val="2"/>
          <w:numId w:val="12"/>
        </w:numPr>
        <w:ind w:left="1702" w:hanging="851"/>
      </w:pPr>
      <w:bookmarkStart w:id="59" w:name="_Toc243360489"/>
      <w:bookmarkStart w:id="60" w:name="_Toc278465352"/>
      <w:r w:rsidRPr="00091D33">
        <w:t>&lt;Outro Atributo&gt;</w:t>
      </w:r>
      <w:bookmarkEnd w:id="59"/>
      <w:bookmarkEnd w:id="60"/>
    </w:p>
    <w:p w:rsidR="002C3166" w:rsidRPr="002C3166" w:rsidRDefault="002C3166" w:rsidP="002C3166">
      <w:pPr>
        <w:pStyle w:val="InfoBlue"/>
      </w:pPr>
      <w:r w:rsidRPr="002C3166">
        <w:t>[Descrição do campo utilizado]</w:t>
      </w:r>
    </w:p>
    <w:p w:rsidR="002C3166" w:rsidRPr="00091D33" w:rsidRDefault="002C3166" w:rsidP="002C3166">
      <w:pPr>
        <w:pStyle w:val="TtuloNvel1"/>
      </w:pPr>
      <w:bookmarkStart w:id="61" w:name="_Toc162253714"/>
      <w:bookmarkStart w:id="62" w:name="_Toc243360490"/>
      <w:bookmarkStart w:id="63" w:name="_Toc278465353"/>
      <w:r w:rsidRPr="00091D33">
        <w:lastRenderedPageBreak/>
        <w:t>Navegabilidade</w:t>
      </w:r>
      <w:bookmarkEnd w:id="61"/>
      <w:bookmarkEnd w:id="62"/>
      <w:bookmarkEnd w:id="63"/>
    </w:p>
    <w:p w:rsidR="002C3166" w:rsidRPr="0078032E" w:rsidRDefault="002C3166" w:rsidP="002C3166">
      <w:pPr>
        <w:pStyle w:val="InfoBlue"/>
      </w:pPr>
      <w:r w:rsidRPr="0078032E">
        <w:t xml:space="preserve">Esta seção descreve o fluxo de navegação no sistema. Esta navegação deverá ainda ser representada por um mapa de navegação inserido nesta seção. Devem ser especificados os </w:t>
      </w:r>
    </w:p>
    <w:p w:rsidR="002C3166" w:rsidRPr="00091D33" w:rsidRDefault="002C3166" w:rsidP="002C3166">
      <w:pPr>
        <w:pStyle w:val="TtuloNvel2"/>
        <w:numPr>
          <w:ilvl w:val="1"/>
          <w:numId w:val="12"/>
        </w:numPr>
      </w:pPr>
      <w:bookmarkStart w:id="64" w:name="_Toc162253715"/>
      <w:bookmarkStart w:id="65" w:name="_Toc243360491"/>
      <w:bookmarkStart w:id="66" w:name="_Toc278465354"/>
      <w:r w:rsidRPr="00091D33">
        <w:t>&lt;Identificação do nível de navegação&gt;</w:t>
      </w:r>
      <w:bookmarkEnd w:id="64"/>
      <w:bookmarkEnd w:id="65"/>
      <w:bookmarkEnd w:id="66"/>
    </w:p>
    <w:p w:rsidR="002C3166" w:rsidRPr="0078032E" w:rsidRDefault="002C3166" w:rsidP="002C3166">
      <w:pPr>
        <w:pStyle w:val="InfoBlue"/>
      </w:pPr>
      <w:r w:rsidRPr="0078032E">
        <w:t>[Descrição detalhada da navegação do sistema.</w:t>
      </w:r>
      <w:proofErr w:type="gramStart"/>
      <w:r w:rsidRPr="0078032E">
        <w:t>]</w:t>
      </w:r>
      <w:proofErr w:type="gramEnd"/>
    </w:p>
    <w:p w:rsidR="002C3166" w:rsidRPr="00091D33" w:rsidRDefault="002C3166" w:rsidP="002C3166">
      <w:pPr>
        <w:pStyle w:val="TtuloNvel1"/>
      </w:pPr>
      <w:bookmarkStart w:id="67" w:name="_Toc162253716"/>
      <w:bookmarkStart w:id="68" w:name="_Toc243360492"/>
      <w:bookmarkStart w:id="69" w:name="_Toc278465355"/>
      <w:r w:rsidRPr="00091D33">
        <w:t>Funcionalidades de tela</w:t>
      </w:r>
      <w:bookmarkEnd w:id="67"/>
      <w:bookmarkEnd w:id="68"/>
      <w:bookmarkEnd w:id="69"/>
    </w:p>
    <w:p w:rsidR="002C3166" w:rsidRPr="0078032E" w:rsidRDefault="002C3166" w:rsidP="002C3166">
      <w:pPr>
        <w:pStyle w:val="InfoBlue"/>
      </w:pPr>
      <w:r w:rsidRPr="0078032E">
        <w:t xml:space="preserve">Esta seção descreve todos os comportamentos de tela do sistema. Estes comportamentos não devem interferir na especificação das funcionalidades do sistema. Devem determinar </w:t>
      </w:r>
      <w:proofErr w:type="gramStart"/>
      <w:r w:rsidRPr="0078032E">
        <w:t>comportamentos único para situações</w:t>
      </w:r>
      <w:proofErr w:type="gramEnd"/>
      <w:r w:rsidRPr="0078032E">
        <w:t xml:space="preserve"> tais como conclusão de tarefas de inclusão, edição, exclusão, funcionalidades de auxílio ao usuário e etc..</w:t>
      </w:r>
    </w:p>
    <w:p w:rsidR="002C3166" w:rsidRPr="00091D33" w:rsidRDefault="002C3166" w:rsidP="002C3166">
      <w:pPr>
        <w:pStyle w:val="TtuloNvel2"/>
        <w:numPr>
          <w:ilvl w:val="1"/>
          <w:numId w:val="12"/>
        </w:numPr>
      </w:pPr>
      <w:bookmarkStart w:id="70" w:name="_Toc162253717"/>
      <w:bookmarkStart w:id="71" w:name="_Toc243360493"/>
      <w:bookmarkStart w:id="72" w:name="_Toc278465356"/>
      <w:r w:rsidRPr="00091D33">
        <w:t>&lt;Identificação do Comportamento&gt;</w:t>
      </w:r>
      <w:bookmarkEnd w:id="70"/>
      <w:bookmarkEnd w:id="71"/>
      <w:bookmarkEnd w:id="72"/>
    </w:p>
    <w:p w:rsidR="002C3166" w:rsidRPr="0078032E" w:rsidRDefault="002C3166" w:rsidP="002C3166">
      <w:pPr>
        <w:pStyle w:val="InfoBlue"/>
      </w:pPr>
      <w:r w:rsidRPr="0078032E">
        <w:t>[Descrição detalhada do comportamento associado a uma ação executada no sistema.</w:t>
      </w:r>
      <w:proofErr w:type="gramStart"/>
      <w:r w:rsidRPr="0078032E">
        <w:t>]</w:t>
      </w:r>
      <w:proofErr w:type="gramEnd"/>
    </w:p>
    <w:p w:rsidR="002C3166" w:rsidRPr="00091D33" w:rsidRDefault="002C3166" w:rsidP="002C3166">
      <w:pPr>
        <w:pStyle w:val="TtuloNvel1"/>
      </w:pPr>
      <w:bookmarkStart w:id="73" w:name="_Toc162253718"/>
      <w:bookmarkStart w:id="74" w:name="_Toc243360494"/>
      <w:bookmarkStart w:id="75" w:name="_Toc278465357"/>
      <w:r w:rsidRPr="00091D33">
        <w:t>Acessibilidade</w:t>
      </w:r>
      <w:bookmarkEnd w:id="73"/>
      <w:bookmarkEnd w:id="74"/>
      <w:bookmarkEnd w:id="75"/>
      <w:r w:rsidRPr="00091D33">
        <w:t xml:space="preserve"> </w:t>
      </w:r>
    </w:p>
    <w:p w:rsidR="002C3166" w:rsidRPr="0078032E" w:rsidRDefault="002C3166" w:rsidP="002C3166">
      <w:pPr>
        <w:pStyle w:val="InfoBlue"/>
      </w:pPr>
      <w:r w:rsidRPr="0078032E">
        <w:t xml:space="preserve">Esta seção descreve todos os recursos de acessibilidade utilizados no sistema. </w:t>
      </w:r>
    </w:p>
    <w:p w:rsidR="002C3166" w:rsidRPr="00091D33" w:rsidRDefault="002C3166" w:rsidP="002C3166">
      <w:pPr>
        <w:pStyle w:val="TtuloNvel2"/>
        <w:numPr>
          <w:ilvl w:val="1"/>
          <w:numId w:val="12"/>
        </w:numPr>
      </w:pPr>
      <w:bookmarkStart w:id="76" w:name="_Toc162253719"/>
      <w:bookmarkStart w:id="77" w:name="_Toc243360495"/>
      <w:bookmarkStart w:id="78" w:name="_Toc278465358"/>
      <w:r w:rsidRPr="00091D33">
        <w:t>&lt;Recurso de acessibilidade utilizado&gt;</w:t>
      </w:r>
      <w:bookmarkEnd w:id="76"/>
      <w:bookmarkEnd w:id="77"/>
      <w:bookmarkEnd w:id="78"/>
    </w:p>
    <w:p w:rsidR="002C3166" w:rsidRPr="002C3166" w:rsidRDefault="002C3166" w:rsidP="002C3166">
      <w:pPr>
        <w:pStyle w:val="InfoBlue"/>
      </w:pPr>
      <w:r w:rsidRPr="002C3166">
        <w:t>[Descrição detalhada do recurso utilizado, explicando em que situação é necessário a utilização deste recurso no sistema.</w:t>
      </w:r>
      <w:proofErr w:type="gramStart"/>
      <w:r w:rsidRPr="002C3166">
        <w:t>]</w:t>
      </w:r>
      <w:proofErr w:type="gramEnd"/>
    </w:p>
    <w:p w:rsidR="002C3166" w:rsidRPr="00091D33" w:rsidRDefault="002C3166" w:rsidP="002C3166">
      <w:pPr>
        <w:pStyle w:val="TtuloNvel1"/>
      </w:pPr>
      <w:bookmarkStart w:id="79" w:name="_Toc162253720"/>
      <w:bookmarkStart w:id="80" w:name="_Toc243360496"/>
      <w:bookmarkStart w:id="81" w:name="_Toc278465359"/>
      <w:r w:rsidRPr="00091D33">
        <w:t>Padrão de construção</w:t>
      </w:r>
      <w:bookmarkEnd w:id="79"/>
      <w:bookmarkEnd w:id="80"/>
      <w:bookmarkEnd w:id="81"/>
      <w:r w:rsidRPr="00091D33">
        <w:t xml:space="preserve"> </w:t>
      </w:r>
    </w:p>
    <w:p w:rsidR="002C3166" w:rsidRPr="0078032E" w:rsidRDefault="002C3166" w:rsidP="002C3166">
      <w:pPr>
        <w:pStyle w:val="InfoBlue"/>
      </w:pPr>
      <w:r w:rsidRPr="0078032E">
        <w:t>[Esta seção descreve todos os padrões de construção que deverão ser seguidos no desenvolvimento dos protótipos a serem entregues para a engenharia.</w:t>
      </w:r>
      <w:proofErr w:type="gramStart"/>
      <w:r w:rsidRPr="0078032E">
        <w:t>]</w:t>
      </w:r>
      <w:proofErr w:type="gramEnd"/>
    </w:p>
    <w:p w:rsidR="002C3166" w:rsidRPr="00091D33" w:rsidRDefault="002C3166" w:rsidP="002C3166">
      <w:pPr>
        <w:pStyle w:val="TtuloNvel2"/>
        <w:numPr>
          <w:ilvl w:val="1"/>
          <w:numId w:val="12"/>
        </w:numPr>
      </w:pPr>
      <w:bookmarkStart w:id="82" w:name="_Toc162253721"/>
      <w:bookmarkStart w:id="83" w:name="_Toc243360497"/>
      <w:bookmarkStart w:id="84" w:name="_Toc278465360"/>
      <w:r w:rsidRPr="00091D33">
        <w:t>&lt;Identificação do Padrão&gt;</w:t>
      </w:r>
      <w:bookmarkEnd w:id="82"/>
      <w:bookmarkEnd w:id="83"/>
      <w:bookmarkEnd w:id="84"/>
    </w:p>
    <w:p w:rsidR="002C3166" w:rsidRPr="0078032E" w:rsidRDefault="002C3166" w:rsidP="002C3166">
      <w:pPr>
        <w:pStyle w:val="InfoBlue"/>
      </w:pPr>
      <w:r w:rsidRPr="0078032E">
        <w:t>[Descrição detalhada do padrão utilizado e a sua importância no desenvolvimento do projeto.</w:t>
      </w:r>
      <w:proofErr w:type="gramStart"/>
      <w:r w:rsidRPr="0078032E">
        <w:t>]</w:t>
      </w:r>
      <w:proofErr w:type="gramEnd"/>
    </w:p>
    <w:p w:rsidR="002C3166" w:rsidRPr="00091D33" w:rsidRDefault="002C3166" w:rsidP="002C3166">
      <w:pPr>
        <w:pStyle w:val="TtuloNvel1"/>
      </w:pPr>
      <w:bookmarkStart w:id="85" w:name="_Toc162253722"/>
      <w:bookmarkStart w:id="86" w:name="_Toc243360498"/>
      <w:bookmarkStart w:id="87" w:name="_Toc278465361"/>
      <w:r w:rsidRPr="00091D33">
        <w:t>Restrições</w:t>
      </w:r>
      <w:bookmarkEnd w:id="85"/>
      <w:bookmarkEnd w:id="86"/>
      <w:bookmarkEnd w:id="87"/>
    </w:p>
    <w:p w:rsidR="002C3166" w:rsidRPr="0078032E" w:rsidRDefault="002C3166" w:rsidP="002C3166">
      <w:pPr>
        <w:pStyle w:val="InfoBlue"/>
      </w:pPr>
      <w:r w:rsidRPr="0078032E">
        <w:t>[Aponte qualquer restrição de design, restrição externa ou outras dependências relacionadas ao</w:t>
      </w:r>
      <w:r>
        <w:t xml:space="preserve"> </w:t>
      </w:r>
      <w:r w:rsidRPr="0078032E">
        <w:t>projeto de usabilidade do sistema.</w:t>
      </w:r>
      <w:proofErr w:type="gramStart"/>
      <w:r w:rsidRPr="0078032E">
        <w:t>]</w:t>
      </w:r>
      <w:proofErr w:type="gramEnd"/>
    </w:p>
    <w:p w:rsidR="002C3166" w:rsidRPr="0078032E" w:rsidRDefault="002C3166" w:rsidP="002C3166">
      <w:pPr>
        <w:pStyle w:val="TtuloNvel2"/>
        <w:numPr>
          <w:ilvl w:val="1"/>
          <w:numId w:val="12"/>
        </w:numPr>
      </w:pPr>
      <w:bookmarkStart w:id="88" w:name="_Toc162253723"/>
      <w:bookmarkStart w:id="89" w:name="_Toc243360499"/>
      <w:bookmarkStart w:id="90" w:name="_Toc278465362"/>
      <w:r w:rsidRPr="0078032E">
        <w:t>&lt;Identificação da Restrição&gt;</w:t>
      </w:r>
      <w:bookmarkEnd w:id="88"/>
      <w:bookmarkEnd w:id="89"/>
      <w:bookmarkEnd w:id="90"/>
    </w:p>
    <w:p w:rsidR="002C3166" w:rsidRPr="002C3166" w:rsidRDefault="002C3166" w:rsidP="002C3166">
      <w:pPr>
        <w:pStyle w:val="InfoBlue"/>
      </w:pPr>
      <w:r w:rsidRPr="0078032E">
        <w:t>[Descrição detalhada das consequências e impactos da restrição sobre o projeto de usabilidade do</w:t>
      </w:r>
      <w:r w:rsidRPr="00E14DEB">
        <w:t xml:space="preserve"> </w:t>
      </w:r>
      <w:r w:rsidRPr="0078032E">
        <w:t>sistema.</w:t>
      </w:r>
      <w:proofErr w:type="gramStart"/>
      <w:r w:rsidRPr="0078032E">
        <w:t>]</w:t>
      </w:r>
      <w:proofErr w:type="gramEnd"/>
    </w:p>
    <w:p w:rsidR="002C3166" w:rsidRPr="00091D33" w:rsidRDefault="002C3166" w:rsidP="002C3166">
      <w:pPr>
        <w:pStyle w:val="TtuloNvel1"/>
      </w:pPr>
      <w:bookmarkStart w:id="91" w:name="_Toc162253724"/>
      <w:bookmarkStart w:id="92" w:name="_Toc243360500"/>
      <w:bookmarkStart w:id="93" w:name="_Toc278465363"/>
      <w:r w:rsidRPr="00091D33">
        <w:t>Padrões aplicáveis</w:t>
      </w:r>
      <w:bookmarkEnd w:id="91"/>
      <w:bookmarkEnd w:id="92"/>
      <w:bookmarkEnd w:id="93"/>
    </w:p>
    <w:p w:rsidR="002C3166" w:rsidRPr="0078032E" w:rsidRDefault="002C3166" w:rsidP="002C3166">
      <w:pPr>
        <w:pStyle w:val="InfoBlue"/>
      </w:pPr>
      <w:r w:rsidRPr="0078032E">
        <w:t>Esta seção descreve todos os padrões respeitados no projeto de usabilidade do sistema.</w:t>
      </w:r>
    </w:p>
    <w:p w:rsidR="002C3166" w:rsidRPr="002C3166" w:rsidRDefault="002C3166" w:rsidP="002C3166">
      <w:pPr>
        <w:pStyle w:val="TtuloNvel2"/>
        <w:numPr>
          <w:ilvl w:val="1"/>
          <w:numId w:val="12"/>
        </w:numPr>
      </w:pPr>
      <w:bookmarkStart w:id="94" w:name="_Toc162253725"/>
      <w:bookmarkStart w:id="95" w:name="_Toc278465364"/>
      <w:r w:rsidRPr="002C3166">
        <w:t>&lt;Padrão aplicado&gt;</w:t>
      </w:r>
      <w:bookmarkEnd w:id="94"/>
      <w:bookmarkEnd w:id="95"/>
    </w:p>
    <w:p w:rsidR="002C3166" w:rsidRPr="0078032E" w:rsidRDefault="002C3166" w:rsidP="002C3166">
      <w:pPr>
        <w:pStyle w:val="InfoBlue"/>
      </w:pPr>
      <w:r>
        <w:t>[</w:t>
      </w:r>
      <w:r w:rsidRPr="0078032E">
        <w:t>Descrição detalhada do padrão aplicado ao projeto de usabilidade do sistema.</w:t>
      </w:r>
      <w:proofErr w:type="gramStart"/>
      <w:r w:rsidRPr="0078032E">
        <w:t>]</w:t>
      </w:r>
      <w:proofErr w:type="gramEnd"/>
    </w:p>
    <w:p w:rsidR="002C3166" w:rsidRPr="00E01C55" w:rsidRDefault="002C3166" w:rsidP="002C3166">
      <w:pPr>
        <w:pStyle w:val="TtuloNvel1"/>
      </w:pPr>
      <w:bookmarkStart w:id="96" w:name="_Toc243360501"/>
      <w:bookmarkStart w:id="97" w:name="_Toc278465365"/>
      <w:r>
        <w:t>Referências</w:t>
      </w:r>
      <w:bookmarkEnd w:id="96"/>
      <w:bookmarkEnd w:id="97"/>
    </w:p>
    <w:p w:rsidR="002C3166" w:rsidRPr="00A41B59" w:rsidRDefault="002C3166" w:rsidP="002C3166">
      <w:pPr>
        <w:pStyle w:val="InfoBlue"/>
      </w:pPr>
      <w:r w:rsidRPr="00A41B59">
        <w:t xml:space="preserve">[Esta seção apresenta todas as referências utilizadas na elaboração </w:t>
      </w:r>
      <w:r>
        <w:t>do</w:t>
      </w:r>
      <w:r w:rsidRPr="00A41B59">
        <w:t xml:space="preserve"> documento.</w:t>
      </w:r>
      <w:r>
        <w:t xml:space="preserve"> </w:t>
      </w:r>
      <w:r w:rsidRPr="00A41B59">
        <w:t xml:space="preserve">Para apresentação das referências, pode-se utilizar a norma aprovada pela ABNT (Associação </w:t>
      </w:r>
      <w:r w:rsidRPr="00A41B59">
        <w:lastRenderedPageBreak/>
        <w:t>Brasileira de Normas Técnicas) relativa à apresentação de referências bibliográficas, identificada como NBR 6023:2000 – Referências Bibliográficas</w:t>
      </w:r>
      <w:proofErr w:type="gramStart"/>
      <w:r w:rsidRPr="00A41B59">
        <w:t>]</w:t>
      </w:r>
      <w:proofErr w:type="gramEnd"/>
    </w:p>
    <w:p w:rsidR="002C3166" w:rsidRDefault="002C3166" w:rsidP="002C3166">
      <w:pPr>
        <w:pStyle w:val="InfoBlue"/>
      </w:pPr>
    </w:p>
    <w:tbl>
      <w:tblPr>
        <w:tblW w:w="0" w:type="auto"/>
        <w:tblInd w:w="550" w:type="dxa"/>
        <w:tblLayout w:type="fixed"/>
        <w:tblCellMar>
          <w:left w:w="70" w:type="dxa"/>
          <w:right w:w="70" w:type="dxa"/>
        </w:tblCellMar>
        <w:tblLook w:val="0000" w:firstRow="0" w:lastRow="0" w:firstColumn="0" w:lastColumn="0" w:noHBand="0" w:noVBand="0"/>
      </w:tblPr>
      <w:tblGrid>
        <w:gridCol w:w="720"/>
        <w:gridCol w:w="7975"/>
      </w:tblGrid>
      <w:tr w:rsidR="002C3166" w:rsidRPr="002C3166" w:rsidTr="00F26972">
        <w:tc>
          <w:tcPr>
            <w:tcW w:w="720" w:type="dxa"/>
          </w:tcPr>
          <w:p w:rsidR="002C3166" w:rsidRDefault="002C3166" w:rsidP="002C3166">
            <w:pPr>
              <w:pStyle w:val="InfoBlue"/>
            </w:pPr>
            <w:r>
              <w:t>1.</w:t>
            </w:r>
          </w:p>
        </w:tc>
        <w:tc>
          <w:tcPr>
            <w:tcW w:w="7975" w:type="dxa"/>
          </w:tcPr>
          <w:p w:rsidR="002C3166" w:rsidRPr="002C3166" w:rsidRDefault="002C3166" w:rsidP="002C3166">
            <w:pPr>
              <w:pStyle w:val="InfoBlue"/>
            </w:pPr>
            <w:r w:rsidRPr="002C3166">
              <w:t>[Descrição da referência]</w:t>
            </w:r>
          </w:p>
        </w:tc>
      </w:tr>
      <w:tr w:rsidR="002C3166" w:rsidTr="00F26972">
        <w:tc>
          <w:tcPr>
            <w:tcW w:w="720" w:type="dxa"/>
          </w:tcPr>
          <w:p w:rsidR="002C3166" w:rsidRDefault="002C3166" w:rsidP="002C3166">
            <w:pPr>
              <w:pStyle w:val="InfoBlue"/>
            </w:pPr>
            <w:r>
              <w:t>2.</w:t>
            </w:r>
          </w:p>
        </w:tc>
        <w:tc>
          <w:tcPr>
            <w:tcW w:w="7975" w:type="dxa"/>
          </w:tcPr>
          <w:p w:rsidR="002C3166" w:rsidRPr="002C3166" w:rsidRDefault="002C3166" w:rsidP="002C3166">
            <w:pPr>
              <w:pStyle w:val="InfoBlue"/>
            </w:pPr>
            <w:r w:rsidRPr="002C3166">
              <w:t>[Descrição da referência]</w:t>
            </w:r>
          </w:p>
        </w:tc>
      </w:tr>
    </w:tbl>
    <w:p w:rsidR="00D732E5" w:rsidRPr="003C2C5B" w:rsidRDefault="00D732E5" w:rsidP="002A6FB1">
      <w:pPr>
        <w:pStyle w:val="TtuloNvel1"/>
      </w:pPr>
      <w:bookmarkStart w:id="98" w:name="_Toc214174774"/>
      <w:bookmarkStart w:id="99" w:name="_Toc242759362"/>
      <w:bookmarkStart w:id="100" w:name="_Toc278465366"/>
      <w:r w:rsidRPr="003C2C5B">
        <w:t>Assinaturas</w:t>
      </w:r>
      <w:bookmarkEnd w:id="98"/>
      <w:bookmarkEnd w:id="99"/>
      <w:bookmarkEnd w:id="100"/>
    </w:p>
    <w:p w:rsidR="00D732E5" w:rsidRPr="003C2C5B" w:rsidRDefault="00D732E5" w:rsidP="0006383B">
      <w:pPr>
        <w:pStyle w:val="Texto"/>
      </w:pPr>
      <w:r w:rsidRPr="003C2C5B">
        <w:t>Os abaixo assinados estão de acordo com o conteúdo deste documento.</w:t>
      </w:r>
    </w:p>
    <w:p w:rsidR="00FE5073" w:rsidRPr="003C2C5B" w:rsidRDefault="00FE5073" w:rsidP="00FE5073"/>
    <w:tbl>
      <w:tblPr>
        <w:tblW w:w="8982" w:type="dxa"/>
        <w:tblInd w:w="117" w:type="dxa"/>
        <w:tblLayout w:type="fixed"/>
        <w:tblCellMar>
          <w:left w:w="70" w:type="dxa"/>
          <w:right w:w="70" w:type="dxa"/>
        </w:tblCellMar>
        <w:tblLook w:val="0000" w:firstRow="0" w:lastRow="0" w:firstColumn="0" w:lastColumn="0" w:noHBand="0" w:noVBand="0"/>
      </w:tblPr>
      <w:tblGrid>
        <w:gridCol w:w="4206"/>
        <w:gridCol w:w="4776"/>
      </w:tblGrid>
      <w:tr w:rsidR="00FE5073" w:rsidRPr="003C2C5B" w:rsidTr="005C666D">
        <w:trPr>
          <w:trHeight w:val="1050"/>
        </w:trPr>
        <w:tc>
          <w:tcPr>
            <w:tcW w:w="4206" w:type="dxa"/>
          </w:tcPr>
          <w:p w:rsidR="00FE5073" w:rsidRPr="003C2C5B" w:rsidRDefault="00FE5073" w:rsidP="007F1D20">
            <w:pPr>
              <w:pStyle w:val="TabelaCentralizada"/>
              <w:rPr>
                <w:b/>
              </w:rPr>
            </w:pPr>
            <w:r w:rsidRPr="003C2C5B">
              <w:rPr>
                <w:b/>
              </w:rPr>
              <w:t>Data: ___/___/_____</w:t>
            </w:r>
          </w:p>
          <w:p w:rsidR="00FE5073" w:rsidRPr="003C2C5B" w:rsidRDefault="00FE5073" w:rsidP="007F1D20">
            <w:pPr>
              <w:pStyle w:val="TabelaCentralizada"/>
            </w:pPr>
          </w:p>
          <w:p w:rsidR="00FE5073" w:rsidRPr="003C2C5B" w:rsidRDefault="00FE5073" w:rsidP="007F1D20">
            <w:pPr>
              <w:pStyle w:val="InfoBlue"/>
              <w:jc w:val="center"/>
            </w:pPr>
            <w:r w:rsidRPr="003C2C5B">
              <w:t>&lt;Nome do responsável&gt;</w:t>
            </w:r>
          </w:p>
          <w:p w:rsidR="00FE5073" w:rsidRPr="003C2C5B" w:rsidRDefault="00FE5073" w:rsidP="007F1D20">
            <w:pPr>
              <w:pStyle w:val="TabelaCentralizada"/>
            </w:pPr>
            <w:r w:rsidRPr="003C2C5B">
              <w:t>Gestor e Patrocinador do Projeto</w:t>
            </w:r>
          </w:p>
          <w:p w:rsidR="00FE5073" w:rsidRPr="003C2C5B" w:rsidRDefault="00FE5073" w:rsidP="007F1D20">
            <w:pPr>
              <w:pStyle w:val="TabelaCentralizada"/>
            </w:pPr>
            <w:r w:rsidRPr="003C2C5B">
              <w:t>Cliente</w:t>
            </w:r>
          </w:p>
        </w:tc>
        <w:tc>
          <w:tcPr>
            <w:tcW w:w="4776" w:type="dxa"/>
          </w:tcPr>
          <w:p w:rsidR="00FE5073" w:rsidRPr="003C2C5B" w:rsidRDefault="00FE5073" w:rsidP="007F1D20">
            <w:pPr>
              <w:pStyle w:val="TabelaCentralizada"/>
              <w:rPr>
                <w:b/>
              </w:rPr>
            </w:pPr>
            <w:r w:rsidRPr="003C2C5B">
              <w:rPr>
                <w:b/>
              </w:rPr>
              <w:t>Data: ___/___/_____</w:t>
            </w:r>
          </w:p>
          <w:p w:rsidR="00FE5073" w:rsidRPr="003C2C5B" w:rsidRDefault="00FE5073" w:rsidP="005C666D">
            <w:pPr>
              <w:snapToGrid w:val="0"/>
            </w:pPr>
          </w:p>
          <w:p w:rsidR="00FE5073" w:rsidRPr="003C2C5B" w:rsidRDefault="00FE5073" w:rsidP="007F1D20">
            <w:pPr>
              <w:pStyle w:val="InfoBlue"/>
              <w:jc w:val="center"/>
            </w:pPr>
            <w:r w:rsidRPr="003C2C5B">
              <w:t>&lt;Nome do responsável&gt;</w:t>
            </w:r>
          </w:p>
          <w:p w:rsidR="00FE5073" w:rsidRPr="003C2C5B" w:rsidRDefault="00FE5073" w:rsidP="007F1D20">
            <w:pPr>
              <w:pStyle w:val="TabelaCentralizada"/>
            </w:pPr>
            <w:r w:rsidRPr="003C2C5B">
              <w:t>Representante dos Usuários</w:t>
            </w:r>
          </w:p>
          <w:p w:rsidR="00FE5073" w:rsidRPr="003C2C5B" w:rsidRDefault="00FE5073" w:rsidP="007F1D20">
            <w:pPr>
              <w:pStyle w:val="TabelaCentralizada"/>
            </w:pPr>
            <w:r w:rsidRPr="003C2C5B">
              <w:t>Cliente</w:t>
            </w:r>
          </w:p>
        </w:tc>
      </w:tr>
      <w:tr w:rsidR="00FE5073" w:rsidRPr="003C2C5B" w:rsidTr="005C666D">
        <w:trPr>
          <w:trHeight w:val="1050"/>
        </w:trPr>
        <w:tc>
          <w:tcPr>
            <w:tcW w:w="4206" w:type="dxa"/>
          </w:tcPr>
          <w:p w:rsidR="00FE5073" w:rsidRPr="003C2C5B" w:rsidRDefault="00FE5073" w:rsidP="007F1D20">
            <w:pPr>
              <w:pStyle w:val="TabelaCentralizada"/>
              <w:rPr>
                <w:b/>
              </w:rPr>
            </w:pPr>
            <w:r w:rsidRPr="003C2C5B">
              <w:rPr>
                <w:b/>
              </w:rPr>
              <w:t>Data: ___/___/_____</w:t>
            </w:r>
          </w:p>
          <w:p w:rsidR="00FE5073" w:rsidRPr="003C2C5B" w:rsidRDefault="00FE5073" w:rsidP="005C666D">
            <w:pPr>
              <w:snapToGrid w:val="0"/>
            </w:pPr>
          </w:p>
          <w:p w:rsidR="00FE5073" w:rsidRPr="003C2C5B" w:rsidRDefault="00FE5073" w:rsidP="007F1D20">
            <w:pPr>
              <w:pStyle w:val="InfoBlue"/>
              <w:jc w:val="center"/>
            </w:pPr>
            <w:r w:rsidRPr="003C2C5B">
              <w:t>&lt;Nome do responsável&gt;</w:t>
            </w:r>
          </w:p>
          <w:p w:rsidR="00FE5073" w:rsidRPr="003C2C5B" w:rsidRDefault="00FE5073" w:rsidP="007F1D20">
            <w:pPr>
              <w:pStyle w:val="TabelaCentralizada"/>
            </w:pPr>
            <w:r w:rsidRPr="003C2C5B">
              <w:t>Gerente de Projetos</w:t>
            </w:r>
          </w:p>
          <w:p w:rsidR="00FE5073" w:rsidRPr="003C2C5B" w:rsidRDefault="00FE5073" w:rsidP="007F1D20">
            <w:pPr>
              <w:pStyle w:val="TabelaCentralizada"/>
            </w:pPr>
          </w:p>
        </w:tc>
        <w:tc>
          <w:tcPr>
            <w:tcW w:w="4776" w:type="dxa"/>
          </w:tcPr>
          <w:p w:rsidR="00FE5073" w:rsidRPr="003C2C5B" w:rsidRDefault="00FE5073" w:rsidP="007F1D20">
            <w:pPr>
              <w:pStyle w:val="TabelaCentralizada"/>
              <w:rPr>
                <w:b/>
              </w:rPr>
            </w:pPr>
            <w:r w:rsidRPr="003C2C5B">
              <w:rPr>
                <w:b/>
              </w:rPr>
              <w:t>Data: ___/___/_____</w:t>
            </w:r>
          </w:p>
          <w:p w:rsidR="00FE5073" w:rsidRPr="003C2C5B" w:rsidRDefault="00FE5073" w:rsidP="005C666D">
            <w:pPr>
              <w:snapToGrid w:val="0"/>
            </w:pPr>
          </w:p>
          <w:p w:rsidR="00FE5073" w:rsidRPr="003C2C5B" w:rsidRDefault="00FE5073" w:rsidP="007F1D20">
            <w:pPr>
              <w:pStyle w:val="InfoBlue"/>
              <w:jc w:val="center"/>
            </w:pPr>
            <w:r w:rsidRPr="003C2C5B">
              <w:t>&lt;Nome do responsável&gt;</w:t>
            </w:r>
          </w:p>
          <w:p w:rsidR="00FE5073" w:rsidRPr="003C2C5B" w:rsidRDefault="00FE5073" w:rsidP="007F1D20">
            <w:pPr>
              <w:pStyle w:val="TabelaCentralizada"/>
            </w:pPr>
            <w:r w:rsidRPr="003C2C5B">
              <w:t>Analista Responsável</w:t>
            </w:r>
          </w:p>
          <w:p w:rsidR="00FE5073" w:rsidRPr="003C2C5B" w:rsidRDefault="00FE5073" w:rsidP="007F1D20">
            <w:pPr>
              <w:pStyle w:val="TabelaCentralizada"/>
            </w:pPr>
          </w:p>
        </w:tc>
      </w:tr>
    </w:tbl>
    <w:p w:rsidR="00BB4205" w:rsidRPr="003C2C5B" w:rsidRDefault="00BB4205" w:rsidP="002C3166"/>
    <w:sectPr w:rsidR="00BB4205" w:rsidRPr="003C2C5B" w:rsidSect="00442AA1">
      <w:footnotePr>
        <w:pos w:val="beneathText"/>
      </w:footnotePr>
      <w:pgSz w:w="11905" w:h="16837" w:code="9"/>
      <w:pgMar w:top="1701" w:right="1418"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D13" w:rsidRDefault="00D73D13">
      <w:r>
        <w:separator/>
      </w:r>
    </w:p>
    <w:p w:rsidR="00D73D13" w:rsidRDefault="00D73D13"/>
  </w:endnote>
  <w:endnote w:type="continuationSeparator" w:id="0">
    <w:p w:rsidR="00D73D13" w:rsidRDefault="00D73D13">
      <w:r>
        <w:continuationSeparator/>
      </w:r>
    </w:p>
    <w:p w:rsidR="00D73D13" w:rsidRDefault="00D73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198" w:rsidRDefault="0069219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44061"/>
      </w:tblBorders>
      <w:tblLook w:val="04A0" w:firstRow="1" w:lastRow="0" w:firstColumn="1" w:lastColumn="0" w:noHBand="0" w:noVBand="1"/>
    </w:tblPr>
    <w:tblGrid>
      <w:gridCol w:w="1116"/>
      <w:gridCol w:w="6639"/>
      <w:gridCol w:w="1247"/>
    </w:tblGrid>
    <w:tr w:rsidR="00692198" w:rsidRPr="006F3C93" w:rsidTr="00D116DA">
      <w:tc>
        <w:tcPr>
          <w:tcW w:w="1116" w:type="dxa"/>
          <w:vAlign w:val="center"/>
        </w:tcPr>
        <w:p w:rsidR="00692198" w:rsidRPr="006F3C93" w:rsidRDefault="00692198" w:rsidP="00D116DA">
          <w:pPr>
            <w:tabs>
              <w:tab w:val="right" w:pos="9960"/>
            </w:tabs>
            <w:spacing w:before="120"/>
            <w:ind w:right="-23"/>
            <w:rPr>
              <w:rFonts w:cs="Arial"/>
              <w:sz w:val="16"/>
            </w:rPr>
          </w:pPr>
          <w:r w:rsidRPr="006F3C93">
            <w:rPr>
              <w:rFonts w:cs="Arial"/>
              <w:sz w:val="16"/>
            </w:rPr>
            <w:t>Projeto:</w:t>
          </w:r>
        </w:p>
      </w:tc>
      <w:tc>
        <w:tcPr>
          <w:tcW w:w="6639" w:type="dxa"/>
          <w:vAlign w:val="center"/>
        </w:tcPr>
        <w:p w:rsidR="00692198" w:rsidRPr="006F3C93" w:rsidRDefault="00692198" w:rsidP="00D116DA">
          <w:pPr>
            <w:tabs>
              <w:tab w:val="right" w:pos="9960"/>
            </w:tabs>
            <w:spacing w:before="120"/>
            <w:ind w:right="-25"/>
            <w:rPr>
              <w:rFonts w:cs="Arial"/>
              <w:sz w:val="16"/>
            </w:rPr>
          </w:pPr>
          <w:r w:rsidRPr="006F3C93">
            <w:rPr>
              <w:rFonts w:cs="Arial"/>
              <w:color w:val="0000FF"/>
              <w:sz w:val="16"/>
            </w:rPr>
            <w:t>&lt;Incluir nome do Projeto&gt;</w:t>
          </w:r>
        </w:p>
      </w:tc>
      <w:tc>
        <w:tcPr>
          <w:tcW w:w="1247" w:type="dxa"/>
          <w:vAlign w:val="center"/>
        </w:tcPr>
        <w:p w:rsidR="00692198" w:rsidRPr="006F3C93" w:rsidRDefault="00692198" w:rsidP="00D116DA">
          <w:pPr>
            <w:tabs>
              <w:tab w:val="right" w:pos="9960"/>
            </w:tabs>
            <w:ind w:right="-25"/>
            <w:jc w:val="right"/>
            <w:rPr>
              <w:rFonts w:cs="Arial"/>
              <w:sz w:val="16"/>
            </w:rPr>
          </w:pPr>
          <w:r w:rsidRPr="006F3C93">
            <w:rPr>
              <w:rFonts w:cs="Arial"/>
              <w:sz w:val="16"/>
            </w:rPr>
            <w:t xml:space="preserve">Página </w:t>
          </w:r>
          <w:r w:rsidRPr="006F3C93">
            <w:rPr>
              <w:sz w:val="16"/>
            </w:rPr>
            <w:fldChar w:fldCharType="begin"/>
          </w:r>
          <w:r w:rsidRPr="006F3C93">
            <w:rPr>
              <w:sz w:val="16"/>
            </w:rPr>
            <w:instrText xml:space="preserve"> PAGE </w:instrText>
          </w:r>
          <w:r w:rsidRPr="006F3C93">
            <w:rPr>
              <w:sz w:val="16"/>
            </w:rPr>
            <w:fldChar w:fldCharType="separate"/>
          </w:r>
          <w:r>
            <w:rPr>
              <w:noProof/>
              <w:sz w:val="16"/>
            </w:rPr>
            <w:t>4</w:t>
          </w:r>
          <w:r w:rsidRPr="006F3C93">
            <w:rPr>
              <w:sz w:val="16"/>
            </w:rPr>
            <w:fldChar w:fldCharType="end"/>
          </w:r>
        </w:p>
      </w:tc>
    </w:tr>
  </w:tbl>
  <w:p w:rsidR="00E01C55" w:rsidRDefault="00E01C55">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198" w:rsidRDefault="0069219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D13" w:rsidRDefault="00D73D13">
      <w:r>
        <w:separator/>
      </w:r>
    </w:p>
    <w:p w:rsidR="00D73D13" w:rsidRDefault="00D73D13"/>
  </w:footnote>
  <w:footnote w:type="continuationSeparator" w:id="0">
    <w:p w:rsidR="00D73D13" w:rsidRDefault="00D73D13">
      <w:r>
        <w:continuationSeparator/>
      </w:r>
    </w:p>
    <w:p w:rsidR="00D73D13" w:rsidRDefault="00D73D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198" w:rsidRDefault="0069219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44" w:type="dxa"/>
      <w:tblInd w:w="70" w:type="dxa"/>
      <w:tblBorders>
        <w:top w:val="single" w:sz="4" w:space="0" w:color="244061"/>
        <w:bottom w:val="single" w:sz="4" w:space="0" w:color="244061"/>
      </w:tblBorders>
      <w:shd w:val="clear" w:color="auto" w:fill="D9D9D9"/>
      <w:tblLayout w:type="fixed"/>
      <w:tblCellMar>
        <w:left w:w="70" w:type="dxa"/>
        <w:right w:w="70" w:type="dxa"/>
      </w:tblCellMar>
      <w:tblLook w:val="0000" w:firstRow="0" w:lastRow="0" w:firstColumn="0" w:lastColumn="0" w:noHBand="0" w:noVBand="0"/>
    </w:tblPr>
    <w:tblGrid>
      <w:gridCol w:w="2041"/>
      <w:gridCol w:w="4649"/>
      <w:gridCol w:w="2154"/>
    </w:tblGrid>
    <w:tr w:rsidR="00692198" w:rsidRPr="00A65889" w:rsidTr="00D116DA">
      <w:trPr>
        <w:cantSplit/>
        <w:trHeight w:val="1115"/>
        <w:tblHeader/>
      </w:trPr>
      <w:tc>
        <w:tcPr>
          <w:tcW w:w="2041" w:type="dxa"/>
          <w:shd w:val="clear" w:color="auto" w:fill="auto"/>
          <w:vAlign w:val="center"/>
        </w:tcPr>
        <w:p w:rsidR="00692198" w:rsidRPr="004F570A" w:rsidRDefault="00692198" w:rsidP="00D116DA">
          <w:pPr>
            <w:ind w:right="-70"/>
            <w:rPr>
              <w:rFonts w:cs="Arial"/>
              <w:sz w:val="20"/>
            </w:rPr>
          </w:pPr>
          <w:r>
            <w:rPr>
              <w:noProof/>
              <w:lang w:eastAsia="pt-BR"/>
            </w:rPr>
            <w:drawing>
              <wp:inline distT="0" distB="0" distL="0" distR="0" wp14:anchorId="6F4B5964" wp14:editId="38B14B50">
                <wp:extent cx="704850" cy="638175"/>
                <wp:effectExtent l="0" t="0" r="0" b="9525"/>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38175"/>
                        </a:xfrm>
                        <a:prstGeom prst="rect">
                          <a:avLst/>
                        </a:prstGeom>
                        <a:noFill/>
                        <a:ln>
                          <a:noFill/>
                        </a:ln>
                      </pic:spPr>
                    </pic:pic>
                  </a:graphicData>
                </a:graphic>
              </wp:inline>
            </w:drawing>
          </w:r>
        </w:p>
      </w:tc>
      <w:tc>
        <w:tcPr>
          <w:tcW w:w="4649" w:type="dxa"/>
          <w:shd w:val="clear" w:color="auto" w:fill="auto"/>
          <w:vAlign w:val="center"/>
        </w:tcPr>
        <w:p w:rsidR="00692198" w:rsidRPr="00D849B1" w:rsidRDefault="00692198" w:rsidP="00D116DA">
          <w:pPr>
            <w:jc w:val="center"/>
            <w:rPr>
              <w:rFonts w:cs="Arial"/>
              <w:b/>
              <w:sz w:val="20"/>
            </w:rPr>
          </w:pPr>
          <w:r>
            <w:rPr>
              <w:rFonts w:cs="Arial"/>
              <w:b/>
              <w:sz w:val="20"/>
            </w:rPr>
            <w:t>Diretriz de Usabilidade</w:t>
          </w:r>
        </w:p>
      </w:tc>
      <w:tc>
        <w:tcPr>
          <w:tcW w:w="2154" w:type="dxa"/>
          <w:shd w:val="clear" w:color="auto" w:fill="auto"/>
          <w:vAlign w:val="bottom"/>
        </w:tcPr>
        <w:p w:rsidR="00692198" w:rsidRPr="001C4FFA" w:rsidRDefault="00692198" w:rsidP="00D116DA">
          <w:pPr>
            <w:ind w:left="1206" w:hanging="1206"/>
            <w:jc w:val="right"/>
            <w:rPr>
              <w:rFonts w:cs="Arial"/>
              <w:b/>
              <w:color w:val="FF0000"/>
              <w:sz w:val="20"/>
            </w:rPr>
          </w:pPr>
          <w:r w:rsidRPr="006F3C93">
            <w:rPr>
              <w:rFonts w:cs="Arial"/>
              <w:sz w:val="16"/>
            </w:rPr>
            <w:t>Versão: 1.0</w:t>
          </w:r>
        </w:p>
      </w:tc>
    </w:tr>
  </w:tbl>
  <w:p w:rsidR="00E01C55" w:rsidRDefault="00E01C55">
    <w:pPr>
      <w:jc w:val="right"/>
    </w:pPr>
  </w:p>
  <w:p w:rsidR="00E01C55" w:rsidRDefault="00E01C5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198" w:rsidRDefault="0069219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42"/>
    <w:lvl w:ilvl="0">
      <w:start w:val="1"/>
      <w:numFmt w:val="decimal"/>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1">
    <w:nsid w:val="00000002"/>
    <w:multiLevelType w:val="multilevel"/>
    <w:tmpl w:val="3716C99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4"/>
    <w:multiLevelType w:val="multilevel"/>
    <w:tmpl w:val="CBCA8180"/>
    <w:name w:val="WW8Num4"/>
    <w:lvl w:ilvl="0">
      <w:start w:val="1"/>
      <w:numFmt w:val="decimal"/>
      <w:lvlText w:val="%1"/>
      <w:lvlJc w:val="left"/>
      <w:pPr>
        <w:tabs>
          <w:tab w:val="num" w:pos="360"/>
        </w:tabs>
        <w:ind w:left="360" w:hanging="360"/>
      </w:pPr>
      <w:rPr>
        <w:rFonts w:hint="default"/>
      </w:rPr>
    </w:lvl>
    <w:lvl w:ilvl="1">
      <w:start w:val="1"/>
      <w:numFmt w:val="decimal"/>
      <w:lvlText w:val=" %1.%2 "/>
      <w:lvlJc w:val="left"/>
      <w:pPr>
        <w:tabs>
          <w:tab w:val="num" w:pos="1146"/>
        </w:tabs>
        <w:ind w:left="1146" w:hanging="720"/>
      </w:pPr>
    </w:lvl>
    <w:lvl w:ilvl="2">
      <w:start w:val="1"/>
      <w:numFmt w:val="decimal"/>
      <w:lvlText w:val=" %1.%2.%3 "/>
      <w:lvlJc w:val="left"/>
      <w:pPr>
        <w:tabs>
          <w:tab w:val="num" w:pos="1440"/>
        </w:tabs>
        <w:ind w:left="1440" w:hanging="720"/>
      </w:pPr>
    </w:lvl>
    <w:lvl w:ilvl="3">
      <w:start w:val="1"/>
      <w:numFmt w:val="decimal"/>
      <w:lvlText w:val=" %1.%2.%3.%4 "/>
      <w:lvlJc w:val="left"/>
      <w:pPr>
        <w:tabs>
          <w:tab w:val="num" w:pos="2130"/>
        </w:tabs>
        <w:ind w:left="2130" w:hanging="1080"/>
      </w:pPr>
    </w:lvl>
    <w:lvl w:ilvl="4">
      <w:start w:val="1"/>
      <w:numFmt w:val="decimal"/>
      <w:lvlText w:val=" %1.%2.%3.%4.%5 "/>
      <w:lvlJc w:val="left"/>
      <w:pPr>
        <w:tabs>
          <w:tab w:val="num" w:pos="2520"/>
        </w:tabs>
        <w:ind w:left="2520" w:hanging="1080"/>
      </w:pPr>
    </w:lvl>
    <w:lvl w:ilvl="5">
      <w:start w:val="1"/>
      <w:numFmt w:val="decimal"/>
      <w:lvlText w:val=" %1.%2.%3.%4.%5.%6 "/>
      <w:lvlJc w:val="left"/>
      <w:pPr>
        <w:tabs>
          <w:tab w:val="num" w:pos="3240"/>
        </w:tabs>
        <w:ind w:left="3240" w:hanging="1440"/>
      </w:pPr>
    </w:lvl>
    <w:lvl w:ilvl="6">
      <w:start w:val="1"/>
      <w:numFmt w:val="decimal"/>
      <w:lvlText w:val=" %1.%2.%3.%4.%5.%6.%7 "/>
      <w:lvlJc w:val="left"/>
      <w:pPr>
        <w:tabs>
          <w:tab w:val="num" w:pos="3600"/>
        </w:tabs>
        <w:ind w:left="3600" w:hanging="1440"/>
      </w:pPr>
    </w:lvl>
    <w:lvl w:ilvl="7">
      <w:start w:val="1"/>
      <w:numFmt w:val="decimal"/>
      <w:lvlText w:val=" %1.%2.%3.%4.%5.%6.%7.%8 "/>
      <w:lvlJc w:val="left"/>
      <w:pPr>
        <w:tabs>
          <w:tab w:val="num" w:pos="4320"/>
        </w:tabs>
        <w:ind w:left="4320" w:hanging="1800"/>
      </w:pPr>
    </w:lvl>
    <w:lvl w:ilvl="8">
      <w:start w:val="1"/>
      <w:numFmt w:val="decimal"/>
      <w:lvlText w:val=" %1.%2.%3.%4.%5.%6.%7.%8.%9 "/>
      <w:lvlJc w:val="left"/>
      <w:pPr>
        <w:tabs>
          <w:tab w:val="num" w:pos="5040"/>
        </w:tabs>
        <w:ind w:left="5040" w:hanging="2160"/>
      </w:pPr>
    </w:lvl>
  </w:abstractNum>
  <w:abstractNum w:abstractNumId="4">
    <w:nsid w:val="00000006"/>
    <w:multiLevelType w:val="singleLevel"/>
    <w:tmpl w:val="00000006"/>
    <w:name w:val="WW8Num11"/>
    <w:lvl w:ilvl="0">
      <w:start w:val="1"/>
      <w:numFmt w:val="bullet"/>
      <w:lvlText w:val=""/>
      <w:lvlJc w:val="left"/>
      <w:pPr>
        <w:tabs>
          <w:tab w:val="num" w:pos="1440"/>
        </w:tabs>
        <w:ind w:left="1440" w:hanging="360"/>
      </w:pPr>
      <w:rPr>
        <w:rFonts w:ascii="Symbol" w:hAnsi="Symbol"/>
      </w:rPr>
    </w:lvl>
  </w:abstractNum>
  <w:abstractNum w:abstractNumId="5">
    <w:nsid w:val="200B72D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D472D6"/>
    <w:multiLevelType w:val="hybridMultilevel"/>
    <w:tmpl w:val="9CA29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AE46B15"/>
    <w:multiLevelType w:val="hybridMultilevel"/>
    <w:tmpl w:val="C8364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B7C1F24"/>
    <w:multiLevelType w:val="multilevel"/>
    <w:tmpl w:val="6D608CE2"/>
    <w:lvl w:ilvl="0">
      <w:start w:val="1"/>
      <w:numFmt w:val="decimal"/>
      <w:pStyle w:val="TtuloN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lvlOverride w:ilvl="0">
      <w:startOverride w:val="3"/>
    </w:lvlOverride>
    <w:lvlOverride w:ilvl="1">
      <w:startOverride w:val="2"/>
    </w:lvlOverride>
    <w:lvlOverride w:ilvl="2">
      <w:startOverride w:val="2"/>
    </w:lvlOverride>
  </w:num>
  <w:num w:numId="10">
    <w:abstractNumId w:val="1"/>
  </w:num>
  <w:num w:numId="11">
    <w:abstractNumId w:val="1"/>
  </w:num>
  <w:num w:numId="12">
    <w:abstractNumId w:val="8"/>
  </w:num>
  <w:num w:numId="13">
    <w:abstractNumId w:val="8"/>
  </w:num>
  <w:num w:numId="14">
    <w:abstractNumId w:val="7"/>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6"/>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5"/>
  </w:num>
  <w:num w:numId="3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4DA"/>
    <w:rsid w:val="00051221"/>
    <w:rsid w:val="0006383B"/>
    <w:rsid w:val="000A0B73"/>
    <w:rsid w:val="000C126E"/>
    <w:rsid w:val="00130A18"/>
    <w:rsid w:val="00161279"/>
    <w:rsid w:val="00164056"/>
    <w:rsid w:val="001D6478"/>
    <w:rsid w:val="00264491"/>
    <w:rsid w:val="00295BCC"/>
    <w:rsid w:val="002A6FB1"/>
    <w:rsid w:val="002C3166"/>
    <w:rsid w:val="002F57E8"/>
    <w:rsid w:val="0031593F"/>
    <w:rsid w:val="00361F38"/>
    <w:rsid w:val="00382DAB"/>
    <w:rsid w:val="003870E8"/>
    <w:rsid w:val="003A4074"/>
    <w:rsid w:val="003A6699"/>
    <w:rsid w:val="003C01FE"/>
    <w:rsid w:val="003C2C5B"/>
    <w:rsid w:val="00442AA1"/>
    <w:rsid w:val="00475470"/>
    <w:rsid w:val="00497B41"/>
    <w:rsid w:val="004E0580"/>
    <w:rsid w:val="004F0110"/>
    <w:rsid w:val="00501723"/>
    <w:rsid w:val="00503F68"/>
    <w:rsid w:val="00593340"/>
    <w:rsid w:val="005A188D"/>
    <w:rsid w:val="005C65A3"/>
    <w:rsid w:val="005C666D"/>
    <w:rsid w:val="005F74DA"/>
    <w:rsid w:val="00687487"/>
    <w:rsid w:val="00692198"/>
    <w:rsid w:val="006B3FEA"/>
    <w:rsid w:val="006D498F"/>
    <w:rsid w:val="006E168C"/>
    <w:rsid w:val="00740437"/>
    <w:rsid w:val="00753B36"/>
    <w:rsid w:val="007E2C7F"/>
    <w:rsid w:val="007F02D7"/>
    <w:rsid w:val="007F0402"/>
    <w:rsid w:val="007F1D20"/>
    <w:rsid w:val="00831B88"/>
    <w:rsid w:val="00866282"/>
    <w:rsid w:val="00872915"/>
    <w:rsid w:val="008802AC"/>
    <w:rsid w:val="00890C7C"/>
    <w:rsid w:val="008E1AF8"/>
    <w:rsid w:val="00907CD8"/>
    <w:rsid w:val="009233A9"/>
    <w:rsid w:val="009354F1"/>
    <w:rsid w:val="009C21FA"/>
    <w:rsid w:val="009E09AD"/>
    <w:rsid w:val="00A06F3C"/>
    <w:rsid w:val="00A41B59"/>
    <w:rsid w:val="00A75757"/>
    <w:rsid w:val="00A758EC"/>
    <w:rsid w:val="00A921FD"/>
    <w:rsid w:val="00AF289E"/>
    <w:rsid w:val="00B26227"/>
    <w:rsid w:val="00B3551B"/>
    <w:rsid w:val="00B75706"/>
    <w:rsid w:val="00BB4205"/>
    <w:rsid w:val="00BE09CB"/>
    <w:rsid w:val="00C247F7"/>
    <w:rsid w:val="00C24AF6"/>
    <w:rsid w:val="00C326A9"/>
    <w:rsid w:val="00C37900"/>
    <w:rsid w:val="00CF08C8"/>
    <w:rsid w:val="00D15913"/>
    <w:rsid w:val="00D732E5"/>
    <w:rsid w:val="00D73D13"/>
    <w:rsid w:val="00DC4BC3"/>
    <w:rsid w:val="00DD1C9E"/>
    <w:rsid w:val="00E01C55"/>
    <w:rsid w:val="00E225F0"/>
    <w:rsid w:val="00E671B6"/>
    <w:rsid w:val="00EB0438"/>
    <w:rsid w:val="00F26972"/>
    <w:rsid w:val="00F505DB"/>
    <w:rsid w:val="00FE5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2AC"/>
    <w:pPr>
      <w:suppressAutoHyphens/>
    </w:pPr>
    <w:rPr>
      <w:rFonts w:ascii="Arial" w:hAnsi="Arial"/>
      <w:color w:val="000000"/>
      <w:sz w:val="24"/>
      <w:lang w:eastAsia="ar-SA"/>
    </w:rPr>
  </w:style>
  <w:style w:type="paragraph" w:styleId="Ttulo1">
    <w:name w:val="heading 1"/>
    <w:basedOn w:val="Normal"/>
    <w:next w:val="Normal"/>
    <w:qFormat/>
    <w:pPr>
      <w:keepNext/>
      <w:outlineLvl w:val="0"/>
    </w:pPr>
    <w:rPr>
      <w:rFonts w:ascii="Tahoma" w:hAnsi="Tahoma"/>
      <w:b/>
      <w:sz w:val="20"/>
    </w:rPr>
  </w:style>
  <w:style w:type="paragraph" w:styleId="Ttulo2">
    <w:name w:val="heading 2"/>
    <w:basedOn w:val="Normal"/>
    <w:next w:val="Normal"/>
    <w:qFormat/>
    <w:pPr>
      <w:keepNext/>
      <w:jc w:val="both"/>
      <w:outlineLvl w:val="1"/>
    </w:pPr>
    <w:rPr>
      <w:rFonts w:ascii="Tahoma" w:hAnsi="Tahoma"/>
      <w:b/>
      <w:sz w:val="20"/>
    </w:rPr>
  </w:style>
  <w:style w:type="paragraph" w:styleId="Ttulo3">
    <w:name w:val="heading 3"/>
    <w:basedOn w:val="Normal"/>
    <w:next w:val="Normal"/>
    <w:qFormat/>
    <w:pPr>
      <w:keepNext/>
      <w:outlineLvl w:val="2"/>
    </w:pPr>
    <w:rPr>
      <w:rFonts w:ascii="Tahoma" w:hAnsi="Tahoma"/>
      <w:b/>
      <w:sz w:val="12"/>
    </w:rPr>
  </w:style>
  <w:style w:type="paragraph" w:styleId="Ttulo4">
    <w:name w:val="heading 4"/>
    <w:basedOn w:val="Normal"/>
    <w:next w:val="Normal"/>
    <w:qFormat/>
    <w:pPr>
      <w:keepNext/>
      <w:outlineLvl w:val="3"/>
    </w:pPr>
    <w:rPr>
      <w:rFonts w:ascii="Tahoma" w:hAnsi="Tahoma"/>
      <w:b/>
      <w:sz w:val="16"/>
    </w:rPr>
  </w:style>
  <w:style w:type="paragraph" w:styleId="Ttulo5">
    <w:name w:val="heading 5"/>
    <w:basedOn w:val="Normal"/>
    <w:next w:val="Normal"/>
    <w:qFormat/>
    <w:pPr>
      <w:keepNext/>
      <w:tabs>
        <w:tab w:val="center" w:pos="914"/>
      </w:tabs>
      <w:jc w:val="center"/>
      <w:outlineLvl w:val="4"/>
    </w:pPr>
    <w:rPr>
      <w:rFonts w:ascii="Tahoma" w:hAnsi="Tahoma"/>
      <w:b/>
      <w:sz w:val="16"/>
    </w:rPr>
  </w:style>
  <w:style w:type="paragraph" w:styleId="Ttulo6">
    <w:name w:val="heading 6"/>
    <w:basedOn w:val="Normal"/>
    <w:next w:val="Normal"/>
    <w:qFormat/>
    <w:pPr>
      <w:widowControl w:val="0"/>
      <w:spacing w:before="240" w:after="60" w:line="240" w:lineRule="atLeast"/>
      <w:outlineLvl w:val="5"/>
    </w:pPr>
    <w:rPr>
      <w:rFonts w:ascii="Times New Roman" w:hAnsi="Times New Roman"/>
      <w:i/>
      <w:sz w:val="22"/>
      <w:lang w:val="en-US"/>
    </w:rPr>
  </w:style>
  <w:style w:type="paragraph" w:styleId="Ttulo7">
    <w:name w:val="heading 7"/>
    <w:basedOn w:val="Normal"/>
    <w:next w:val="Normal"/>
    <w:qFormat/>
    <w:pPr>
      <w:widowControl w:val="0"/>
      <w:spacing w:before="240" w:after="60" w:line="240" w:lineRule="atLeast"/>
      <w:outlineLvl w:val="6"/>
    </w:pPr>
    <w:rPr>
      <w:rFonts w:ascii="Times New Roman" w:hAnsi="Times New Roman"/>
      <w:sz w:val="20"/>
      <w:lang w:val="en-US"/>
    </w:rPr>
  </w:style>
  <w:style w:type="paragraph" w:styleId="Ttulo8">
    <w:name w:val="heading 8"/>
    <w:basedOn w:val="Normal"/>
    <w:next w:val="Normal"/>
    <w:qFormat/>
    <w:pPr>
      <w:widowControl w:val="0"/>
      <w:spacing w:before="240" w:after="60" w:line="240" w:lineRule="atLeast"/>
      <w:outlineLvl w:val="7"/>
    </w:pPr>
    <w:rPr>
      <w:rFonts w:ascii="Times New Roman" w:hAnsi="Times New Roman"/>
      <w:i/>
      <w:sz w:val="20"/>
      <w:lang w:val="en-US"/>
    </w:rPr>
  </w:style>
  <w:style w:type="paragraph" w:styleId="Ttulo9">
    <w:name w:val="heading 9"/>
    <w:basedOn w:val="Normal"/>
    <w:next w:val="Normal"/>
    <w:qFormat/>
    <w:pPr>
      <w:widowControl w:val="0"/>
      <w:spacing w:before="240" w:after="60" w:line="240" w:lineRule="atLeast"/>
      <w:outlineLvl w:val="8"/>
    </w:pPr>
    <w:rPr>
      <w:rFonts w:ascii="Times New Roman" w:hAnsi="Times New Roman"/>
      <w:b/>
      <w:i/>
      <w:sz w:val="1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rsid w:val="00382DAB"/>
    <w:rPr>
      <w:sz w:val="16"/>
    </w:rPr>
  </w:style>
  <w:style w:type="paragraph" w:styleId="Sumrio1">
    <w:name w:val="toc 1"/>
    <w:basedOn w:val="Normal"/>
    <w:next w:val="Normal"/>
    <w:autoRedefine/>
    <w:uiPriority w:val="39"/>
    <w:unhideWhenUsed/>
    <w:rsid w:val="002C3166"/>
    <w:pPr>
      <w:spacing w:before="120"/>
    </w:pPr>
    <w:rPr>
      <w:rFonts w:ascii="Calibri" w:hAnsi="Calibri"/>
      <w:b/>
      <w:bCs/>
      <w:i/>
      <w:iCs/>
      <w:szCs w:val="24"/>
    </w:rPr>
  </w:style>
  <w:style w:type="paragraph" w:styleId="Sumrio2">
    <w:name w:val="toc 2"/>
    <w:basedOn w:val="Normal"/>
    <w:next w:val="Normal"/>
    <w:autoRedefine/>
    <w:uiPriority w:val="39"/>
    <w:unhideWhenUsed/>
    <w:rsid w:val="002C3166"/>
    <w:pPr>
      <w:spacing w:before="120"/>
      <w:ind w:left="240"/>
    </w:pPr>
    <w:rPr>
      <w:rFonts w:ascii="Calibri" w:hAnsi="Calibri"/>
      <w:b/>
      <w:bCs/>
      <w:sz w:val="22"/>
      <w:szCs w:val="22"/>
    </w:rPr>
  </w:style>
  <w:style w:type="paragraph" w:styleId="Sumrio3">
    <w:name w:val="toc 3"/>
    <w:basedOn w:val="Normal"/>
    <w:next w:val="Normal"/>
    <w:autoRedefine/>
    <w:uiPriority w:val="39"/>
    <w:unhideWhenUsed/>
    <w:rsid w:val="002C3166"/>
    <w:pPr>
      <w:ind w:left="480"/>
    </w:pPr>
    <w:rPr>
      <w:rFonts w:ascii="Calibri" w:hAnsi="Calibri"/>
      <w:sz w:val="20"/>
    </w:rPr>
  </w:style>
  <w:style w:type="character" w:styleId="HiperlinkVisitado">
    <w:name w:val="FollowedHyperlink"/>
    <w:basedOn w:val="Fontepargpadro"/>
    <w:semiHidden/>
    <w:rsid w:val="00382DAB"/>
    <w:rPr>
      <w:color w:val="800080"/>
      <w:u w:val="single"/>
    </w:rPr>
  </w:style>
  <w:style w:type="paragraph" w:styleId="Corpodetexto">
    <w:name w:val="Body Text"/>
    <w:basedOn w:val="Normal"/>
    <w:semiHidden/>
    <w:pPr>
      <w:spacing w:line="360" w:lineRule="auto"/>
      <w:ind w:left="431"/>
      <w:jc w:val="both"/>
    </w:pPr>
    <w:rPr>
      <w:spacing w:val="-5"/>
      <w:sz w:val="20"/>
    </w:rPr>
  </w:style>
  <w:style w:type="character" w:styleId="Hyperlink">
    <w:name w:val="Hyperlink"/>
    <w:basedOn w:val="Fontepargpadro"/>
    <w:uiPriority w:val="99"/>
    <w:unhideWhenUsed/>
    <w:rsid w:val="002C3166"/>
    <w:rPr>
      <w:color w:val="0000FF"/>
      <w:u w:val="single"/>
    </w:rPr>
  </w:style>
  <w:style w:type="paragraph" w:styleId="Cabealho">
    <w:name w:val="header"/>
    <w:basedOn w:val="Normal"/>
    <w:link w:val="CabealhoChar"/>
    <w:unhideWhenUsed/>
    <w:rsid w:val="00382DAB"/>
    <w:pPr>
      <w:tabs>
        <w:tab w:val="center" w:pos="4252"/>
        <w:tab w:val="right" w:pos="8504"/>
      </w:tabs>
    </w:pPr>
  </w:style>
  <w:style w:type="character" w:customStyle="1" w:styleId="CabealhoChar">
    <w:name w:val="Cabeçalho Char"/>
    <w:basedOn w:val="Fontepargpadro"/>
    <w:link w:val="Cabealho"/>
    <w:rsid w:val="00382DAB"/>
    <w:rPr>
      <w:rFonts w:ascii="Arial" w:hAnsi="Arial"/>
      <w:color w:val="000000"/>
      <w:sz w:val="24"/>
      <w:lang w:eastAsia="ar-SA"/>
    </w:rPr>
  </w:style>
  <w:style w:type="paragraph" w:styleId="Lista">
    <w:name w:val="List"/>
    <w:basedOn w:val="Corpodetexto"/>
    <w:semiHidden/>
    <w:rPr>
      <w:rFonts w:cs="Tahoma"/>
    </w:rPr>
  </w:style>
  <w:style w:type="paragraph" w:styleId="Rodap">
    <w:name w:val="footer"/>
    <w:basedOn w:val="Normal"/>
    <w:link w:val="RodapChar"/>
    <w:uiPriority w:val="99"/>
    <w:unhideWhenUsed/>
    <w:rsid w:val="00382DAB"/>
    <w:pPr>
      <w:tabs>
        <w:tab w:val="center" w:pos="4252"/>
        <w:tab w:val="right" w:pos="8504"/>
      </w:tabs>
    </w:pPr>
  </w:style>
  <w:style w:type="character" w:customStyle="1" w:styleId="RodapChar">
    <w:name w:val="Rodapé Char"/>
    <w:basedOn w:val="Fontepargpadro"/>
    <w:link w:val="Rodap"/>
    <w:uiPriority w:val="99"/>
    <w:rsid w:val="00382DAB"/>
    <w:rPr>
      <w:rFonts w:ascii="Arial" w:hAnsi="Arial"/>
      <w:color w:val="000000"/>
      <w:sz w:val="24"/>
      <w:lang w:eastAsia="ar-SA"/>
    </w:rPr>
  </w:style>
  <w:style w:type="paragraph" w:styleId="Sumrio4">
    <w:name w:val="toc 4"/>
    <w:basedOn w:val="Normal"/>
    <w:next w:val="Normal"/>
    <w:semiHidden/>
    <w:pPr>
      <w:ind w:left="720"/>
    </w:pPr>
    <w:rPr>
      <w:rFonts w:ascii="Calibri" w:hAnsi="Calibri"/>
      <w:sz w:val="20"/>
    </w:rPr>
  </w:style>
  <w:style w:type="paragraph" w:styleId="Sumrio5">
    <w:name w:val="toc 5"/>
    <w:basedOn w:val="Normal"/>
    <w:next w:val="Normal"/>
    <w:semiHidden/>
    <w:pPr>
      <w:ind w:left="960"/>
    </w:pPr>
    <w:rPr>
      <w:rFonts w:ascii="Calibri" w:hAnsi="Calibri"/>
      <w:sz w:val="20"/>
    </w:rPr>
  </w:style>
  <w:style w:type="paragraph" w:styleId="Sumrio6">
    <w:name w:val="toc 6"/>
    <w:basedOn w:val="Normal"/>
    <w:next w:val="Normal"/>
    <w:semiHidden/>
    <w:pPr>
      <w:ind w:left="1200"/>
    </w:pPr>
    <w:rPr>
      <w:rFonts w:ascii="Calibri" w:hAnsi="Calibri"/>
      <w:sz w:val="20"/>
    </w:rPr>
  </w:style>
  <w:style w:type="paragraph" w:styleId="Sumrio7">
    <w:name w:val="toc 7"/>
    <w:basedOn w:val="Normal"/>
    <w:next w:val="Normal"/>
    <w:semiHidden/>
    <w:pPr>
      <w:ind w:left="1440"/>
    </w:pPr>
    <w:rPr>
      <w:rFonts w:ascii="Calibri" w:hAnsi="Calibri"/>
      <w:sz w:val="20"/>
    </w:rPr>
  </w:style>
  <w:style w:type="paragraph" w:styleId="Sumrio8">
    <w:name w:val="toc 8"/>
    <w:basedOn w:val="Normal"/>
    <w:next w:val="Normal"/>
    <w:semiHidden/>
    <w:pPr>
      <w:ind w:left="1680"/>
    </w:pPr>
    <w:rPr>
      <w:rFonts w:ascii="Calibri" w:hAnsi="Calibri"/>
      <w:sz w:val="20"/>
    </w:rPr>
  </w:style>
  <w:style w:type="paragraph" w:styleId="Sumrio9">
    <w:name w:val="toc 9"/>
    <w:basedOn w:val="Normal"/>
    <w:next w:val="Normal"/>
    <w:semiHidden/>
    <w:pPr>
      <w:ind w:left="1920"/>
    </w:pPr>
    <w:rPr>
      <w:rFonts w:ascii="Calibri" w:hAnsi="Calibri"/>
      <w:sz w:val="20"/>
    </w:rPr>
  </w:style>
  <w:style w:type="table" w:styleId="Tabelacomgrade">
    <w:name w:val="Table Grid"/>
    <w:basedOn w:val="Tabelanormal"/>
    <w:uiPriority w:val="59"/>
    <w:rsid w:val="00E01C5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687487"/>
    <w:rPr>
      <w:sz w:val="16"/>
      <w:szCs w:val="16"/>
    </w:rPr>
  </w:style>
  <w:style w:type="paragraph" w:styleId="Textodecomentrio">
    <w:name w:val="annotation text"/>
    <w:basedOn w:val="Normal"/>
    <w:link w:val="TextodecomentrioChar"/>
    <w:uiPriority w:val="99"/>
    <w:semiHidden/>
    <w:unhideWhenUsed/>
    <w:rsid w:val="00687487"/>
    <w:rPr>
      <w:sz w:val="20"/>
    </w:rPr>
  </w:style>
  <w:style w:type="character" w:customStyle="1" w:styleId="TextodecomentrioChar">
    <w:name w:val="Texto de comentário Char"/>
    <w:basedOn w:val="Fontepargpadro"/>
    <w:link w:val="Textodecomentrio"/>
    <w:uiPriority w:val="99"/>
    <w:semiHidden/>
    <w:rsid w:val="00687487"/>
    <w:rPr>
      <w:rFonts w:ascii="Arial" w:hAnsi="Arial"/>
      <w:color w:val="000000"/>
      <w:lang w:eastAsia="ar-SA"/>
    </w:rPr>
  </w:style>
  <w:style w:type="paragraph" w:styleId="Assuntodocomentrio">
    <w:name w:val="annotation subject"/>
    <w:basedOn w:val="Textodecomentrio"/>
    <w:next w:val="Textodecomentrio"/>
    <w:link w:val="AssuntodocomentrioChar"/>
    <w:uiPriority w:val="99"/>
    <w:semiHidden/>
    <w:unhideWhenUsed/>
    <w:rsid w:val="00687487"/>
    <w:rPr>
      <w:b/>
      <w:bCs/>
    </w:rPr>
  </w:style>
  <w:style w:type="character" w:customStyle="1" w:styleId="AssuntodocomentrioChar">
    <w:name w:val="Assunto do comentário Char"/>
    <w:basedOn w:val="TextodecomentrioChar"/>
    <w:link w:val="Assuntodocomentrio"/>
    <w:uiPriority w:val="99"/>
    <w:semiHidden/>
    <w:rsid w:val="00687487"/>
    <w:rPr>
      <w:rFonts w:ascii="Arial" w:hAnsi="Arial"/>
      <w:b/>
      <w:bCs/>
      <w:color w:val="000000"/>
      <w:lang w:eastAsia="ar-SA"/>
    </w:rPr>
  </w:style>
  <w:style w:type="paragraph" w:styleId="Textodebalo">
    <w:name w:val="Balloon Text"/>
    <w:basedOn w:val="Normal"/>
    <w:link w:val="TextodebaloChar"/>
    <w:uiPriority w:val="99"/>
    <w:semiHidden/>
    <w:unhideWhenUsed/>
    <w:rsid w:val="00687487"/>
    <w:rPr>
      <w:rFonts w:ascii="Tahoma" w:hAnsi="Tahoma" w:cs="Tahoma"/>
      <w:sz w:val="16"/>
      <w:szCs w:val="16"/>
    </w:rPr>
  </w:style>
  <w:style w:type="character" w:customStyle="1" w:styleId="TextodebaloChar">
    <w:name w:val="Texto de balão Char"/>
    <w:basedOn w:val="Fontepargpadro"/>
    <w:link w:val="Textodebalo"/>
    <w:uiPriority w:val="99"/>
    <w:semiHidden/>
    <w:rsid w:val="00687487"/>
    <w:rPr>
      <w:rFonts w:ascii="Tahoma" w:hAnsi="Tahoma" w:cs="Tahoma"/>
      <w:color w:val="000000"/>
      <w:sz w:val="16"/>
      <w:szCs w:val="16"/>
      <w:lang w:eastAsia="ar-SA"/>
    </w:rPr>
  </w:style>
  <w:style w:type="paragraph" w:customStyle="1" w:styleId="TtuloNvel1">
    <w:name w:val="Título_Nível1"/>
    <w:basedOn w:val="Normal"/>
    <w:next w:val="Normal"/>
    <w:link w:val="TtuloNvel1Char"/>
    <w:qFormat/>
    <w:rsid w:val="002A6FB1"/>
    <w:pPr>
      <w:keepNext/>
      <w:keepLines/>
      <w:numPr>
        <w:numId w:val="12"/>
      </w:numPr>
      <w:suppressAutoHyphens w:val="0"/>
      <w:spacing w:before="240" w:after="240"/>
    </w:pPr>
    <w:rPr>
      <w:b/>
      <w:bCs/>
      <w:caps/>
      <w:color w:val="auto"/>
      <w:sz w:val="22"/>
      <w:szCs w:val="28"/>
      <w:lang w:eastAsia="en-US"/>
    </w:rPr>
  </w:style>
  <w:style w:type="character" w:customStyle="1" w:styleId="TtuloNvel1Char">
    <w:name w:val="Título_Nível1 Char"/>
    <w:basedOn w:val="Fontepargpadro"/>
    <w:link w:val="TtuloNvel1"/>
    <w:rsid w:val="002A6FB1"/>
    <w:rPr>
      <w:rFonts w:ascii="Arial" w:hAnsi="Arial"/>
      <w:b/>
      <w:bCs/>
      <w:caps/>
      <w:sz w:val="22"/>
      <w:szCs w:val="28"/>
      <w:lang w:eastAsia="en-US"/>
    </w:rPr>
  </w:style>
  <w:style w:type="paragraph" w:customStyle="1" w:styleId="Texto">
    <w:name w:val="Texto"/>
    <w:basedOn w:val="Normal"/>
    <w:qFormat/>
    <w:rsid w:val="002A6FB1"/>
    <w:pPr>
      <w:suppressAutoHyphens w:val="0"/>
      <w:ind w:firstLine="397"/>
      <w:jc w:val="both"/>
    </w:pPr>
    <w:rPr>
      <w:rFonts w:eastAsia="Calibri"/>
      <w:color w:val="auto"/>
      <w:sz w:val="20"/>
      <w:szCs w:val="22"/>
      <w:lang w:eastAsia="en-US"/>
    </w:rPr>
  </w:style>
  <w:style w:type="paragraph" w:customStyle="1" w:styleId="InfoBlue">
    <w:name w:val="InfoBlue"/>
    <w:basedOn w:val="Normal"/>
    <w:qFormat/>
    <w:rsid w:val="002A6FB1"/>
    <w:pPr>
      <w:suppressAutoHyphens w:val="0"/>
      <w:jc w:val="both"/>
    </w:pPr>
    <w:rPr>
      <w:rFonts w:eastAsia="Calibri"/>
      <w:i/>
      <w:color w:val="3333FF"/>
      <w:sz w:val="20"/>
      <w:szCs w:val="22"/>
      <w:lang w:eastAsia="en-US"/>
    </w:rPr>
  </w:style>
  <w:style w:type="paragraph" w:customStyle="1" w:styleId="TtuloNvel3">
    <w:name w:val="Título_Nível3"/>
    <w:basedOn w:val="Normal"/>
    <w:next w:val="Texto"/>
    <w:link w:val="TtuloNvel3Char"/>
    <w:qFormat/>
    <w:rsid w:val="002A6FB1"/>
    <w:pPr>
      <w:suppressAutoHyphens w:val="0"/>
      <w:spacing w:before="120" w:after="120"/>
      <w:ind w:left="1702" w:hanging="851"/>
    </w:pPr>
    <w:rPr>
      <w:rFonts w:eastAsia="Calibri"/>
      <w:color w:val="auto"/>
      <w:sz w:val="20"/>
      <w:szCs w:val="22"/>
      <w:lang w:eastAsia="en-US"/>
    </w:rPr>
  </w:style>
  <w:style w:type="character" w:customStyle="1" w:styleId="TtuloNvel3Char">
    <w:name w:val="Título_Nível3 Char"/>
    <w:basedOn w:val="Fontepargpadro"/>
    <w:link w:val="TtuloNvel3"/>
    <w:rsid w:val="002A6FB1"/>
    <w:rPr>
      <w:rFonts w:ascii="Arial" w:eastAsia="Calibri" w:hAnsi="Arial" w:cs="Times New Roman"/>
      <w:szCs w:val="22"/>
      <w:lang w:eastAsia="en-US"/>
    </w:rPr>
  </w:style>
  <w:style w:type="paragraph" w:customStyle="1" w:styleId="TabelaCentralizada">
    <w:name w:val="Tabela_Centralizada"/>
    <w:link w:val="TabelaCentralizadaChar"/>
    <w:rsid w:val="002A6FB1"/>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2A6FB1"/>
    <w:rPr>
      <w:rFonts w:ascii="Arial" w:hAnsi="Arial" w:cs="Arial"/>
      <w:lang w:val="pt-BR" w:eastAsia="ar-SA" w:bidi="ar-SA"/>
    </w:rPr>
  </w:style>
  <w:style w:type="paragraph" w:customStyle="1" w:styleId="TabelaEsquerda">
    <w:name w:val="Tabela_Esquerda"/>
    <w:basedOn w:val="TabelaCentralizada"/>
    <w:link w:val="TabelaEsquerdaChar"/>
    <w:qFormat/>
    <w:rsid w:val="002A6FB1"/>
    <w:pPr>
      <w:keepNext/>
      <w:keepLines/>
      <w:snapToGrid w:val="0"/>
      <w:jc w:val="left"/>
    </w:pPr>
  </w:style>
  <w:style w:type="character" w:customStyle="1" w:styleId="TabelaEsquerdaChar">
    <w:name w:val="Tabela_Esquerda Char"/>
    <w:basedOn w:val="TabelaCentralizadaChar"/>
    <w:link w:val="TabelaEsquerda"/>
    <w:rsid w:val="002A6FB1"/>
    <w:rPr>
      <w:rFonts w:ascii="Arial" w:hAnsi="Arial" w:cs="Arial"/>
      <w:lang w:val="pt-BR" w:eastAsia="ar-SA" w:bidi="ar-SA"/>
    </w:rPr>
  </w:style>
  <w:style w:type="paragraph" w:customStyle="1" w:styleId="TabelaTtulo">
    <w:name w:val="Tabela_Título"/>
    <w:basedOn w:val="TabelaCentralizada"/>
    <w:link w:val="TabelaTtuloChar"/>
    <w:qFormat/>
    <w:rsid w:val="002A6FB1"/>
    <w:pPr>
      <w:keepNext/>
      <w:keepLines/>
      <w:snapToGrid w:val="0"/>
    </w:pPr>
    <w:rPr>
      <w:b/>
    </w:rPr>
  </w:style>
  <w:style w:type="character" w:customStyle="1" w:styleId="TabelaTtuloChar">
    <w:name w:val="Tabela_Título Char"/>
    <w:basedOn w:val="TabelaCentralizadaChar"/>
    <w:link w:val="TabelaTtulo"/>
    <w:rsid w:val="002A6FB1"/>
    <w:rPr>
      <w:rFonts w:ascii="Arial" w:hAnsi="Arial" w:cs="Arial"/>
      <w:b/>
      <w:lang w:val="pt-BR" w:eastAsia="ar-SA" w:bidi="ar-SA"/>
    </w:rPr>
  </w:style>
  <w:style w:type="paragraph" w:customStyle="1" w:styleId="TtuloNvel2">
    <w:name w:val="Título_Nível2"/>
    <w:basedOn w:val="Normal"/>
    <w:next w:val="Texto"/>
    <w:link w:val="TtuloNvel2Char"/>
    <w:qFormat/>
    <w:rsid w:val="002A6FB1"/>
    <w:pPr>
      <w:keepNext/>
      <w:keepLines/>
      <w:tabs>
        <w:tab w:val="left" w:pos="993"/>
      </w:tabs>
      <w:suppressAutoHyphens w:val="0"/>
      <w:spacing w:before="120" w:after="120"/>
      <w:ind w:left="792" w:hanging="432"/>
    </w:pPr>
    <w:rPr>
      <w:b/>
      <w:bCs/>
      <w:color w:val="auto"/>
      <w:sz w:val="20"/>
      <w:lang w:eastAsia="en-US"/>
    </w:rPr>
  </w:style>
  <w:style w:type="character" w:customStyle="1" w:styleId="TtuloNvel2Char">
    <w:name w:val="Título_Nível2 Char"/>
    <w:basedOn w:val="Fontepargpadro"/>
    <w:link w:val="TtuloNvel2"/>
    <w:rsid w:val="002A6FB1"/>
    <w:rPr>
      <w:rFonts w:ascii="Arial" w:eastAsia="Times New Roman" w:hAnsi="Arial" w:cs="Times New Roman"/>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2AC"/>
    <w:pPr>
      <w:suppressAutoHyphens/>
    </w:pPr>
    <w:rPr>
      <w:rFonts w:ascii="Arial" w:hAnsi="Arial"/>
      <w:color w:val="000000"/>
      <w:sz w:val="24"/>
      <w:lang w:eastAsia="ar-SA"/>
    </w:rPr>
  </w:style>
  <w:style w:type="paragraph" w:styleId="Ttulo1">
    <w:name w:val="heading 1"/>
    <w:basedOn w:val="Normal"/>
    <w:next w:val="Normal"/>
    <w:qFormat/>
    <w:pPr>
      <w:keepNext/>
      <w:outlineLvl w:val="0"/>
    </w:pPr>
    <w:rPr>
      <w:rFonts w:ascii="Tahoma" w:hAnsi="Tahoma"/>
      <w:b/>
      <w:sz w:val="20"/>
    </w:rPr>
  </w:style>
  <w:style w:type="paragraph" w:styleId="Ttulo2">
    <w:name w:val="heading 2"/>
    <w:basedOn w:val="Normal"/>
    <w:next w:val="Normal"/>
    <w:qFormat/>
    <w:pPr>
      <w:keepNext/>
      <w:jc w:val="both"/>
      <w:outlineLvl w:val="1"/>
    </w:pPr>
    <w:rPr>
      <w:rFonts w:ascii="Tahoma" w:hAnsi="Tahoma"/>
      <w:b/>
      <w:sz w:val="20"/>
    </w:rPr>
  </w:style>
  <w:style w:type="paragraph" w:styleId="Ttulo3">
    <w:name w:val="heading 3"/>
    <w:basedOn w:val="Normal"/>
    <w:next w:val="Normal"/>
    <w:qFormat/>
    <w:pPr>
      <w:keepNext/>
      <w:outlineLvl w:val="2"/>
    </w:pPr>
    <w:rPr>
      <w:rFonts w:ascii="Tahoma" w:hAnsi="Tahoma"/>
      <w:b/>
      <w:sz w:val="12"/>
    </w:rPr>
  </w:style>
  <w:style w:type="paragraph" w:styleId="Ttulo4">
    <w:name w:val="heading 4"/>
    <w:basedOn w:val="Normal"/>
    <w:next w:val="Normal"/>
    <w:qFormat/>
    <w:pPr>
      <w:keepNext/>
      <w:outlineLvl w:val="3"/>
    </w:pPr>
    <w:rPr>
      <w:rFonts w:ascii="Tahoma" w:hAnsi="Tahoma"/>
      <w:b/>
      <w:sz w:val="16"/>
    </w:rPr>
  </w:style>
  <w:style w:type="paragraph" w:styleId="Ttulo5">
    <w:name w:val="heading 5"/>
    <w:basedOn w:val="Normal"/>
    <w:next w:val="Normal"/>
    <w:qFormat/>
    <w:pPr>
      <w:keepNext/>
      <w:tabs>
        <w:tab w:val="center" w:pos="914"/>
      </w:tabs>
      <w:jc w:val="center"/>
      <w:outlineLvl w:val="4"/>
    </w:pPr>
    <w:rPr>
      <w:rFonts w:ascii="Tahoma" w:hAnsi="Tahoma"/>
      <w:b/>
      <w:sz w:val="16"/>
    </w:rPr>
  </w:style>
  <w:style w:type="paragraph" w:styleId="Ttulo6">
    <w:name w:val="heading 6"/>
    <w:basedOn w:val="Normal"/>
    <w:next w:val="Normal"/>
    <w:qFormat/>
    <w:pPr>
      <w:widowControl w:val="0"/>
      <w:spacing w:before="240" w:after="60" w:line="240" w:lineRule="atLeast"/>
      <w:outlineLvl w:val="5"/>
    </w:pPr>
    <w:rPr>
      <w:rFonts w:ascii="Times New Roman" w:hAnsi="Times New Roman"/>
      <w:i/>
      <w:sz w:val="22"/>
      <w:lang w:val="en-US"/>
    </w:rPr>
  </w:style>
  <w:style w:type="paragraph" w:styleId="Ttulo7">
    <w:name w:val="heading 7"/>
    <w:basedOn w:val="Normal"/>
    <w:next w:val="Normal"/>
    <w:qFormat/>
    <w:pPr>
      <w:widowControl w:val="0"/>
      <w:spacing w:before="240" w:after="60" w:line="240" w:lineRule="atLeast"/>
      <w:outlineLvl w:val="6"/>
    </w:pPr>
    <w:rPr>
      <w:rFonts w:ascii="Times New Roman" w:hAnsi="Times New Roman"/>
      <w:sz w:val="20"/>
      <w:lang w:val="en-US"/>
    </w:rPr>
  </w:style>
  <w:style w:type="paragraph" w:styleId="Ttulo8">
    <w:name w:val="heading 8"/>
    <w:basedOn w:val="Normal"/>
    <w:next w:val="Normal"/>
    <w:qFormat/>
    <w:pPr>
      <w:widowControl w:val="0"/>
      <w:spacing w:before="240" w:after="60" w:line="240" w:lineRule="atLeast"/>
      <w:outlineLvl w:val="7"/>
    </w:pPr>
    <w:rPr>
      <w:rFonts w:ascii="Times New Roman" w:hAnsi="Times New Roman"/>
      <w:i/>
      <w:sz w:val="20"/>
      <w:lang w:val="en-US"/>
    </w:rPr>
  </w:style>
  <w:style w:type="paragraph" w:styleId="Ttulo9">
    <w:name w:val="heading 9"/>
    <w:basedOn w:val="Normal"/>
    <w:next w:val="Normal"/>
    <w:qFormat/>
    <w:pPr>
      <w:widowControl w:val="0"/>
      <w:spacing w:before="240" w:after="60" w:line="240" w:lineRule="atLeast"/>
      <w:outlineLvl w:val="8"/>
    </w:pPr>
    <w:rPr>
      <w:rFonts w:ascii="Times New Roman" w:hAnsi="Times New Roman"/>
      <w:b/>
      <w:i/>
      <w:sz w:val="1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rsid w:val="00382DAB"/>
    <w:rPr>
      <w:sz w:val="16"/>
    </w:rPr>
  </w:style>
  <w:style w:type="paragraph" w:styleId="Sumrio1">
    <w:name w:val="toc 1"/>
    <w:basedOn w:val="Normal"/>
    <w:next w:val="Normal"/>
    <w:autoRedefine/>
    <w:uiPriority w:val="39"/>
    <w:unhideWhenUsed/>
    <w:rsid w:val="002C3166"/>
    <w:pPr>
      <w:spacing w:before="120"/>
    </w:pPr>
    <w:rPr>
      <w:rFonts w:ascii="Calibri" w:hAnsi="Calibri"/>
      <w:b/>
      <w:bCs/>
      <w:i/>
      <w:iCs/>
      <w:szCs w:val="24"/>
    </w:rPr>
  </w:style>
  <w:style w:type="paragraph" w:styleId="Sumrio2">
    <w:name w:val="toc 2"/>
    <w:basedOn w:val="Normal"/>
    <w:next w:val="Normal"/>
    <w:autoRedefine/>
    <w:uiPriority w:val="39"/>
    <w:unhideWhenUsed/>
    <w:rsid w:val="002C3166"/>
    <w:pPr>
      <w:spacing w:before="120"/>
      <w:ind w:left="240"/>
    </w:pPr>
    <w:rPr>
      <w:rFonts w:ascii="Calibri" w:hAnsi="Calibri"/>
      <w:b/>
      <w:bCs/>
      <w:sz w:val="22"/>
      <w:szCs w:val="22"/>
    </w:rPr>
  </w:style>
  <w:style w:type="paragraph" w:styleId="Sumrio3">
    <w:name w:val="toc 3"/>
    <w:basedOn w:val="Normal"/>
    <w:next w:val="Normal"/>
    <w:autoRedefine/>
    <w:uiPriority w:val="39"/>
    <w:unhideWhenUsed/>
    <w:rsid w:val="002C3166"/>
    <w:pPr>
      <w:ind w:left="480"/>
    </w:pPr>
    <w:rPr>
      <w:rFonts w:ascii="Calibri" w:hAnsi="Calibri"/>
      <w:sz w:val="20"/>
    </w:rPr>
  </w:style>
  <w:style w:type="character" w:styleId="HiperlinkVisitado">
    <w:name w:val="FollowedHyperlink"/>
    <w:basedOn w:val="Fontepargpadro"/>
    <w:semiHidden/>
    <w:rsid w:val="00382DAB"/>
    <w:rPr>
      <w:color w:val="800080"/>
      <w:u w:val="single"/>
    </w:rPr>
  </w:style>
  <w:style w:type="paragraph" w:styleId="Corpodetexto">
    <w:name w:val="Body Text"/>
    <w:basedOn w:val="Normal"/>
    <w:semiHidden/>
    <w:pPr>
      <w:spacing w:line="360" w:lineRule="auto"/>
      <w:ind w:left="431"/>
      <w:jc w:val="both"/>
    </w:pPr>
    <w:rPr>
      <w:spacing w:val="-5"/>
      <w:sz w:val="20"/>
    </w:rPr>
  </w:style>
  <w:style w:type="character" w:styleId="Hyperlink">
    <w:name w:val="Hyperlink"/>
    <w:basedOn w:val="Fontepargpadro"/>
    <w:uiPriority w:val="99"/>
    <w:unhideWhenUsed/>
    <w:rsid w:val="002C3166"/>
    <w:rPr>
      <w:color w:val="0000FF"/>
      <w:u w:val="single"/>
    </w:rPr>
  </w:style>
  <w:style w:type="paragraph" w:styleId="Cabealho">
    <w:name w:val="header"/>
    <w:basedOn w:val="Normal"/>
    <w:link w:val="CabealhoChar"/>
    <w:unhideWhenUsed/>
    <w:rsid w:val="00382DAB"/>
    <w:pPr>
      <w:tabs>
        <w:tab w:val="center" w:pos="4252"/>
        <w:tab w:val="right" w:pos="8504"/>
      </w:tabs>
    </w:pPr>
  </w:style>
  <w:style w:type="character" w:customStyle="1" w:styleId="CabealhoChar">
    <w:name w:val="Cabeçalho Char"/>
    <w:basedOn w:val="Fontepargpadro"/>
    <w:link w:val="Cabealho"/>
    <w:rsid w:val="00382DAB"/>
    <w:rPr>
      <w:rFonts w:ascii="Arial" w:hAnsi="Arial"/>
      <w:color w:val="000000"/>
      <w:sz w:val="24"/>
      <w:lang w:eastAsia="ar-SA"/>
    </w:rPr>
  </w:style>
  <w:style w:type="paragraph" w:styleId="Lista">
    <w:name w:val="List"/>
    <w:basedOn w:val="Corpodetexto"/>
    <w:semiHidden/>
    <w:rPr>
      <w:rFonts w:cs="Tahoma"/>
    </w:rPr>
  </w:style>
  <w:style w:type="paragraph" w:styleId="Rodap">
    <w:name w:val="footer"/>
    <w:basedOn w:val="Normal"/>
    <w:link w:val="RodapChar"/>
    <w:uiPriority w:val="99"/>
    <w:unhideWhenUsed/>
    <w:rsid w:val="00382DAB"/>
    <w:pPr>
      <w:tabs>
        <w:tab w:val="center" w:pos="4252"/>
        <w:tab w:val="right" w:pos="8504"/>
      </w:tabs>
    </w:pPr>
  </w:style>
  <w:style w:type="character" w:customStyle="1" w:styleId="RodapChar">
    <w:name w:val="Rodapé Char"/>
    <w:basedOn w:val="Fontepargpadro"/>
    <w:link w:val="Rodap"/>
    <w:uiPriority w:val="99"/>
    <w:rsid w:val="00382DAB"/>
    <w:rPr>
      <w:rFonts w:ascii="Arial" w:hAnsi="Arial"/>
      <w:color w:val="000000"/>
      <w:sz w:val="24"/>
      <w:lang w:eastAsia="ar-SA"/>
    </w:rPr>
  </w:style>
  <w:style w:type="paragraph" w:styleId="Sumrio4">
    <w:name w:val="toc 4"/>
    <w:basedOn w:val="Normal"/>
    <w:next w:val="Normal"/>
    <w:semiHidden/>
    <w:pPr>
      <w:ind w:left="720"/>
    </w:pPr>
    <w:rPr>
      <w:rFonts w:ascii="Calibri" w:hAnsi="Calibri"/>
      <w:sz w:val="20"/>
    </w:rPr>
  </w:style>
  <w:style w:type="paragraph" w:styleId="Sumrio5">
    <w:name w:val="toc 5"/>
    <w:basedOn w:val="Normal"/>
    <w:next w:val="Normal"/>
    <w:semiHidden/>
    <w:pPr>
      <w:ind w:left="960"/>
    </w:pPr>
    <w:rPr>
      <w:rFonts w:ascii="Calibri" w:hAnsi="Calibri"/>
      <w:sz w:val="20"/>
    </w:rPr>
  </w:style>
  <w:style w:type="paragraph" w:styleId="Sumrio6">
    <w:name w:val="toc 6"/>
    <w:basedOn w:val="Normal"/>
    <w:next w:val="Normal"/>
    <w:semiHidden/>
    <w:pPr>
      <w:ind w:left="1200"/>
    </w:pPr>
    <w:rPr>
      <w:rFonts w:ascii="Calibri" w:hAnsi="Calibri"/>
      <w:sz w:val="20"/>
    </w:rPr>
  </w:style>
  <w:style w:type="paragraph" w:styleId="Sumrio7">
    <w:name w:val="toc 7"/>
    <w:basedOn w:val="Normal"/>
    <w:next w:val="Normal"/>
    <w:semiHidden/>
    <w:pPr>
      <w:ind w:left="1440"/>
    </w:pPr>
    <w:rPr>
      <w:rFonts w:ascii="Calibri" w:hAnsi="Calibri"/>
      <w:sz w:val="20"/>
    </w:rPr>
  </w:style>
  <w:style w:type="paragraph" w:styleId="Sumrio8">
    <w:name w:val="toc 8"/>
    <w:basedOn w:val="Normal"/>
    <w:next w:val="Normal"/>
    <w:semiHidden/>
    <w:pPr>
      <w:ind w:left="1680"/>
    </w:pPr>
    <w:rPr>
      <w:rFonts w:ascii="Calibri" w:hAnsi="Calibri"/>
      <w:sz w:val="20"/>
    </w:rPr>
  </w:style>
  <w:style w:type="paragraph" w:styleId="Sumrio9">
    <w:name w:val="toc 9"/>
    <w:basedOn w:val="Normal"/>
    <w:next w:val="Normal"/>
    <w:semiHidden/>
    <w:pPr>
      <w:ind w:left="1920"/>
    </w:pPr>
    <w:rPr>
      <w:rFonts w:ascii="Calibri" w:hAnsi="Calibri"/>
      <w:sz w:val="20"/>
    </w:rPr>
  </w:style>
  <w:style w:type="table" w:styleId="Tabelacomgrade">
    <w:name w:val="Table Grid"/>
    <w:basedOn w:val="Tabelanormal"/>
    <w:uiPriority w:val="59"/>
    <w:rsid w:val="00E01C5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687487"/>
    <w:rPr>
      <w:sz w:val="16"/>
      <w:szCs w:val="16"/>
    </w:rPr>
  </w:style>
  <w:style w:type="paragraph" w:styleId="Textodecomentrio">
    <w:name w:val="annotation text"/>
    <w:basedOn w:val="Normal"/>
    <w:link w:val="TextodecomentrioChar"/>
    <w:uiPriority w:val="99"/>
    <w:semiHidden/>
    <w:unhideWhenUsed/>
    <w:rsid w:val="00687487"/>
    <w:rPr>
      <w:sz w:val="20"/>
    </w:rPr>
  </w:style>
  <w:style w:type="character" w:customStyle="1" w:styleId="TextodecomentrioChar">
    <w:name w:val="Texto de comentário Char"/>
    <w:basedOn w:val="Fontepargpadro"/>
    <w:link w:val="Textodecomentrio"/>
    <w:uiPriority w:val="99"/>
    <w:semiHidden/>
    <w:rsid w:val="00687487"/>
    <w:rPr>
      <w:rFonts w:ascii="Arial" w:hAnsi="Arial"/>
      <w:color w:val="000000"/>
      <w:lang w:eastAsia="ar-SA"/>
    </w:rPr>
  </w:style>
  <w:style w:type="paragraph" w:styleId="Assuntodocomentrio">
    <w:name w:val="annotation subject"/>
    <w:basedOn w:val="Textodecomentrio"/>
    <w:next w:val="Textodecomentrio"/>
    <w:link w:val="AssuntodocomentrioChar"/>
    <w:uiPriority w:val="99"/>
    <w:semiHidden/>
    <w:unhideWhenUsed/>
    <w:rsid w:val="00687487"/>
    <w:rPr>
      <w:b/>
      <w:bCs/>
    </w:rPr>
  </w:style>
  <w:style w:type="character" w:customStyle="1" w:styleId="AssuntodocomentrioChar">
    <w:name w:val="Assunto do comentário Char"/>
    <w:basedOn w:val="TextodecomentrioChar"/>
    <w:link w:val="Assuntodocomentrio"/>
    <w:uiPriority w:val="99"/>
    <w:semiHidden/>
    <w:rsid w:val="00687487"/>
    <w:rPr>
      <w:rFonts w:ascii="Arial" w:hAnsi="Arial"/>
      <w:b/>
      <w:bCs/>
      <w:color w:val="000000"/>
      <w:lang w:eastAsia="ar-SA"/>
    </w:rPr>
  </w:style>
  <w:style w:type="paragraph" w:styleId="Textodebalo">
    <w:name w:val="Balloon Text"/>
    <w:basedOn w:val="Normal"/>
    <w:link w:val="TextodebaloChar"/>
    <w:uiPriority w:val="99"/>
    <w:semiHidden/>
    <w:unhideWhenUsed/>
    <w:rsid w:val="00687487"/>
    <w:rPr>
      <w:rFonts w:ascii="Tahoma" w:hAnsi="Tahoma" w:cs="Tahoma"/>
      <w:sz w:val="16"/>
      <w:szCs w:val="16"/>
    </w:rPr>
  </w:style>
  <w:style w:type="character" w:customStyle="1" w:styleId="TextodebaloChar">
    <w:name w:val="Texto de balão Char"/>
    <w:basedOn w:val="Fontepargpadro"/>
    <w:link w:val="Textodebalo"/>
    <w:uiPriority w:val="99"/>
    <w:semiHidden/>
    <w:rsid w:val="00687487"/>
    <w:rPr>
      <w:rFonts w:ascii="Tahoma" w:hAnsi="Tahoma" w:cs="Tahoma"/>
      <w:color w:val="000000"/>
      <w:sz w:val="16"/>
      <w:szCs w:val="16"/>
      <w:lang w:eastAsia="ar-SA"/>
    </w:rPr>
  </w:style>
  <w:style w:type="paragraph" w:customStyle="1" w:styleId="TtuloNvel1">
    <w:name w:val="Título_Nível1"/>
    <w:basedOn w:val="Normal"/>
    <w:next w:val="Normal"/>
    <w:link w:val="TtuloNvel1Char"/>
    <w:qFormat/>
    <w:rsid w:val="002A6FB1"/>
    <w:pPr>
      <w:keepNext/>
      <w:keepLines/>
      <w:numPr>
        <w:numId w:val="12"/>
      </w:numPr>
      <w:suppressAutoHyphens w:val="0"/>
      <w:spacing w:before="240" w:after="240"/>
    </w:pPr>
    <w:rPr>
      <w:b/>
      <w:bCs/>
      <w:caps/>
      <w:color w:val="auto"/>
      <w:sz w:val="22"/>
      <w:szCs w:val="28"/>
      <w:lang w:eastAsia="en-US"/>
    </w:rPr>
  </w:style>
  <w:style w:type="character" w:customStyle="1" w:styleId="TtuloNvel1Char">
    <w:name w:val="Título_Nível1 Char"/>
    <w:basedOn w:val="Fontepargpadro"/>
    <w:link w:val="TtuloNvel1"/>
    <w:rsid w:val="002A6FB1"/>
    <w:rPr>
      <w:rFonts w:ascii="Arial" w:hAnsi="Arial"/>
      <w:b/>
      <w:bCs/>
      <w:caps/>
      <w:sz w:val="22"/>
      <w:szCs w:val="28"/>
      <w:lang w:eastAsia="en-US"/>
    </w:rPr>
  </w:style>
  <w:style w:type="paragraph" w:customStyle="1" w:styleId="Texto">
    <w:name w:val="Texto"/>
    <w:basedOn w:val="Normal"/>
    <w:qFormat/>
    <w:rsid w:val="002A6FB1"/>
    <w:pPr>
      <w:suppressAutoHyphens w:val="0"/>
      <w:ind w:firstLine="397"/>
      <w:jc w:val="both"/>
    </w:pPr>
    <w:rPr>
      <w:rFonts w:eastAsia="Calibri"/>
      <w:color w:val="auto"/>
      <w:sz w:val="20"/>
      <w:szCs w:val="22"/>
      <w:lang w:eastAsia="en-US"/>
    </w:rPr>
  </w:style>
  <w:style w:type="paragraph" w:customStyle="1" w:styleId="InfoBlue">
    <w:name w:val="InfoBlue"/>
    <w:basedOn w:val="Normal"/>
    <w:qFormat/>
    <w:rsid w:val="002A6FB1"/>
    <w:pPr>
      <w:suppressAutoHyphens w:val="0"/>
      <w:jc w:val="both"/>
    </w:pPr>
    <w:rPr>
      <w:rFonts w:eastAsia="Calibri"/>
      <w:i/>
      <w:color w:val="3333FF"/>
      <w:sz w:val="20"/>
      <w:szCs w:val="22"/>
      <w:lang w:eastAsia="en-US"/>
    </w:rPr>
  </w:style>
  <w:style w:type="paragraph" w:customStyle="1" w:styleId="TtuloNvel3">
    <w:name w:val="Título_Nível3"/>
    <w:basedOn w:val="Normal"/>
    <w:next w:val="Texto"/>
    <w:link w:val="TtuloNvel3Char"/>
    <w:qFormat/>
    <w:rsid w:val="002A6FB1"/>
    <w:pPr>
      <w:suppressAutoHyphens w:val="0"/>
      <w:spacing w:before="120" w:after="120"/>
      <w:ind w:left="1702" w:hanging="851"/>
    </w:pPr>
    <w:rPr>
      <w:rFonts w:eastAsia="Calibri"/>
      <w:color w:val="auto"/>
      <w:sz w:val="20"/>
      <w:szCs w:val="22"/>
      <w:lang w:eastAsia="en-US"/>
    </w:rPr>
  </w:style>
  <w:style w:type="character" w:customStyle="1" w:styleId="TtuloNvel3Char">
    <w:name w:val="Título_Nível3 Char"/>
    <w:basedOn w:val="Fontepargpadro"/>
    <w:link w:val="TtuloNvel3"/>
    <w:rsid w:val="002A6FB1"/>
    <w:rPr>
      <w:rFonts w:ascii="Arial" w:eastAsia="Calibri" w:hAnsi="Arial" w:cs="Times New Roman"/>
      <w:szCs w:val="22"/>
      <w:lang w:eastAsia="en-US"/>
    </w:rPr>
  </w:style>
  <w:style w:type="paragraph" w:customStyle="1" w:styleId="TabelaCentralizada">
    <w:name w:val="Tabela_Centralizada"/>
    <w:link w:val="TabelaCentralizadaChar"/>
    <w:rsid w:val="002A6FB1"/>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2A6FB1"/>
    <w:rPr>
      <w:rFonts w:ascii="Arial" w:hAnsi="Arial" w:cs="Arial"/>
      <w:lang w:val="pt-BR" w:eastAsia="ar-SA" w:bidi="ar-SA"/>
    </w:rPr>
  </w:style>
  <w:style w:type="paragraph" w:customStyle="1" w:styleId="TabelaEsquerda">
    <w:name w:val="Tabela_Esquerda"/>
    <w:basedOn w:val="TabelaCentralizada"/>
    <w:link w:val="TabelaEsquerdaChar"/>
    <w:qFormat/>
    <w:rsid w:val="002A6FB1"/>
    <w:pPr>
      <w:keepNext/>
      <w:keepLines/>
      <w:snapToGrid w:val="0"/>
      <w:jc w:val="left"/>
    </w:pPr>
  </w:style>
  <w:style w:type="character" w:customStyle="1" w:styleId="TabelaEsquerdaChar">
    <w:name w:val="Tabela_Esquerda Char"/>
    <w:basedOn w:val="TabelaCentralizadaChar"/>
    <w:link w:val="TabelaEsquerda"/>
    <w:rsid w:val="002A6FB1"/>
    <w:rPr>
      <w:rFonts w:ascii="Arial" w:hAnsi="Arial" w:cs="Arial"/>
      <w:lang w:val="pt-BR" w:eastAsia="ar-SA" w:bidi="ar-SA"/>
    </w:rPr>
  </w:style>
  <w:style w:type="paragraph" w:customStyle="1" w:styleId="TabelaTtulo">
    <w:name w:val="Tabela_Título"/>
    <w:basedOn w:val="TabelaCentralizada"/>
    <w:link w:val="TabelaTtuloChar"/>
    <w:qFormat/>
    <w:rsid w:val="002A6FB1"/>
    <w:pPr>
      <w:keepNext/>
      <w:keepLines/>
      <w:snapToGrid w:val="0"/>
    </w:pPr>
    <w:rPr>
      <w:b/>
    </w:rPr>
  </w:style>
  <w:style w:type="character" w:customStyle="1" w:styleId="TabelaTtuloChar">
    <w:name w:val="Tabela_Título Char"/>
    <w:basedOn w:val="TabelaCentralizadaChar"/>
    <w:link w:val="TabelaTtulo"/>
    <w:rsid w:val="002A6FB1"/>
    <w:rPr>
      <w:rFonts w:ascii="Arial" w:hAnsi="Arial" w:cs="Arial"/>
      <w:b/>
      <w:lang w:val="pt-BR" w:eastAsia="ar-SA" w:bidi="ar-SA"/>
    </w:rPr>
  </w:style>
  <w:style w:type="paragraph" w:customStyle="1" w:styleId="TtuloNvel2">
    <w:name w:val="Título_Nível2"/>
    <w:basedOn w:val="Normal"/>
    <w:next w:val="Texto"/>
    <w:link w:val="TtuloNvel2Char"/>
    <w:qFormat/>
    <w:rsid w:val="002A6FB1"/>
    <w:pPr>
      <w:keepNext/>
      <w:keepLines/>
      <w:tabs>
        <w:tab w:val="left" w:pos="993"/>
      </w:tabs>
      <w:suppressAutoHyphens w:val="0"/>
      <w:spacing w:before="120" w:after="120"/>
      <w:ind w:left="792" w:hanging="432"/>
    </w:pPr>
    <w:rPr>
      <w:b/>
      <w:bCs/>
      <w:color w:val="auto"/>
      <w:sz w:val="20"/>
      <w:lang w:eastAsia="en-US"/>
    </w:rPr>
  </w:style>
  <w:style w:type="character" w:customStyle="1" w:styleId="TtuloNvel2Char">
    <w:name w:val="Título_Nível2 Char"/>
    <w:basedOn w:val="Fontepargpadro"/>
    <w:link w:val="TtuloNvel2"/>
    <w:rsid w:val="002A6FB1"/>
    <w:rPr>
      <w:rFonts w:ascii="Arial" w:eastAsia="Times New Roman" w:hAnsi="Arial"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BRAZUKA\Pacote%20de%20Artefatos_CNPq\Template_Diretriz_de_Usabilidad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C2C15-A2E7-47BF-A71A-52334A85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Template_Diretriz_de_Usabilidade</Template>
  <TotalTime>3</TotalTime>
  <Pages>8</Pages>
  <Words>1592</Words>
  <Characters>8597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Especificações Suplementares</vt:lpstr>
    </vt:vector>
  </TitlesOfParts>
  <Company/>
  <LinksUpToDate>false</LinksUpToDate>
  <CharactersWithSpaces>10169</CharactersWithSpaces>
  <SharedDoc>false</SharedDoc>
  <HLinks>
    <vt:vector size="216" baseType="variant">
      <vt:variant>
        <vt:i4>1507391</vt:i4>
      </vt:variant>
      <vt:variant>
        <vt:i4>212</vt:i4>
      </vt:variant>
      <vt:variant>
        <vt:i4>0</vt:i4>
      </vt:variant>
      <vt:variant>
        <vt:i4>5</vt:i4>
      </vt:variant>
      <vt:variant>
        <vt:lpwstr/>
      </vt:variant>
      <vt:variant>
        <vt:lpwstr>_Toc278465366</vt:lpwstr>
      </vt:variant>
      <vt:variant>
        <vt:i4>1507391</vt:i4>
      </vt:variant>
      <vt:variant>
        <vt:i4>206</vt:i4>
      </vt:variant>
      <vt:variant>
        <vt:i4>0</vt:i4>
      </vt:variant>
      <vt:variant>
        <vt:i4>5</vt:i4>
      </vt:variant>
      <vt:variant>
        <vt:lpwstr/>
      </vt:variant>
      <vt:variant>
        <vt:lpwstr>_Toc278465365</vt:lpwstr>
      </vt:variant>
      <vt:variant>
        <vt:i4>1507391</vt:i4>
      </vt:variant>
      <vt:variant>
        <vt:i4>200</vt:i4>
      </vt:variant>
      <vt:variant>
        <vt:i4>0</vt:i4>
      </vt:variant>
      <vt:variant>
        <vt:i4>5</vt:i4>
      </vt:variant>
      <vt:variant>
        <vt:lpwstr/>
      </vt:variant>
      <vt:variant>
        <vt:lpwstr>_Toc278465364</vt:lpwstr>
      </vt:variant>
      <vt:variant>
        <vt:i4>1507391</vt:i4>
      </vt:variant>
      <vt:variant>
        <vt:i4>194</vt:i4>
      </vt:variant>
      <vt:variant>
        <vt:i4>0</vt:i4>
      </vt:variant>
      <vt:variant>
        <vt:i4>5</vt:i4>
      </vt:variant>
      <vt:variant>
        <vt:lpwstr/>
      </vt:variant>
      <vt:variant>
        <vt:lpwstr>_Toc278465363</vt:lpwstr>
      </vt:variant>
      <vt:variant>
        <vt:i4>1507391</vt:i4>
      </vt:variant>
      <vt:variant>
        <vt:i4>188</vt:i4>
      </vt:variant>
      <vt:variant>
        <vt:i4>0</vt:i4>
      </vt:variant>
      <vt:variant>
        <vt:i4>5</vt:i4>
      </vt:variant>
      <vt:variant>
        <vt:lpwstr/>
      </vt:variant>
      <vt:variant>
        <vt:lpwstr>_Toc278465362</vt:lpwstr>
      </vt:variant>
      <vt:variant>
        <vt:i4>1507391</vt:i4>
      </vt:variant>
      <vt:variant>
        <vt:i4>182</vt:i4>
      </vt:variant>
      <vt:variant>
        <vt:i4>0</vt:i4>
      </vt:variant>
      <vt:variant>
        <vt:i4>5</vt:i4>
      </vt:variant>
      <vt:variant>
        <vt:lpwstr/>
      </vt:variant>
      <vt:variant>
        <vt:lpwstr>_Toc278465361</vt:lpwstr>
      </vt:variant>
      <vt:variant>
        <vt:i4>1507391</vt:i4>
      </vt:variant>
      <vt:variant>
        <vt:i4>176</vt:i4>
      </vt:variant>
      <vt:variant>
        <vt:i4>0</vt:i4>
      </vt:variant>
      <vt:variant>
        <vt:i4>5</vt:i4>
      </vt:variant>
      <vt:variant>
        <vt:lpwstr/>
      </vt:variant>
      <vt:variant>
        <vt:lpwstr>_Toc278465360</vt:lpwstr>
      </vt:variant>
      <vt:variant>
        <vt:i4>1310783</vt:i4>
      </vt:variant>
      <vt:variant>
        <vt:i4>170</vt:i4>
      </vt:variant>
      <vt:variant>
        <vt:i4>0</vt:i4>
      </vt:variant>
      <vt:variant>
        <vt:i4>5</vt:i4>
      </vt:variant>
      <vt:variant>
        <vt:lpwstr/>
      </vt:variant>
      <vt:variant>
        <vt:lpwstr>_Toc278465359</vt:lpwstr>
      </vt:variant>
      <vt:variant>
        <vt:i4>1310783</vt:i4>
      </vt:variant>
      <vt:variant>
        <vt:i4>164</vt:i4>
      </vt:variant>
      <vt:variant>
        <vt:i4>0</vt:i4>
      </vt:variant>
      <vt:variant>
        <vt:i4>5</vt:i4>
      </vt:variant>
      <vt:variant>
        <vt:lpwstr/>
      </vt:variant>
      <vt:variant>
        <vt:lpwstr>_Toc278465358</vt:lpwstr>
      </vt:variant>
      <vt:variant>
        <vt:i4>1310783</vt:i4>
      </vt:variant>
      <vt:variant>
        <vt:i4>158</vt:i4>
      </vt:variant>
      <vt:variant>
        <vt:i4>0</vt:i4>
      </vt:variant>
      <vt:variant>
        <vt:i4>5</vt:i4>
      </vt:variant>
      <vt:variant>
        <vt:lpwstr/>
      </vt:variant>
      <vt:variant>
        <vt:lpwstr>_Toc278465357</vt:lpwstr>
      </vt:variant>
      <vt:variant>
        <vt:i4>1310783</vt:i4>
      </vt:variant>
      <vt:variant>
        <vt:i4>152</vt:i4>
      </vt:variant>
      <vt:variant>
        <vt:i4>0</vt:i4>
      </vt:variant>
      <vt:variant>
        <vt:i4>5</vt:i4>
      </vt:variant>
      <vt:variant>
        <vt:lpwstr/>
      </vt:variant>
      <vt:variant>
        <vt:lpwstr>_Toc278465356</vt:lpwstr>
      </vt:variant>
      <vt:variant>
        <vt:i4>1310783</vt:i4>
      </vt:variant>
      <vt:variant>
        <vt:i4>146</vt:i4>
      </vt:variant>
      <vt:variant>
        <vt:i4>0</vt:i4>
      </vt:variant>
      <vt:variant>
        <vt:i4>5</vt:i4>
      </vt:variant>
      <vt:variant>
        <vt:lpwstr/>
      </vt:variant>
      <vt:variant>
        <vt:lpwstr>_Toc278465355</vt:lpwstr>
      </vt:variant>
      <vt:variant>
        <vt:i4>1310783</vt:i4>
      </vt:variant>
      <vt:variant>
        <vt:i4>140</vt:i4>
      </vt:variant>
      <vt:variant>
        <vt:i4>0</vt:i4>
      </vt:variant>
      <vt:variant>
        <vt:i4>5</vt:i4>
      </vt:variant>
      <vt:variant>
        <vt:lpwstr/>
      </vt:variant>
      <vt:variant>
        <vt:lpwstr>_Toc278465354</vt:lpwstr>
      </vt:variant>
      <vt:variant>
        <vt:i4>1310783</vt:i4>
      </vt:variant>
      <vt:variant>
        <vt:i4>134</vt:i4>
      </vt:variant>
      <vt:variant>
        <vt:i4>0</vt:i4>
      </vt:variant>
      <vt:variant>
        <vt:i4>5</vt:i4>
      </vt:variant>
      <vt:variant>
        <vt:lpwstr/>
      </vt:variant>
      <vt:variant>
        <vt:lpwstr>_Toc278465353</vt:lpwstr>
      </vt:variant>
      <vt:variant>
        <vt:i4>1310783</vt:i4>
      </vt:variant>
      <vt:variant>
        <vt:i4>128</vt:i4>
      </vt:variant>
      <vt:variant>
        <vt:i4>0</vt:i4>
      </vt:variant>
      <vt:variant>
        <vt:i4>5</vt:i4>
      </vt:variant>
      <vt:variant>
        <vt:lpwstr/>
      </vt:variant>
      <vt:variant>
        <vt:lpwstr>_Toc278465352</vt:lpwstr>
      </vt:variant>
      <vt:variant>
        <vt:i4>1310783</vt:i4>
      </vt:variant>
      <vt:variant>
        <vt:i4>122</vt:i4>
      </vt:variant>
      <vt:variant>
        <vt:i4>0</vt:i4>
      </vt:variant>
      <vt:variant>
        <vt:i4>5</vt:i4>
      </vt:variant>
      <vt:variant>
        <vt:lpwstr/>
      </vt:variant>
      <vt:variant>
        <vt:lpwstr>_Toc278465351</vt:lpwstr>
      </vt:variant>
      <vt:variant>
        <vt:i4>1310783</vt:i4>
      </vt:variant>
      <vt:variant>
        <vt:i4>116</vt:i4>
      </vt:variant>
      <vt:variant>
        <vt:i4>0</vt:i4>
      </vt:variant>
      <vt:variant>
        <vt:i4>5</vt:i4>
      </vt:variant>
      <vt:variant>
        <vt:lpwstr/>
      </vt:variant>
      <vt:variant>
        <vt:lpwstr>_Toc278465350</vt:lpwstr>
      </vt:variant>
      <vt:variant>
        <vt:i4>1376319</vt:i4>
      </vt:variant>
      <vt:variant>
        <vt:i4>110</vt:i4>
      </vt:variant>
      <vt:variant>
        <vt:i4>0</vt:i4>
      </vt:variant>
      <vt:variant>
        <vt:i4>5</vt:i4>
      </vt:variant>
      <vt:variant>
        <vt:lpwstr/>
      </vt:variant>
      <vt:variant>
        <vt:lpwstr>_Toc278465349</vt:lpwstr>
      </vt:variant>
      <vt:variant>
        <vt:i4>1376319</vt:i4>
      </vt:variant>
      <vt:variant>
        <vt:i4>104</vt:i4>
      </vt:variant>
      <vt:variant>
        <vt:i4>0</vt:i4>
      </vt:variant>
      <vt:variant>
        <vt:i4>5</vt:i4>
      </vt:variant>
      <vt:variant>
        <vt:lpwstr/>
      </vt:variant>
      <vt:variant>
        <vt:lpwstr>_Toc278465348</vt:lpwstr>
      </vt:variant>
      <vt:variant>
        <vt:i4>1376319</vt:i4>
      </vt:variant>
      <vt:variant>
        <vt:i4>98</vt:i4>
      </vt:variant>
      <vt:variant>
        <vt:i4>0</vt:i4>
      </vt:variant>
      <vt:variant>
        <vt:i4>5</vt:i4>
      </vt:variant>
      <vt:variant>
        <vt:lpwstr/>
      </vt:variant>
      <vt:variant>
        <vt:lpwstr>_Toc278465347</vt:lpwstr>
      </vt:variant>
      <vt:variant>
        <vt:i4>1376319</vt:i4>
      </vt:variant>
      <vt:variant>
        <vt:i4>92</vt:i4>
      </vt:variant>
      <vt:variant>
        <vt:i4>0</vt:i4>
      </vt:variant>
      <vt:variant>
        <vt:i4>5</vt:i4>
      </vt:variant>
      <vt:variant>
        <vt:lpwstr/>
      </vt:variant>
      <vt:variant>
        <vt:lpwstr>_Toc278465346</vt:lpwstr>
      </vt:variant>
      <vt:variant>
        <vt:i4>1376319</vt:i4>
      </vt:variant>
      <vt:variant>
        <vt:i4>86</vt:i4>
      </vt:variant>
      <vt:variant>
        <vt:i4>0</vt:i4>
      </vt:variant>
      <vt:variant>
        <vt:i4>5</vt:i4>
      </vt:variant>
      <vt:variant>
        <vt:lpwstr/>
      </vt:variant>
      <vt:variant>
        <vt:lpwstr>_Toc278465345</vt:lpwstr>
      </vt:variant>
      <vt:variant>
        <vt:i4>1376319</vt:i4>
      </vt:variant>
      <vt:variant>
        <vt:i4>80</vt:i4>
      </vt:variant>
      <vt:variant>
        <vt:i4>0</vt:i4>
      </vt:variant>
      <vt:variant>
        <vt:i4>5</vt:i4>
      </vt:variant>
      <vt:variant>
        <vt:lpwstr/>
      </vt:variant>
      <vt:variant>
        <vt:lpwstr>_Toc278465344</vt:lpwstr>
      </vt:variant>
      <vt:variant>
        <vt:i4>1376319</vt:i4>
      </vt:variant>
      <vt:variant>
        <vt:i4>74</vt:i4>
      </vt:variant>
      <vt:variant>
        <vt:i4>0</vt:i4>
      </vt:variant>
      <vt:variant>
        <vt:i4>5</vt:i4>
      </vt:variant>
      <vt:variant>
        <vt:lpwstr/>
      </vt:variant>
      <vt:variant>
        <vt:lpwstr>_Toc278465343</vt:lpwstr>
      </vt:variant>
      <vt:variant>
        <vt:i4>1376319</vt:i4>
      </vt:variant>
      <vt:variant>
        <vt:i4>68</vt:i4>
      </vt:variant>
      <vt:variant>
        <vt:i4>0</vt:i4>
      </vt:variant>
      <vt:variant>
        <vt:i4>5</vt:i4>
      </vt:variant>
      <vt:variant>
        <vt:lpwstr/>
      </vt:variant>
      <vt:variant>
        <vt:lpwstr>_Toc278465342</vt:lpwstr>
      </vt:variant>
      <vt:variant>
        <vt:i4>1376319</vt:i4>
      </vt:variant>
      <vt:variant>
        <vt:i4>62</vt:i4>
      </vt:variant>
      <vt:variant>
        <vt:i4>0</vt:i4>
      </vt:variant>
      <vt:variant>
        <vt:i4>5</vt:i4>
      </vt:variant>
      <vt:variant>
        <vt:lpwstr/>
      </vt:variant>
      <vt:variant>
        <vt:lpwstr>_Toc278465341</vt:lpwstr>
      </vt:variant>
      <vt:variant>
        <vt:i4>1376319</vt:i4>
      </vt:variant>
      <vt:variant>
        <vt:i4>56</vt:i4>
      </vt:variant>
      <vt:variant>
        <vt:i4>0</vt:i4>
      </vt:variant>
      <vt:variant>
        <vt:i4>5</vt:i4>
      </vt:variant>
      <vt:variant>
        <vt:lpwstr/>
      </vt:variant>
      <vt:variant>
        <vt:lpwstr>_Toc278465340</vt:lpwstr>
      </vt:variant>
      <vt:variant>
        <vt:i4>1179711</vt:i4>
      </vt:variant>
      <vt:variant>
        <vt:i4>50</vt:i4>
      </vt:variant>
      <vt:variant>
        <vt:i4>0</vt:i4>
      </vt:variant>
      <vt:variant>
        <vt:i4>5</vt:i4>
      </vt:variant>
      <vt:variant>
        <vt:lpwstr/>
      </vt:variant>
      <vt:variant>
        <vt:lpwstr>_Toc278465339</vt:lpwstr>
      </vt:variant>
      <vt:variant>
        <vt:i4>1179711</vt:i4>
      </vt:variant>
      <vt:variant>
        <vt:i4>44</vt:i4>
      </vt:variant>
      <vt:variant>
        <vt:i4>0</vt:i4>
      </vt:variant>
      <vt:variant>
        <vt:i4>5</vt:i4>
      </vt:variant>
      <vt:variant>
        <vt:lpwstr/>
      </vt:variant>
      <vt:variant>
        <vt:lpwstr>_Toc278465338</vt:lpwstr>
      </vt:variant>
      <vt:variant>
        <vt:i4>1179711</vt:i4>
      </vt:variant>
      <vt:variant>
        <vt:i4>38</vt:i4>
      </vt:variant>
      <vt:variant>
        <vt:i4>0</vt:i4>
      </vt:variant>
      <vt:variant>
        <vt:i4>5</vt:i4>
      </vt:variant>
      <vt:variant>
        <vt:lpwstr/>
      </vt:variant>
      <vt:variant>
        <vt:lpwstr>_Toc278465337</vt:lpwstr>
      </vt:variant>
      <vt:variant>
        <vt:i4>1179711</vt:i4>
      </vt:variant>
      <vt:variant>
        <vt:i4>32</vt:i4>
      </vt:variant>
      <vt:variant>
        <vt:i4>0</vt:i4>
      </vt:variant>
      <vt:variant>
        <vt:i4>5</vt:i4>
      </vt:variant>
      <vt:variant>
        <vt:lpwstr/>
      </vt:variant>
      <vt:variant>
        <vt:lpwstr>_Toc278465336</vt:lpwstr>
      </vt:variant>
      <vt:variant>
        <vt:i4>1179711</vt:i4>
      </vt:variant>
      <vt:variant>
        <vt:i4>26</vt:i4>
      </vt:variant>
      <vt:variant>
        <vt:i4>0</vt:i4>
      </vt:variant>
      <vt:variant>
        <vt:i4>5</vt:i4>
      </vt:variant>
      <vt:variant>
        <vt:lpwstr/>
      </vt:variant>
      <vt:variant>
        <vt:lpwstr>_Toc278465335</vt:lpwstr>
      </vt:variant>
      <vt:variant>
        <vt:i4>1179711</vt:i4>
      </vt:variant>
      <vt:variant>
        <vt:i4>20</vt:i4>
      </vt:variant>
      <vt:variant>
        <vt:i4>0</vt:i4>
      </vt:variant>
      <vt:variant>
        <vt:i4>5</vt:i4>
      </vt:variant>
      <vt:variant>
        <vt:lpwstr/>
      </vt:variant>
      <vt:variant>
        <vt:lpwstr>_Toc278465334</vt:lpwstr>
      </vt:variant>
      <vt:variant>
        <vt:i4>1179711</vt:i4>
      </vt:variant>
      <vt:variant>
        <vt:i4>14</vt:i4>
      </vt:variant>
      <vt:variant>
        <vt:i4>0</vt:i4>
      </vt:variant>
      <vt:variant>
        <vt:i4>5</vt:i4>
      </vt:variant>
      <vt:variant>
        <vt:lpwstr/>
      </vt:variant>
      <vt:variant>
        <vt:lpwstr>_Toc278465333</vt:lpwstr>
      </vt:variant>
      <vt:variant>
        <vt:i4>1179711</vt:i4>
      </vt:variant>
      <vt:variant>
        <vt:i4>8</vt:i4>
      </vt:variant>
      <vt:variant>
        <vt:i4>0</vt:i4>
      </vt:variant>
      <vt:variant>
        <vt:i4>5</vt:i4>
      </vt:variant>
      <vt:variant>
        <vt:lpwstr/>
      </vt:variant>
      <vt:variant>
        <vt:lpwstr>_Toc278465332</vt:lpwstr>
      </vt:variant>
      <vt:variant>
        <vt:i4>1179711</vt:i4>
      </vt:variant>
      <vt:variant>
        <vt:i4>2</vt:i4>
      </vt:variant>
      <vt:variant>
        <vt:i4>0</vt:i4>
      </vt:variant>
      <vt:variant>
        <vt:i4>5</vt:i4>
      </vt:variant>
      <vt:variant>
        <vt:lpwstr/>
      </vt:variant>
      <vt:variant>
        <vt:lpwstr>_Toc278465331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 Lima</dc:creator>
  <cp:lastModifiedBy>Jaqueline Lima</cp:lastModifiedBy>
  <cp:revision>2</cp:revision>
  <cp:lastPrinted>2010-02-01T13:31:00Z</cp:lastPrinted>
  <dcterms:created xsi:type="dcterms:W3CDTF">2012-02-20T13:50:00Z</dcterms:created>
  <dcterms:modified xsi:type="dcterms:W3CDTF">2012-02-20T13:54:00Z</dcterms:modified>
</cp:coreProperties>
</file>