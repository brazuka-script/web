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C008E" w:rsidRPr="00442E16" w:rsidRDefault="006C008E">
      <w:pPr>
        <w:spacing w:before="120"/>
      </w:pPr>
    </w:p>
    <w:p w:rsidR="006C008E" w:rsidRPr="00442E16" w:rsidRDefault="006C008E">
      <w:pPr>
        <w:spacing w:before="120"/>
        <w:jc w:val="right"/>
      </w:pPr>
    </w:p>
    <w:p w:rsidR="006C008E" w:rsidRPr="00442E16" w:rsidRDefault="006C008E">
      <w:pPr>
        <w:spacing w:before="120"/>
        <w:jc w:val="right"/>
      </w:pPr>
    </w:p>
    <w:p w:rsidR="006C008E" w:rsidRPr="00442E16" w:rsidRDefault="006C008E">
      <w:pPr>
        <w:spacing w:before="120"/>
      </w:pPr>
    </w:p>
    <w:p w:rsidR="006C008E" w:rsidRPr="00442E16" w:rsidRDefault="006C008E">
      <w:pPr>
        <w:spacing w:before="120"/>
        <w:jc w:val="right"/>
      </w:pPr>
    </w:p>
    <w:p w:rsidR="00D17E3F" w:rsidRPr="00442E16" w:rsidRDefault="00D17E3F" w:rsidP="00D17E3F">
      <w:pPr>
        <w:pStyle w:val="Corpodetexto"/>
      </w:pPr>
    </w:p>
    <w:p w:rsidR="00D17E3F" w:rsidRPr="00442E16" w:rsidRDefault="00D17E3F" w:rsidP="00D17E3F">
      <w:pPr>
        <w:pStyle w:val="Corpodetexto"/>
      </w:pPr>
    </w:p>
    <w:p w:rsidR="00D17E3F" w:rsidRPr="00442E16" w:rsidRDefault="00D17E3F" w:rsidP="00D17E3F">
      <w:pPr>
        <w:pStyle w:val="Corpodetexto"/>
      </w:pPr>
    </w:p>
    <w:p w:rsidR="00D17E3F" w:rsidRPr="00442E16" w:rsidRDefault="00D17E3F" w:rsidP="00D17E3F">
      <w:pPr>
        <w:pStyle w:val="Corpodetexto"/>
      </w:pPr>
    </w:p>
    <w:p w:rsidR="00D17E3F" w:rsidRPr="00442E16" w:rsidRDefault="00D17E3F" w:rsidP="00D17E3F">
      <w:pPr>
        <w:pStyle w:val="Corpodetexto"/>
      </w:pPr>
    </w:p>
    <w:p w:rsidR="006C008E" w:rsidRPr="00442E16" w:rsidRDefault="006C008E">
      <w:pPr>
        <w:spacing w:before="120"/>
        <w:jc w:val="right"/>
      </w:pPr>
      <w:r w:rsidRPr="00442E16">
        <w:t xml:space="preserve">   </w:t>
      </w:r>
    </w:p>
    <w:p w:rsidR="006C008E" w:rsidRPr="00442E16" w:rsidRDefault="006C008E" w:rsidP="00C54C0B">
      <w:pPr>
        <w:spacing w:before="120" w:line="360" w:lineRule="auto"/>
        <w:jc w:val="right"/>
        <w:rPr>
          <w:rFonts w:ascii="Arial" w:hAnsi="Arial" w:cs="Arial"/>
          <w:color w:val="0000FF"/>
          <w:sz w:val="30"/>
          <w:szCs w:val="30"/>
        </w:rPr>
      </w:pPr>
      <w:r w:rsidRPr="00442E16">
        <w:rPr>
          <w:rFonts w:ascii="Arial" w:hAnsi="Arial" w:cs="Arial"/>
          <w:sz w:val="30"/>
          <w:szCs w:val="30"/>
        </w:rPr>
        <w:t xml:space="preserve">Projeto </w:t>
      </w:r>
      <w:r w:rsidRPr="00442E16">
        <w:rPr>
          <w:rFonts w:ascii="Arial" w:hAnsi="Arial" w:cs="Arial"/>
          <w:color w:val="0000FF"/>
          <w:sz w:val="30"/>
          <w:szCs w:val="30"/>
        </w:rPr>
        <w:t>&lt;Nome do Projeto&gt;</w:t>
      </w:r>
    </w:p>
    <w:p w:rsidR="006C008E" w:rsidRPr="00442E16" w:rsidRDefault="006C008E" w:rsidP="00C54C0B">
      <w:pPr>
        <w:spacing w:line="360" w:lineRule="auto"/>
        <w:jc w:val="right"/>
        <w:rPr>
          <w:rFonts w:ascii="Arial" w:hAnsi="Arial" w:cs="Arial"/>
          <w:sz w:val="30"/>
          <w:szCs w:val="30"/>
        </w:rPr>
      </w:pPr>
      <w:r w:rsidRPr="00442E16">
        <w:rPr>
          <w:rFonts w:ascii="Arial" w:hAnsi="Arial" w:cs="Arial"/>
          <w:sz w:val="30"/>
          <w:szCs w:val="30"/>
        </w:rPr>
        <w:t xml:space="preserve">Plano de Implantação </w:t>
      </w:r>
    </w:p>
    <w:p w:rsidR="006C008E" w:rsidRPr="00442E16" w:rsidRDefault="006C008E" w:rsidP="00C54C0B">
      <w:pPr>
        <w:spacing w:before="120" w:line="360" w:lineRule="auto"/>
        <w:jc w:val="right"/>
        <w:rPr>
          <w:rFonts w:ascii="Arial" w:hAnsi="Arial" w:cs="Arial"/>
          <w:color w:val="0000FF"/>
          <w:sz w:val="28"/>
          <w:szCs w:val="28"/>
        </w:rPr>
      </w:pPr>
      <w:r w:rsidRPr="00442E16">
        <w:rPr>
          <w:rFonts w:ascii="Arial" w:hAnsi="Arial" w:cs="Arial"/>
          <w:sz w:val="28"/>
          <w:szCs w:val="28"/>
        </w:rPr>
        <w:t xml:space="preserve">Versão </w:t>
      </w:r>
      <w:r w:rsidRPr="00442E16">
        <w:rPr>
          <w:rFonts w:ascii="Arial" w:hAnsi="Arial" w:cs="Arial"/>
          <w:color w:val="0000FF"/>
          <w:sz w:val="28"/>
          <w:szCs w:val="28"/>
        </w:rPr>
        <w:t>&lt;n.n&gt;</w:t>
      </w:r>
    </w:p>
    <w:p w:rsidR="006C008E" w:rsidRPr="00442E16" w:rsidRDefault="006C008E" w:rsidP="00C54C0B">
      <w:pPr>
        <w:spacing w:line="360" w:lineRule="auto"/>
        <w:rPr>
          <w:rFonts w:ascii="Arial" w:hAnsi="Arial" w:cs="Arial"/>
          <w:sz w:val="30"/>
          <w:szCs w:val="30"/>
        </w:rPr>
      </w:pPr>
    </w:p>
    <w:p w:rsidR="006C008E" w:rsidRPr="00442E16" w:rsidRDefault="006C008E">
      <w:pPr>
        <w:spacing w:before="120"/>
        <w:jc w:val="right"/>
      </w:pPr>
    </w:p>
    <w:p w:rsidR="006C008E" w:rsidRPr="00442E16" w:rsidRDefault="006C008E">
      <w:pPr>
        <w:jc w:val="right"/>
      </w:pPr>
    </w:p>
    <w:p w:rsidR="001D1F27" w:rsidRPr="00442E16" w:rsidRDefault="001D1F27">
      <w:pPr>
        <w:jc w:val="center"/>
        <w:sectPr w:rsidR="001D1F27" w:rsidRPr="00442E16" w:rsidSect="00BC36A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pgSz w:w="11905" w:h="16837" w:code="9"/>
          <w:pgMar w:top="1701" w:right="1418" w:bottom="1418" w:left="1701" w:header="720" w:footer="720" w:gutter="0"/>
          <w:pgNumType w:fmt="upperRoman"/>
          <w:cols w:space="720"/>
          <w:docGrid w:linePitch="360"/>
        </w:sectPr>
      </w:pPr>
    </w:p>
    <w:p w:rsidR="006C008E" w:rsidRPr="00442E16" w:rsidRDefault="006C008E">
      <w:pPr>
        <w:jc w:val="center"/>
        <w:rPr>
          <w:rFonts w:ascii="Arial" w:hAnsi="Arial" w:cs="Arial"/>
          <w:b/>
          <w:sz w:val="28"/>
          <w:szCs w:val="28"/>
        </w:rPr>
      </w:pPr>
      <w:r w:rsidRPr="00442E16">
        <w:rPr>
          <w:rFonts w:ascii="Arial" w:hAnsi="Arial" w:cs="Arial"/>
          <w:b/>
          <w:sz w:val="28"/>
          <w:szCs w:val="28"/>
        </w:rPr>
        <w:lastRenderedPageBreak/>
        <w:t>Histórico de Revisão</w:t>
      </w:r>
    </w:p>
    <w:p w:rsidR="006C008E" w:rsidRPr="00442E16" w:rsidRDefault="006C008E"/>
    <w:p w:rsidR="006C008E" w:rsidRPr="00442E16" w:rsidRDefault="006C008E"/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60"/>
        <w:gridCol w:w="3717"/>
        <w:gridCol w:w="2552"/>
      </w:tblGrid>
      <w:tr w:rsidR="00505991" w:rsidRPr="00442E16" w:rsidTr="00C54C0B">
        <w:tc>
          <w:tcPr>
            <w:tcW w:w="1560" w:type="dxa"/>
            <w:shd w:val="clear" w:color="auto" w:fill="BFBFBF"/>
          </w:tcPr>
          <w:p w:rsidR="00505991" w:rsidRPr="00442E16" w:rsidRDefault="00505991" w:rsidP="00C54C0B">
            <w:pPr>
              <w:pStyle w:val="TabelaTtulo"/>
            </w:pPr>
            <w:r w:rsidRPr="00442E16">
              <w:t>Data</w:t>
            </w:r>
          </w:p>
        </w:tc>
        <w:tc>
          <w:tcPr>
            <w:tcW w:w="960" w:type="dxa"/>
            <w:shd w:val="clear" w:color="auto" w:fill="BFBFBF"/>
          </w:tcPr>
          <w:p w:rsidR="00505991" w:rsidRPr="00442E16" w:rsidRDefault="00505991" w:rsidP="00C54C0B">
            <w:pPr>
              <w:pStyle w:val="TabelaTtulo"/>
            </w:pPr>
            <w:r w:rsidRPr="00442E16">
              <w:t>Versão</w:t>
            </w:r>
          </w:p>
        </w:tc>
        <w:tc>
          <w:tcPr>
            <w:tcW w:w="3717" w:type="dxa"/>
            <w:shd w:val="clear" w:color="auto" w:fill="BFBFBF"/>
          </w:tcPr>
          <w:p w:rsidR="00505991" w:rsidRPr="00442E16" w:rsidRDefault="00505991" w:rsidP="00C54C0B">
            <w:pPr>
              <w:pStyle w:val="TabelaTtulo"/>
            </w:pPr>
            <w:r w:rsidRPr="00442E16">
              <w:t>Descrição</w:t>
            </w:r>
          </w:p>
        </w:tc>
        <w:tc>
          <w:tcPr>
            <w:tcW w:w="2552" w:type="dxa"/>
            <w:shd w:val="clear" w:color="auto" w:fill="BFBFBF"/>
          </w:tcPr>
          <w:p w:rsidR="00505991" w:rsidRPr="00442E16" w:rsidRDefault="00505991" w:rsidP="00C54C0B">
            <w:pPr>
              <w:pStyle w:val="TabelaTtulo"/>
            </w:pPr>
            <w:r w:rsidRPr="00442E16">
              <w:t>Autor</w:t>
            </w:r>
          </w:p>
        </w:tc>
      </w:tr>
      <w:tr w:rsidR="00505991" w:rsidRPr="004B3AB4" w:rsidTr="00C54C0B">
        <w:tc>
          <w:tcPr>
            <w:tcW w:w="1560" w:type="dxa"/>
          </w:tcPr>
          <w:p w:rsidR="00505991" w:rsidRPr="004B3AB4" w:rsidRDefault="00505991" w:rsidP="00C54C0B">
            <w:pPr>
              <w:pStyle w:val="InfoBlue"/>
              <w:jc w:val="center"/>
            </w:pPr>
            <w:r w:rsidRPr="004B3AB4">
              <w:t>&lt;dd/mm/yyyy&gt;</w:t>
            </w:r>
          </w:p>
        </w:tc>
        <w:tc>
          <w:tcPr>
            <w:tcW w:w="960" w:type="dxa"/>
          </w:tcPr>
          <w:p w:rsidR="00505991" w:rsidRPr="004B3AB4" w:rsidRDefault="00505991" w:rsidP="00C54C0B">
            <w:pPr>
              <w:pStyle w:val="InfoBlue"/>
              <w:jc w:val="center"/>
            </w:pPr>
            <w:r w:rsidRPr="004B3AB4">
              <w:t>&lt;x.x&gt;</w:t>
            </w:r>
          </w:p>
        </w:tc>
        <w:tc>
          <w:tcPr>
            <w:tcW w:w="3717" w:type="dxa"/>
          </w:tcPr>
          <w:p w:rsidR="00505991" w:rsidRPr="004B3AB4" w:rsidRDefault="00505991" w:rsidP="00C54C0B">
            <w:pPr>
              <w:pStyle w:val="InfoBlue"/>
              <w:jc w:val="center"/>
            </w:pPr>
            <w:r w:rsidRPr="004B3AB4">
              <w:t>&lt;texto detalhado da revisão&gt;</w:t>
            </w:r>
          </w:p>
        </w:tc>
        <w:tc>
          <w:tcPr>
            <w:tcW w:w="2552" w:type="dxa"/>
          </w:tcPr>
          <w:p w:rsidR="00505991" w:rsidRPr="004B3AB4" w:rsidRDefault="00505991" w:rsidP="00C54C0B">
            <w:pPr>
              <w:pStyle w:val="InfoBlue"/>
              <w:jc w:val="center"/>
            </w:pPr>
            <w:r w:rsidRPr="004B3AB4">
              <w:t>&lt;Nome do responsável&gt;</w:t>
            </w:r>
          </w:p>
        </w:tc>
      </w:tr>
      <w:tr w:rsidR="00505991" w:rsidRPr="00442E16" w:rsidTr="00C54C0B">
        <w:tc>
          <w:tcPr>
            <w:tcW w:w="1560" w:type="dxa"/>
          </w:tcPr>
          <w:p w:rsidR="00505991" w:rsidRPr="00442E16" w:rsidRDefault="00505991" w:rsidP="004B3AB4">
            <w:pPr>
              <w:snapToGrid w:val="0"/>
            </w:pPr>
          </w:p>
        </w:tc>
        <w:tc>
          <w:tcPr>
            <w:tcW w:w="960" w:type="dxa"/>
          </w:tcPr>
          <w:p w:rsidR="00505991" w:rsidRPr="00442E16" w:rsidRDefault="00505991" w:rsidP="004B3AB4">
            <w:pPr>
              <w:snapToGrid w:val="0"/>
              <w:jc w:val="center"/>
            </w:pPr>
          </w:p>
        </w:tc>
        <w:tc>
          <w:tcPr>
            <w:tcW w:w="3717" w:type="dxa"/>
          </w:tcPr>
          <w:p w:rsidR="00505991" w:rsidRPr="00442E16" w:rsidRDefault="00505991" w:rsidP="004B3AB4">
            <w:pPr>
              <w:snapToGrid w:val="0"/>
            </w:pPr>
          </w:p>
        </w:tc>
        <w:tc>
          <w:tcPr>
            <w:tcW w:w="2552" w:type="dxa"/>
          </w:tcPr>
          <w:p w:rsidR="00505991" w:rsidRPr="00442E16" w:rsidRDefault="00505991" w:rsidP="004B3AB4">
            <w:pPr>
              <w:snapToGrid w:val="0"/>
            </w:pPr>
          </w:p>
        </w:tc>
      </w:tr>
      <w:tr w:rsidR="00505991" w:rsidRPr="00442E16" w:rsidTr="00C54C0B">
        <w:tc>
          <w:tcPr>
            <w:tcW w:w="1560" w:type="dxa"/>
          </w:tcPr>
          <w:p w:rsidR="00505991" w:rsidRPr="00442E16" w:rsidRDefault="00505991" w:rsidP="004B3AB4">
            <w:pPr>
              <w:snapToGrid w:val="0"/>
            </w:pPr>
          </w:p>
        </w:tc>
        <w:tc>
          <w:tcPr>
            <w:tcW w:w="960" w:type="dxa"/>
          </w:tcPr>
          <w:p w:rsidR="00505991" w:rsidRPr="00442E16" w:rsidRDefault="00505991" w:rsidP="004B3AB4">
            <w:pPr>
              <w:snapToGrid w:val="0"/>
              <w:jc w:val="center"/>
            </w:pPr>
          </w:p>
        </w:tc>
        <w:tc>
          <w:tcPr>
            <w:tcW w:w="3717" w:type="dxa"/>
          </w:tcPr>
          <w:p w:rsidR="00505991" w:rsidRPr="00442E16" w:rsidRDefault="00505991" w:rsidP="004B3AB4">
            <w:pPr>
              <w:snapToGrid w:val="0"/>
            </w:pPr>
          </w:p>
        </w:tc>
        <w:tc>
          <w:tcPr>
            <w:tcW w:w="2552" w:type="dxa"/>
          </w:tcPr>
          <w:p w:rsidR="00505991" w:rsidRPr="00442E16" w:rsidRDefault="00505991" w:rsidP="004B3AB4">
            <w:pPr>
              <w:snapToGrid w:val="0"/>
            </w:pPr>
          </w:p>
        </w:tc>
      </w:tr>
      <w:tr w:rsidR="00505991" w:rsidRPr="00442E16" w:rsidTr="00C54C0B">
        <w:tc>
          <w:tcPr>
            <w:tcW w:w="1560" w:type="dxa"/>
          </w:tcPr>
          <w:p w:rsidR="00505991" w:rsidRPr="00442E16" w:rsidRDefault="00505991" w:rsidP="004B3AB4">
            <w:pPr>
              <w:snapToGrid w:val="0"/>
            </w:pPr>
          </w:p>
        </w:tc>
        <w:tc>
          <w:tcPr>
            <w:tcW w:w="960" w:type="dxa"/>
          </w:tcPr>
          <w:p w:rsidR="00505991" w:rsidRPr="00442E16" w:rsidRDefault="00505991" w:rsidP="004B3AB4">
            <w:pPr>
              <w:snapToGrid w:val="0"/>
              <w:jc w:val="center"/>
            </w:pPr>
          </w:p>
        </w:tc>
        <w:tc>
          <w:tcPr>
            <w:tcW w:w="3717" w:type="dxa"/>
          </w:tcPr>
          <w:p w:rsidR="00505991" w:rsidRPr="00442E16" w:rsidRDefault="00505991" w:rsidP="004B3AB4">
            <w:pPr>
              <w:snapToGrid w:val="0"/>
            </w:pPr>
          </w:p>
        </w:tc>
        <w:tc>
          <w:tcPr>
            <w:tcW w:w="2552" w:type="dxa"/>
          </w:tcPr>
          <w:p w:rsidR="00505991" w:rsidRPr="00442E16" w:rsidRDefault="00505991" w:rsidP="004B3AB4">
            <w:pPr>
              <w:snapToGrid w:val="0"/>
            </w:pPr>
          </w:p>
        </w:tc>
      </w:tr>
    </w:tbl>
    <w:p w:rsidR="006C008E" w:rsidRPr="00442E16" w:rsidRDefault="006C008E"/>
    <w:p w:rsidR="006C008E" w:rsidRPr="00442E16" w:rsidRDefault="006C008E"/>
    <w:p w:rsidR="006C008E" w:rsidRPr="00442E16" w:rsidRDefault="00D81082">
      <w:pPr>
        <w:jc w:val="center"/>
      </w:pPr>
      <w:r w:rsidRPr="00442E16">
        <w:br w:type="page"/>
      </w:r>
      <w:r w:rsidR="006C008E" w:rsidRPr="00442E16">
        <w:lastRenderedPageBreak/>
        <w:t>Sumário</w:t>
      </w:r>
    </w:p>
    <w:p w:rsidR="006C008E" w:rsidRPr="00442E16" w:rsidRDefault="006C008E">
      <w:pPr>
        <w:spacing w:line="100" w:lineRule="atLeast"/>
        <w:rPr>
          <w:rFonts w:ascii="Arial" w:hAnsi="Arial" w:cs="Arial"/>
        </w:rPr>
      </w:pPr>
    </w:p>
    <w:bookmarkStart w:id="0" w:name="_Toc214186479"/>
    <w:p w:rsidR="00C54C0B" w:rsidRPr="00442E16" w:rsidRDefault="00C54C0B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sz w:val="22"/>
          <w:szCs w:val="22"/>
          <w:lang w:eastAsia="pt-BR"/>
        </w:rPr>
      </w:pPr>
      <w:r w:rsidRPr="00442E16">
        <w:rPr>
          <w:rFonts w:ascii="Arial" w:hAnsi="Arial" w:cs="Arial"/>
          <w:sz w:val="20"/>
          <w:szCs w:val="20"/>
        </w:rPr>
        <w:fldChar w:fldCharType="begin"/>
      </w:r>
      <w:r w:rsidRPr="00442E16">
        <w:rPr>
          <w:rFonts w:ascii="Arial" w:hAnsi="Arial" w:cs="Arial"/>
          <w:sz w:val="20"/>
          <w:szCs w:val="20"/>
        </w:rPr>
        <w:instrText xml:space="preserve"> TOC \h \z \t "Título_Nível3;3;Título_Nível1;1;Título_Nível2;2" </w:instrText>
      </w:r>
      <w:r w:rsidRPr="00442E16">
        <w:rPr>
          <w:rFonts w:ascii="Arial" w:hAnsi="Arial" w:cs="Arial"/>
          <w:sz w:val="20"/>
          <w:szCs w:val="20"/>
        </w:rPr>
        <w:fldChar w:fldCharType="separate"/>
      </w:r>
      <w:hyperlink w:anchor="_Toc277947496" w:history="1">
        <w:r w:rsidRPr="00442E16">
          <w:rPr>
            <w:rStyle w:val="Hyperlink"/>
          </w:rPr>
          <w:t>1.</w:t>
        </w:r>
        <w:r w:rsidRPr="00442E16">
          <w:rPr>
            <w:b w:val="0"/>
            <w:bCs w:val="0"/>
            <w:i w:val="0"/>
            <w:iCs w:val="0"/>
            <w:sz w:val="22"/>
            <w:szCs w:val="22"/>
            <w:lang w:eastAsia="pt-BR"/>
          </w:rPr>
          <w:tab/>
        </w:r>
        <w:r w:rsidRPr="00442E16">
          <w:rPr>
            <w:rStyle w:val="Hyperlink"/>
          </w:rPr>
          <w:t>Introdução</w:t>
        </w:r>
        <w:r w:rsidRPr="00442E16">
          <w:rPr>
            <w:webHidden/>
          </w:rPr>
          <w:tab/>
        </w:r>
        <w:r w:rsidRPr="00442E16">
          <w:rPr>
            <w:webHidden/>
          </w:rPr>
          <w:fldChar w:fldCharType="begin"/>
        </w:r>
        <w:r w:rsidRPr="00442E16">
          <w:rPr>
            <w:webHidden/>
          </w:rPr>
          <w:instrText xml:space="preserve"> PAGEREF _Toc277947496 \h </w:instrText>
        </w:r>
        <w:r w:rsidRPr="00442E16">
          <w:rPr>
            <w:webHidden/>
          </w:rPr>
        </w:r>
        <w:r w:rsidRPr="00442E16">
          <w:rPr>
            <w:webHidden/>
          </w:rPr>
          <w:fldChar w:fldCharType="separate"/>
        </w:r>
        <w:r w:rsidR="005940E9">
          <w:rPr>
            <w:noProof/>
            <w:webHidden/>
          </w:rPr>
          <w:t>3</w:t>
        </w:r>
        <w:r w:rsidRPr="00442E16">
          <w:rPr>
            <w:webHidden/>
          </w:rPr>
          <w:fldChar w:fldCharType="end"/>
        </w:r>
      </w:hyperlink>
    </w:p>
    <w:p w:rsidR="00C54C0B" w:rsidRPr="00442E16" w:rsidRDefault="00C54C0B">
      <w:pPr>
        <w:pStyle w:val="Sumrio2"/>
        <w:tabs>
          <w:tab w:val="left" w:pos="960"/>
          <w:tab w:val="right" w:leader="dot" w:pos="8776"/>
        </w:tabs>
        <w:rPr>
          <w:b w:val="0"/>
          <w:bCs w:val="0"/>
          <w:lang w:eastAsia="pt-BR"/>
        </w:rPr>
      </w:pPr>
      <w:hyperlink w:anchor="_Toc277947497" w:history="1">
        <w:r w:rsidRPr="00442E16">
          <w:rPr>
            <w:rStyle w:val="Hyperlink"/>
          </w:rPr>
          <w:t>1.1.</w:t>
        </w:r>
        <w:r w:rsidRPr="00442E16">
          <w:rPr>
            <w:b w:val="0"/>
            <w:bCs w:val="0"/>
            <w:lang w:eastAsia="pt-BR"/>
          </w:rPr>
          <w:tab/>
        </w:r>
        <w:r w:rsidRPr="00442E16">
          <w:rPr>
            <w:rStyle w:val="Hyperlink"/>
          </w:rPr>
          <w:t>Finalidade</w:t>
        </w:r>
        <w:r w:rsidRPr="00442E16">
          <w:rPr>
            <w:webHidden/>
          </w:rPr>
          <w:tab/>
        </w:r>
        <w:r w:rsidRPr="00442E16">
          <w:rPr>
            <w:webHidden/>
          </w:rPr>
          <w:fldChar w:fldCharType="begin"/>
        </w:r>
        <w:r w:rsidRPr="00442E16">
          <w:rPr>
            <w:webHidden/>
          </w:rPr>
          <w:instrText xml:space="preserve"> PAGEREF _Toc277947497 \h </w:instrText>
        </w:r>
        <w:r w:rsidRPr="00442E16">
          <w:rPr>
            <w:webHidden/>
          </w:rPr>
        </w:r>
        <w:r w:rsidRPr="00442E16">
          <w:rPr>
            <w:webHidden/>
          </w:rPr>
          <w:fldChar w:fldCharType="separate"/>
        </w:r>
        <w:r w:rsidR="005940E9">
          <w:rPr>
            <w:noProof/>
            <w:webHidden/>
          </w:rPr>
          <w:t>3</w:t>
        </w:r>
        <w:r w:rsidRPr="00442E16">
          <w:rPr>
            <w:webHidden/>
          </w:rPr>
          <w:fldChar w:fldCharType="end"/>
        </w:r>
      </w:hyperlink>
    </w:p>
    <w:p w:rsidR="00C54C0B" w:rsidRPr="00442E16" w:rsidRDefault="00C54C0B">
      <w:pPr>
        <w:pStyle w:val="Sumrio2"/>
        <w:tabs>
          <w:tab w:val="left" w:pos="960"/>
          <w:tab w:val="right" w:leader="dot" w:pos="8776"/>
        </w:tabs>
        <w:rPr>
          <w:b w:val="0"/>
          <w:bCs w:val="0"/>
          <w:lang w:eastAsia="pt-BR"/>
        </w:rPr>
      </w:pPr>
      <w:hyperlink w:anchor="_Toc277947498" w:history="1">
        <w:r w:rsidRPr="00442E16">
          <w:rPr>
            <w:rStyle w:val="Hyperlink"/>
          </w:rPr>
          <w:t>1.2.</w:t>
        </w:r>
        <w:r w:rsidRPr="00442E16">
          <w:rPr>
            <w:b w:val="0"/>
            <w:bCs w:val="0"/>
            <w:lang w:eastAsia="pt-BR"/>
          </w:rPr>
          <w:tab/>
        </w:r>
        <w:r w:rsidRPr="00442E16">
          <w:rPr>
            <w:rStyle w:val="Hyperlink"/>
          </w:rPr>
          <w:t>Definições, Acrônimos e Abreviações</w:t>
        </w:r>
        <w:r w:rsidRPr="00442E16">
          <w:rPr>
            <w:webHidden/>
          </w:rPr>
          <w:tab/>
        </w:r>
        <w:r w:rsidRPr="00442E16">
          <w:rPr>
            <w:webHidden/>
          </w:rPr>
          <w:fldChar w:fldCharType="begin"/>
        </w:r>
        <w:r w:rsidRPr="00442E16">
          <w:rPr>
            <w:webHidden/>
          </w:rPr>
          <w:instrText xml:space="preserve"> PAGEREF _Toc277947498 \h </w:instrText>
        </w:r>
        <w:r w:rsidRPr="00442E16">
          <w:rPr>
            <w:webHidden/>
          </w:rPr>
        </w:r>
        <w:r w:rsidRPr="00442E16">
          <w:rPr>
            <w:webHidden/>
          </w:rPr>
          <w:fldChar w:fldCharType="separate"/>
        </w:r>
        <w:r w:rsidR="005940E9">
          <w:rPr>
            <w:noProof/>
            <w:webHidden/>
          </w:rPr>
          <w:t>3</w:t>
        </w:r>
        <w:r w:rsidRPr="00442E16">
          <w:rPr>
            <w:webHidden/>
          </w:rPr>
          <w:fldChar w:fldCharType="end"/>
        </w:r>
      </w:hyperlink>
    </w:p>
    <w:p w:rsidR="00C54C0B" w:rsidRPr="00442E16" w:rsidRDefault="00C54C0B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sz w:val="22"/>
          <w:szCs w:val="22"/>
          <w:lang w:eastAsia="pt-BR"/>
        </w:rPr>
      </w:pPr>
      <w:hyperlink w:anchor="_Toc277947499" w:history="1">
        <w:r w:rsidRPr="00442E16">
          <w:rPr>
            <w:rStyle w:val="Hyperlink"/>
          </w:rPr>
          <w:t>2.</w:t>
        </w:r>
        <w:r w:rsidRPr="00442E16">
          <w:rPr>
            <w:b w:val="0"/>
            <w:bCs w:val="0"/>
            <w:i w:val="0"/>
            <w:iCs w:val="0"/>
            <w:sz w:val="22"/>
            <w:szCs w:val="22"/>
            <w:lang w:eastAsia="pt-BR"/>
          </w:rPr>
          <w:tab/>
        </w:r>
        <w:r w:rsidRPr="00442E16">
          <w:rPr>
            <w:rStyle w:val="Hyperlink"/>
          </w:rPr>
          <w:t>Planejamento de implantação</w:t>
        </w:r>
        <w:r w:rsidRPr="00442E16">
          <w:rPr>
            <w:webHidden/>
          </w:rPr>
          <w:tab/>
        </w:r>
        <w:r w:rsidRPr="00442E16">
          <w:rPr>
            <w:webHidden/>
          </w:rPr>
          <w:fldChar w:fldCharType="begin"/>
        </w:r>
        <w:r w:rsidRPr="00442E16">
          <w:rPr>
            <w:webHidden/>
          </w:rPr>
          <w:instrText xml:space="preserve"> PAGEREF _Toc277947499 \h </w:instrText>
        </w:r>
        <w:r w:rsidRPr="00442E16">
          <w:rPr>
            <w:webHidden/>
          </w:rPr>
        </w:r>
        <w:r w:rsidRPr="00442E16">
          <w:rPr>
            <w:webHidden/>
          </w:rPr>
          <w:fldChar w:fldCharType="separate"/>
        </w:r>
        <w:r w:rsidR="005940E9">
          <w:rPr>
            <w:noProof/>
            <w:webHidden/>
          </w:rPr>
          <w:t>3</w:t>
        </w:r>
        <w:r w:rsidRPr="00442E16">
          <w:rPr>
            <w:webHidden/>
          </w:rPr>
          <w:fldChar w:fldCharType="end"/>
        </w:r>
      </w:hyperlink>
    </w:p>
    <w:p w:rsidR="00C54C0B" w:rsidRPr="00442E16" w:rsidRDefault="00C54C0B">
      <w:pPr>
        <w:pStyle w:val="Sumrio2"/>
        <w:tabs>
          <w:tab w:val="left" w:pos="960"/>
          <w:tab w:val="right" w:leader="dot" w:pos="8776"/>
        </w:tabs>
        <w:rPr>
          <w:b w:val="0"/>
          <w:bCs w:val="0"/>
          <w:lang w:eastAsia="pt-BR"/>
        </w:rPr>
      </w:pPr>
      <w:hyperlink w:anchor="_Toc277947500" w:history="1">
        <w:r w:rsidRPr="00442E16">
          <w:rPr>
            <w:rStyle w:val="Hyperlink"/>
          </w:rPr>
          <w:t>2.1.</w:t>
        </w:r>
        <w:r w:rsidRPr="00442E16">
          <w:rPr>
            <w:b w:val="0"/>
            <w:bCs w:val="0"/>
            <w:lang w:eastAsia="pt-BR"/>
          </w:rPr>
          <w:tab/>
        </w:r>
        <w:r w:rsidRPr="00442E16">
          <w:rPr>
            <w:rStyle w:val="Hyperlink"/>
          </w:rPr>
          <w:t>Responsabilidades</w:t>
        </w:r>
        <w:r w:rsidRPr="00442E16">
          <w:rPr>
            <w:webHidden/>
          </w:rPr>
          <w:tab/>
        </w:r>
        <w:r w:rsidRPr="00442E16">
          <w:rPr>
            <w:webHidden/>
          </w:rPr>
          <w:fldChar w:fldCharType="begin"/>
        </w:r>
        <w:r w:rsidRPr="00442E16">
          <w:rPr>
            <w:webHidden/>
          </w:rPr>
          <w:instrText xml:space="preserve"> PAGEREF _Toc277947500 \h </w:instrText>
        </w:r>
        <w:r w:rsidRPr="00442E16">
          <w:rPr>
            <w:webHidden/>
          </w:rPr>
        </w:r>
        <w:r w:rsidRPr="00442E16">
          <w:rPr>
            <w:webHidden/>
          </w:rPr>
          <w:fldChar w:fldCharType="separate"/>
        </w:r>
        <w:r w:rsidR="005940E9">
          <w:rPr>
            <w:noProof/>
            <w:webHidden/>
          </w:rPr>
          <w:t>3</w:t>
        </w:r>
        <w:r w:rsidRPr="00442E16">
          <w:rPr>
            <w:webHidden/>
          </w:rPr>
          <w:fldChar w:fldCharType="end"/>
        </w:r>
      </w:hyperlink>
    </w:p>
    <w:p w:rsidR="00C54C0B" w:rsidRPr="00442E16" w:rsidRDefault="00C54C0B">
      <w:pPr>
        <w:pStyle w:val="Sumrio2"/>
        <w:tabs>
          <w:tab w:val="left" w:pos="960"/>
          <w:tab w:val="right" w:leader="dot" w:pos="8776"/>
        </w:tabs>
        <w:rPr>
          <w:b w:val="0"/>
          <w:bCs w:val="0"/>
          <w:lang w:eastAsia="pt-BR"/>
        </w:rPr>
      </w:pPr>
      <w:hyperlink w:anchor="_Toc277947501" w:history="1">
        <w:r w:rsidRPr="00442E16">
          <w:rPr>
            <w:rStyle w:val="Hyperlink"/>
          </w:rPr>
          <w:t>2.2.</w:t>
        </w:r>
        <w:r w:rsidRPr="00442E16">
          <w:rPr>
            <w:b w:val="0"/>
            <w:bCs w:val="0"/>
            <w:lang w:eastAsia="pt-BR"/>
          </w:rPr>
          <w:tab/>
        </w:r>
        <w:r w:rsidRPr="00442E16">
          <w:rPr>
            <w:rStyle w:val="Hyperlink"/>
          </w:rPr>
          <w:t>Cronograma</w:t>
        </w:r>
        <w:r w:rsidRPr="00442E16">
          <w:rPr>
            <w:webHidden/>
          </w:rPr>
          <w:tab/>
        </w:r>
        <w:r w:rsidRPr="00442E16">
          <w:rPr>
            <w:webHidden/>
          </w:rPr>
          <w:fldChar w:fldCharType="begin"/>
        </w:r>
        <w:r w:rsidRPr="00442E16">
          <w:rPr>
            <w:webHidden/>
          </w:rPr>
          <w:instrText xml:space="preserve"> PAGEREF _Toc277947501 \h </w:instrText>
        </w:r>
        <w:r w:rsidRPr="00442E16">
          <w:rPr>
            <w:webHidden/>
          </w:rPr>
        </w:r>
        <w:r w:rsidRPr="00442E16">
          <w:rPr>
            <w:webHidden/>
          </w:rPr>
          <w:fldChar w:fldCharType="separate"/>
        </w:r>
        <w:r w:rsidR="005940E9">
          <w:rPr>
            <w:noProof/>
            <w:webHidden/>
          </w:rPr>
          <w:t>3</w:t>
        </w:r>
        <w:r w:rsidRPr="00442E16">
          <w:rPr>
            <w:webHidden/>
          </w:rPr>
          <w:fldChar w:fldCharType="end"/>
        </w:r>
      </w:hyperlink>
    </w:p>
    <w:p w:rsidR="00C54C0B" w:rsidRPr="00442E16" w:rsidRDefault="00C54C0B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sz w:val="22"/>
          <w:szCs w:val="22"/>
          <w:lang w:eastAsia="pt-BR"/>
        </w:rPr>
      </w:pPr>
      <w:hyperlink w:anchor="_Toc277947502" w:history="1">
        <w:r w:rsidRPr="00442E16">
          <w:rPr>
            <w:rStyle w:val="Hyperlink"/>
          </w:rPr>
          <w:t>3.</w:t>
        </w:r>
        <w:r w:rsidRPr="00442E16">
          <w:rPr>
            <w:b w:val="0"/>
            <w:bCs w:val="0"/>
            <w:i w:val="0"/>
            <w:iCs w:val="0"/>
            <w:sz w:val="22"/>
            <w:szCs w:val="22"/>
            <w:lang w:eastAsia="pt-BR"/>
          </w:rPr>
          <w:tab/>
        </w:r>
        <w:r w:rsidRPr="00442E16">
          <w:rPr>
            <w:rStyle w:val="Hyperlink"/>
          </w:rPr>
          <w:t>Recursos</w:t>
        </w:r>
        <w:r w:rsidRPr="00442E16">
          <w:rPr>
            <w:webHidden/>
          </w:rPr>
          <w:tab/>
        </w:r>
        <w:r w:rsidRPr="00442E16">
          <w:rPr>
            <w:webHidden/>
          </w:rPr>
          <w:fldChar w:fldCharType="begin"/>
        </w:r>
        <w:r w:rsidRPr="00442E16">
          <w:rPr>
            <w:webHidden/>
          </w:rPr>
          <w:instrText xml:space="preserve"> PAGEREF _Toc277947502 \h </w:instrText>
        </w:r>
        <w:r w:rsidRPr="00442E16">
          <w:rPr>
            <w:webHidden/>
          </w:rPr>
        </w:r>
        <w:r w:rsidRPr="00442E16">
          <w:rPr>
            <w:webHidden/>
          </w:rPr>
          <w:fldChar w:fldCharType="separate"/>
        </w:r>
        <w:r w:rsidR="005940E9">
          <w:rPr>
            <w:noProof/>
            <w:webHidden/>
          </w:rPr>
          <w:t>3</w:t>
        </w:r>
        <w:r w:rsidRPr="00442E16">
          <w:rPr>
            <w:webHidden/>
          </w:rPr>
          <w:fldChar w:fldCharType="end"/>
        </w:r>
      </w:hyperlink>
    </w:p>
    <w:p w:rsidR="00C54C0B" w:rsidRPr="00442E16" w:rsidRDefault="00C54C0B">
      <w:pPr>
        <w:pStyle w:val="Sumrio2"/>
        <w:tabs>
          <w:tab w:val="left" w:pos="960"/>
          <w:tab w:val="right" w:leader="dot" w:pos="8776"/>
        </w:tabs>
        <w:rPr>
          <w:b w:val="0"/>
          <w:bCs w:val="0"/>
          <w:lang w:eastAsia="pt-BR"/>
        </w:rPr>
      </w:pPr>
      <w:hyperlink w:anchor="_Toc277947503" w:history="1">
        <w:r w:rsidRPr="00442E16">
          <w:rPr>
            <w:rStyle w:val="Hyperlink"/>
          </w:rPr>
          <w:t>3.1.</w:t>
        </w:r>
        <w:r w:rsidRPr="00442E16">
          <w:rPr>
            <w:b w:val="0"/>
            <w:bCs w:val="0"/>
            <w:lang w:eastAsia="pt-BR"/>
          </w:rPr>
          <w:tab/>
        </w:r>
        <w:r w:rsidRPr="00442E16">
          <w:rPr>
            <w:rStyle w:val="Hyperlink"/>
          </w:rPr>
          <w:t>Facilidades</w:t>
        </w:r>
        <w:r w:rsidRPr="00442E16">
          <w:rPr>
            <w:webHidden/>
          </w:rPr>
          <w:tab/>
        </w:r>
        <w:r w:rsidRPr="00442E16">
          <w:rPr>
            <w:webHidden/>
          </w:rPr>
          <w:fldChar w:fldCharType="begin"/>
        </w:r>
        <w:r w:rsidRPr="00442E16">
          <w:rPr>
            <w:webHidden/>
          </w:rPr>
          <w:instrText xml:space="preserve"> PAGEREF _Toc277947503 \h </w:instrText>
        </w:r>
        <w:r w:rsidRPr="00442E16">
          <w:rPr>
            <w:webHidden/>
          </w:rPr>
        </w:r>
        <w:r w:rsidRPr="00442E16">
          <w:rPr>
            <w:webHidden/>
          </w:rPr>
          <w:fldChar w:fldCharType="separate"/>
        </w:r>
        <w:r w:rsidR="005940E9">
          <w:rPr>
            <w:noProof/>
            <w:webHidden/>
          </w:rPr>
          <w:t>3</w:t>
        </w:r>
        <w:r w:rsidRPr="00442E16">
          <w:rPr>
            <w:webHidden/>
          </w:rPr>
          <w:fldChar w:fldCharType="end"/>
        </w:r>
      </w:hyperlink>
    </w:p>
    <w:p w:rsidR="00C54C0B" w:rsidRPr="00442E16" w:rsidRDefault="00C54C0B">
      <w:pPr>
        <w:pStyle w:val="Sumrio2"/>
        <w:tabs>
          <w:tab w:val="left" w:pos="960"/>
          <w:tab w:val="right" w:leader="dot" w:pos="8776"/>
        </w:tabs>
        <w:rPr>
          <w:b w:val="0"/>
          <w:bCs w:val="0"/>
          <w:lang w:eastAsia="pt-BR"/>
        </w:rPr>
      </w:pPr>
      <w:hyperlink w:anchor="_Toc277947504" w:history="1">
        <w:r w:rsidRPr="00442E16">
          <w:rPr>
            <w:rStyle w:val="Hyperlink"/>
          </w:rPr>
          <w:t>3.2.</w:t>
        </w:r>
        <w:r w:rsidRPr="00442E16">
          <w:rPr>
            <w:b w:val="0"/>
            <w:bCs w:val="0"/>
            <w:lang w:eastAsia="pt-BR"/>
          </w:rPr>
          <w:tab/>
        </w:r>
        <w:r w:rsidRPr="00442E16">
          <w:rPr>
            <w:rStyle w:val="Hyperlink"/>
          </w:rPr>
          <w:t>Hardware</w:t>
        </w:r>
        <w:r w:rsidRPr="00442E16">
          <w:rPr>
            <w:webHidden/>
          </w:rPr>
          <w:tab/>
        </w:r>
        <w:r w:rsidRPr="00442E16">
          <w:rPr>
            <w:webHidden/>
          </w:rPr>
          <w:fldChar w:fldCharType="begin"/>
        </w:r>
        <w:r w:rsidRPr="00442E16">
          <w:rPr>
            <w:webHidden/>
          </w:rPr>
          <w:instrText xml:space="preserve"> PAGEREF _Toc277947504 \h </w:instrText>
        </w:r>
        <w:r w:rsidRPr="00442E16">
          <w:rPr>
            <w:webHidden/>
          </w:rPr>
        </w:r>
        <w:r w:rsidRPr="00442E16">
          <w:rPr>
            <w:webHidden/>
          </w:rPr>
          <w:fldChar w:fldCharType="separate"/>
        </w:r>
        <w:r w:rsidR="005940E9">
          <w:rPr>
            <w:noProof/>
            <w:webHidden/>
          </w:rPr>
          <w:t>3</w:t>
        </w:r>
        <w:r w:rsidRPr="00442E16">
          <w:rPr>
            <w:webHidden/>
          </w:rPr>
          <w:fldChar w:fldCharType="end"/>
        </w:r>
      </w:hyperlink>
    </w:p>
    <w:p w:rsidR="00C54C0B" w:rsidRPr="00442E16" w:rsidRDefault="00C54C0B">
      <w:pPr>
        <w:pStyle w:val="Sumrio2"/>
        <w:tabs>
          <w:tab w:val="left" w:pos="960"/>
          <w:tab w:val="right" w:leader="dot" w:pos="8776"/>
        </w:tabs>
        <w:rPr>
          <w:b w:val="0"/>
          <w:bCs w:val="0"/>
          <w:lang w:eastAsia="pt-BR"/>
        </w:rPr>
      </w:pPr>
      <w:hyperlink w:anchor="_Toc277947505" w:history="1">
        <w:r w:rsidRPr="00442E16">
          <w:rPr>
            <w:rStyle w:val="Hyperlink"/>
          </w:rPr>
          <w:t>3.3.</w:t>
        </w:r>
        <w:r w:rsidRPr="00442E16">
          <w:rPr>
            <w:b w:val="0"/>
            <w:bCs w:val="0"/>
            <w:lang w:eastAsia="pt-BR"/>
          </w:rPr>
          <w:tab/>
        </w:r>
        <w:r w:rsidRPr="00442E16">
          <w:rPr>
            <w:rStyle w:val="Hyperlink"/>
          </w:rPr>
          <w:t>Release de Implantação</w:t>
        </w:r>
        <w:r w:rsidRPr="00442E16">
          <w:rPr>
            <w:webHidden/>
          </w:rPr>
          <w:tab/>
        </w:r>
        <w:r w:rsidRPr="00442E16">
          <w:rPr>
            <w:webHidden/>
          </w:rPr>
          <w:fldChar w:fldCharType="begin"/>
        </w:r>
        <w:r w:rsidRPr="00442E16">
          <w:rPr>
            <w:webHidden/>
          </w:rPr>
          <w:instrText xml:space="preserve"> PAGEREF _Toc277947505 \h </w:instrText>
        </w:r>
        <w:r w:rsidRPr="00442E16">
          <w:rPr>
            <w:webHidden/>
          </w:rPr>
        </w:r>
        <w:r w:rsidRPr="00442E16">
          <w:rPr>
            <w:webHidden/>
          </w:rPr>
          <w:fldChar w:fldCharType="separate"/>
        </w:r>
        <w:r w:rsidR="005940E9">
          <w:rPr>
            <w:noProof/>
            <w:webHidden/>
          </w:rPr>
          <w:t>3</w:t>
        </w:r>
        <w:r w:rsidRPr="00442E16">
          <w:rPr>
            <w:webHidden/>
          </w:rPr>
          <w:fldChar w:fldCharType="end"/>
        </w:r>
      </w:hyperlink>
    </w:p>
    <w:p w:rsidR="00C54C0B" w:rsidRPr="00442E16" w:rsidRDefault="00C54C0B">
      <w:pPr>
        <w:pStyle w:val="Sumrio3"/>
        <w:tabs>
          <w:tab w:val="left" w:pos="1200"/>
          <w:tab w:val="right" w:leader="dot" w:pos="8776"/>
        </w:tabs>
        <w:rPr>
          <w:sz w:val="22"/>
          <w:szCs w:val="22"/>
          <w:lang w:eastAsia="pt-BR"/>
        </w:rPr>
      </w:pPr>
      <w:hyperlink w:anchor="_Toc277947506" w:history="1">
        <w:r w:rsidRPr="00442E16">
          <w:rPr>
            <w:rStyle w:val="Hyperlink"/>
          </w:rPr>
          <w:t>3.3.1.</w:t>
        </w:r>
        <w:r w:rsidRPr="00442E16">
          <w:rPr>
            <w:sz w:val="22"/>
            <w:szCs w:val="22"/>
            <w:lang w:eastAsia="pt-BR"/>
          </w:rPr>
          <w:tab/>
        </w:r>
        <w:r w:rsidRPr="00442E16">
          <w:rPr>
            <w:rStyle w:val="Hyperlink"/>
          </w:rPr>
          <w:t>Software de Suporte</w:t>
        </w:r>
        <w:r w:rsidRPr="00442E16">
          <w:rPr>
            <w:webHidden/>
          </w:rPr>
          <w:tab/>
        </w:r>
        <w:r w:rsidRPr="00442E16">
          <w:rPr>
            <w:webHidden/>
          </w:rPr>
          <w:fldChar w:fldCharType="begin"/>
        </w:r>
        <w:r w:rsidRPr="00442E16">
          <w:rPr>
            <w:webHidden/>
          </w:rPr>
          <w:instrText xml:space="preserve"> PAGEREF _Toc277947506 \h </w:instrText>
        </w:r>
        <w:r w:rsidRPr="00442E16">
          <w:rPr>
            <w:webHidden/>
          </w:rPr>
        </w:r>
        <w:r w:rsidRPr="00442E16">
          <w:rPr>
            <w:webHidden/>
          </w:rPr>
          <w:fldChar w:fldCharType="separate"/>
        </w:r>
        <w:r w:rsidR="005940E9">
          <w:rPr>
            <w:noProof/>
            <w:webHidden/>
          </w:rPr>
          <w:t>3</w:t>
        </w:r>
        <w:r w:rsidRPr="00442E16">
          <w:rPr>
            <w:webHidden/>
          </w:rPr>
          <w:fldChar w:fldCharType="end"/>
        </w:r>
      </w:hyperlink>
    </w:p>
    <w:p w:rsidR="00C54C0B" w:rsidRPr="00442E16" w:rsidRDefault="00C54C0B">
      <w:pPr>
        <w:pStyle w:val="Sumrio3"/>
        <w:tabs>
          <w:tab w:val="left" w:pos="1200"/>
          <w:tab w:val="right" w:leader="dot" w:pos="8776"/>
        </w:tabs>
        <w:rPr>
          <w:sz w:val="22"/>
          <w:szCs w:val="22"/>
          <w:lang w:eastAsia="pt-BR"/>
        </w:rPr>
      </w:pPr>
      <w:hyperlink w:anchor="_Toc277947507" w:history="1">
        <w:r w:rsidRPr="00442E16">
          <w:rPr>
            <w:rStyle w:val="Hyperlink"/>
          </w:rPr>
          <w:t>3.3.2.</w:t>
        </w:r>
        <w:r w:rsidRPr="00442E16">
          <w:rPr>
            <w:sz w:val="22"/>
            <w:szCs w:val="22"/>
            <w:lang w:eastAsia="pt-BR"/>
          </w:rPr>
          <w:tab/>
        </w:r>
        <w:r w:rsidRPr="00442E16">
          <w:rPr>
            <w:rStyle w:val="Hyperlink"/>
          </w:rPr>
          <w:t>Documentação de Suporte</w:t>
        </w:r>
        <w:r w:rsidRPr="00442E16">
          <w:rPr>
            <w:webHidden/>
          </w:rPr>
          <w:tab/>
        </w:r>
        <w:r w:rsidRPr="00442E16">
          <w:rPr>
            <w:webHidden/>
          </w:rPr>
          <w:fldChar w:fldCharType="begin"/>
        </w:r>
        <w:r w:rsidRPr="00442E16">
          <w:rPr>
            <w:webHidden/>
          </w:rPr>
          <w:instrText xml:space="preserve"> PAGEREF _Toc277947507 \h </w:instrText>
        </w:r>
        <w:r w:rsidRPr="00442E16">
          <w:rPr>
            <w:webHidden/>
          </w:rPr>
        </w:r>
        <w:r w:rsidRPr="00442E16">
          <w:rPr>
            <w:webHidden/>
          </w:rPr>
          <w:fldChar w:fldCharType="separate"/>
        </w:r>
        <w:r w:rsidR="005940E9">
          <w:rPr>
            <w:noProof/>
            <w:webHidden/>
          </w:rPr>
          <w:t>3</w:t>
        </w:r>
        <w:r w:rsidRPr="00442E16">
          <w:rPr>
            <w:webHidden/>
          </w:rPr>
          <w:fldChar w:fldCharType="end"/>
        </w:r>
      </w:hyperlink>
    </w:p>
    <w:p w:rsidR="00C54C0B" w:rsidRPr="00442E16" w:rsidRDefault="00C54C0B">
      <w:pPr>
        <w:pStyle w:val="Sumrio3"/>
        <w:tabs>
          <w:tab w:val="left" w:pos="1200"/>
          <w:tab w:val="right" w:leader="dot" w:pos="8776"/>
        </w:tabs>
        <w:rPr>
          <w:sz w:val="22"/>
          <w:szCs w:val="22"/>
          <w:lang w:eastAsia="pt-BR"/>
        </w:rPr>
      </w:pPr>
      <w:hyperlink w:anchor="_Toc277947508" w:history="1">
        <w:r w:rsidRPr="00442E16">
          <w:rPr>
            <w:rStyle w:val="Hyperlink"/>
          </w:rPr>
          <w:t>3.3.3.</w:t>
        </w:r>
        <w:r w:rsidRPr="00442E16">
          <w:rPr>
            <w:sz w:val="22"/>
            <w:szCs w:val="22"/>
            <w:lang w:eastAsia="pt-BR"/>
          </w:rPr>
          <w:tab/>
        </w:r>
        <w:r w:rsidRPr="00442E16">
          <w:rPr>
            <w:rStyle w:val="Hyperlink"/>
          </w:rPr>
          <w:t>Equipe e Suporte</w:t>
        </w:r>
        <w:r w:rsidRPr="00442E16">
          <w:rPr>
            <w:webHidden/>
          </w:rPr>
          <w:tab/>
        </w:r>
        <w:r w:rsidRPr="00442E16">
          <w:rPr>
            <w:webHidden/>
          </w:rPr>
          <w:fldChar w:fldCharType="begin"/>
        </w:r>
        <w:r w:rsidRPr="00442E16">
          <w:rPr>
            <w:webHidden/>
          </w:rPr>
          <w:instrText xml:space="preserve"> PAGEREF _Toc277947508 \h </w:instrText>
        </w:r>
        <w:r w:rsidRPr="00442E16">
          <w:rPr>
            <w:webHidden/>
          </w:rPr>
        </w:r>
        <w:r w:rsidRPr="00442E16">
          <w:rPr>
            <w:webHidden/>
          </w:rPr>
          <w:fldChar w:fldCharType="separate"/>
        </w:r>
        <w:r w:rsidR="005940E9">
          <w:rPr>
            <w:noProof/>
            <w:webHidden/>
          </w:rPr>
          <w:t>3</w:t>
        </w:r>
        <w:r w:rsidRPr="00442E16">
          <w:rPr>
            <w:webHidden/>
          </w:rPr>
          <w:fldChar w:fldCharType="end"/>
        </w:r>
      </w:hyperlink>
    </w:p>
    <w:p w:rsidR="00C54C0B" w:rsidRPr="00442E16" w:rsidRDefault="00C54C0B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sz w:val="22"/>
          <w:szCs w:val="22"/>
          <w:lang w:eastAsia="pt-BR"/>
        </w:rPr>
      </w:pPr>
      <w:hyperlink w:anchor="_Toc277947509" w:history="1">
        <w:r w:rsidRPr="00442E16">
          <w:rPr>
            <w:rStyle w:val="Hyperlink"/>
          </w:rPr>
          <w:t>4.</w:t>
        </w:r>
        <w:r w:rsidRPr="00442E16">
          <w:rPr>
            <w:b w:val="0"/>
            <w:bCs w:val="0"/>
            <w:i w:val="0"/>
            <w:iCs w:val="0"/>
            <w:sz w:val="22"/>
            <w:szCs w:val="22"/>
            <w:lang w:eastAsia="pt-BR"/>
          </w:rPr>
          <w:tab/>
        </w:r>
        <w:r w:rsidRPr="00442E16">
          <w:rPr>
            <w:rStyle w:val="Hyperlink"/>
          </w:rPr>
          <w:t>Treinamento</w:t>
        </w:r>
        <w:r w:rsidRPr="00442E16">
          <w:rPr>
            <w:webHidden/>
          </w:rPr>
          <w:tab/>
        </w:r>
        <w:r w:rsidRPr="00442E16">
          <w:rPr>
            <w:webHidden/>
          </w:rPr>
          <w:fldChar w:fldCharType="begin"/>
        </w:r>
        <w:r w:rsidRPr="00442E16">
          <w:rPr>
            <w:webHidden/>
          </w:rPr>
          <w:instrText xml:space="preserve"> PAGEREF _Toc277947509 \h </w:instrText>
        </w:r>
        <w:r w:rsidRPr="00442E16">
          <w:rPr>
            <w:webHidden/>
          </w:rPr>
        </w:r>
        <w:r w:rsidRPr="00442E16">
          <w:rPr>
            <w:webHidden/>
          </w:rPr>
          <w:fldChar w:fldCharType="separate"/>
        </w:r>
        <w:r w:rsidR="005940E9">
          <w:rPr>
            <w:noProof/>
            <w:webHidden/>
          </w:rPr>
          <w:t>3</w:t>
        </w:r>
        <w:r w:rsidRPr="00442E16">
          <w:rPr>
            <w:webHidden/>
          </w:rPr>
          <w:fldChar w:fldCharType="end"/>
        </w:r>
      </w:hyperlink>
    </w:p>
    <w:p w:rsidR="00C54C0B" w:rsidRPr="00442E16" w:rsidRDefault="00C54C0B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sz w:val="22"/>
          <w:szCs w:val="22"/>
          <w:lang w:eastAsia="pt-BR"/>
        </w:rPr>
      </w:pPr>
      <w:hyperlink w:anchor="_Toc277947510" w:history="1">
        <w:r w:rsidRPr="00442E16">
          <w:rPr>
            <w:rStyle w:val="Hyperlink"/>
          </w:rPr>
          <w:t>5.</w:t>
        </w:r>
        <w:r w:rsidRPr="00442E16">
          <w:rPr>
            <w:b w:val="0"/>
            <w:bCs w:val="0"/>
            <w:i w:val="0"/>
            <w:iCs w:val="0"/>
            <w:sz w:val="22"/>
            <w:szCs w:val="22"/>
            <w:lang w:eastAsia="pt-BR"/>
          </w:rPr>
          <w:tab/>
        </w:r>
        <w:r w:rsidRPr="00442E16">
          <w:rPr>
            <w:rStyle w:val="Hyperlink"/>
          </w:rPr>
          <w:t>Referências</w:t>
        </w:r>
        <w:r w:rsidRPr="00442E16">
          <w:rPr>
            <w:webHidden/>
          </w:rPr>
          <w:tab/>
        </w:r>
        <w:r w:rsidRPr="00442E16">
          <w:rPr>
            <w:webHidden/>
          </w:rPr>
          <w:fldChar w:fldCharType="begin"/>
        </w:r>
        <w:r w:rsidRPr="00442E16">
          <w:rPr>
            <w:webHidden/>
          </w:rPr>
          <w:instrText xml:space="preserve"> PAGEREF _Toc277947510 \h </w:instrText>
        </w:r>
        <w:r w:rsidRPr="00442E16">
          <w:rPr>
            <w:webHidden/>
          </w:rPr>
        </w:r>
        <w:r w:rsidRPr="00442E16">
          <w:rPr>
            <w:webHidden/>
          </w:rPr>
          <w:fldChar w:fldCharType="separate"/>
        </w:r>
        <w:r w:rsidR="005940E9">
          <w:rPr>
            <w:noProof/>
            <w:webHidden/>
          </w:rPr>
          <w:t>3</w:t>
        </w:r>
        <w:r w:rsidRPr="00442E16">
          <w:rPr>
            <w:webHidden/>
          </w:rPr>
          <w:fldChar w:fldCharType="end"/>
        </w:r>
      </w:hyperlink>
    </w:p>
    <w:p w:rsidR="00C54C0B" w:rsidRPr="00442E16" w:rsidRDefault="00C54C0B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sz w:val="22"/>
          <w:szCs w:val="22"/>
          <w:lang w:eastAsia="pt-BR"/>
        </w:rPr>
      </w:pPr>
      <w:hyperlink w:anchor="_Toc277947511" w:history="1">
        <w:r w:rsidRPr="00442E16">
          <w:rPr>
            <w:rStyle w:val="Hyperlink"/>
          </w:rPr>
          <w:t>6.</w:t>
        </w:r>
        <w:r w:rsidRPr="00442E16">
          <w:rPr>
            <w:b w:val="0"/>
            <w:bCs w:val="0"/>
            <w:i w:val="0"/>
            <w:iCs w:val="0"/>
            <w:sz w:val="22"/>
            <w:szCs w:val="22"/>
            <w:lang w:eastAsia="pt-BR"/>
          </w:rPr>
          <w:tab/>
        </w:r>
        <w:r w:rsidRPr="00442E16">
          <w:rPr>
            <w:rStyle w:val="Hyperlink"/>
          </w:rPr>
          <w:t>Assinaturas</w:t>
        </w:r>
        <w:r w:rsidRPr="00442E16">
          <w:rPr>
            <w:webHidden/>
          </w:rPr>
          <w:tab/>
        </w:r>
        <w:r w:rsidRPr="00442E16">
          <w:rPr>
            <w:webHidden/>
          </w:rPr>
          <w:fldChar w:fldCharType="begin"/>
        </w:r>
        <w:r w:rsidRPr="00442E16">
          <w:rPr>
            <w:webHidden/>
          </w:rPr>
          <w:instrText xml:space="preserve"> PAGEREF _Toc277947511 \h </w:instrText>
        </w:r>
        <w:r w:rsidRPr="00442E16">
          <w:rPr>
            <w:webHidden/>
          </w:rPr>
        </w:r>
        <w:r w:rsidRPr="00442E16">
          <w:rPr>
            <w:webHidden/>
          </w:rPr>
          <w:fldChar w:fldCharType="separate"/>
        </w:r>
        <w:r w:rsidR="005940E9">
          <w:rPr>
            <w:noProof/>
            <w:webHidden/>
          </w:rPr>
          <w:t>3</w:t>
        </w:r>
        <w:r w:rsidRPr="00442E16">
          <w:rPr>
            <w:webHidden/>
          </w:rPr>
          <w:fldChar w:fldCharType="end"/>
        </w:r>
      </w:hyperlink>
    </w:p>
    <w:p w:rsidR="00D81082" w:rsidRPr="00442E16" w:rsidRDefault="00C54C0B" w:rsidP="001D1F27">
      <w:pPr>
        <w:tabs>
          <w:tab w:val="right" w:leader="dot" w:pos="9498"/>
          <w:tab w:val="right" w:leader="dot" w:pos="9898"/>
        </w:tabs>
        <w:rPr>
          <w:rFonts w:ascii="Arial" w:hAnsi="Arial" w:cs="Arial"/>
          <w:sz w:val="20"/>
          <w:szCs w:val="20"/>
        </w:rPr>
      </w:pPr>
      <w:r w:rsidRPr="00442E16">
        <w:rPr>
          <w:rFonts w:ascii="Arial" w:hAnsi="Arial" w:cs="Arial"/>
          <w:sz w:val="20"/>
          <w:szCs w:val="20"/>
        </w:rPr>
        <w:fldChar w:fldCharType="end"/>
      </w:r>
    </w:p>
    <w:p w:rsidR="009F7B37" w:rsidRPr="00442E16" w:rsidRDefault="00D81082" w:rsidP="00D81082">
      <w:pPr>
        <w:jc w:val="center"/>
        <w:rPr>
          <w:rFonts w:ascii="Arial" w:hAnsi="Arial" w:cs="Arial"/>
          <w:b/>
          <w:sz w:val="28"/>
          <w:szCs w:val="28"/>
        </w:rPr>
      </w:pPr>
      <w:r w:rsidRPr="00442E16">
        <w:rPr>
          <w:rFonts w:ascii="Arial" w:hAnsi="Arial" w:cs="Arial"/>
          <w:sz w:val="20"/>
          <w:szCs w:val="20"/>
        </w:rPr>
        <w:br w:type="page"/>
      </w:r>
      <w:r w:rsidR="009F7B37" w:rsidRPr="00442E16">
        <w:rPr>
          <w:rFonts w:ascii="Arial" w:hAnsi="Arial" w:cs="Arial"/>
          <w:b/>
          <w:sz w:val="28"/>
          <w:szCs w:val="28"/>
        </w:rPr>
        <w:lastRenderedPageBreak/>
        <w:t>PLANO DE IMPLANTAÇÂO</w:t>
      </w:r>
      <w:bookmarkEnd w:id="0"/>
    </w:p>
    <w:p w:rsidR="006C008E" w:rsidRPr="00442E16" w:rsidRDefault="006C008E" w:rsidP="00505991">
      <w:pPr>
        <w:pStyle w:val="TtuloNvel1"/>
      </w:pPr>
      <w:bookmarkStart w:id="1" w:name="_Toc277947496"/>
      <w:r w:rsidRPr="00442E16">
        <w:t>Introdução</w:t>
      </w:r>
      <w:bookmarkEnd w:id="1"/>
    </w:p>
    <w:p w:rsidR="006C008E" w:rsidRPr="00442E16" w:rsidRDefault="006C008E" w:rsidP="00505991">
      <w:pPr>
        <w:pStyle w:val="InfoBlue"/>
      </w:pPr>
      <w:r w:rsidRPr="00442E16">
        <w:t>[A introdução do Plano de Implantação oferece uma visão geral de todo o documento. Ela inclui a finalidade, o escopo, as definições, os acrônimos, as abreviações, as referências e uma visão geral deste Plano.]</w:t>
      </w:r>
    </w:p>
    <w:p w:rsidR="006C008E" w:rsidRPr="00442E16" w:rsidRDefault="006C008E" w:rsidP="00505991">
      <w:pPr>
        <w:pStyle w:val="TtuloNvel2"/>
      </w:pPr>
      <w:bookmarkStart w:id="2" w:name="_Toc277947497"/>
      <w:r w:rsidRPr="00442E16">
        <w:t>Finalidade</w:t>
      </w:r>
      <w:bookmarkEnd w:id="2"/>
    </w:p>
    <w:p w:rsidR="006C008E" w:rsidRPr="00442E16" w:rsidRDefault="006C008E" w:rsidP="00505991">
      <w:pPr>
        <w:pStyle w:val="InfoBlue"/>
        <w:ind w:left="851"/>
      </w:pPr>
      <w:r w:rsidRPr="00442E16">
        <w:t>[Especifique a finalidade deste Plano de Implantação.]</w:t>
      </w:r>
    </w:p>
    <w:p w:rsidR="006C008E" w:rsidRPr="00442E16" w:rsidRDefault="006C008E" w:rsidP="00505991">
      <w:pPr>
        <w:pStyle w:val="TtuloNvel2"/>
      </w:pPr>
      <w:bookmarkStart w:id="3" w:name="_Toc277947498"/>
      <w:r w:rsidRPr="00442E16">
        <w:t>Definições, Acrônimos e Abreviações</w:t>
      </w:r>
      <w:bookmarkEnd w:id="3"/>
    </w:p>
    <w:p w:rsidR="006C008E" w:rsidRPr="00442E16" w:rsidRDefault="006C008E" w:rsidP="00505991">
      <w:pPr>
        <w:pStyle w:val="InfoBlue"/>
        <w:ind w:left="851"/>
      </w:pPr>
      <w:r w:rsidRPr="00442E16">
        <w:t>[Esta subseção apresenta as definições de todos os termos, acrônimos e abreviações necessários para a correta interpretação do Plano de Implantação. Essas informações podem ser fornecidas mediante referência ao Glossário do projeto.]</w:t>
      </w:r>
    </w:p>
    <w:p w:rsidR="006C008E" w:rsidRPr="00442E16" w:rsidRDefault="00653524" w:rsidP="00505991">
      <w:pPr>
        <w:pStyle w:val="TtuloNvel1"/>
      </w:pPr>
      <w:bookmarkStart w:id="4" w:name="_Toc277947499"/>
      <w:r w:rsidRPr="00442E16">
        <w:t>Planejamento de implantação</w:t>
      </w:r>
      <w:bookmarkEnd w:id="4"/>
    </w:p>
    <w:p w:rsidR="006C008E" w:rsidRPr="00442E16" w:rsidRDefault="006C008E" w:rsidP="00505991">
      <w:pPr>
        <w:pStyle w:val="InfoBlue"/>
      </w:pPr>
      <w:r w:rsidRPr="00442E16">
        <w:t>[Esta seção visa detalhar as atividades referentes à Implantação, as datas previstas e os responsáveis por cada atividade. A idéia de transcrever essas atividades – que deverão estar também refletidas no cronograma – é que todos os envolvidos nas atividades saibam de antemão de suas responsabilidades e prazos para que não ocorram imprevistos no momento da implantação.]</w:t>
      </w:r>
    </w:p>
    <w:p w:rsidR="006C008E" w:rsidRPr="00442E16" w:rsidRDefault="006C008E"/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30"/>
        <w:gridCol w:w="1961"/>
        <w:gridCol w:w="2527"/>
      </w:tblGrid>
      <w:tr w:rsidR="006C008E" w:rsidRPr="00442E16" w:rsidTr="00D17E3F">
        <w:tc>
          <w:tcPr>
            <w:tcW w:w="46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6C008E" w:rsidRPr="00442E16" w:rsidRDefault="006C008E" w:rsidP="00505991">
            <w:pPr>
              <w:pStyle w:val="TabelaTtulo"/>
            </w:pPr>
            <w:r w:rsidRPr="00442E16">
              <w:t>Atividade</w:t>
            </w:r>
          </w:p>
        </w:tc>
        <w:tc>
          <w:tcPr>
            <w:tcW w:w="1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6C008E" w:rsidRPr="00442E16" w:rsidRDefault="006C008E" w:rsidP="00505991">
            <w:pPr>
              <w:pStyle w:val="TabelaTtulo"/>
            </w:pPr>
            <w:r w:rsidRPr="00442E16">
              <w:t>Data de Conclusão</w:t>
            </w:r>
          </w:p>
        </w:tc>
        <w:tc>
          <w:tcPr>
            <w:tcW w:w="25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6C008E" w:rsidRPr="00442E16" w:rsidRDefault="006C008E" w:rsidP="00505991">
            <w:pPr>
              <w:pStyle w:val="TabelaTtulo"/>
            </w:pPr>
            <w:r w:rsidRPr="00442E16">
              <w:t>Responsável</w:t>
            </w:r>
          </w:p>
        </w:tc>
      </w:tr>
      <w:tr w:rsidR="006C008E" w:rsidRPr="004B3AB4" w:rsidTr="00D17E3F">
        <w:tc>
          <w:tcPr>
            <w:tcW w:w="4630" w:type="dxa"/>
            <w:tcBorders>
              <w:left w:val="single" w:sz="1" w:space="0" w:color="000000"/>
              <w:bottom w:val="single" w:sz="1" w:space="0" w:color="000000"/>
            </w:tcBorders>
          </w:tcPr>
          <w:p w:rsidR="006C008E" w:rsidRPr="004B3AB4" w:rsidRDefault="006C008E" w:rsidP="00505991">
            <w:pPr>
              <w:pStyle w:val="InfoBlue"/>
            </w:pPr>
            <w:r w:rsidRPr="004B3AB4">
              <w:t>[Ex.: instalar servidor de aplicação]</w:t>
            </w:r>
          </w:p>
        </w:tc>
        <w:tc>
          <w:tcPr>
            <w:tcW w:w="1961" w:type="dxa"/>
            <w:tcBorders>
              <w:left w:val="single" w:sz="1" w:space="0" w:color="000000"/>
              <w:bottom w:val="single" w:sz="1" w:space="0" w:color="000000"/>
            </w:tcBorders>
          </w:tcPr>
          <w:p w:rsidR="006C008E" w:rsidRPr="004B3AB4" w:rsidRDefault="006C008E" w:rsidP="00505991">
            <w:pPr>
              <w:pStyle w:val="InfoBlue"/>
            </w:pPr>
            <w:r w:rsidRPr="004B3AB4">
              <w:t>[Ex.: 10/10/2004]</w:t>
            </w:r>
          </w:p>
        </w:tc>
        <w:tc>
          <w:tcPr>
            <w:tcW w:w="252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008E" w:rsidRPr="004B3AB4" w:rsidRDefault="006C008E" w:rsidP="00505991">
            <w:pPr>
              <w:pStyle w:val="InfoBlue"/>
            </w:pPr>
            <w:r w:rsidRPr="004B3AB4">
              <w:t>[Fulano de Tal]</w:t>
            </w:r>
          </w:p>
        </w:tc>
      </w:tr>
      <w:tr w:rsidR="006C008E" w:rsidRPr="004B3AB4" w:rsidTr="00D17E3F">
        <w:tc>
          <w:tcPr>
            <w:tcW w:w="4630" w:type="dxa"/>
            <w:tcBorders>
              <w:left w:val="single" w:sz="1" w:space="0" w:color="000000"/>
              <w:bottom w:val="single" w:sz="1" w:space="0" w:color="000000"/>
            </w:tcBorders>
          </w:tcPr>
          <w:p w:rsidR="006C008E" w:rsidRPr="004B3AB4" w:rsidRDefault="006C008E" w:rsidP="00505991">
            <w:pPr>
              <w:pStyle w:val="InfoBlue"/>
            </w:pPr>
            <w:r w:rsidRPr="004B3AB4">
              <w:t>[Ex.: desenvolver o Guia de Instalação]</w:t>
            </w:r>
          </w:p>
        </w:tc>
        <w:tc>
          <w:tcPr>
            <w:tcW w:w="1961" w:type="dxa"/>
            <w:tcBorders>
              <w:left w:val="single" w:sz="1" w:space="0" w:color="000000"/>
              <w:bottom w:val="single" w:sz="1" w:space="0" w:color="000000"/>
            </w:tcBorders>
          </w:tcPr>
          <w:p w:rsidR="006C008E" w:rsidRPr="004B3AB4" w:rsidRDefault="006C008E" w:rsidP="00505991">
            <w:pPr>
              <w:pStyle w:val="InfoBlue"/>
            </w:pPr>
            <w:r w:rsidRPr="004B3AB4">
              <w:t>[Ex.: 10/10/2004]</w:t>
            </w:r>
          </w:p>
        </w:tc>
        <w:tc>
          <w:tcPr>
            <w:tcW w:w="252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008E" w:rsidRPr="004B3AB4" w:rsidRDefault="006C008E" w:rsidP="00505991">
            <w:pPr>
              <w:pStyle w:val="InfoBlue"/>
            </w:pPr>
            <w:r w:rsidRPr="004B3AB4">
              <w:t>[Fulano de Tal]</w:t>
            </w:r>
          </w:p>
        </w:tc>
      </w:tr>
    </w:tbl>
    <w:p w:rsidR="006C008E" w:rsidRPr="00442E16" w:rsidRDefault="006C008E"/>
    <w:p w:rsidR="00653524" w:rsidRPr="00442E16" w:rsidRDefault="00653524" w:rsidP="00653524">
      <w:pPr>
        <w:keepNext/>
        <w:numPr>
          <w:ilvl w:val="0"/>
          <w:numId w:val="2"/>
        </w:numPr>
        <w:tabs>
          <w:tab w:val="left" w:pos="1146"/>
        </w:tabs>
        <w:spacing w:before="180"/>
        <w:jc w:val="both"/>
        <w:rPr>
          <w:rFonts w:ascii="Arial" w:hAnsi="Arial"/>
          <w:b/>
          <w:i/>
          <w:vanish/>
          <w:sz w:val="20"/>
          <w:szCs w:val="20"/>
        </w:rPr>
      </w:pPr>
      <w:bookmarkStart w:id="5" w:name="3.1_______________Responsibilities"/>
      <w:bookmarkStart w:id="6" w:name="_Toc165263367"/>
    </w:p>
    <w:p w:rsidR="00AA1CA1" w:rsidRPr="00442E16" w:rsidRDefault="00AA1CA1" w:rsidP="00505991">
      <w:pPr>
        <w:pStyle w:val="TtuloNvel2"/>
      </w:pPr>
      <w:bookmarkStart w:id="7" w:name="_Toc277947500"/>
      <w:r w:rsidRPr="00442E16">
        <w:t>Responsabili</w:t>
      </w:r>
      <w:bookmarkEnd w:id="5"/>
      <w:r w:rsidRPr="00442E16">
        <w:t>dades</w:t>
      </w:r>
      <w:bookmarkEnd w:id="6"/>
      <w:bookmarkEnd w:id="7"/>
    </w:p>
    <w:p w:rsidR="00AA1CA1" w:rsidRPr="00442E16" w:rsidRDefault="00AA1CA1" w:rsidP="00505991">
      <w:pPr>
        <w:pStyle w:val="InfoBlue"/>
        <w:ind w:left="851"/>
      </w:pPr>
      <w:r w:rsidRPr="00442E16">
        <w:t>[Identificar os responsáveis, tanto na equipe do cliente como na equipe de desenvolvimento, que estarão envolvidos na implantação do produto. É particularmente relevante nesta seção descrever o envolvimento do cliente nos testes de aceitação e no processo que será realizado caso sejam identificadas algumas discrepâncias.]</w:t>
      </w:r>
    </w:p>
    <w:p w:rsidR="00AA1CA1" w:rsidRPr="00442E16" w:rsidRDefault="00AA1CA1" w:rsidP="00505991">
      <w:pPr>
        <w:pStyle w:val="TtuloNvel2"/>
      </w:pPr>
      <w:bookmarkStart w:id="8" w:name="3.2_______________Schedule"/>
      <w:bookmarkStart w:id="9" w:name="_Toc165263368"/>
      <w:bookmarkStart w:id="10" w:name="_Toc277947501"/>
      <w:r w:rsidRPr="00442E16">
        <w:t>Cronograma</w:t>
      </w:r>
      <w:bookmarkEnd w:id="8"/>
      <w:bookmarkEnd w:id="9"/>
      <w:bookmarkEnd w:id="10"/>
    </w:p>
    <w:p w:rsidR="00AA1CA1" w:rsidRPr="00442E16" w:rsidRDefault="00AA1CA1" w:rsidP="00505991">
      <w:pPr>
        <w:pStyle w:val="InfoBlue"/>
        <w:ind w:left="851"/>
      </w:pPr>
      <w:r w:rsidRPr="00442E16">
        <w:t>[Descrever o cronograma e os marcos da condução das atividades da implantação. Os marcos da implantação devem estar de acordo com os marcos do projeto. </w:t>
      </w:r>
    </w:p>
    <w:p w:rsidR="00AA1CA1" w:rsidRPr="00442E16" w:rsidRDefault="00AA1CA1" w:rsidP="00505991">
      <w:pPr>
        <w:pStyle w:val="InfoBlue"/>
        <w:ind w:left="851"/>
      </w:pPr>
      <w:r w:rsidRPr="00442E16">
        <w:t>Alguns itens que podem ser considerados (de acordo com o tipo de projeto):</w:t>
      </w:r>
    </w:p>
    <w:p w:rsidR="00AA1CA1" w:rsidRPr="00442E16" w:rsidRDefault="00AA1CA1" w:rsidP="00505991">
      <w:pPr>
        <w:pStyle w:val="InfoBlue"/>
        <w:numPr>
          <w:ilvl w:val="0"/>
          <w:numId w:val="32"/>
        </w:numPr>
      </w:pPr>
      <w:r w:rsidRPr="00442E16">
        <w:t>Planejamento da implantação</w:t>
      </w:r>
    </w:p>
    <w:p w:rsidR="00AA1CA1" w:rsidRPr="00442E16" w:rsidRDefault="00AA1CA1" w:rsidP="00505991">
      <w:pPr>
        <w:pStyle w:val="InfoBlue"/>
        <w:numPr>
          <w:ilvl w:val="0"/>
          <w:numId w:val="32"/>
        </w:numPr>
      </w:pPr>
      <w:r w:rsidRPr="00442E16">
        <w:t>Desenvolvimento do material de suporte</w:t>
      </w:r>
    </w:p>
    <w:p w:rsidR="00AA1CA1" w:rsidRPr="00442E16" w:rsidRDefault="00AA1CA1" w:rsidP="00505991">
      <w:pPr>
        <w:pStyle w:val="InfoBlue"/>
        <w:numPr>
          <w:ilvl w:val="0"/>
          <w:numId w:val="32"/>
        </w:numPr>
      </w:pPr>
      <w:r w:rsidRPr="00442E16">
        <w:t xml:space="preserve">Gerenciamento dos testes de aceitação </w:t>
      </w:r>
    </w:p>
    <w:p w:rsidR="00AA1CA1" w:rsidRPr="00442E16" w:rsidRDefault="00AA1CA1" w:rsidP="00505991">
      <w:pPr>
        <w:pStyle w:val="InfoBlue"/>
        <w:numPr>
          <w:ilvl w:val="1"/>
          <w:numId w:val="32"/>
        </w:numPr>
      </w:pPr>
      <w:r w:rsidRPr="00442E16">
        <w:t xml:space="preserve">Teste de aceitação no ambiente de desenvolvimento </w:t>
      </w:r>
    </w:p>
    <w:p w:rsidR="00AA1CA1" w:rsidRPr="00442E16" w:rsidRDefault="00AA1CA1" w:rsidP="00505991">
      <w:pPr>
        <w:pStyle w:val="InfoBlue"/>
        <w:numPr>
          <w:ilvl w:val="1"/>
          <w:numId w:val="32"/>
        </w:numPr>
      </w:pPr>
      <w:r w:rsidRPr="00442E16">
        <w:t xml:space="preserve">Teste de aceitação no ambiente de implantação </w:t>
      </w:r>
    </w:p>
    <w:p w:rsidR="00AA1CA1" w:rsidRPr="00442E16" w:rsidRDefault="00AA1CA1" w:rsidP="00505991">
      <w:pPr>
        <w:pStyle w:val="InfoBlue"/>
        <w:numPr>
          <w:ilvl w:val="0"/>
          <w:numId w:val="32"/>
        </w:numPr>
      </w:pPr>
      <w:r w:rsidRPr="00442E16">
        <w:t>Preparação do pacote de implantação</w:t>
      </w:r>
    </w:p>
    <w:p w:rsidR="00AA1CA1" w:rsidRPr="00442E16" w:rsidRDefault="00AA1CA1" w:rsidP="00505991">
      <w:pPr>
        <w:pStyle w:val="InfoBlue"/>
        <w:numPr>
          <w:ilvl w:val="0"/>
          <w:numId w:val="32"/>
        </w:numPr>
      </w:pPr>
      <w:r w:rsidRPr="00442E16">
        <w:t xml:space="preserve">Gerenciamento do empacotamento </w:t>
      </w:r>
    </w:p>
    <w:p w:rsidR="00AA1CA1" w:rsidRPr="00442E16" w:rsidRDefault="00AA1CA1" w:rsidP="00505991">
      <w:pPr>
        <w:pStyle w:val="InfoBlue"/>
        <w:numPr>
          <w:ilvl w:val="0"/>
          <w:numId w:val="32"/>
        </w:numPr>
      </w:pPr>
      <w:r w:rsidRPr="00442E16">
        <w:t>Tornar o produto acessível através da internet]</w:t>
      </w:r>
    </w:p>
    <w:p w:rsidR="006C008E" w:rsidRPr="00442E16" w:rsidRDefault="006C008E" w:rsidP="00505991">
      <w:pPr>
        <w:pStyle w:val="TtuloNvel1"/>
      </w:pPr>
      <w:bookmarkStart w:id="11" w:name="_Toc277947502"/>
      <w:r w:rsidRPr="00442E16">
        <w:t>Recurso</w:t>
      </w:r>
      <w:r w:rsidR="009F7B37" w:rsidRPr="00442E16">
        <w:t>s</w:t>
      </w:r>
      <w:bookmarkEnd w:id="11"/>
    </w:p>
    <w:p w:rsidR="006C008E" w:rsidRPr="00442E16" w:rsidRDefault="006C008E" w:rsidP="00505991">
      <w:pPr>
        <w:pStyle w:val="InfoBlue"/>
      </w:pPr>
      <w:r w:rsidRPr="00442E16">
        <w:t>[Esta seção visa listar os recursos (e suas fontes) necessários para conduzir as atividades de implantação planejadas. Os recursos de hardware e software que comporão o ambiente de produção devem estar definidos em detalhes no Plano de GCS.]</w:t>
      </w:r>
    </w:p>
    <w:p w:rsidR="00653524" w:rsidRPr="00442E16" w:rsidRDefault="00653524" w:rsidP="00653524">
      <w:pPr>
        <w:keepNext/>
        <w:numPr>
          <w:ilvl w:val="0"/>
          <w:numId w:val="2"/>
        </w:numPr>
        <w:tabs>
          <w:tab w:val="left" w:pos="1146"/>
        </w:tabs>
        <w:spacing w:before="180"/>
        <w:jc w:val="both"/>
        <w:rPr>
          <w:rFonts w:ascii="Arial" w:hAnsi="Arial"/>
          <w:b/>
          <w:i/>
          <w:vanish/>
          <w:sz w:val="20"/>
          <w:szCs w:val="20"/>
        </w:rPr>
      </w:pPr>
    </w:p>
    <w:p w:rsidR="006C008E" w:rsidRPr="00442E16" w:rsidRDefault="006C008E" w:rsidP="00505991">
      <w:pPr>
        <w:pStyle w:val="TtuloNvel2"/>
      </w:pPr>
      <w:bookmarkStart w:id="12" w:name="_Toc277947503"/>
      <w:r w:rsidRPr="00442E16">
        <w:t>Facilidades</w:t>
      </w:r>
      <w:bookmarkEnd w:id="12"/>
    </w:p>
    <w:p w:rsidR="006C008E" w:rsidRPr="00442E16" w:rsidRDefault="006C008E" w:rsidP="00505991">
      <w:pPr>
        <w:pStyle w:val="InfoBlue"/>
        <w:ind w:left="851"/>
      </w:pPr>
      <w:r w:rsidRPr="00442E16">
        <w:t>[Se aplicável, definir as facilidades requeridas para testar e implantar o software. As facilidades podem ser: prédios ou salas especiais, com piso flutuante, requisitos de energia e características especiais para suportar requisitos de privacidade e segurança.]</w:t>
      </w:r>
    </w:p>
    <w:p w:rsidR="006C008E" w:rsidRPr="00442E16" w:rsidRDefault="006C008E" w:rsidP="00505991">
      <w:pPr>
        <w:pStyle w:val="TtuloNvel2"/>
      </w:pPr>
      <w:bookmarkStart w:id="13" w:name="_Toc277947504"/>
      <w:r w:rsidRPr="00442E16">
        <w:t>Hardware</w:t>
      </w:r>
      <w:bookmarkEnd w:id="13"/>
    </w:p>
    <w:p w:rsidR="006C008E" w:rsidRPr="00442E16" w:rsidRDefault="006C008E" w:rsidP="00505991">
      <w:pPr>
        <w:pStyle w:val="InfoBlue"/>
        <w:ind w:left="851"/>
      </w:pPr>
      <w:r w:rsidRPr="00442E16">
        <w:t>[Identificar o hardware necessário para rodar o sistema. Especificar modelo, versões e configurações. Fornecer informações sobre suporte do fabricante e licenciamento. O hardware para o ambiente de implantação também deverá estar detalhado no Plano de GCS.]</w:t>
      </w:r>
    </w:p>
    <w:p w:rsidR="006C008E" w:rsidRPr="00442E16" w:rsidRDefault="006C008E" w:rsidP="00505991">
      <w:pPr>
        <w:pStyle w:val="TtuloNvel2"/>
      </w:pPr>
      <w:bookmarkStart w:id="14" w:name="_Toc277947505"/>
      <w:r w:rsidRPr="00442E16">
        <w:t>Release de Implantação</w:t>
      </w:r>
      <w:bookmarkEnd w:id="14"/>
    </w:p>
    <w:p w:rsidR="006C008E" w:rsidRPr="00442E16" w:rsidRDefault="006C008E" w:rsidP="00505991">
      <w:pPr>
        <w:pStyle w:val="InfoBlue"/>
        <w:ind w:left="851"/>
      </w:pPr>
      <w:r w:rsidRPr="00442E16">
        <w:t>[Listar o software e a documentação provida como parte do produto que está sendo entregue.]</w:t>
      </w:r>
    </w:p>
    <w:p w:rsidR="006C008E" w:rsidRPr="00442E16" w:rsidRDefault="006C008E" w:rsidP="00505991">
      <w:pPr>
        <w:pStyle w:val="TtuloNvel3"/>
      </w:pPr>
      <w:bookmarkStart w:id="15" w:name="_Toc277947506"/>
      <w:r w:rsidRPr="00442E16">
        <w:t>Software</w:t>
      </w:r>
      <w:r w:rsidR="00AA1CA1" w:rsidRPr="00442E16">
        <w:t xml:space="preserve"> de Suporte</w:t>
      </w:r>
      <w:bookmarkEnd w:id="15"/>
    </w:p>
    <w:p w:rsidR="006C008E" w:rsidRPr="00442E16" w:rsidRDefault="006C008E" w:rsidP="00505991">
      <w:pPr>
        <w:pStyle w:val="InfoBlue"/>
        <w:ind w:left="851"/>
      </w:pPr>
      <w:r w:rsidRPr="00442E16">
        <w:t>[Se aplicável, descrever todo o software necessário para suportar o produto entregue, tais como: ferramentas, compiladores, ferramentas de teste, dados de teste, utilitários, ferramentas de Gerência de Configuração, bases de dados, arquivos de dados, e assim por diante.]</w:t>
      </w:r>
    </w:p>
    <w:p w:rsidR="006C008E" w:rsidRPr="00442E16" w:rsidRDefault="006C008E" w:rsidP="00505991">
      <w:pPr>
        <w:pStyle w:val="TtuloNvel3"/>
      </w:pPr>
      <w:bookmarkStart w:id="16" w:name="_Toc277947507"/>
      <w:r w:rsidRPr="00442E16">
        <w:t>Documentação</w:t>
      </w:r>
      <w:r w:rsidR="00AA1CA1" w:rsidRPr="00442E16">
        <w:t xml:space="preserve"> de Suporte</w:t>
      </w:r>
      <w:bookmarkEnd w:id="16"/>
    </w:p>
    <w:p w:rsidR="006C008E" w:rsidRPr="00442E16" w:rsidRDefault="006C008E" w:rsidP="00505991">
      <w:pPr>
        <w:pStyle w:val="InfoBlue"/>
        <w:ind w:left="851"/>
      </w:pPr>
      <w:r w:rsidRPr="00442E16">
        <w:t>[Se aplicável, descrever a documentação requerida para suportar o produto entregue, incluindo descrições do projeto (design), casos e procedimentos de teste, manuais do usuário, e assim por diante.]</w:t>
      </w:r>
    </w:p>
    <w:p w:rsidR="006C008E" w:rsidRPr="00442E16" w:rsidRDefault="00AA1CA1" w:rsidP="00505991">
      <w:pPr>
        <w:pStyle w:val="TtuloNvel3"/>
      </w:pPr>
      <w:bookmarkStart w:id="17" w:name="_Toc277947508"/>
      <w:r w:rsidRPr="00442E16">
        <w:t>Equipe e Suporte</w:t>
      </w:r>
      <w:bookmarkEnd w:id="17"/>
    </w:p>
    <w:p w:rsidR="006C008E" w:rsidRPr="00442E16" w:rsidRDefault="006C008E" w:rsidP="00505991">
      <w:pPr>
        <w:pStyle w:val="InfoBlue"/>
        <w:ind w:left="851"/>
      </w:pPr>
      <w:r w:rsidRPr="00442E16">
        <w:t>[Se aplicável, descrever o pessoal e seus níveis de habilidade, requeridos para suportar o produto entregue.]</w:t>
      </w:r>
    </w:p>
    <w:p w:rsidR="00EC7EB8" w:rsidRPr="00442E16" w:rsidRDefault="00EC7EB8" w:rsidP="00505991">
      <w:pPr>
        <w:pStyle w:val="TtuloNvel1"/>
      </w:pPr>
      <w:bookmarkStart w:id="18" w:name="5.__________________Training"/>
      <w:bookmarkStart w:id="19" w:name="_Toc165263376"/>
      <w:bookmarkStart w:id="20" w:name="_Toc277947509"/>
      <w:r w:rsidRPr="00442E16">
        <w:t>Treinamento</w:t>
      </w:r>
      <w:bookmarkEnd w:id="18"/>
      <w:bookmarkEnd w:id="19"/>
      <w:bookmarkEnd w:id="20"/>
    </w:p>
    <w:p w:rsidR="00EC7EB8" w:rsidRPr="00442E16" w:rsidRDefault="00EC7EB8" w:rsidP="00505991">
      <w:pPr>
        <w:pStyle w:val="InfoBlue"/>
      </w:pPr>
      <w:r w:rsidRPr="00442E16">
        <w:t>[Descreva o plano e inputs para treinamento dos usuários de forma que eles possam utilizar e adaptar o produto de acordo com suas necessidades.]</w:t>
      </w:r>
    </w:p>
    <w:p w:rsidR="006C008E" w:rsidRPr="00442E16" w:rsidRDefault="006C008E" w:rsidP="00505991">
      <w:pPr>
        <w:pStyle w:val="TtuloNvel1"/>
      </w:pPr>
      <w:bookmarkStart w:id="21" w:name="_Toc277947510"/>
      <w:r w:rsidRPr="00442E16">
        <w:t>Referências</w:t>
      </w:r>
      <w:bookmarkEnd w:id="21"/>
    </w:p>
    <w:p w:rsidR="006C008E" w:rsidRPr="00442E16" w:rsidRDefault="006C008E" w:rsidP="00505991">
      <w:pPr>
        <w:pStyle w:val="InfoBlue"/>
      </w:pPr>
      <w:r w:rsidRPr="00442E16">
        <w:t>[Listar as referências utilizadas neste documento.</w:t>
      </w:r>
      <w:r w:rsidR="009F7B37" w:rsidRPr="00442E16">
        <w:t xml:space="preserve"> </w:t>
      </w:r>
      <w:r w:rsidRPr="00442E16">
        <w:t>Para apresentação das referências, pode-se utilizar a norma aprovada pela ABNT (Associação Brasileira de Normas Técnicas) relativa à apresentação de referências bibliográficas, identificada como NBR 6023:2000 – Referências Bibliográficas]</w:t>
      </w:r>
    </w:p>
    <w:tbl>
      <w:tblPr>
        <w:tblW w:w="8521" w:type="dxa"/>
        <w:tblInd w:w="5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801"/>
      </w:tblGrid>
      <w:tr w:rsidR="006C008E" w:rsidRPr="004B3AB4" w:rsidTr="00505991">
        <w:tc>
          <w:tcPr>
            <w:tcW w:w="720" w:type="dxa"/>
          </w:tcPr>
          <w:p w:rsidR="006C008E" w:rsidRPr="004B3AB4" w:rsidRDefault="006C008E" w:rsidP="00505991">
            <w:pPr>
              <w:pStyle w:val="InfoBlue"/>
            </w:pPr>
            <w:r w:rsidRPr="004B3AB4">
              <w:t>1.</w:t>
            </w:r>
          </w:p>
        </w:tc>
        <w:tc>
          <w:tcPr>
            <w:tcW w:w="7801" w:type="dxa"/>
          </w:tcPr>
          <w:p w:rsidR="006C008E" w:rsidRPr="004B3AB4" w:rsidRDefault="006C008E" w:rsidP="00505991">
            <w:pPr>
              <w:pStyle w:val="InfoBlue"/>
            </w:pPr>
            <w:r w:rsidRPr="004B3AB4">
              <w:t>[Descrição da referência]</w:t>
            </w:r>
          </w:p>
        </w:tc>
      </w:tr>
      <w:tr w:rsidR="006C008E" w:rsidRPr="004B3AB4" w:rsidTr="00505991">
        <w:tc>
          <w:tcPr>
            <w:tcW w:w="720" w:type="dxa"/>
          </w:tcPr>
          <w:p w:rsidR="006C008E" w:rsidRPr="004B3AB4" w:rsidRDefault="006C008E" w:rsidP="00505991">
            <w:pPr>
              <w:pStyle w:val="InfoBlue"/>
            </w:pPr>
            <w:r w:rsidRPr="004B3AB4">
              <w:t>2.</w:t>
            </w:r>
          </w:p>
        </w:tc>
        <w:tc>
          <w:tcPr>
            <w:tcW w:w="7801" w:type="dxa"/>
          </w:tcPr>
          <w:p w:rsidR="006C008E" w:rsidRPr="004B3AB4" w:rsidRDefault="006C008E" w:rsidP="00505991">
            <w:pPr>
              <w:pStyle w:val="InfoBlue"/>
            </w:pPr>
            <w:r w:rsidRPr="004B3AB4">
              <w:t>[Descrição da referência]</w:t>
            </w:r>
          </w:p>
        </w:tc>
      </w:tr>
    </w:tbl>
    <w:p w:rsidR="006C008E" w:rsidRPr="00442E16" w:rsidRDefault="006C008E" w:rsidP="00505991">
      <w:pPr>
        <w:pStyle w:val="TtuloNvel1"/>
      </w:pPr>
      <w:bookmarkStart w:id="22" w:name="_Toc277947511"/>
      <w:r w:rsidRPr="00442E16">
        <w:t>Assinaturas</w:t>
      </w:r>
      <w:bookmarkEnd w:id="22"/>
    </w:p>
    <w:p w:rsidR="006C008E" w:rsidRPr="00442E16" w:rsidRDefault="006C008E" w:rsidP="00505991">
      <w:pPr>
        <w:pStyle w:val="Texto"/>
      </w:pPr>
      <w:r w:rsidRPr="00442E16">
        <w:t>Os abaixo assinados estão de acordo com o conteúdo deste documento.</w:t>
      </w:r>
    </w:p>
    <w:p w:rsidR="006C008E" w:rsidRPr="00442E16" w:rsidRDefault="006C008E"/>
    <w:tbl>
      <w:tblPr>
        <w:tblW w:w="897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52"/>
        <w:gridCol w:w="4321"/>
      </w:tblGrid>
      <w:tr w:rsidR="006C008E" w:rsidRPr="004B3AB4" w:rsidTr="00D17E3F">
        <w:trPr>
          <w:cantSplit/>
          <w:trHeight w:val="1302"/>
          <w:jc w:val="center"/>
        </w:trPr>
        <w:tc>
          <w:tcPr>
            <w:tcW w:w="4652" w:type="dxa"/>
          </w:tcPr>
          <w:p w:rsidR="006C008E" w:rsidRPr="004B3AB4" w:rsidRDefault="006C008E" w:rsidP="00505991">
            <w:pPr>
              <w:pStyle w:val="Texto"/>
              <w:jc w:val="left"/>
            </w:pPr>
          </w:p>
          <w:p w:rsidR="006C008E" w:rsidRPr="004B3AB4" w:rsidRDefault="006C008E" w:rsidP="00505991">
            <w:pPr>
              <w:pStyle w:val="Texto"/>
              <w:jc w:val="left"/>
            </w:pPr>
            <w:r w:rsidRPr="004B3AB4">
              <w:t>Data: ___/___/_____</w:t>
            </w:r>
          </w:p>
          <w:p w:rsidR="006C008E" w:rsidRPr="004B3AB4" w:rsidRDefault="006C008E" w:rsidP="00505991">
            <w:pPr>
              <w:pStyle w:val="Texto"/>
              <w:jc w:val="left"/>
            </w:pPr>
          </w:p>
        </w:tc>
        <w:tc>
          <w:tcPr>
            <w:tcW w:w="4321" w:type="dxa"/>
          </w:tcPr>
          <w:p w:rsidR="006C008E" w:rsidRPr="004B3AB4" w:rsidRDefault="006C008E" w:rsidP="00505991">
            <w:pPr>
              <w:pStyle w:val="Texto"/>
              <w:jc w:val="left"/>
            </w:pPr>
          </w:p>
          <w:p w:rsidR="006C008E" w:rsidRPr="004B3AB4" w:rsidRDefault="006C008E" w:rsidP="00505991">
            <w:pPr>
              <w:pStyle w:val="Texto"/>
              <w:jc w:val="left"/>
            </w:pPr>
            <w:r w:rsidRPr="004B3AB4">
              <w:t>Data: ___/___/_____</w:t>
            </w:r>
          </w:p>
          <w:p w:rsidR="006C008E" w:rsidRPr="004B3AB4" w:rsidRDefault="006C008E" w:rsidP="00505991">
            <w:pPr>
              <w:pStyle w:val="Texto"/>
              <w:jc w:val="left"/>
            </w:pPr>
          </w:p>
        </w:tc>
      </w:tr>
      <w:tr w:rsidR="006C008E" w:rsidRPr="004B3AB4" w:rsidTr="00D17E3F">
        <w:trPr>
          <w:cantSplit/>
          <w:trHeight w:val="679"/>
          <w:jc w:val="center"/>
        </w:trPr>
        <w:tc>
          <w:tcPr>
            <w:tcW w:w="4652" w:type="dxa"/>
          </w:tcPr>
          <w:p w:rsidR="006C008E" w:rsidRPr="004B3AB4" w:rsidRDefault="006C008E" w:rsidP="00505991">
            <w:pPr>
              <w:pStyle w:val="Texto"/>
              <w:jc w:val="center"/>
              <w:rPr>
                <w:b/>
              </w:rPr>
            </w:pPr>
            <w:r w:rsidRPr="004B3AB4">
              <w:rPr>
                <w:b/>
              </w:rPr>
              <w:t>&lt;</w:t>
            </w:r>
            <w:r w:rsidRPr="004B3AB4">
              <w:rPr>
                <w:b/>
                <w:i/>
                <w:color w:val="3333FF"/>
              </w:rPr>
              <w:t>Nome&gt;</w:t>
            </w:r>
          </w:p>
          <w:p w:rsidR="006C008E" w:rsidRPr="004B3AB4" w:rsidRDefault="006C008E" w:rsidP="00505991">
            <w:pPr>
              <w:pStyle w:val="Texto"/>
              <w:jc w:val="center"/>
            </w:pPr>
            <w:r w:rsidRPr="004B3AB4">
              <w:t>Gerente de Projeto</w:t>
            </w:r>
            <w:r w:rsidR="00352029" w:rsidRPr="004B3AB4">
              <w:t>s</w:t>
            </w:r>
          </w:p>
          <w:p w:rsidR="006C008E" w:rsidRPr="004B3AB4" w:rsidRDefault="006C008E" w:rsidP="00505991">
            <w:pPr>
              <w:pStyle w:val="Texto"/>
              <w:jc w:val="center"/>
            </w:pPr>
            <w:r w:rsidRPr="004B3AB4">
              <w:t>&lt;Nome Cliente&gt;</w:t>
            </w:r>
          </w:p>
        </w:tc>
        <w:tc>
          <w:tcPr>
            <w:tcW w:w="4321" w:type="dxa"/>
          </w:tcPr>
          <w:p w:rsidR="006C008E" w:rsidRPr="004B3AB4" w:rsidRDefault="006C008E" w:rsidP="00505991">
            <w:pPr>
              <w:pStyle w:val="Texto"/>
              <w:jc w:val="center"/>
              <w:rPr>
                <w:b/>
              </w:rPr>
            </w:pPr>
            <w:r w:rsidRPr="004B3AB4">
              <w:rPr>
                <w:b/>
              </w:rPr>
              <w:t>&lt;</w:t>
            </w:r>
            <w:r w:rsidRPr="004B3AB4">
              <w:rPr>
                <w:b/>
                <w:i/>
                <w:color w:val="3333FF"/>
              </w:rPr>
              <w:t>Nome&gt;</w:t>
            </w:r>
          </w:p>
          <w:p w:rsidR="006C008E" w:rsidRPr="004B3AB4" w:rsidRDefault="006C008E" w:rsidP="00505991">
            <w:pPr>
              <w:pStyle w:val="Texto"/>
              <w:jc w:val="center"/>
              <w:rPr>
                <w:i/>
                <w:iCs/>
                <w:color w:val="000000"/>
              </w:rPr>
            </w:pPr>
            <w:r w:rsidRPr="004B3AB4">
              <w:rPr>
                <w:i/>
                <w:iCs/>
                <w:color w:val="000000"/>
              </w:rPr>
              <w:t>Representante Usuário</w:t>
            </w:r>
          </w:p>
          <w:p w:rsidR="006C008E" w:rsidRPr="004B3AB4" w:rsidRDefault="006C008E" w:rsidP="00505991">
            <w:pPr>
              <w:pStyle w:val="Texto"/>
              <w:jc w:val="center"/>
            </w:pPr>
            <w:r w:rsidRPr="004B3AB4">
              <w:t>&lt;Nome Cliente&gt;</w:t>
            </w:r>
          </w:p>
        </w:tc>
      </w:tr>
    </w:tbl>
    <w:p w:rsidR="006C008E" w:rsidRPr="00442E16" w:rsidRDefault="006C008E" w:rsidP="00505991">
      <w:pPr>
        <w:pStyle w:val="Texto"/>
        <w:jc w:val="center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66"/>
        <w:gridCol w:w="4335"/>
      </w:tblGrid>
      <w:tr w:rsidR="006C008E" w:rsidRPr="004B3AB4" w:rsidTr="00D17E3F">
        <w:trPr>
          <w:cantSplit/>
          <w:trHeight w:val="1302"/>
          <w:jc w:val="center"/>
        </w:trPr>
        <w:tc>
          <w:tcPr>
            <w:tcW w:w="4666" w:type="dxa"/>
          </w:tcPr>
          <w:p w:rsidR="006C008E" w:rsidRPr="004B3AB4" w:rsidRDefault="006C008E" w:rsidP="00505991">
            <w:pPr>
              <w:pStyle w:val="Texto"/>
              <w:jc w:val="left"/>
            </w:pPr>
          </w:p>
          <w:p w:rsidR="006C008E" w:rsidRPr="004B3AB4" w:rsidRDefault="006C008E" w:rsidP="00505991">
            <w:pPr>
              <w:pStyle w:val="Texto"/>
              <w:jc w:val="left"/>
            </w:pPr>
            <w:r w:rsidRPr="004B3AB4">
              <w:t>Data: ___/___/_____</w:t>
            </w:r>
          </w:p>
          <w:p w:rsidR="006C008E" w:rsidRPr="004B3AB4" w:rsidRDefault="006C008E" w:rsidP="00505991">
            <w:pPr>
              <w:pStyle w:val="Texto"/>
              <w:jc w:val="left"/>
            </w:pPr>
          </w:p>
        </w:tc>
        <w:tc>
          <w:tcPr>
            <w:tcW w:w="4335" w:type="dxa"/>
          </w:tcPr>
          <w:p w:rsidR="006C008E" w:rsidRPr="004B3AB4" w:rsidRDefault="006C008E" w:rsidP="00505991">
            <w:pPr>
              <w:pStyle w:val="Texto"/>
              <w:jc w:val="left"/>
            </w:pPr>
          </w:p>
          <w:p w:rsidR="006C008E" w:rsidRPr="004B3AB4" w:rsidRDefault="006C008E" w:rsidP="00505991">
            <w:pPr>
              <w:pStyle w:val="Texto"/>
              <w:jc w:val="left"/>
            </w:pPr>
            <w:r w:rsidRPr="004B3AB4">
              <w:t>Data: ___/___/_____</w:t>
            </w:r>
          </w:p>
          <w:p w:rsidR="006C008E" w:rsidRPr="004B3AB4" w:rsidRDefault="006C008E" w:rsidP="00505991">
            <w:pPr>
              <w:pStyle w:val="Texto"/>
              <w:jc w:val="left"/>
            </w:pPr>
          </w:p>
        </w:tc>
      </w:tr>
      <w:tr w:rsidR="006C008E" w:rsidRPr="004B3AB4" w:rsidTr="00D17E3F">
        <w:trPr>
          <w:cantSplit/>
          <w:trHeight w:val="679"/>
          <w:jc w:val="center"/>
        </w:trPr>
        <w:tc>
          <w:tcPr>
            <w:tcW w:w="4666" w:type="dxa"/>
          </w:tcPr>
          <w:p w:rsidR="006C008E" w:rsidRPr="004B3AB4" w:rsidRDefault="006C008E" w:rsidP="00505991">
            <w:pPr>
              <w:pStyle w:val="InfoBlue"/>
              <w:jc w:val="center"/>
              <w:rPr>
                <w:b/>
              </w:rPr>
            </w:pPr>
            <w:r w:rsidRPr="004B3AB4">
              <w:rPr>
                <w:b/>
              </w:rPr>
              <w:t>&lt;Nome&gt;</w:t>
            </w:r>
          </w:p>
          <w:p w:rsidR="006C008E" w:rsidRPr="004B3AB4" w:rsidRDefault="006C008E" w:rsidP="00505991">
            <w:pPr>
              <w:pStyle w:val="Texto"/>
              <w:jc w:val="center"/>
            </w:pPr>
            <w:r w:rsidRPr="004B3AB4">
              <w:t>Gerente de Projeto</w:t>
            </w:r>
            <w:r w:rsidR="00352029" w:rsidRPr="004B3AB4">
              <w:t>s</w:t>
            </w:r>
          </w:p>
          <w:p w:rsidR="006C008E" w:rsidRPr="004B3AB4" w:rsidRDefault="006C008E" w:rsidP="00505991">
            <w:pPr>
              <w:pStyle w:val="Texto"/>
              <w:jc w:val="center"/>
            </w:pPr>
          </w:p>
        </w:tc>
        <w:tc>
          <w:tcPr>
            <w:tcW w:w="4335" w:type="dxa"/>
          </w:tcPr>
          <w:p w:rsidR="006C008E" w:rsidRPr="004B3AB4" w:rsidRDefault="006C008E" w:rsidP="00505991">
            <w:pPr>
              <w:pStyle w:val="Texto"/>
              <w:jc w:val="center"/>
              <w:rPr>
                <w:b/>
              </w:rPr>
            </w:pPr>
            <w:r w:rsidRPr="004B3AB4">
              <w:rPr>
                <w:b/>
              </w:rPr>
              <w:t>&lt;</w:t>
            </w:r>
            <w:r w:rsidRPr="004B3AB4">
              <w:rPr>
                <w:b/>
                <w:i/>
                <w:color w:val="3333FF"/>
              </w:rPr>
              <w:t>Nome&gt;</w:t>
            </w:r>
          </w:p>
          <w:p w:rsidR="006C008E" w:rsidRPr="004B3AB4" w:rsidRDefault="006C008E" w:rsidP="00505991">
            <w:pPr>
              <w:pStyle w:val="Texto"/>
              <w:jc w:val="center"/>
              <w:rPr>
                <w:i/>
                <w:iCs/>
                <w:color w:val="000000"/>
              </w:rPr>
            </w:pPr>
            <w:r w:rsidRPr="004B3AB4">
              <w:rPr>
                <w:i/>
                <w:iCs/>
                <w:color w:val="000000"/>
              </w:rPr>
              <w:t>Usuário Gestor</w:t>
            </w:r>
          </w:p>
          <w:p w:rsidR="006C008E" w:rsidRPr="004B3AB4" w:rsidRDefault="006C008E" w:rsidP="00505991">
            <w:pPr>
              <w:pStyle w:val="Texto"/>
              <w:jc w:val="center"/>
            </w:pPr>
            <w:r w:rsidRPr="004B3AB4">
              <w:t>&lt;Nome Cliente&gt;</w:t>
            </w:r>
          </w:p>
        </w:tc>
      </w:tr>
    </w:tbl>
    <w:p w:rsidR="00505991" w:rsidRPr="00442E16" w:rsidRDefault="00505991" w:rsidP="00C54C0B">
      <w:pPr>
        <w:pStyle w:val="TabelaCentralizada"/>
      </w:pPr>
    </w:p>
    <w:sectPr w:rsidR="00505991" w:rsidRPr="00442E16" w:rsidSect="00BC36A1">
      <w:headerReference w:type="default" r:id="rId15"/>
      <w:footerReference w:type="default" r:id="rId16"/>
      <w:footnotePr>
        <w:pos w:val="beneathText"/>
      </w:footnotePr>
      <w:pgSz w:w="11905" w:h="16837" w:code="9"/>
      <w:pgMar w:top="1701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808" w:rsidRDefault="000B3808">
      <w:r>
        <w:separator/>
      </w:r>
    </w:p>
  </w:endnote>
  <w:endnote w:type="continuationSeparator" w:id="0">
    <w:p w:rsidR="000B3808" w:rsidRDefault="000B3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0E9" w:rsidRDefault="005940E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08E" w:rsidRDefault="006C008E" w:rsidP="00352029">
    <w:pPr>
      <w:tabs>
        <w:tab w:val="right" w:pos="9840"/>
      </w:tabs>
      <w:ind w:right="360"/>
      <w:rPr>
        <w:rFonts w:ascii="Arial" w:hAnsi="Arial"/>
        <w:color w:val="000000"/>
        <w:sz w:val="16"/>
        <w:lang/>
      </w:rPr>
    </w:pPr>
    <w:r>
      <w:rPr>
        <w:rFonts w:ascii="Arial" w:hAnsi="Arial"/>
        <w:color w:val="000000"/>
        <w:sz w:val="16"/>
        <w:lang/>
      </w:rPr>
      <w:tab/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08E" w:rsidRDefault="006C008E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244061"/>
      </w:tblBorders>
      <w:tblLook w:val="04A0" w:firstRow="1" w:lastRow="0" w:firstColumn="1" w:lastColumn="0" w:noHBand="0" w:noVBand="1"/>
    </w:tblPr>
    <w:tblGrid>
      <w:gridCol w:w="1116"/>
      <w:gridCol w:w="6639"/>
      <w:gridCol w:w="1247"/>
    </w:tblGrid>
    <w:tr w:rsidR="001D1F27" w:rsidRPr="001D1F27" w:rsidTr="00723CC9">
      <w:tc>
        <w:tcPr>
          <w:tcW w:w="1116" w:type="dxa"/>
          <w:vAlign w:val="center"/>
        </w:tcPr>
        <w:p w:rsidR="001D1F27" w:rsidRPr="001D1F27" w:rsidRDefault="001D1F27" w:rsidP="00A37E5D">
          <w:pPr>
            <w:tabs>
              <w:tab w:val="right" w:pos="9960"/>
            </w:tabs>
            <w:spacing w:before="120"/>
            <w:ind w:right="-23"/>
            <w:rPr>
              <w:rFonts w:ascii="Arial" w:hAnsi="Arial" w:cs="Arial"/>
              <w:sz w:val="16"/>
            </w:rPr>
          </w:pPr>
          <w:r w:rsidRPr="001D1F27">
            <w:rPr>
              <w:rFonts w:ascii="Arial" w:hAnsi="Arial" w:cs="Arial"/>
              <w:sz w:val="16"/>
            </w:rPr>
            <w:t>Projeto:</w:t>
          </w:r>
        </w:p>
      </w:tc>
      <w:tc>
        <w:tcPr>
          <w:tcW w:w="6639" w:type="dxa"/>
          <w:vAlign w:val="center"/>
        </w:tcPr>
        <w:p w:rsidR="001D1F27" w:rsidRPr="001D1F27" w:rsidRDefault="001D1F27" w:rsidP="00A37E5D">
          <w:pPr>
            <w:tabs>
              <w:tab w:val="right" w:pos="9960"/>
            </w:tabs>
            <w:spacing w:before="120"/>
            <w:ind w:right="-25"/>
            <w:rPr>
              <w:rFonts w:ascii="Arial" w:hAnsi="Arial" w:cs="Arial"/>
              <w:sz w:val="16"/>
            </w:rPr>
          </w:pPr>
          <w:r w:rsidRPr="001D1F27">
            <w:rPr>
              <w:rFonts w:ascii="Arial" w:hAnsi="Arial" w:cs="Arial"/>
              <w:color w:val="0000FF"/>
              <w:sz w:val="16"/>
            </w:rPr>
            <w:t>&lt;Incluir nome do Projeto&gt;</w:t>
          </w:r>
        </w:p>
      </w:tc>
      <w:tc>
        <w:tcPr>
          <w:tcW w:w="1247" w:type="dxa"/>
          <w:vAlign w:val="center"/>
        </w:tcPr>
        <w:p w:rsidR="001D1F27" w:rsidRPr="001D1F27" w:rsidRDefault="001D1F27" w:rsidP="00A37E5D">
          <w:pPr>
            <w:tabs>
              <w:tab w:val="right" w:pos="9960"/>
            </w:tabs>
            <w:ind w:right="-25"/>
            <w:jc w:val="right"/>
            <w:rPr>
              <w:rFonts w:ascii="Arial" w:hAnsi="Arial" w:cs="Arial"/>
              <w:sz w:val="16"/>
            </w:rPr>
          </w:pPr>
          <w:r w:rsidRPr="001D1F27">
            <w:rPr>
              <w:rFonts w:ascii="Arial" w:hAnsi="Arial" w:cs="Arial"/>
              <w:sz w:val="16"/>
            </w:rPr>
            <w:t xml:space="preserve">Página </w:t>
          </w:r>
          <w:r w:rsidRPr="001D1F27">
            <w:rPr>
              <w:rFonts w:ascii="Arial" w:hAnsi="Arial" w:cs="Arial"/>
              <w:sz w:val="16"/>
            </w:rPr>
            <w:fldChar w:fldCharType="begin"/>
          </w:r>
          <w:r w:rsidRPr="001D1F27">
            <w:rPr>
              <w:rFonts w:ascii="Arial" w:hAnsi="Arial" w:cs="Arial"/>
              <w:sz w:val="16"/>
            </w:rPr>
            <w:instrText xml:space="preserve"> PAGE </w:instrText>
          </w:r>
          <w:r w:rsidRPr="001D1F27">
            <w:rPr>
              <w:rFonts w:ascii="Arial" w:hAnsi="Arial" w:cs="Arial"/>
              <w:sz w:val="16"/>
            </w:rPr>
            <w:fldChar w:fldCharType="separate"/>
          </w:r>
          <w:r w:rsidR="005940E9">
            <w:rPr>
              <w:rFonts w:ascii="Arial" w:hAnsi="Arial" w:cs="Arial"/>
              <w:noProof/>
              <w:sz w:val="16"/>
            </w:rPr>
            <w:t>2</w:t>
          </w:r>
          <w:r w:rsidRPr="001D1F27">
            <w:rPr>
              <w:rFonts w:ascii="Arial" w:hAnsi="Arial" w:cs="Arial"/>
              <w:sz w:val="16"/>
            </w:rPr>
            <w:fldChar w:fldCharType="end"/>
          </w:r>
        </w:p>
      </w:tc>
    </w:tr>
  </w:tbl>
  <w:p w:rsidR="006C008E" w:rsidRPr="001D1F27" w:rsidRDefault="006C008E" w:rsidP="001D1F27">
    <w:pPr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808" w:rsidRDefault="000B3808">
      <w:r>
        <w:separator/>
      </w:r>
    </w:p>
  </w:footnote>
  <w:footnote w:type="continuationSeparator" w:id="0">
    <w:p w:rsidR="000B3808" w:rsidRDefault="000B38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0E9" w:rsidRDefault="005940E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0E9" w:rsidRDefault="005940E9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0E9" w:rsidRDefault="005940E9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44" w:type="dxa"/>
      <w:tblInd w:w="70" w:type="dxa"/>
      <w:tblBorders>
        <w:top w:val="single" w:sz="4" w:space="0" w:color="244061"/>
        <w:bottom w:val="single" w:sz="4" w:space="0" w:color="244061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41"/>
      <w:gridCol w:w="4649"/>
      <w:gridCol w:w="2154"/>
    </w:tblGrid>
    <w:tr w:rsidR="001D1F27" w:rsidRPr="001D1F27" w:rsidTr="00723CC9">
      <w:trPr>
        <w:cantSplit/>
        <w:trHeight w:val="1115"/>
        <w:tblHeader/>
      </w:trPr>
      <w:tc>
        <w:tcPr>
          <w:tcW w:w="2041" w:type="dxa"/>
          <w:shd w:val="clear" w:color="auto" w:fill="auto"/>
          <w:vAlign w:val="center"/>
        </w:tcPr>
        <w:p w:rsidR="001D1F27" w:rsidRPr="001D1F27" w:rsidRDefault="005940E9" w:rsidP="00A37E5D">
          <w:pPr>
            <w:ind w:right="-70"/>
            <w:rPr>
              <w:rFonts w:ascii="Arial" w:hAnsi="Arial" w:cs="Arial"/>
              <w:sz w:val="20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704850" cy="638175"/>
                <wp:effectExtent l="0" t="0" r="0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23" w:name="_GoBack"/>
          <w:bookmarkEnd w:id="23"/>
        </w:p>
      </w:tc>
      <w:tc>
        <w:tcPr>
          <w:tcW w:w="4649" w:type="dxa"/>
          <w:shd w:val="clear" w:color="auto" w:fill="auto"/>
          <w:vAlign w:val="center"/>
        </w:tcPr>
        <w:p w:rsidR="001D1F27" w:rsidRPr="001D1F27" w:rsidRDefault="001D1F27" w:rsidP="001D1F27">
          <w:pPr>
            <w:jc w:val="center"/>
            <w:rPr>
              <w:rFonts w:ascii="Arial" w:hAnsi="Arial" w:cs="Arial"/>
              <w:b/>
              <w:sz w:val="20"/>
            </w:rPr>
          </w:pPr>
          <w:r w:rsidRPr="001D1F27">
            <w:rPr>
              <w:rFonts w:ascii="Arial" w:hAnsi="Arial" w:cs="Arial"/>
              <w:b/>
              <w:sz w:val="20"/>
            </w:rPr>
            <w:t xml:space="preserve">Plano de Implantação </w:t>
          </w:r>
        </w:p>
      </w:tc>
      <w:tc>
        <w:tcPr>
          <w:tcW w:w="2154" w:type="dxa"/>
          <w:shd w:val="clear" w:color="auto" w:fill="auto"/>
          <w:vAlign w:val="bottom"/>
        </w:tcPr>
        <w:p w:rsidR="001D1F27" w:rsidRPr="001D1F27" w:rsidRDefault="001D1F27" w:rsidP="00A37E5D">
          <w:pPr>
            <w:ind w:left="1206" w:hanging="1206"/>
            <w:jc w:val="right"/>
            <w:rPr>
              <w:rFonts w:ascii="Arial" w:hAnsi="Arial" w:cs="Arial"/>
              <w:b/>
              <w:color w:val="FF0000"/>
              <w:sz w:val="20"/>
            </w:rPr>
          </w:pPr>
          <w:r w:rsidRPr="001D1F27">
            <w:rPr>
              <w:rFonts w:ascii="Arial" w:hAnsi="Arial" w:cs="Arial"/>
              <w:sz w:val="16"/>
            </w:rPr>
            <w:t>Versão: 1.0</w:t>
          </w:r>
        </w:p>
      </w:tc>
    </w:tr>
  </w:tbl>
  <w:p w:rsidR="001D1F27" w:rsidRPr="001D1F27" w:rsidRDefault="001D1F27" w:rsidP="001D1F27">
    <w:pPr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>
    <w:nsid w:val="00000002"/>
    <w:multiLevelType w:val="multilevel"/>
    <w:tmpl w:val="00000002"/>
    <w:name w:val="WW8Num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27D00CA5"/>
    <w:multiLevelType w:val="hybridMultilevel"/>
    <w:tmpl w:val="A43410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8C7C4C"/>
    <w:multiLevelType w:val="hybridMultilevel"/>
    <w:tmpl w:val="A1EC88FA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6AC31474"/>
    <w:multiLevelType w:val="multilevel"/>
    <w:tmpl w:val="C3C2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184DA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>
    <w:nsid w:val="7B7C1F24"/>
    <w:multiLevelType w:val="multilevel"/>
    <w:tmpl w:val="6D608CE2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pStyle w:val="TtuloNvel2"/>
      <w:lvlText w:val="%1.%2."/>
      <w:lvlJc w:val="left"/>
      <w:pPr>
        <w:ind w:left="792" w:hanging="432"/>
      </w:pPr>
    </w:lvl>
    <w:lvl w:ilvl="2">
      <w:start w:val="1"/>
      <w:numFmt w:val="decimal"/>
      <w:pStyle w:val="TtuloN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0"/>
  </w:num>
  <w:num w:numId="9">
    <w:abstractNumId w:val="3"/>
  </w:num>
  <w:num w:numId="10">
    <w:abstractNumId w:val="0"/>
  </w:num>
  <w:num w:numId="11">
    <w:abstractNumId w:val="0"/>
  </w:num>
  <w:num w:numId="12">
    <w:abstractNumId w:val="1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7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defaultTabStop w:val="708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0E9"/>
    <w:rsid w:val="00061508"/>
    <w:rsid w:val="000B3808"/>
    <w:rsid w:val="001D0BF2"/>
    <w:rsid w:val="001D1F27"/>
    <w:rsid w:val="00352029"/>
    <w:rsid w:val="003A7FCF"/>
    <w:rsid w:val="00442E16"/>
    <w:rsid w:val="004B3AB4"/>
    <w:rsid w:val="00505991"/>
    <w:rsid w:val="005940E9"/>
    <w:rsid w:val="00653524"/>
    <w:rsid w:val="006715DF"/>
    <w:rsid w:val="006C008E"/>
    <w:rsid w:val="00723CC9"/>
    <w:rsid w:val="009F7B37"/>
    <w:rsid w:val="00A37E5D"/>
    <w:rsid w:val="00AA1CA1"/>
    <w:rsid w:val="00BC36A1"/>
    <w:rsid w:val="00C54C0B"/>
    <w:rsid w:val="00CF790A"/>
    <w:rsid w:val="00D17E3F"/>
    <w:rsid w:val="00D2016A"/>
    <w:rsid w:val="00D81082"/>
    <w:rsid w:val="00E242FE"/>
    <w:rsid w:val="00EC7EB8"/>
    <w:rsid w:val="00F57A06"/>
    <w:rsid w:val="00FA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3"/>
      </w:numPr>
      <w:autoSpaceDE w:val="0"/>
      <w:spacing w:before="120" w:after="60" w:line="240" w:lineRule="atLeast"/>
      <w:outlineLvl w:val="0"/>
    </w:pPr>
    <w:rPr>
      <w:rFonts w:ascii="Arial" w:hAnsi="Arial"/>
      <w:b/>
      <w:bCs/>
      <w:sz w:val="20"/>
      <w:lang w:val="en-US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Cs w:val="20"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3"/>
      </w:numPr>
      <w:autoSpaceDE w:val="0"/>
      <w:spacing w:before="240" w:after="60" w:line="240" w:lineRule="atLeast"/>
      <w:ind w:left="2880"/>
      <w:outlineLvl w:val="4"/>
    </w:pPr>
    <w:rPr>
      <w:sz w:val="22"/>
      <w:szCs w:val="22"/>
      <w:lang w:val="en-US"/>
    </w:rPr>
  </w:style>
  <w:style w:type="paragraph" w:styleId="Ttulo6">
    <w:name w:val="heading 6"/>
    <w:basedOn w:val="Normal"/>
    <w:next w:val="Normal"/>
    <w:qFormat/>
    <w:pPr>
      <w:widowControl w:val="0"/>
      <w:numPr>
        <w:ilvl w:val="5"/>
        <w:numId w:val="3"/>
      </w:numPr>
      <w:autoSpaceDE w:val="0"/>
      <w:spacing w:before="240" w:after="60" w:line="240" w:lineRule="atLeast"/>
      <w:ind w:left="2880"/>
      <w:outlineLvl w:val="5"/>
    </w:pPr>
    <w:rPr>
      <w:i/>
      <w:iCs/>
      <w:sz w:val="22"/>
      <w:szCs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3"/>
      </w:numPr>
      <w:autoSpaceDE w:val="0"/>
      <w:spacing w:before="240" w:after="60" w:line="240" w:lineRule="atLeast"/>
      <w:ind w:left="2880"/>
      <w:outlineLvl w:val="6"/>
    </w:pPr>
    <w:rPr>
      <w:sz w:val="20"/>
      <w:szCs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3"/>
      </w:numPr>
      <w:autoSpaceDE w:val="0"/>
      <w:spacing w:before="240" w:after="60" w:line="240" w:lineRule="atLeast"/>
      <w:ind w:left="2880"/>
      <w:outlineLvl w:val="7"/>
    </w:pPr>
    <w:rPr>
      <w:i/>
      <w:iCs/>
      <w:sz w:val="20"/>
      <w:szCs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3"/>
      </w:numPr>
      <w:autoSpaceDE w:val="0"/>
      <w:spacing w:before="240" w:after="60" w:line="240" w:lineRule="atLeast"/>
      <w:ind w:left="2880"/>
      <w:outlineLvl w:val="8"/>
    </w:pPr>
    <w:rPr>
      <w:b/>
      <w:bCs/>
      <w:i/>
      <w:iCs/>
      <w:sz w:val="18"/>
      <w:szCs w:val="18"/>
      <w:lang w:val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C54C0B"/>
    <w:pPr>
      <w:spacing w:before="120"/>
    </w:pPr>
    <w:rPr>
      <w:rFonts w:ascii="Calibri" w:hAnsi="Calibri"/>
      <w:b/>
      <w:bCs/>
      <w:i/>
      <w:iCs/>
    </w:rPr>
  </w:style>
  <w:style w:type="paragraph" w:styleId="Sumrio2">
    <w:name w:val="toc 2"/>
    <w:basedOn w:val="Normal"/>
    <w:next w:val="Normal"/>
    <w:autoRedefine/>
    <w:uiPriority w:val="39"/>
    <w:unhideWhenUsed/>
    <w:rsid w:val="00C54C0B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C54C0B"/>
    <w:pPr>
      <w:ind w:left="480"/>
    </w:pPr>
    <w:rPr>
      <w:rFonts w:ascii="Calibri" w:hAnsi="Calibr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54C0B"/>
    <w:rPr>
      <w:color w:val="0000FF"/>
      <w:u w:val="single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Recuodecorpodetexto">
    <w:name w:val="Body Text Indent"/>
    <w:basedOn w:val="Normal"/>
    <w:semiHidden/>
    <w:pPr>
      <w:widowControl w:val="0"/>
      <w:autoSpaceDE w:val="0"/>
      <w:ind w:left="270"/>
    </w:pPr>
    <w:rPr>
      <w:kern w:val="1"/>
      <w:sz w:val="20"/>
      <w:szCs w:val="20"/>
      <w:lang w:val="en-US"/>
    </w:rPr>
  </w:style>
  <w:style w:type="paragraph" w:styleId="Lista">
    <w:name w:val="List"/>
    <w:basedOn w:val="Corpodetexto"/>
    <w:semiHidden/>
    <w:rPr>
      <w:rFonts w:cs="Tahoma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Calibri" w:hAnsi="Calibri"/>
      <w:sz w:val="20"/>
      <w:szCs w:val="20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Calibri" w:hAnsi="Calibri"/>
      <w:sz w:val="20"/>
      <w:szCs w:val="20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Calibri" w:hAnsi="Calibri"/>
      <w:sz w:val="20"/>
      <w:szCs w:val="20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Calibri" w:hAnsi="Calibri"/>
      <w:sz w:val="20"/>
      <w:szCs w:val="20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Calibri" w:hAnsi="Calibri"/>
      <w:sz w:val="20"/>
      <w:szCs w:val="20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Calibri" w:hAnsi="Calibri"/>
      <w:sz w:val="20"/>
      <w:szCs w:val="20"/>
    </w:rPr>
  </w:style>
  <w:style w:type="paragraph" w:customStyle="1" w:styleId="Texto">
    <w:name w:val="Texto"/>
    <w:basedOn w:val="Normal"/>
    <w:qFormat/>
    <w:rsid w:val="00505991"/>
    <w:pPr>
      <w:suppressAutoHyphens w:val="0"/>
      <w:ind w:firstLine="397"/>
      <w:jc w:val="both"/>
    </w:pPr>
    <w:rPr>
      <w:rFonts w:ascii="Arial" w:eastAsia="Calibri" w:hAnsi="Arial"/>
      <w:sz w:val="20"/>
      <w:szCs w:val="22"/>
      <w:lang w:eastAsia="en-US"/>
    </w:rPr>
  </w:style>
  <w:style w:type="paragraph" w:customStyle="1" w:styleId="InfoBlue">
    <w:name w:val="InfoBlue"/>
    <w:basedOn w:val="Normal"/>
    <w:qFormat/>
    <w:rsid w:val="00505991"/>
    <w:pPr>
      <w:suppressAutoHyphens w:val="0"/>
      <w:jc w:val="both"/>
    </w:pPr>
    <w:rPr>
      <w:rFonts w:ascii="Arial" w:eastAsia="Calibri" w:hAnsi="Arial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505991"/>
    <w:pPr>
      <w:numPr>
        <w:ilvl w:val="2"/>
        <w:numId w:val="31"/>
      </w:numPr>
      <w:suppressAutoHyphens w:val="0"/>
      <w:spacing w:before="120" w:after="120"/>
      <w:ind w:left="1702" w:hanging="851"/>
    </w:pPr>
    <w:rPr>
      <w:rFonts w:ascii="Arial" w:eastAsia="Calibri" w:hAnsi="Arial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505991"/>
    <w:rPr>
      <w:rFonts w:ascii="Arial" w:eastAsia="Calibri" w:hAnsi="Arial" w:cs="Times New Roman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505991"/>
    <w:pPr>
      <w:keepNext/>
      <w:keepLines/>
      <w:numPr>
        <w:numId w:val="31"/>
      </w:numPr>
      <w:suppressAutoHyphens w:val="0"/>
      <w:spacing w:before="240" w:after="240"/>
    </w:pPr>
    <w:rPr>
      <w:rFonts w:ascii="Arial" w:hAnsi="Arial"/>
      <w:b/>
      <w:bCs/>
      <w:caps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505991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TabelaCentralizada">
    <w:name w:val="Tabela_Centralizada"/>
    <w:link w:val="TabelaCentralizadaChar"/>
    <w:rsid w:val="00505991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rsid w:val="00505991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505991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505991"/>
    <w:rPr>
      <w:rFonts w:ascii="Arial" w:hAnsi="Arial" w:cs="Arial"/>
      <w:lang w:val="pt-BR" w:eastAsia="ar-SA" w:bidi="ar-SA"/>
    </w:rPr>
  </w:style>
  <w:style w:type="paragraph" w:customStyle="1" w:styleId="TabelaTtulo">
    <w:name w:val="Tabela_Título"/>
    <w:basedOn w:val="TabelaCentralizada"/>
    <w:link w:val="TabelaTtuloChar"/>
    <w:qFormat/>
    <w:rsid w:val="00505991"/>
    <w:pPr>
      <w:keepNext/>
      <w:keepLines/>
      <w:snapToGrid w:val="0"/>
    </w:pPr>
    <w:rPr>
      <w:b/>
    </w:rPr>
  </w:style>
  <w:style w:type="character" w:customStyle="1" w:styleId="TabelaTtuloChar">
    <w:name w:val="Tabela_Título Char"/>
    <w:basedOn w:val="TabelaCentralizadaChar"/>
    <w:link w:val="TabelaTtulo"/>
    <w:rsid w:val="00505991"/>
    <w:rPr>
      <w:rFonts w:ascii="Arial" w:hAnsi="Arial" w:cs="Arial"/>
      <w:b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505991"/>
    <w:pPr>
      <w:keepNext/>
      <w:keepLines/>
      <w:numPr>
        <w:ilvl w:val="1"/>
        <w:numId w:val="31"/>
      </w:numPr>
      <w:tabs>
        <w:tab w:val="left" w:pos="993"/>
      </w:tabs>
      <w:suppressAutoHyphens w:val="0"/>
      <w:spacing w:before="120" w:after="120"/>
    </w:pPr>
    <w:rPr>
      <w:rFonts w:ascii="Arial" w:hAnsi="Arial"/>
      <w:b/>
      <w:bCs/>
      <w:sz w:val="20"/>
      <w:szCs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505991"/>
    <w:rPr>
      <w:rFonts w:ascii="Arial" w:eastAsia="Times New Roman" w:hAnsi="Arial" w:cs="Times New Roman"/>
      <w:b/>
      <w:bCs/>
      <w:lang w:eastAsia="en-US"/>
    </w:rPr>
  </w:style>
  <w:style w:type="paragraph" w:styleId="Cabealho">
    <w:name w:val="header"/>
    <w:basedOn w:val="Normal"/>
    <w:link w:val="CabealhoChar"/>
    <w:unhideWhenUsed/>
    <w:rsid w:val="00723CC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23CC9"/>
    <w:rPr>
      <w:sz w:val="24"/>
      <w:szCs w:val="24"/>
      <w:lang w:eastAsia="ar-SA"/>
    </w:rPr>
  </w:style>
  <w:style w:type="paragraph" w:styleId="Rodap">
    <w:name w:val="footer"/>
    <w:basedOn w:val="Normal"/>
    <w:link w:val="RodapChar"/>
    <w:unhideWhenUsed/>
    <w:rsid w:val="00723CC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23CC9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3"/>
      </w:numPr>
      <w:autoSpaceDE w:val="0"/>
      <w:spacing w:before="120" w:after="60" w:line="240" w:lineRule="atLeast"/>
      <w:outlineLvl w:val="0"/>
    </w:pPr>
    <w:rPr>
      <w:rFonts w:ascii="Arial" w:hAnsi="Arial"/>
      <w:b/>
      <w:bCs/>
      <w:sz w:val="20"/>
      <w:lang w:val="en-US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Cs w:val="20"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3"/>
      </w:numPr>
      <w:autoSpaceDE w:val="0"/>
      <w:spacing w:before="240" w:after="60" w:line="240" w:lineRule="atLeast"/>
      <w:ind w:left="2880"/>
      <w:outlineLvl w:val="4"/>
    </w:pPr>
    <w:rPr>
      <w:sz w:val="22"/>
      <w:szCs w:val="22"/>
      <w:lang w:val="en-US"/>
    </w:rPr>
  </w:style>
  <w:style w:type="paragraph" w:styleId="Ttulo6">
    <w:name w:val="heading 6"/>
    <w:basedOn w:val="Normal"/>
    <w:next w:val="Normal"/>
    <w:qFormat/>
    <w:pPr>
      <w:widowControl w:val="0"/>
      <w:numPr>
        <w:ilvl w:val="5"/>
        <w:numId w:val="3"/>
      </w:numPr>
      <w:autoSpaceDE w:val="0"/>
      <w:spacing w:before="240" w:after="60" w:line="240" w:lineRule="atLeast"/>
      <w:ind w:left="2880"/>
      <w:outlineLvl w:val="5"/>
    </w:pPr>
    <w:rPr>
      <w:i/>
      <w:iCs/>
      <w:sz w:val="22"/>
      <w:szCs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3"/>
      </w:numPr>
      <w:autoSpaceDE w:val="0"/>
      <w:spacing w:before="240" w:after="60" w:line="240" w:lineRule="atLeast"/>
      <w:ind w:left="2880"/>
      <w:outlineLvl w:val="6"/>
    </w:pPr>
    <w:rPr>
      <w:sz w:val="20"/>
      <w:szCs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3"/>
      </w:numPr>
      <w:autoSpaceDE w:val="0"/>
      <w:spacing w:before="240" w:after="60" w:line="240" w:lineRule="atLeast"/>
      <w:ind w:left="2880"/>
      <w:outlineLvl w:val="7"/>
    </w:pPr>
    <w:rPr>
      <w:i/>
      <w:iCs/>
      <w:sz w:val="20"/>
      <w:szCs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3"/>
      </w:numPr>
      <w:autoSpaceDE w:val="0"/>
      <w:spacing w:before="240" w:after="60" w:line="240" w:lineRule="atLeast"/>
      <w:ind w:left="2880"/>
      <w:outlineLvl w:val="8"/>
    </w:pPr>
    <w:rPr>
      <w:b/>
      <w:bCs/>
      <w:i/>
      <w:iCs/>
      <w:sz w:val="18"/>
      <w:szCs w:val="18"/>
      <w:lang w:val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C54C0B"/>
    <w:pPr>
      <w:spacing w:before="120"/>
    </w:pPr>
    <w:rPr>
      <w:rFonts w:ascii="Calibri" w:hAnsi="Calibri"/>
      <w:b/>
      <w:bCs/>
      <w:i/>
      <w:iCs/>
    </w:rPr>
  </w:style>
  <w:style w:type="paragraph" w:styleId="Sumrio2">
    <w:name w:val="toc 2"/>
    <w:basedOn w:val="Normal"/>
    <w:next w:val="Normal"/>
    <w:autoRedefine/>
    <w:uiPriority w:val="39"/>
    <w:unhideWhenUsed/>
    <w:rsid w:val="00C54C0B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C54C0B"/>
    <w:pPr>
      <w:ind w:left="480"/>
    </w:pPr>
    <w:rPr>
      <w:rFonts w:ascii="Calibri" w:hAnsi="Calibr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54C0B"/>
    <w:rPr>
      <w:color w:val="0000FF"/>
      <w:u w:val="single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Recuodecorpodetexto">
    <w:name w:val="Body Text Indent"/>
    <w:basedOn w:val="Normal"/>
    <w:semiHidden/>
    <w:pPr>
      <w:widowControl w:val="0"/>
      <w:autoSpaceDE w:val="0"/>
      <w:ind w:left="270"/>
    </w:pPr>
    <w:rPr>
      <w:kern w:val="1"/>
      <w:sz w:val="20"/>
      <w:szCs w:val="20"/>
      <w:lang w:val="en-US"/>
    </w:rPr>
  </w:style>
  <w:style w:type="paragraph" w:styleId="Lista">
    <w:name w:val="List"/>
    <w:basedOn w:val="Corpodetexto"/>
    <w:semiHidden/>
    <w:rPr>
      <w:rFonts w:cs="Tahoma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Calibri" w:hAnsi="Calibri"/>
      <w:sz w:val="20"/>
      <w:szCs w:val="20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Calibri" w:hAnsi="Calibri"/>
      <w:sz w:val="20"/>
      <w:szCs w:val="20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Calibri" w:hAnsi="Calibri"/>
      <w:sz w:val="20"/>
      <w:szCs w:val="20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Calibri" w:hAnsi="Calibri"/>
      <w:sz w:val="20"/>
      <w:szCs w:val="20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Calibri" w:hAnsi="Calibri"/>
      <w:sz w:val="20"/>
      <w:szCs w:val="20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Calibri" w:hAnsi="Calibri"/>
      <w:sz w:val="20"/>
      <w:szCs w:val="20"/>
    </w:rPr>
  </w:style>
  <w:style w:type="paragraph" w:customStyle="1" w:styleId="Texto">
    <w:name w:val="Texto"/>
    <w:basedOn w:val="Normal"/>
    <w:qFormat/>
    <w:rsid w:val="00505991"/>
    <w:pPr>
      <w:suppressAutoHyphens w:val="0"/>
      <w:ind w:firstLine="397"/>
      <w:jc w:val="both"/>
    </w:pPr>
    <w:rPr>
      <w:rFonts w:ascii="Arial" w:eastAsia="Calibri" w:hAnsi="Arial"/>
      <w:sz w:val="20"/>
      <w:szCs w:val="22"/>
      <w:lang w:eastAsia="en-US"/>
    </w:rPr>
  </w:style>
  <w:style w:type="paragraph" w:customStyle="1" w:styleId="InfoBlue">
    <w:name w:val="InfoBlue"/>
    <w:basedOn w:val="Normal"/>
    <w:qFormat/>
    <w:rsid w:val="00505991"/>
    <w:pPr>
      <w:suppressAutoHyphens w:val="0"/>
      <w:jc w:val="both"/>
    </w:pPr>
    <w:rPr>
      <w:rFonts w:ascii="Arial" w:eastAsia="Calibri" w:hAnsi="Arial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505991"/>
    <w:pPr>
      <w:numPr>
        <w:ilvl w:val="2"/>
        <w:numId w:val="31"/>
      </w:numPr>
      <w:suppressAutoHyphens w:val="0"/>
      <w:spacing w:before="120" w:after="120"/>
      <w:ind w:left="1702" w:hanging="851"/>
    </w:pPr>
    <w:rPr>
      <w:rFonts w:ascii="Arial" w:eastAsia="Calibri" w:hAnsi="Arial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505991"/>
    <w:rPr>
      <w:rFonts w:ascii="Arial" w:eastAsia="Calibri" w:hAnsi="Arial" w:cs="Times New Roman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505991"/>
    <w:pPr>
      <w:keepNext/>
      <w:keepLines/>
      <w:numPr>
        <w:numId w:val="31"/>
      </w:numPr>
      <w:suppressAutoHyphens w:val="0"/>
      <w:spacing w:before="240" w:after="240"/>
    </w:pPr>
    <w:rPr>
      <w:rFonts w:ascii="Arial" w:hAnsi="Arial"/>
      <w:b/>
      <w:bCs/>
      <w:caps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505991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TabelaCentralizada">
    <w:name w:val="Tabela_Centralizada"/>
    <w:link w:val="TabelaCentralizadaChar"/>
    <w:rsid w:val="00505991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rsid w:val="00505991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505991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505991"/>
    <w:rPr>
      <w:rFonts w:ascii="Arial" w:hAnsi="Arial" w:cs="Arial"/>
      <w:lang w:val="pt-BR" w:eastAsia="ar-SA" w:bidi="ar-SA"/>
    </w:rPr>
  </w:style>
  <w:style w:type="paragraph" w:customStyle="1" w:styleId="TabelaTtulo">
    <w:name w:val="Tabela_Título"/>
    <w:basedOn w:val="TabelaCentralizada"/>
    <w:link w:val="TabelaTtuloChar"/>
    <w:qFormat/>
    <w:rsid w:val="00505991"/>
    <w:pPr>
      <w:keepNext/>
      <w:keepLines/>
      <w:snapToGrid w:val="0"/>
    </w:pPr>
    <w:rPr>
      <w:b/>
    </w:rPr>
  </w:style>
  <w:style w:type="character" w:customStyle="1" w:styleId="TabelaTtuloChar">
    <w:name w:val="Tabela_Título Char"/>
    <w:basedOn w:val="TabelaCentralizadaChar"/>
    <w:link w:val="TabelaTtulo"/>
    <w:rsid w:val="00505991"/>
    <w:rPr>
      <w:rFonts w:ascii="Arial" w:hAnsi="Arial" w:cs="Arial"/>
      <w:b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505991"/>
    <w:pPr>
      <w:keepNext/>
      <w:keepLines/>
      <w:numPr>
        <w:ilvl w:val="1"/>
        <w:numId w:val="31"/>
      </w:numPr>
      <w:tabs>
        <w:tab w:val="left" w:pos="993"/>
      </w:tabs>
      <w:suppressAutoHyphens w:val="0"/>
      <w:spacing w:before="120" w:after="120"/>
    </w:pPr>
    <w:rPr>
      <w:rFonts w:ascii="Arial" w:hAnsi="Arial"/>
      <w:b/>
      <w:bCs/>
      <w:sz w:val="20"/>
      <w:szCs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505991"/>
    <w:rPr>
      <w:rFonts w:ascii="Arial" w:eastAsia="Times New Roman" w:hAnsi="Arial" w:cs="Times New Roman"/>
      <w:b/>
      <w:bCs/>
      <w:lang w:eastAsia="en-US"/>
    </w:rPr>
  </w:style>
  <w:style w:type="paragraph" w:styleId="Cabealho">
    <w:name w:val="header"/>
    <w:basedOn w:val="Normal"/>
    <w:link w:val="CabealhoChar"/>
    <w:unhideWhenUsed/>
    <w:rsid w:val="00723CC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23CC9"/>
    <w:rPr>
      <w:sz w:val="24"/>
      <w:szCs w:val="24"/>
      <w:lang w:eastAsia="ar-SA"/>
    </w:rPr>
  </w:style>
  <w:style w:type="paragraph" w:styleId="Rodap">
    <w:name w:val="footer"/>
    <w:basedOn w:val="Normal"/>
    <w:link w:val="RodapChar"/>
    <w:unhideWhenUsed/>
    <w:rsid w:val="00723CC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23CC9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RAZUKA\Pacote%20de%20Artefatos_CNPq\Template_Plano_de_Implantac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1BCA0-52E0-405A-999E-1EF9B13A6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Template_Plano_de_Implantacao</Template>
  <TotalTime>1</TotalTime>
  <Pages>6</Pages>
  <Words>962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Links>
    <vt:vector size="96" baseType="variant">
      <vt:variant>
        <vt:i4>2031668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_Toc277947511</vt:lpwstr>
      </vt:variant>
      <vt:variant>
        <vt:i4>2031668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_Toc277947510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_Toc277947509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_Toc277947508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_Toc277947507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_Toc277947506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_Toc277947505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_Toc277947504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_Toc277947503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_Toc277947502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_Toc277947501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_Toc277947500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_Toc277947499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_Toc277947498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_Toc277947497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_Toc277947496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 Lima</dc:creator>
  <cp:lastModifiedBy>Jaqueline Lima</cp:lastModifiedBy>
  <cp:revision>1</cp:revision>
  <cp:lastPrinted>2113-01-01T02:00:00Z</cp:lastPrinted>
  <dcterms:created xsi:type="dcterms:W3CDTF">2012-02-20T14:12:00Z</dcterms:created>
  <dcterms:modified xsi:type="dcterms:W3CDTF">2012-02-20T14:13:00Z</dcterms:modified>
</cp:coreProperties>
</file>