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Default="00660891">
      <w:pPr>
        <w:pStyle w:val="Ttulo10"/>
        <w:jc w:val="right"/>
      </w:pPr>
    </w:p>
    <w:p w:rsidR="00660891" w:rsidRPr="00682B61" w:rsidRDefault="00660891">
      <w:pPr>
        <w:pStyle w:val="Ttulo10"/>
        <w:spacing w:before="120"/>
        <w:jc w:val="right"/>
        <w:rPr>
          <w:b/>
          <w:color w:val="0000FF"/>
          <w:sz w:val="32"/>
          <w:szCs w:val="32"/>
        </w:rPr>
      </w:pPr>
      <w:r w:rsidRPr="00682B61">
        <w:rPr>
          <w:b/>
          <w:sz w:val="32"/>
          <w:szCs w:val="32"/>
        </w:rPr>
        <w:t>Projeto</w:t>
      </w:r>
      <w:r w:rsidRPr="00682B61">
        <w:rPr>
          <w:b/>
          <w:color w:val="0000FF"/>
          <w:sz w:val="32"/>
          <w:szCs w:val="32"/>
        </w:rPr>
        <w:t>&lt;Nome do Projeto&gt;</w:t>
      </w:r>
    </w:p>
    <w:p w:rsidR="00660891" w:rsidRPr="00682B61" w:rsidRDefault="00660891">
      <w:pPr>
        <w:pStyle w:val="Ttulo10"/>
        <w:jc w:val="right"/>
        <w:rPr>
          <w:b/>
        </w:rPr>
      </w:pPr>
      <w:r w:rsidRPr="00682B61">
        <w:rPr>
          <w:b/>
        </w:rPr>
        <w:fldChar w:fldCharType="begin"/>
      </w:r>
      <w:r w:rsidRPr="00682B61">
        <w:rPr>
          <w:b/>
        </w:rPr>
        <w:instrText xml:space="preserve"> TITLE </w:instrText>
      </w:r>
      <w:r w:rsidRPr="00682B61">
        <w:rPr>
          <w:b/>
        </w:rPr>
        <w:fldChar w:fldCharType="end"/>
      </w:r>
    </w:p>
    <w:p w:rsidR="00660891" w:rsidRDefault="00660891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color w:val="0000FF"/>
        </w:rPr>
        <w:t>&lt;n.n&gt;</w:t>
      </w:r>
    </w:p>
    <w:p w:rsidR="00660891" w:rsidRDefault="00660891">
      <w:pPr>
        <w:pStyle w:val="Ttulo10"/>
      </w:pPr>
    </w:p>
    <w:p w:rsidR="00660891" w:rsidRDefault="00660891">
      <w:pPr>
        <w:sectPr w:rsidR="00660891" w:rsidSect="00CC540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:rsidR="00660891" w:rsidRDefault="00660891"/>
    <w:p w:rsidR="00660891" w:rsidRDefault="00660891">
      <w:pPr>
        <w:pStyle w:val="Ttulo10"/>
        <w:jc w:val="center"/>
      </w:pPr>
      <w:r>
        <w:t>Histórico de Revisão</w:t>
      </w:r>
    </w:p>
    <w:p w:rsidR="00660891" w:rsidRDefault="0066089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960"/>
        <w:gridCol w:w="5113"/>
        <w:gridCol w:w="1516"/>
      </w:tblGrid>
      <w:tr w:rsidR="00660891" w:rsidTr="00CC540C"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Versão</w:t>
            </w:r>
          </w:p>
        </w:tc>
        <w:tc>
          <w:tcPr>
            <w:tcW w:w="51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Descrição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  <w:r>
              <w:t>Autor</w:t>
            </w:r>
          </w:p>
        </w:tc>
      </w:tr>
      <w:tr w:rsidR="00660891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  <w:rPr>
                <w:bCs/>
                <w:color w:val="000000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</w:tr>
      <w:tr w:rsidR="00660891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  <w:rPr>
                <w:color w:val="000000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</w:tr>
      <w:tr w:rsidR="00660891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  <w:rPr>
                <w:color w:val="000000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</w:tr>
      <w:tr w:rsidR="00660891" w:rsidTr="00CC540C"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  <w:rPr>
                <w:color w:val="000000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5113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  <w:tc>
          <w:tcPr>
            <w:tcW w:w="15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Tabelatexto"/>
              <w:snapToGrid w:val="0"/>
            </w:pPr>
          </w:p>
        </w:tc>
      </w:tr>
    </w:tbl>
    <w:p w:rsidR="00660891" w:rsidRDefault="00660891" w:rsidP="00CC687B">
      <w:pPr>
        <w:pStyle w:val="Ttulo10"/>
        <w:pageBreakBefore/>
        <w:jc w:val="center"/>
      </w:pPr>
      <w:r>
        <w:lastRenderedPageBreak/>
        <w:t>Sumário</w:t>
      </w:r>
    </w:p>
    <w:p w:rsidR="00C62CAE" w:rsidRDefault="00660891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404DC8">
        <w:rPr>
          <w:rFonts w:ascii="Arial" w:hAnsi="Arial" w:cs="Arial"/>
          <w:sz w:val="18"/>
          <w:szCs w:val="20"/>
        </w:rPr>
        <w:fldChar w:fldCharType="begin"/>
      </w:r>
      <w:r w:rsidRPr="00404DC8">
        <w:rPr>
          <w:rFonts w:ascii="Arial" w:hAnsi="Arial" w:cs="Arial"/>
          <w:sz w:val="18"/>
          <w:szCs w:val="20"/>
        </w:rPr>
        <w:instrText xml:space="preserve"> TOC \t "CTM/IS Nível 1;1;CTM/IS Nível 2;2;CTM/IS Nível 3;3" \h</w:instrText>
      </w:r>
      <w:r w:rsidRPr="00404DC8">
        <w:rPr>
          <w:rFonts w:ascii="Arial" w:hAnsi="Arial" w:cs="Arial"/>
          <w:sz w:val="18"/>
          <w:szCs w:val="20"/>
        </w:rPr>
        <w:fldChar w:fldCharType="separate"/>
      </w:r>
      <w:hyperlink w:anchor="_Toc277927666" w:history="1">
        <w:r w:rsidR="00C62CAE" w:rsidRPr="0037522E">
          <w:rPr>
            <w:rStyle w:val="Hyperlink"/>
            <w:noProof/>
          </w:rPr>
          <w:t>1</w:t>
        </w:r>
        <w:r w:rsidR="00C62CAE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C62CAE" w:rsidRPr="0037522E">
          <w:rPr>
            <w:rStyle w:val="Hyperlink"/>
            <w:noProof/>
          </w:rPr>
          <w:t>Introdução</w:t>
        </w:r>
        <w:r w:rsidR="00C62CAE">
          <w:rPr>
            <w:noProof/>
          </w:rPr>
          <w:tab/>
        </w:r>
        <w:r w:rsidR="00C62CAE">
          <w:rPr>
            <w:noProof/>
          </w:rPr>
          <w:fldChar w:fldCharType="begin"/>
        </w:r>
        <w:r w:rsidR="00C62CAE">
          <w:rPr>
            <w:noProof/>
          </w:rPr>
          <w:instrText xml:space="preserve"> PAGEREF _Toc277927666 \h </w:instrText>
        </w:r>
        <w:r w:rsidR="00C62CAE">
          <w:rPr>
            <w:noProof/>
          </w:rPr>
        </w:r>
        <w:r w:rsidR="00C62CAE">
          <w:rPr>
            <w:noProof/>
          </w:rPr>
          <w:fldChar w:fldCharType="separate"/>
        </w:r>
        <w:r w:rsidR="00B21BC2">
          <w:rPr>
            <w:noProof/>
          </w:rPr>
          <w:t>3</w:t>
        </w:r>
        <w:r w:rsidR="00C62CAE"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67" w:history="1">
        <w:r w:rsidRPr="0037522E">
          <w:rPr>
            <w:rStyle w:val="Hyperlink"/>
            <w:noProof/>
          </w:rPr>
          <w:t>2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Visão Geral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68" w:history="1">
        <w:r w:rsidRPr="0037522E">
          <w:rPr>
            <w:rStyle w:val="Hyperlink"/>
            <w:b/>
            <w:i/>
            <w:noProof/>
          </w:rPr>
          <w:t>2.1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Dados do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69" w:history="1">
        <w:r w:rsidRPr="0037522E">
          <w:rPr>
            <w:rStyle w:val="Hyperlink"/>
            <w:b/>
            <w:i/>
            <w:noProof/>
          </w:rPr>
          <w:t>2.2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Dados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0" w:history="1">
        <w:r w:rsidRPr="0037522E">
          <w:rPr>
            <w:rStyle w:val="Hyperlink"/>
            <w:b/>
            <w:i/>
            <w:noProof/>
          </w:rPr>
          <w:t>2.3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Classificação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1" w:history="1">
        <w:r w:rsidRPr="0037522E">
          <w:rPr>
            <w:rStyle w:val="Hyperlink"/>
            <w:b/>
            <w:i/>
            <w:noProof/>
          </w:rPr>
          <w:t>2.4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Premissas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2" w:history="1">
        <w:r w:rsidRPr="0037522E">
          <w:rPr>
            <w:rStyle w:val="Hyperlink"/>
            <w:b/>
            <w:i/>
            <w:noProof/>
          </w:rPr>
          <w:t>2.5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Metodologia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3" w:history="1">
        <w:r w:rsidRPr="0037522E">
          <w:rPr>
            <w:rStyle w:val="Hyperlink"/>
            <w:b/>
            <w:i/>
            <w:noProof/>
          </w:rPr>
          <w:t>2.6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Restrições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74" w:history="1">
        <w:r w:rsidRPr="0037522E">
          <w:rPr>
            <w:rStyle w:val="Hyperlink"/>
            <w:noProof/>
          </w:rPr>
          <w:t>3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Responsabilidades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5" w:history="1">
        <w:r w:rsidRPr="0037522E">
          <w:rPr>
            <w:rStyle w:val="Hyperlink"/>
            <w:b/>
            <w:i/>
            <w:noProof/>
          </w:rPr>
          <w:t>3.1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6" w:history="1">
        <w:r w:rsidRPr="0037522E">
          <w:rPr>
            <w:rStyle w:val="Hyperlink"/>
            <w:b/>
            <w:i/>
            <w:noProof/>
          </w:rPr>
          <w:t>3.2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EMPRESA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7" w:history="1">
        <w:r w:rsidRPr="0037522E">
          <w:rPr>
            <w:rStyle w:val="Hyperlink"/>
            <w:b/>
            <w:i/>
            <w:noProof/>
          </w:rPr>
          <w:t>3.3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Grupos envolvidos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78" w:history="1">
        <w:r w:rsidRPr="0037522E">
          <w:rPr>
            <w:rStyle w:val="Hyperlink"/>
            <w:noProof/>
          </w:rPr>
          <w:t>4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Gerenciamento do escopo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79" w:history="1">
        <w:r w:rsidRPr="0037522E">
          <w:rPr>
            <w:rStyle w:val="Hyperlink"/>
            <w:b/>
            <w:i/>
            <w:noProof/>
          </w:rPr>
          <w:t>4.1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WBS - Estrutura Analítica do Trabalho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80" w:history="1">
        <w:r w:rsidRPr="0037522E">
          <w:rPr>
            <w:rStyle w:val="Hyperlink"/>
            <w:noProof/>
          </w:rPr>
          <w:t>5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FERRAMENTAS, AMBIENTE E INFRA-ESTRUTURA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1" w:history="1">
        <w:r w:rsidRPr="0037522E">
          <w:rPr>
            <w:rStyle w:val="Hyperlink"/>
            <w:b/>
            <w:i/>
            <w:noProof/>
          </w:rPr>
          <w:t>5.1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2" w:history="1">
        <w:r w:rsidRPr="0037522E">
          <w:rPr>
            <w:rStyle w:val="Hyperlink"/>
            <w:b/>
            <w:i/>
            <w:noProof/>
          </w:rPr>
          <w:t>5.2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83" w:history="1">
        <w:r w:rsidRPr="0037522E">
          <w:rPr>
            <w:rStyle w:val="Hyperlink"/>
            <w:noProof/>
          </w:rPr>
          <w:t>6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Processo de Gerência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4" w:history="1">
        <w:r w:rsidRPr="0037522E">
          <w:rPr>
            <w:rStyle w:val="Hyperlink"/>
            <w:b/>
            <w:i/>
            <w:noProof/>
          </w:rPr>
          <w:t>6.1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Estimativas de Tamanho, Prazo e Esforço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5" w:history="1">
        <w:r w:rsidRPr="0037522E">
          <w:rPr>
            <w:rStyle w:val="Hyperlink"/>
            <w:b/>
            <w:i/>
            <w:noProof/>
          </w:rPr>
          <w:t>6.2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Planejamento das Fases do Projeto e Iterações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6" w:history="1">
        <w:r w:rsidRPr="0037522E">
          <w:rPr>
            <w:rStyle w:val="Hyperlink"/>
            <w:b/>
            <w:i/>
            <w:noProof/>
          </w:rPr>
          <w:t>6.3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Compromissos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7" w:history="1">
        <w:r w:rsidRPr="0037522E">
          <w:rPr>
            <w:rStyle w:val="Hyperlink"/>
            <w:b/>
            <w:i/>
            <w:noProof/>
          </w:rPr>
          <w:t>6.4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Matriz de Comunicação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8" w:history="1">
        <w:r w:rsidRPr="0037522E">
          <w:rPr>
            <w:rStyle w:val="Hyperlink"/>
            <w:b/>
            <w:i/>
            <w:noProof/>
          </w:rPr>
          <w:t>6.5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Escalabilidade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89" w:history="1">
        <w:r w:rsidRPr="0037522E">
          <w:rPr>
            <w:rStyle w:val="Hyperlink"/>
            <w:b/>
            <w:i/>
            <w:noProof/>
          </w:rPr>
          <w:t>6.6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Indicadores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0" w:history="1">
        <w:r w:rsidRPr="0037522E">
          <w:rPr>
            <w:rStyle w:val="Hyperlink"/>
            <w:b/>
            <w:i/>
            <w:noProof/>
          </w:rPr>
          <w:t>6.7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Estratégia de Gerenciamento de Riscos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1" w:history="1">
        <w:r w:rsidRPr="0037522E">
          <w:rPr>
            <w:rStyle w:val="Hyperlink"/>
            <w:b/>
            <w:i/>
            <w:noProof/>
          </w:rPr>
          <w:t>6.8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Critérios de Replanejamento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692" w:history="1">
        <w:r w:rsidRPr="0037522E">
          <w:rPr>
            <w:rStyle w:val="Hyperlink"/>
            <w:noProof/>
          </w:rPr>
          <w:t>7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Planos de Suporte ao Processo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3" w:history="1">
        <w:r w:rsidRPr="0037522E">
          <w:rPr>
            <w:rStyle w:val="Hyperlink"/>
            <w:b/>
            <w:i/>
            <w:noProof/>
          </w:rPr>
          <w:t>7.1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Gerência de Configuração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4" w:history="1">
        <w:r w:rsidRPr="0037522E">
          <w:rPr>
            <w:rStyle w:val="Hyperlink"/>
            <w:b/>
            <w:i/>
            <w:noProof/>
          </w:rPr>
          <w:t>7.2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Gerenciamento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5" w:history="1">
        <w:r w:rsidRPr="0037522E">
          <w:rPr>
            <w:rStyle w:val="Hyperlink"/>
            <w:b/>
            <w:i/>
            <w:noProof/>
          </w:rPr>
          <w:t>7.3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Treinamento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6" w:history="1">
        <w:r w:rsidRPr="0037522E">
          <w:rPr>
            <w:rStyle w:val="Hyperlink"/>
            <w:b/>
            <w:i/>
            <w:noProof/>
          </w:rPr>
          <w:t>7.4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Implantação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7" w:history="1">
        <w:r w:rsidRPr="0037522E">
          <w:rPr>
            <w:rStyle w:val="Hyperlink"/>
            <w:b/>
            <w:i/>
            <w:noProof/>
          </w:rPr>
          <w:t>7.5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Integração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8" w:history="1">
        <w:r w:rsidRPr="0037522E">
          <w:rPr>
            <w:rStyle w:val="Hyperlink"/>
            <w:b/>
            <w:i/>
            <w:noProof/>
          </w:rPr>
          <w:t>7.6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699" w:history="1">
        <w:r w:rsidRPr="0037522E">
          <w:rPr>
            <w:rStyle w:val="Hyperlink"/>
            <w:b/>
            <w:i/>
            <w:noProof/>
          </w:rPr>
          <w:t>7.7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Treinamento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_Toc277927699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700" w:history="1">
        <w:r w:rsidRPr="0037522E">
          <w:rPr>
            <w:rStyle w:val="Hyperlink"/>
            <w:b/>
            <w:i/>
            <w:noProof/>
          </w:rPr>
          <w:t>7.8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Revisões Técnicas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_Toc277927700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3"/>
        <w:tabs>
          <w:tab w:val="left" w:pos="1200"/>
          <w:tab w:val="right" w:leader="dot" w:pos="9015"/>
        </w:tabs>
        <w:rPr>
          <w:rFonts w:ascii="Calibri" w:hAnsi="Calibri"/>
          <w:noProof/>
          <w:color w:val="auto"/>
          <w:sz w:val="22"/>
          <w:szCs w:val="22"/>
          <w:lang w:eastAsia="pt-BR"/>
        </w:rPr>
      </w:pPr>
      <w:hyperlink w:anchor="_Toc277927701" w:history="1">
        <w:r w:rsidRPr="0037522E">
          <w:rPr>
            <w:rStyle w:val="Hyperlink"/>
            <w:b/>
            <w:i/>
            <w:noProof/>
          </w:rPr>
          <w:t>7.9</w:t>
        </w:r>
        <w:r>
          <w:rPr>
            <w:rFonts w:ascii="Calibri" w:hAnsi="Calibri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b/>
            <w:i/>
            <w:noProof/>
          </w:rPr>
          <w:t>Plano de PPQA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702" w:history="1">
        <w:r w:rsidRPr="0037522E">
          <w:rPr>
            <w:rStyle w:val="Hyperlink"/>
            <w:noProof/>
          </w:rPr>
          <w:t>8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Planos Adicionais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703" w:history="1">
        <w:r w:rsidRPr="0037522E">
          <w:rPr>
            <w:rStyle w:val="Hyperlink"/>
            <w:noProof/>
          </w:rPr>
          <w:t>9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Anexos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704" w:history="1">
        <w:r w:rsidRPr="0037522E">
          <w:rPr>
            <w:rStyle w:val="Hyperlink"/>
            <w:noProof/>
          </w:rPr>
          <w:t>10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62CAE" w:rsidRDefault="00C62CAE">
      <w:pPr>
        <w:pStyle w:val="Sumrio1"/>
        <w:tabs>
          <w:tab w:val="left" w:pos="480"/>
          <w:tab w:val="right" w:leader="dot" w:pos="901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927705" w:history="1">
        <w:r w:rsidRPr="0037522E">
          <w:rPr>
            <w:rStyle w:val="Hyperlink"/>
            <w:noProof/>
          </w:rPr>
          <w:t>11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37522E">
          <w:rPr>
            <w:rStyle w:val="Hyperlink"/>
            <w:noProof/>
          </w:rPr>
          <w:t>Assinaturas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_Toc277927705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21BC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4DC8" w:rsidRDefault="00660891" w:rsidP="00404DC8">
      <w:pPr>
        <w:pStyle w:val="Sumrio1"/>
        <w:tabs>
          <w:tab w:val="right" w:leader="dot" w:pos="9639"/>
        </w:tabs>
        <w:rPr>
          <w:rFonts w:ascii="Arial" w:hAnsi="Arial" w:cs="Arial"/>
          <w:sz w:val="18"/>
          <w:szCs w:val="20"/>
        </w:rPr>
      </w:pPr>
      <w:r w:rsidRPr="00404DC8">
        <w:rPr>
          <w:rFonts w:ascii="Arial" w:hAnsi="Arial" w:cs="Arial"/>
          <w:sz w:val="18"/>
          <w:szCs w:val="20"/>
        </w:rPr>
        <w:fldChar w:fldCharType="end"/>
      </w:r>
    </w:p>
    <w:p w:rsidR="00404DC8" w:rsidRPr="00404DC8" w:rsidRDefault="00404DC8" w:rsidP="00404DC8">
      <w:pPr>
        <w:jc w:val="center"/>
        <w:rPr>
          <w:b/>
          <w:sz w:val="28"/>
          <w:szCs w:val="28"/>
        </w:rPr>
      </w:pPr>
      <w:r>
        <w:rPr>
          <w:rFonts w:cs="Arial"/>
          <w:sz w:val="18"/>
        </w:rPr>
        <w:br w:type="page"/>
      </w:r>
      <w:r w:rsidRPr="00404DC8">
        <w:rPr>
          <w:b/>
          <w:sz w:val="28"/>
          <w:szCs w:val="28"/>
        </w:rPr>
        <w:lastRenderedPageBreak/>
        <w:t>Plano de Projeto</w:t>
      </w:r>
    </w:p>
    <w:p w:rsidR="00660891" w:rsidRDefault="00660891">
      <w:pPr>
        <w:pStyle w:val="Nvel1"/>
        <w:numPr>
          <w:ilvl w:val="0"/>
          <w:numId w:val="4"/>
        </w:numPr>
        <w:tabs>
          <w:tab w:val="left" w:pos="360"/>
        </w:tabs>
      </w:pPr>
      <w:bookmarkStart w:id="0" w:name="_Toc277927666"/>
      <w:r>
        <w:t>Introdução</w:t>
      </w:r>
      <w:bookmarkEnd w:id="0"/>
    </w:p>
    <w:p w:rsidR="00660891" w:rsidRDefault="00660891">
      <w:pPr>
        <w:pStyle w:val="Corpo1"/>
      </w:pPr>
      <w:r>
        <w:t xml:space="preserve">A proposta deste documento é reunir todas as informações necessárias para o efetivo gerenciamento do projeto de desenvolvimento do sistema </w:t>
      </w:r>
      <w:r>
        <w:rPr>
          <w:color w:val="0000FF"/>
        </w:rPr>
        <w:t>[nome do sistema]</w:t>
      </w:r>
      <w:r>
        <w:t>.</w:t>
      </w:r>
    </w:p>
    <w:p w:rsidR="00660891" w:rsidRDefault="00660891">
      <w:pPr>
        <w:pStyle w:val="Corpo1"/>
      </w:pPr>
      <w:r>
        <w:t xml:space="preserve">Seu escopo abrange a gerência deste plano, a organização do projeto em termos de equipes e suas responsabilidades, o planejamento do projeto e os requisitos necessários para </w:t>
      </w:r>
      <w:r w:rsidR="00682B61">
        <w:t>su</w:t>
      </w:r>
      <w:r>
        <w:t xml:space="preserve">a monitoração e </w:t>
      </w:r>
      <w:r w:rsidR="00682B61">
        <w:t>seu</w:t>
      </w:r>
      <w:r>
        <w:t xml:space="preserve"> controle.</w:t>
      </w:r>
    </w:p>
    <w:p w:rsidR="00660891" w:rsidRDefault="00660891">
      <w:pPr>
        <w:pStyle w:val="Corpo1"/>
        <w:rPr>
          <w:color w:val="0000FF"/>
        </w:rPr>
      </w:pPr>
      <w:r>
        <w:t xml:space="preserve">Este plano </w:t>
      </w:r>
      <w:r w:rsidR="00682B61">
        <w:t>é</w:t>
      </w:r>
      <w:r>
        <w:t xml:space="preserve"> elaborado</w:t>
      </w:r>
      <w:r w:rsidR="00682B61">
        <w:t xml:space="preserve"> e revisado pelo Gerente de</w:t>
      </w:r>
      <w:r>
        <w:t xml:space="preserve"> Projeto</w:t>
      </w:r>
      <w:r w:rsidR="00682B61">
        <w:t xml:space="preserve">s e o seu </w:t>
      </w:r>
      <w:r>
        <w:t xml:space="preserve">gerenciamento </w:t>
      </w:r>
      <w:r w:rsidR="00682B61">
        <w:t xml:space="preserve">é </w:t>
      </w:r>
      <w:r>
        <w:t xml:space="preserve">realizado </w:t>
      </w:r>
      <w:r w:rsidR="00682B61">
        <w:t xml:space="preserve">por meio de </w:t>
      </w:r>
      <w:r>
        <w:rPr>
          <w:color w:val="0000FF"/>
        </w:rPr>
        <w:t>[Descrever a estratégia adotada para a gerência deste plano].</w:t>
      </w:r>
    </w:p>
    <w:p w:rsidR="00660891" w:rsidRDefault="00660891">
      <w:pPr>
        <w:pStyle w:val="Corpo1"/>
      </w:pPr>
      <w:r>
        <w:t>Termos e abreviaturas específicos podem ser encontrados no Glossário do respectivo projeto.</w:t>
      </w:r>
    </w:p>
    <w:p w:rsidR="00660891" w:rsidRDefault="00660891">
      <w:pPr>
        <w:pStyle w:val="Nvel1"/>
        <w:numPr>
          <w:ilvl w:val="0"/>
          <w:numId w:val="4"/>
        </w:numPr>
        <w:tabs>
          <w:tab w:val="left" w:pos="360"/>
        </w:tabs>
      </w:pPr>
      <w:bookmarkStart w:id="1" w:name="_Toc277927667"/>
      <w:r>
        <w:t>Visão Geral do Projeto</w:t>
      </w:r>
      <w:bookmarkEnd w:id="1"/>
    </w:p>
    <w:p w:rsidR="00660891" w:rsidRDefault="00660891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" w:name="_Toc277927668"/>
      <w:r>
        <w:rPr>
          <w:b/>
          <w:i/>
        </w:rPr>
        <w:t>Dados do Cliente</w:t>
      </w:r>
      <w:bookmarkEnd w:id="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34"/>
        <w:gridCol w:w="6995"/>
      </w:tblGrid>
      <w:tr w:rsidR="00660891" w:rsidTr="00A317D4">
        <w:trPr>
          <w:trHeight w:val="169"/>
        </w:trPr>
        <w:tc>
          <w:tcPr>
            <w:tcW w:w="20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6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CD1923">
            <w:pPr>
              <w:pStyle w:val="Instrues"/>
              <w:snapToGrid w:val="0"/>
            </w:pPr>
            <w:r>
              <w:t>EMPRESA</w:t>
            </w:r>
            <w:r w:rsidR="00660891">
              <w:t xml:space="preserve"> Informática Ltda</w:t>
            </w:r>
          </w:p>
        </w:tc>
      </w:tr>
      <w:tr w:rsidR="00660891" w:rsidTr="00A317D4">
        <w:trPr>
          <w:trHeight w:val="169"/>
        </w:trPr>
        <w:tc>
          <w:tcPr>
            <w:tcW w:w="203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Endereço</w:t>
            </w:r>
          </w:p>
        </w:tc>
        <w:tc>
          <w:tcPr>
            <w:tcW w:w="69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SCN  Quadra 04 Bloco ‘B’ Conj. 201</w:t>
            </w:r>
          </w:p>
          <w:p w:rsidR="00660891" w:rsidRDefault="00660891">
            <w:pPr>
              <w:pStyle w:val="Instrues"/>
            </w:pPr>
            <w:r>
              <w:t xml:space="preserve">    </w:t>
            </w:r>
            <w:r>
              <w:tab/>
              <w:t>Edifício Centro Empresarial Varig 2º Andar</w:t>
            </w:r>
          </w:p>
          <w:p w:rsidR="00660891" w:rsidRDefault="00660891">
            <w:pPr>
              <w:pStyle w:val="Instrues"/>
            </w:pPr>
            <w:r>
              <w:tab/>
              <w:t>Asa Norte – Brasília – DF</w:t>
            </w:r>
          </w:p>
        </w:tc>
      </w:tr>
      <w:tr w:rsidR="00660891" w:rsidTr="00A317D4">
        <w:trPr>
          <w:trHeight w:val="169"/>
        </w:trPr>
        <w:tc>
          <w:tcPr>
            <w:tcW w:w="2034" w:type="dxa"/>
            <w:tcBorders>
              <w:left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Fone</w:t>
            </w:r>
          </w:p>
        </w:tc>
        <w:tc>
          <w:tcPr>
            <w:tcW w:w="6995" w:type="dxa"/>
            <w:tcBorders>
              <w:left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(61) 3426-9200]</w:t>
            </w:r>
          </w:p>
        </w:tc>
      </w:tr>
      <w:tr w:rsidR="00660891" w:rsidTr="00A317D4">
        <w:trPr>
          <w:trHeight w:val="169"/>
        </w:trPr>
        <w:tc>
          <w:tcPr>
            <w:tcW w:w="203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Contato</w:t>
            </w:r>
          </w:p>
        </w:tc>
        <w:tc>
          <w:tcPr>
            <w:tcW w:w="69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[fula de tal – gestor do projeto]</w:t>
            </w:r>
          </w:p>
        </w:tc>
      </w:tr>
    </w:tbl>
    <w:p w:rsidR="00660891" w:rsidRDefault="00660891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" w:name="_Toc277927669"/>
      <w:r>
        <w:rPr>
          <w:b/>
          <w:i/>
        </w:rPr>
        <w:t>Dados do Projeto</w:t>
      </w:r>
      <w:bookmarkEnd w:id="3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33"/>
        <w:gridCol w:w="6996"/>
      </w:tblGrid>
      <w:tr w:rsidR="00660891" w:rsidTr="00A317D4">
        <w:trPr>
          <w:trHeight w:val="169"/>
        </w:trPr>
        <w:tc>
          <w:tcPr>
            <w:tcW w:w="20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Contrato</w:t>
            </w:r>
          </w:p>
        </w:tc>
        <w:tc>
          <w:tcPr>
            <w:tcW w:w="6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Número do contrato</w:t>
            </w:r>
          </w:p>
        </w:tc>
      </w:tr>
      <w:tr w:rsidR="00660891" w:rsidTr="00A317D4">
        <w:trPr>
          <w:trHeight w:val="169"/>
        </w:trPr>
        <w:tc>
          <w:tcPr>
            <w:tcW w:w="2033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OS</w:t>
            </w:r>
          </w:p>
        </w:tc>
        <w:tc>
          <w:tcPr>
            <w:tcW w:w="69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Número da OS ou OSI</w:t>
            </w:r>
          </w:p>
        </w:tc>
      </w:tr>
      <w:tr w:rsidR="00660891" w:rsidTr="00A317D4">
        <w:trPr>
          <w:trHeight w:val="169"/>
        </w:trPr>
        <w:tc>
          <w:tcPr>
            <w:tcW w:w="2033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Objetivo</w:t>
            </w:r>
          </w:p>
        </w:tc>
        <w:tc>
          <w:tcPr>
            <w:tcW w:w="699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Objetivo do projeto, de forma macro.</w:t>
            </w:r>
          </w:p>
        </w:tc>
      </w:tr>
      <w:tr w:rsidR="00660891" w:rsidTr="00A317D4">
        <w:trPr>
          <w:trHeight w:val="169"/>
        </w:trPr>
        <w:tc>
          <w:tcPr>
            <w:tcW w:w="2033" w:type="dxa"/>
            <w:tcBorders>
              <w:left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início</w:t>
            </w:r>
          </w:p>
        </w:tc>
        <w:tc>
          <w:tcPr>
            <w:tcW w:w="6996" w:type="dxa"/>
            <w:tcBorders>
              <w:left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Data de início do projeto</w:t>
            </w:r>
          </w:p>
        </w:tc>
      </w:tr>
      <w:tr w:rsidR="00660891" w:rsidTr="00A317D4">
        <w:trPr>
          <w:trHeight w:val="384"/>
        </w:trPr>
        <w:tc>
          <w:tcPr>
            <w:tcW w:w="20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término</w:t>
            </w:r>
          </w:p>
        </w:tc>
        <w:tc>
          <w:tcPr>
            <w:tcW w:w="6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Data de término do projeto</w:t>
            </w:r>
          </w:p>
        </w:tc>
      </w:tr>
    </w:tbl>
    <w:p w:rsidR="00660891" w:rsidRDefault="00660891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4" w:name="_Toc277927670"/>
      <w:r>
        <w:rPr>
          <w:b/>
          <w:i/>
        </w:rPr>
        <w:t>Classificação do Projeto</w:t>
      </w:r>
      <w:bookmarkEnd w:id="4"/>
    </w:p>
    <w:p w:rsidR="00660891" w:rsidRDefault="00660891">
      <w:pPr>
        <w:pStyle w:val="Instrues"/>
      </w:pPr>
      <w:r>
        <w:t>[Especificar o objeto do projeto a ser desenvolvido. Seja ele Desenvolvimento, Manutenção, Homologação, Modelagem de Negócios, ou ainda Sistemas Gerenciais.]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14"/>
        <w:gridCol w:w="4115"/>
      </w:tblGrid>
      <w:tr w:rsidR="00660891" w:rsidTr="00A317D4">
        <w:trPr>
          <w:trHeight w:val="85"/>
        </w:trPr>
        <w:tc>
          <w:tcPr>
            <w:tcW w:w="902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660891" w:rsidRDefault="00660891">
            <w:pPr>
              <w:snapToGrid w:val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Classificação do Projeto</w:t>
            </w:r>
          </w:p>
        </w:tc>
      </w:tr>
      <w:tr w:rsidR="00660891" w:rsidTr="00A317D4">
        <w:trPr>
          <w:trHeight w:val="169"/>
        </w:trPr>
        <w:tc>
          <w:tcPr>
            <w:tcW w:w="491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 </w:t>
            </w:r>
            <w:r w:rsidR="003D675B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>) Desenvolvimento de Sistemas Transacionais</w:t>
            </w:r>
          </w:p>
        </w:tc>
        <w:tc>
          <w:tcPr>
            <w:tcW w:w="41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  </w:t>
            </w:r>
            <w:r w:rsidR="003D675B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) Manutenção</w:t>
            </w:r>
          </w:p>
        </w:tc>
      </w:tr>
      <w:tr w:rsidR="00660891" w:rsidTr="00A317D4">
        <w:trPr>
          <w:trHeight w:val="169"/>
        </w:trPr>
        <w:tc>
          <w:tcPr>
            <w:tcW w:w="491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3D675B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 xml:space="preserve"> ) Desenvolvimento de Sistemas Gerenciais</w:t>
            </w:r>
          </w:p>
        </w:tc>
        <w:tc>
          <w:tcPr>
            <w:tcW w:w="41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3D675B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 xml:space="preserve"> ) Homologação</w:t>
            </w:r>
          </w:p>
        </w:tc>
      </w:tr>
      <w:tr w:rsidR="00660891" w:rsidTr="00A317D4">
        <w:trPr>
          <w:trHeight w:val="70"/>
        </w:trPr>
        <w:tc>
          <w:tcPr>
            <w:tcW w:w="491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3D675B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 xml:space="preserve"> ) Modelagem de Negócios</w:t>
            </w:r>
          </w:p>
        </w:tc>
        <w:tc>
          <w:tcPr>
            <w:tcW w:w="41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snapToGri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</w:t>
            </w:r>
            <w:r w:rsidR="003D675B"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sz w:val="18"/>
                <w:szCs w:val="18"/>
              </w:rPr>
              <w:t xml:space="preserve"> )  Outros projetos*</w:t>
            </w:r>
          </w:p>
        </w:tc>
      </w:tr>
    </w:tbl>
    <w:p w:rsidR="00660891" w:rsidRDefault="00660891">
      <w:pPr>
        <w:pStyle w:val="Corpo2"/>
      </w:pPr>
    </w:p>
    <w:p w:rsidR="00660891" w:rsidRDefault="00660891">
      <w:pPr>
        <w:pStyle w:val="Instrues"/>
      </w:pPr>
      <w:r>
        <w:t>* Detalhar: ________________________________________________________________</w:t>
      </w:r>
      <w:r w:rsidR="00A317D4">
        <w:t>_______</w:t>
      </w:r>
      <w:r>
        <w:t>__________</w:t>
      </w:r>
    </w:p>
    <w:p w:rsidR="00140397" w:rsidRDefault="00140397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5" w:name="_Toc277927671"/>
      <w:r>
        <w:rPr>
          <w:b/>
          <w:i/>
        </w:rPr>
        <w:t>Premissas</w:t>
      </w:r>
      <w:bookmarkEnd w:id="5"/>
    </w:p>
    <w:p w:rsidR="00140397" w:rsidRDefault="00140397" w:rsidP="00140397">
      <w:pPr>
        <w:pStyle w:val="Instruo"/>
        <w:jc w:val="both"/>
        <w:rPr>
          <w:iCs/>
        </w:rPr>
      </w:pPr>
      <w:r>
        <w:t>[Descreva as suposições, fatores considerados verdadeiros para fins de planejamento do projeto.</w:t>
      </w:r>
    </w:p>
    <w:p w:rsidR="00140397" w:rsidRDefault="00140397" w:rsidP="00140397">
      <w:pPr>
        <w:pStyle w:val="Instruo"/>
        <w:jc w:val="both"/>
        <w:rPr>
          <w:iCs/>
        </w:rPr>
      </w:pPr>
      <w:r>
        <w:rPr>
          <w:iCs/>
        </w:rPr>
        <w:t>Exemplo:</w:t>
      </w:r>
    </w:p>
    <w:p w:rsidR="00140397" w:rsidRDefault="00140397" w:rsidP="002B554D">
      <w:pPr>
        <w:pStyle w:val="Instruo"/>
        <w:numPr>
          <w:ilvl w:val="0"/>
          <w:numId w:val="13"/>
        </w:numPr>
        <w:jc w:val="both"/>
      </w:pPr>
      <w:r>
        <w:t xml:space="preserve">A infra-estrutura de comunicação da </w:t>
      </w:r>
      <w:r w:rsidR="00CD1923">
        <w:t>EMPRESA</w:t>
      </w:r>
      <w:r>
        <w:t xml:space="preserve"> com o &lt;cliente&gt; estará plenamente operacional para início do projeto.</w:t>
      </w:r>
    </w:p>
    <w:p w:rsidR="00140397" w:rsidRPr="00F767D0" w:rsidRDefault="00F767D0" w:rsidP="002B554D">
      <w:pPr>
        <w:pStyle w:val="Instruo"/>
        <w:numPr>
          <w:ilvl w:val="0"/>
          <w:numId w:val="13"/>
        </w:numPr>
        <w:jc w:val="both"/>
        <w:rPr>
          <w:lang w:val="pt-PT"/>
        </w:rPr>
      </w:pPr>
      <w:r>
        <w:t>Será alocado em cronograma um período de reserva/contingência para subsidiar riscos no projeto referente à indisponibilidade dos fornecedores de requisitos,ou devido à localização geográfica distribuída dos fornecedores, entre outros.</w:t>
      </w:r>
      <w:r w:rsidR="00140397" w:rsidRPr="00F767D0">
        <w:rPr>
          <w:lang w:val="pt-PT"/>
        </w:rPr>
        <w:t>]</w:t>
      </w:r>
    </w:p>
    <w:p w:rsidR="00AD7D6A" w:rsidRPr="00AD7D6A" w:rsidRDefault="00AD7D6A" w:rsidP="00AD7D6A">
      <w:pPr>
        <w:pStyle w:val="Corpo1"/>
      </w:pPr>
    </w:p>
    <w:p w:rsidR="003D675B" w:rsidRDefault="003D675B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6" w:name="_Toc277927672"/>
      <w:r>
        <w:rPr>
          <w:b/>
          <w:i/>
        </w:rPr>
        <w:lastRenderedPageBreak/>
        <w:t>Metodologia</w:t>
      </w:r>
      <w:bookmarkEnd w:id="6"/>
    </w:p>
    <w:p w:rsidR="003D675B" w:rsidRDefault="003D675B" w:rsidP="00CC540C">
      <w:pPr>
        <w:pStyle w:val="Instrues"/>
        <w:jc w:val="both"/>
      </w:pPr>
      <w:r>
        <w:t xml:space="preserve">[Especificar neste item a metodologia que será adotada no projeto: CTM/IS </w:t>
      </w:r>
      <w:r w:rsidR="00203140">
        <w:t>o</w:t>
      </w:r>
      <w:r>
        <w:t xml:space="preserve">u, </w:t>
      </w:r>
      <w:r w:rsidR="00203140">
        <w:t>ainda, adaptações à</w:t>
      </w:r>
      <w:r>
        <w:t xml:space="preserve"> metodologia fornecida pelo Cliente. Mencionar neste capítulo que as adaptações necessárias ao projeto estão especificadas no Relatório de Processo Definido para o Projeto.]</w:t>
      </w:r>
    </w:p>
    <w:p w:rsidR="00F767D0" w:rsidRDefault="00F767D0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7" w:name="_Toc277927673"/>
      <w:r>
        <w:rPr>
          <w:b/>
          <w:i/>
        </w:rPr>
        <w:t>Restrições</w:t>
      </w:r>
      <w:bookmarkEnd w:id="7"/>
    </w:p>
    <w:p w:rsidR="00F767D0" w:rsidRDefault="00F767D0" w:rsidP="00F767D0">
      <w:pPr>
        <w:pStyle w:val="Instruo"/>
        <w:rPr>
          <w:iCs/>
        </w:rPr>
      </w:pPr>
      <w:r>
        <w:t>[Descreva fatores limitadores do projeto.</w:t>
      </w:r>
      <w:r w:rsidR="00203140">
        <w:t xml:space="preserve"> </w:t>
      </w:r>
    </w:p>
    <w:p w:rsidR="00F767D0" w:rsidRDefault="00F767D0" w:rsidP="00F767D0">
      <w:pPr>
        <w:pStyle w:val="Instruo"/>
        <w:rPr>
          <w:iCs/>
        </w:rPr>
      </w:pPr>
      <w:r>
        <w:rPr>
          <w:iCs/>
        </w:rPr>
        <w:t>Exemplo:</w:t>
      </w:r>
    </w:p>
    <w:p w:rsidR="00F767D0" w:rsidRPr="00F767D0" w:rsidRDefault="00F767D0" w:rsidP="002B554D">
      <w:pPr>
        <w:pStyle w:val="Instruo"/>
        <w:numPr>
          <w:ilvl w:val="0"/>
          <w:numId w:val="15"/>
        </w:numPr>
        <w:rPr>
          <w:lang w:val="pt-PT"/>
        </w:rPr>
      </w:pPr>
      <w:r>
        <w:t>O prazo para entrega do projeto é dd/mm/aaaa (pré-fixado).</w:t>
      </w:r>
    </w:p>
    <w:p w:rsidR="00F767D0" w:rsidRPr="00F767D0" w:rsidRDefault="00F767D0" w:rsidP="002B554D">
      <w:pPr>
        <w:pStyle w:val="Instruo"/>
        <w:numPr>
          <w:ilvl w:val="0"/>
          <w:numId w:val="15"/>
        </w:numPr>
        <w:rPr>
          <w:lang w:val="pt-PT"/>
        </w:rPr>
      </w:pPr>
      <w:r>
        <w:t>Deverá ser utilizado o processo padrão de desenvolvimento do &lt;cliente&gt;, conforme definido no item 1.2 deste Plano.</w:t>
      </w:r>
      <w:r w:rsidRPr="00F767D0">
        <w:rPr>
          <w:lang w:val="pt-PT"/>
        </w:rPr>
        <w:t>]</w:t>
      </w:r>
    </w:p>
    <w:p w:rsidR="00660891" w:rsidRDefault="008E0B9C" w:rsidP="00F767D0">
      <w:pPr>
        <w:pStyle w:val="Nvel1"/>
        <w:numPr>
          <w:ilvl w:val="0"/>
          <w:numId w:val="4"/>
        </w:numPr>
        <w:tabs>
          <w:tab w:val="left" w:pos="360"/>
        </w:tabs>
      </w:pPr>
      <w:bookmarkStart w:id="8" w:name="_Toc277927674"/>
      <w:r>
        <w:t>Responsabilidades</w:t>
      </w:r>
      <w:bookmarkEnd w:id="8"/>
    </w:p>
    <w:p w:rsidR="008E0B9C" w:rsidRPr="008E0B9C" w:rsidRDefault="008E0B9C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9" w:name="_Toc277927675"/>
      <w:r>
        <w:rPr>
          <w:b/>
          <w:i/>
        </w:rPr>
        <w:t>Cliente</w:t>
      </w:r>
      <w:bookmarkEnd w:id="9"/>
    </w:p>
    <w:p w:rsidR="008E0B9C" w:rsidRDefault="00D841DC" w:rsidP="008E0B9C">
      <w:pPr>
        <w:pStyle w:val="Instrues"/>
        <w:jc w:val="both"/>
      </w:pPr>
      <w:r>
        <w:t>[</w:t>
      </w:r>
      <w:r w:rsidR="008E0B9C">
        <w:t>Especificar os gestores do projeto por parte do Cliente e as respectivas responsabilidades no projeto a ser desenvolvido.</w:t>
      </w:r>
      <w:r>
        <w:t>]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74"/>
        <w:gridCol w:w="6755"/>
      </w:tblGrid>
      <w:tr w:rsidR="008E0B9C" w:rsidTr="00A317D4">
        <w:trPr>
          <w:trHeight w:val="85"/>
          <w:tblHeader/>
        </w:trPr>
        <w:tc>
          <w:tcPr>
            <w:tcW w:w="2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8E0B9C" w:rsidRDefault="008E0B9C" w:rsidP="00040290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Papel</w:t>
            </w:r>
          </w:p>
        </w:tc>
        <w:tc>
          <w:tcPr>
            <w:tcW w:w="6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E0B9C" w:rsidRDefault="008E0B9C" w:rsidP="00040290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Responsabilidade</w:t>
            </w:r>
          </w:p>
        </w:tc>
      </w:tr>
      <w:tr w:rsidR="008E0B9C" w:rsidTr="00A317D4">
        <w:trPr>
          <w:trHeight w:val="169"/>
        </w:trPr>
        <w:tc>
          <w:tcPr>
            <w:tcW w:w="2274" w:type="dxa"/>
            <w:tcBorders>
              <w:left w:val="single" w:sz="1" w:space="0" w:color="000000"/>
              <w:bottom w:val="single" w:sz="1" w:space="0" w:color="000000"/>
            </w:tcBorders>
          </w:tcPr>
          <w:p w:rsidR="008E0B9C" w:rsidRDefault="008E0B9C" w:rsidP="00040290">
            <w:pPr>
              <w:pStyle w:val="Instrues"/>
              <w:snapToGrid w:val="0"/>
            </w:pPr>
            <w:r>
              <w:t>Gerente de Projetos</w:t>
            </w:r>
          </w:p>
        </w:tc>
        <w:tc>
          <w:tcPr>
            <w:tcW w:w="6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B9C" w:rsidRDefault="008E0B9C" w:rsidP="00040290">
            <w:pPr>
              <w:pStyle w:val="Instrues"/>
              <w:snapToGrid w:val="0"/>
            </w:pPr>
          </w:p>
        </w:tc>
      </w:tr>
      <w:tr w:rsidR="008E0B9C" w:rsidTr="00A317D4">
        <w:trPr>
          <w:trHeight w:val="169"/>
        </w:trPr>
        <w:tc>
          <w:tcPr>
            <w:tcW w:w="2274" w:type="dxa"/>
            <w:tcBorders>
              <w:left w:val="single" w:sz="1" w:space="0" w:color="000000"/>
              <w:bottom w:val="single" w:sz="1" w:space="0" w:color="000000"/>
            </w:tcBorders>
          </w:tcPr>
          <w:p w:rsidR="008E0B9C" w:rsidRDefault="008E0B9C" w:rsidP="00040290">
            <w:pPr>
              <w:pStyle w:val="Instrues"/>
              <w:snapToGrid w:val="0"/>
            </w:pPr>
            <w:r>
              <w:t>Usuário</w:t>
            </w:r>
          </w:p>
        </w:tc>
        <w:tc>
          <w:tcPr>
            <w:tcW w:w="6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B9C" w:rsidRDefault="008E0B9C" w:rsidP="00040290">
            <w:pPr>
              <w:pStyle w:val="Instrues"/>
              <w:snapToGrid w:val="0"/>
            </w:pPr>
          </w:p>
        </w:tc>
      </w:tr>
      <w:tr w:rsidR="008E0B9C" w:rsidTr="00A317D4">
        <w:trPr>
          <w:trHeight w:val="175"/>
        </w:trPr>
        <w:tc>
          <w:tcPr>
            <w:tcW w:w="2274" w:type="dxa"/>
            <w:tcBorders>
              <w:left w:val="single" w:sz="1" w:space="0" w:color="000000"/>
              <w:bottom w:val="single" w:sz="1" w:space="0" w:color="000000"/>
            </w:tcBorders>
          </w:tcPr>
          <w:p w:rsidR="008E0B9C" w:rsidRDefault="008E0B9C" w:rsidP="00040290">
            <w:pPr>
              <w:pStyle w:val="Instrues"/>
              <w:snapToGrid w:val="0"/>
            </w:pPr>
            <w:r>
              <w:t>etc</w:t>
            </w:r>
          </w:p>
        </w:tc>
        <w:tc>
          <w:tcPr>
            <w:tcW w:w="6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0B9C" w:rsidRDefault="008E0B9C" w:rsidP="00040290">
            <w:pPr>
              <w:pStyle w:val="Instrues"/>
              <w:snapToGrid w:val="0"/>
            </w:pPr>
          </w:p>
        </w:tc>
      </w:tr>
    </w:tbl>
    <w:p w:rsidR="00660891" w:rsidRPr="008E0B9C" w:rsidRDefault="00CD1923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10" w:name="_Toc277927676"/>
      <w:r>
        <w:rPr>
          <w:b/>
          <w:i/>
        </w:rPr>
        <w:t>EMPRESA</w:t>
      </w:r>
      <w:bookmarkEnd w:id="10"/>
    </w:p>
    <w:p w:rsidR="00660891" w:rsidRDefault="00D841DC">
      <w:pPr>
        <w:pStyle w:val="Instrues"/>
        <w:jc w:val="both"/>
      </w:pPr>
      <w:r>
        <w:t>[</w:t>
      </w:r>
      <w:r w:rsidR="00660891">
        <w:t>Especificar os gestores do projeto (</w:t>
      </w:r>
      <w:r w:rsidR="00682B61">
        <w:t>Gerente de</w:t>
      </w:r>
      <w:r w:rsidR="00660891">
        <w:t xml:space="preserve"> Projeto</w:t>
      </w:r>
      <w:r w:rsidR="00682B61">
        <w:t>s</w:t>
      </w:r>
      <w:r w:rsidR="00660891">
        <w:t>, Analistas de Requisitos, Analistas Homologadores, DBAs, Arquitetos, Desenvolvedores, entre outros) e as respectivas responsabilidade</w:t>
      </w:r>
      <w:r>
        <w:t>s no projeto a ser desenvolvido 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6741"/>
      </w:tblGrid>
      <w:tr w:rsidR="00660891" w:rsidTr="00D841DC">
        <w:trPr>
          <w:trHeight w:val="85"/>
          <w:tblHeader/>
        </w:trPr>
        <w:tc>
          <w:tcPr>
            <w:tcW w:w="2274" w:type="dxa"/>
            <w:shd w:val="clear" w:color="auto" w:fill="C0C0C0"/>
          </w:tcPr>
          <w:p w:rsidR="00660891" w:rsidRDefault="00660891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Papel</w:t>
            </w:r>
          </w:p>
        </w:tc>
        <w:tc>
          <w:tcPr>
            <w:tcW w:w="6741" w:type="dxa"/>
            <w:shd w:val="clear" w:color="auto" w:fill="C0C0C0"/>
          </w:tcPr>
          <w:p w:rsidR="00660891" w:rsidRDefault="00660891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Responsabilidade</w:t>
            </w:r>
          </w:p>
        </w:tc>
      </w:tr>
      <w:tr w:rsidR="00660891" w:rsidTr="00D841DC">
        <w:trPr>
          <w:trHeight w:val="169"/>
        </w:trPr>
        <w:tc>
          <w:tcPr>
            <w:tcW w:w="2274" w:type="dxa"/>
          </w:tcPr>
          <w:p w:rsidR="00660891" w:rsidRDefault="00660891">
            <w:pPr>
              <w:pStyle w:val="Instrues"/>
              <w:snapToGrid w:val="0"/>
            </w:pPr>
            <w:r>
              <w:t>Gerente de Projetos</w:t>
            </w:r>
          </w:p>
        </w:tc>
        <w:tc>
          <w:tcPr>
            <w:tcW w:w="6741" w:type="dxa"/>
          </w:tcPr>
          <w:p w:rsidR="00660891" w:rsidRDefault="00660891" w:rsidP="00682B61">
            <w:pPr>
              <w:pStyle w:val="Instrues"/>
              <w:snapToGrid w:val="0"/>
            </w:pPr>
            <w:r>
              <w:t>Planejar, elaborar e acompanhar a execução do Plano do Projeto; prever necessidade de treinamento da equipe técnica e validar recursos (humanos, materiais e patrimoniais) junto com o Gerente da Divisão; homologar os artefatos gerados junto ao Cliente; consolidar relatórios de situação do projeto; realizar reuniões periódicas de controle de andamento do projeto com a equipe técnica, com o Cliente e o Gerente da Divisão; coletar e analisar indicadores do projeto; Gerenciar escopo, prazo, recursos, e riscos para o projeto; Acompanhar a Gerencia de Requisitos e as atividades de PPQA; Garantir o cumprimento dos pontos de controle de projetos previstos; Acompanhar pontos de faturamento do projeto; Identificar novas demandas do Cliente durante a execução do projeto.</w:t>
            </w:r>
          </w:p>
        </w:tc>
      </w:tr>
      <w:tr w:rsidR="00660891" w:rsidTr="00D841DC">
        <w:trPr>
          <w:trHeight w:val="169"/>
        </w:trPr>
        <w:tc>
          <w:tcPr>
            <w:tcW w:w="2274" w:type="dxa"/>
          </w:tcPr>
          <w:p w:rsidR="00660891" w:rsidRDefault="00D841DC">
            <w:pPr>
              <w:pStyle w:val="Instrues"/>
              <w:snapToGrid w:val="0"/>
            </w:pPr>
            <w:r>
              <w:t>Analista de Requisitos</w:t>
            </w:r>
          </w:p>
        </w:tc>
        <w:tc>
          <w:tcPr>
            <w:tcW w:w="6741" w:type="dxa"/>
          </w:tcPr>
          <w:p w:rsidR="00660891" w:rsidRDefault="00660891">
            <w:pPr>
              <w:pStyle w:val="Instrues"/>
              <w:snapToGrid w:val="0"/>
            </w:pPr>
          </w:p>
        </w:tc>
      </w:tr>
      <w:tr w:rsidR="00660891" w:rsidTr="00D841DC">
        <w:trPr>
          <w:trHeight w:val="169"/>
        </w:trPr>
        <w:tc>
          <w:tcPr>
            <w:tcW w:w="2274" w:type="dxa"/>
          </w:tcPr>
          <w:p w:rsidR="00660891" w:rsidRDefault="00D841DC">
            <w:pPr>
              <w:pStyle w:val="Instrues"/>
              <w:snapToGrid w:val="0"/>
            </w:pPr>
            <w:r>
              <w:t>Projetista</w:t>
            </w:r>
          </w:p>
        </w:tc>
        <w:tc>
          <w:tcPr>
            <w:tcW w:w="6741" w:type="dxa"/>
          </w:tcPr>
          <w:p w:rsidR="00660891" w:rsidRDefault="00660891">
            <w:pPr>
              <w:pStyle w:val="Instrues"/>
              <w:snapToGrid w:val="0"/>
            </w:pPr>
          </w:p>
        </w:tc>
      </w:tr>
      <w:tr w:rsidR="00660891" w:rsidTr="00D841DC">
        <w:trPr>
          <w:trHeight w:val="175"/>
        </w:trPr>
        <w:tc>
          <w:tcPr>
            <w:tcW w:w="2274" w:type="dxa"/>
          </w:tcPr>
          <w:p w:rsidR="00660891" w:rsidRDefault="00D841DC">
            <w:pPr>
              <w:pStyle w:val="Instrues"/>
              <w:snapToGrid w:val="0"/>
            </w:pPr>
            <w:r>
              <w:t>Desenvolvedor</w:t>
            </w:r>
          </w:p>
        </w:tc>
        <w:tc>
          <w:tcPr>
            <w:tcW w:w="6741" w:type="dxa"/>
          </w:tcPr>
          <w:p w:rsidR="00660891" w:rsidRDefault="00660891">
            <w:pPr>
              <w:pStyle w:val="Instrues"/>
              <w:snapToGrid w:val="0"/>
            </w:pPr>
          </w:p>
        </w:tc>
      </w:tr>
      <w:tr w:rsidR="00D841DC" w:rsidTr="00D841DC">
        <w:trPr>
          <w:trHeight w:val="175"/>
        </w:trPr>
        <w:tc>
          <w:tcPr>
            <w:tcW w:w="2274" w:type="dxa"/>
          </w:tcPr>
          <w:p w:rsidR="00D841DC" w:rsidRDefault="00D841DC">
            <w:pPr>
              <w:pStyle w:val="Instrues"/>
              <w:snapToGrid w:val="0"/>
            </w:pPr>
            <w:r>
              <w:t>DBA</w:t>
            </w:r>
          </w:p>
        </w:tc>
        <w:tc>
          <w:tcPr>
            <w:tcW w:w="6741" w:type="dxa"/>
          </w:tcPr>
          <w:p w:rsidR="00D841DC" w:rsidRDefault="00D841DC">
            <w:pPr>
              <w:pStyle w:val="Instrues"/>
              <w:snapToGrid w:val="0"/>
            </w:pPr>
          </w:p>
        </w:tc>
      </w:tr>
      <w:tr w:rsidR="00D841DC" w:rsidTr="00D841DC">
        <w:trPr>
          <w:trHeight w:val="175"/>
        </w:trPr>
        <w:tc>
          <w:tcPr>
            <w:tcW w:w="2274" w:type="dxa"/>
          </w:tcPr>
          <w:p w:rsidR="00D841DC" w:rsidRDefault="00D841DC">
            <w:pPr>
              <w:pStyle w:val="Instrues"/>
              <w:snapToGrid w:val="0"/>
            </w:pPr>
            <w:r>
              <w:t>Arquiteto</w:t>
            </w:r>
          </w:p>
        </w:tc>
        <w:tc>
          <w:tcPr>
            <w:tcW w:w="6741" w:type="dxa"/>
          </w:tcPr>
          <w:p w:rsidR="00D841DC" w:rsidRDefault="00D841DC">
            <w:pPr>
              <w:pStyle w:val="Instrues"/>
              <w:snapToGrid w:val="0"/>
            </w:pPr>
          </w:p>
        </w:tc>
      </w:tr>
    </w:tbl>
    <w:p w:rsidR="00660891" w:rsidRPr="008E0B9C" w:rsidRDefault="00660891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11" w:name="_Toc277927677"/>
      <w:r w:rsidRPr="008E0B9C">
        <w:rPr>
          <w:b/>
          <w:i/>
        </w:rPr>
        <w:t>Grupos envolvidos</w:t>
      </w:r>
      <w:bookmarkEnd w:id="11"/>
      <w:r w:rsidRPr="008E0B9C">
        <w:rPr>
          <w:b/>
          <w:i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74"/>
        <w:gridCol w:w="6755"/>
      </w:tblGrid>
      <w:tr w:rsidR="00660891" w:rsidTr="00A317D4">
        <w:trPr>
          <w:trHeight w:val="85"/>
          <w:tblHeader/>
        </w:trPr>
        <w:tc>
          <w:tcPr>
            <w:tcW w:w="22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660891" w:rsidRDefault="00660891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Nome</w:t>
            </w:r>
          </w:p>
        </w:tc>
        <w:tc>
          <w:tcPr>
            <w:tcW w:w="67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660891" w:rsidRDefault="008E0B9C">
            <w:pPr>
              <w:snapToGrid w:val="0"/>
              <w:jc w:val="center"/>
              <w:rPr>
                <w:rFonts w:cs="Arial"/>
                <w:b/>
                <w:sz w:val="20"/>
                <w:szCs w:val="18"/>
              </w:rPr>
            </w:pPr>
            <w:r>
              <w:rPr>
                <w:rFonts w:cs="Arial"/>
                <w:b/>
                <w:sz w:val="20"/>
                <w:szCs w:val="18"/>
              </w:rPr>
              <w:t>Responsabilidade</w:t>
            </w:r>
          </w:p>
        </w:tc>
      </w:tr>
      <w:tr w:rsidR="00660891" w:rsidTr="00A317D4">
        <w:trPr>
          <w:trHeight w:val="169"/>
        </w:trPr>
        <w:tc>
          <w:tcPr>
            <w:tcW w:w="227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PPQA</w:t>
            </w:r>
          </w:p>
        </w:tc>
        <w:tc>
          <w:tcPr>
            <w:tcW w:w="6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 xml:space="preserve">Grupo formado pelo Gerente de PPQA e pelos Auditores. </w:t>
            </w:r>
          </w:p>
          <w:p w:rsidR="00660891" w:rsidRDefault="00660891">
            <w:pPr>
              <w:pStyle w:val="Instrues"/>
            </w:pPr>
            <w:r>
              <w:t>Responsável por:</w:t>
            </w:r>
          </w:p>
          <w:p w:rsidR="00660891" w:rsidRDefault="00660891">
            <w:pPr>
              <w:pStyle w:val="Instrues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Revisar todos os artefatos antes da entrega ao cliente;</w:t>
            </w:r>
          </w:p>
          <w:p w:rsidR="00660891" w:rsidRDefault="00660891">
            <w:pPr>
              <w:pStyle w:val="Instrues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Auditar mensalmente o projeto, garantindo a aderência deste ao processo definido;</w:t>
            </w:r>
          </w:p>
          <w:p w:rsidR="00660891" w:rsidRDefault="00660891">
            <w:pPr>
              <w:pStyle w:val="Instrues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Reportar as atividades de qualidade junto ao cliente, quando solicitado,</w:t>
            </w:r>
          </w:p>
          <w:p w:rsidR="00660891" w:rsidRDefault="00660891" w:rsidP="00682B61">
            <w:pPr>
              <w:pStyle w:val="Instrues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Reportar as atividades de qualidade dos projetos ao</w:t>
            </w:r>
            <w:r w:rsidR="00682B61">
              <w:t xml:space="preserve"> Gerente de Projetos</w:t>
            </w:r>
            <w:r>
              <w:t>.</w:t>
            </w:r>
          </w:p>
        </w:tc>
      </w:tr>
      <w:tr w:rsidR="00660891" w:rsidTr="00A317D4">
        <w:trPr>
          <w:trHeight w:val="90"/>
        </w:trPr>
        <w:tc>
          <w:tcPr>
            <w:tcW w:w="227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lastRenderedPageBreak/>
              <w:t>CCM</w:t>
            </w:r>
          </w:p>
        </w:tc>
        <w:tc>
          <w:tcPr>
            <w:tcW w:w="6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Grupo formado pelos Gerentes da Divisão e de Projetos e pelo Analista Sênior.</w:t>
            </w:r>
          </w:p>
          <w:p w:rsidR="00660891" w:rsidRDefault="00660891">
            <w:pPr>
              <w:pStyle w:val="Instrues"/>
            </w:pPr>
            <w:r>
              <w:t>Responsável por:</w:t>
            </w:r>
          </w:p>
          <w:p w:rsidR="00660891" w:rsidRDefault="00660891">
            <w:pPr>
              <w:pStyle w:val="Instrues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Avaliar os impactos nos custos e no cronograma gerados pelas solicitações de mudança;</w:t>
            </w:r>
          </w:p>
          <w:p w:rsidR="00660891" w:rsidRDefault="00660891">
            <w:pPr>
              <w:pStyle w:val="Instrues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Negociar mudanças no escopo e determinar como e quem deve lidar com cada solicitação de mudança.</w:t>
            </w:r>
          </w:p>
          <w:p w:rsidR="00660891" w:rsidRDefault="00660891">
            <w:pPr>
              <w:pStyle w:val="Instrues"/>
              <w:numPr>
                <w:ilvl w:val="0"/>
                <w:numId w:val="1"/>
              </w:numPr>
              <w:tabs>
                <w:tab w:val="left" w:pos="720"/>
              </w:tabs>
            </w:pPr>
            <w:r>
              <w:t>Aprovar Requisições de Mudanças à ele direcionadas.</w:t>
            </w:r>
          </w:p>
        </w:tc>
      </w:tr>
      <w:tr w:rsidR="00660891" w:rsidTr="00A317D4">
        <w:trPr>
          <w:trHeight w:val="169"/>
        </w:trPr>
        <w:tc>
          <w:tcPr>
            <w:tcW w:w="227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Etc...</w:t>
            </w:r>
          </w:p>
        </w:tc>
        <w:tc>
          <w:tcPr>
            <w:tcW w:w="67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</w:p>
        </w:tc>
      </w:tr>
    </w:tbl>
    <w:p w:rsidR="00AD7D6A" w:rsidRDefault="00AD7D6A" w:rsidP="00F767D0">
      <w:pPr>
        <w:pStyle w:val="Nvel1"/>
        <w:numPr>
          <w:ilvl w:val="0"/>
          <w:numId w:val="4"/>
        </w:numPr>
        <w:tabs>
          <w:tab w:val="left" w:pos="360"/>
        </w:tabs>
      </w:pPr>
      <w:bookmarkStart w:id="12" w:name="_Toc277927678"/>
      <w:r>
        <w:t>Gerenciamento do escopo do projeto</w:t>
      </w:r>
      <w:bookmarkEnd w:id="12"/>
    </w:p>
    <w:p w:rsidR="00AD7D6A" w:rsidRDefault="00AD7D6A" w:rsidP="00AD7D6A"/>
    <w:p w:rsidR="00AD7D6A" w:rsidRPr="00AD7D6A" w:rsidRDefault="00AD7D6A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13" w:name="_Toc108314602"/>
      <w:bookmarkStart w:id="14" w:name="_Toc141271909"/>
      <w:bookmarkStart w:id="15" w:name="_Toc277927679"/>
      <w:r w:rsidRPr="00AD7D6A">
        <w:rPr>
          <w:b/>
          <w:i/>
        </w:rPr>
        <w:t>WBS - Estrutura Analítica do Trabalho</w:t>
      </w:r>
      <w:bookmarkEnd w:id="13"/>
      <w:bookmarkEnd w:id="14"/>
      <w:bookmarkEnd w:id="15"/>
      <w:r w:rsidRPr="00AD7D6A">
        <w:rPr>
          <w:b/>
          <w:i/>
        </w:rPr>
        <w:t xml:space="preserve"> </w:t>
      </w:r>
    </w:p>
    <w:p w:rsidR="00AD7D6A" w:rsidRDefault="00AD7D6A" w:rsidP="00AD7D6A">
      <w:pPr>
        <w:pStyle w:val="Instruo"/>
        <w:jc w:val="both"/>
      </w:pPr>
      <w:r>
        <w:t>[</w:t>
      </w:r>
      <w:r w:rsidR="0007695D">
        <w:t>Apresente ou r</w:t>
      </w:r>
      <w:r>
        <w:t>eferencie a WBS elaborada para o Projeto.]</w:t>
      </w:r>
    </w:p>
    <w:p w:rsidR="00AD7D6A" w:rsidRDefault="00AD7D6A" w:rsidP="00F767D0">
      <w:pPr>
        <w:pStyle w:val="Nvel1"/>
        <w:numPr>
          <w:ilvl w:val="0"/>
          <w:numId w:val="4"/>
        </w:numPr>
        <w:tabs>
          <w:tab w:val="left" w:pos="360"/>
        </w:tabs>
      </w:pPr>
      <w:bookmarkStart w:id="16" w:name="_Toc277927680"/>
      <w:r>
        <w:t>FERRAMENTAS, AMBIENTE E INFRA-ESTRUTURA</w:t>
      </w:r>
      <w:bookmarkEnd w:id="16"/>
    </w:p>
    <w:p w:rsidR="00AD7D6A" w:rsidRPr="00AD7D6A" w:rsidRDefault="00AD7D6A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17" w:name="_Toc277927681"/>
      <w:r w:rsidRPr="00AD7D6A">
        <w:rPr>
          <w:b/>
          <w:i/>
        </w:rPr>
        <w:t>Hardware</w:t>
      </w:r>
      <w:bookmarkEnd w:id="17"/>
    </w:p>
    <w:p w:rsidR="00AD7D6A" w:rsidRDefault="00AD7D6A" w:rsidP="00AD7D6A">
      <w:pPr>
        <w:pStyle w:val="Instruo"/>
        <w:jc w:val="both"/>
      </w:pPr>
      <w:r>
        <w:t>[</w:t>
      </w:r>
      <w:r w:rsidR="00AA0679" w:rsidRPr="00C04A89">
        <w:t xml:space="preserve">Esta seção apresenta a </w:t>
      </w:r>
      <w:r w:rsidRPr="00C04A89">
        <w:t>infra-estrutura de hardware adequada para o desenvolvimento do projeto.</w:t>
      </w:r>
      <w:r w:rsidR="008C1EEA" w:rsidRPr="00C04A89">
        <w:t xml:space="preserve"> Caso seja necessário algum tipo de hardware diferente dos estabelecidos no Ambiente Organizacional de Trabalho (em OPD), estes devem ser planejados na tabela a</w:t>
      </w:r>
      <w:r w:rsidR="00C04A89" w:rsidRPr="00C04A89">
        <w:t>baixo</w:t>
      </w:r>
      <w:r w:rsidR="008C1EEA" w:rsidRPr="00C04A89">
        <w:t xml:space="preserve">. Referencie o Ambiente Organizacional de Trabalho como sendo o padrão e as particularidades do ambiente, descreva </w:t>
      </w:r>
      <w:r w:rsidR="00C04A89" w:rsidRPr="00C04A89">
        <w:t>conforme orientação</w:t>
      </w:r>
      <w:r w:rsidR="00067E5F">
        <w:t>.</w:t>
      </w:r>
      <w:r>
        <w:t>]</w:t>
      </w:r>
    </w:p>
    <w:p w:rsidR="00AD7D6A" w:rsidRPr="00067E5F" w:rsidRDefault="00AD7D6A" w:rsidP="00067E5F">
      <w:pPr>
        <w:pStyle w:val="Corpo1"/>
        <w:ind w:firstLine="0"/>
        <w:rPr>
          <w:rFonts w:cs="Arial"/>
          <w:i/>
          <w:color w:val="0000FF"/>
          <w:lang w:eastAsia="pt-BR"/>
        </w:rPr>
      </w:pPr>
      <w:r w:rsidRPr="00067E5F">
        <w:rPr>
          <w:rFonts w:cs="Arial"/>
          <w:i/>
          <w:color w:val="0000FF"/>
          <w:lang w:eastAsia="pt-BR"/>
        </w:rPr>
        <w:t>[Exemplo: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  <w:gridCol w:w="1417"/>
        <w:gridCol w:w="1276"/>
        <w:gridCol w:w="1418"/>
      </w:tblGrid>
      <w:tr w:rsidR="00AA0679" w:rsidRPr="00C52159" w:rsidTr="00AA0679">
        <w:trPr>
          <w:trHeight w:val="410"/>
        </w:trPr>
        <w:tc>
          <w:tcPr>
            <w:tcW w:w="1526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sz w:val="18"/>
                <w:szCs w:val="18"/>
                <w:lang w:val="pt-PT"/>
              </w:rPr>
            </w:pPr>
            <w:r>
              <w:rPr>
                <w:b/>
                <w:sz w:val="18"/>
                <w:szCs w:val="18"/>
                <w:lang w:val="pt-PT"/>
              </w:rPr>
              <w:t>Perfil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sz w:val="18"/>
                <w:szCs w:val="18"/>
                <w:lang w:val="pt-PT"/>
              </w:rPr>
            </w:pPr>
            <w:r w:rsidRPr="00C52159">
              <w:rPr>
                <w:b/>
                <w:sz w:val="18"/>
                <w:szCs w:val="18"/>
                <w:lang w:val="pt-PT"/>
              </w:rPr>
              <w:t>Tipo de Hardware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sz w:val="18"/>
                <w:szCs w:val="18"/>
              </w:rPr>
            </w:pPr>
            <w:r w:rsidRPr="00C52159">
              <w:rPr>
                <w:b/>
                <w:sz w:val="18"/>
                <w:szCs w:val="18"/>
              </w:rPr>
              <w:t>Configurações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sz w:val="18"/>
                <w:szCs w:val="18"/>
              </w:rPr>
            </w:pPr>
            <w:r w:rsidRPr="00C52159">
              <w:rPr>
                <w:b/>
                <w:sz w:val="18"/>
                <w:szCs w:val="18"/>
              </w:rPr>
              <w:t>Qtd. Planejada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sz w:val="18"/>
                <w:szCs w:val="18"/>
              </w:rPr>
            </w:pPr>
            <w:r w:rsidRPr="00C52159">
              <w:rPr>
                <w:b/>
                <w:sz w:val="18"/>
                <w:szCs w:val="18"/>
              </w:rPr>
              <w:t>Prazo Estimado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sz w:val="18"/>
                <w:szCs w:val="18"/>
              </w:rPr>
            </w:pPr>
            <w:r w:rsidRPr="00C52159">
              <w:rPr>
                <w:b/>
                <w:sz w:val="18"/>
                <w:szCs w:val="18"/>
              </w:rPr>
              <w:t>Observação</w:t>
            </w:r>
          </w:p>
        </w:tc>
      </w:tr>
      <w:tr w:rsidR="00AA0679" w:rsidRPr="00C52159" w:rsidTr="00AA0679">
        <w:trPr>
          <w:trHeight w:val="425"/>
        </w:trPr>
        <w:tc>
          <w:tcPr>
            <w:tcW w:w="1526" w:type="dxa"/>
          </w:tcPr>
          <w:p w:rsidR="00AA0679" w:rsidRPr="00C52159" w:rsidRDefault="00C04A89" w:rsidP="00A06027">
            <w:pPr>
              <w:pStyle w:val="Instru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Desenvolvedor</w:t>
            </w:r>
            <w:r w:rsidR="00AA067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AA0679" w:rsidRPr="00C52159" w:rsidRDefault="00C04A89" w:rsidP="00C04A89">
            <w:pPr>
              <w:pStyle w:val="Instru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Leitor Óptico Biométrico</w:t>
            </w:r>
          </w:p>
        </w:tc>
        <w:tc>
          <w:tcPr>
            <w:tcW w:w="2126" w:type="dxa"/>
          </w:tcPr>
          <w:p w:rsidR="00F403D1" w:rsidRDefault="00C04A89" w:rsidP="00C52159">
            <w:pPr>
              <w:pStyle w:val="Instru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  <w:r w:rsidR="00F403D1">
              <w:rPr>
                <w:sz w:val="18"/>
                <w:szCs w:val="18"/>
              </w:rPr>
              <w:t>terface USB</w:t>
            </w:r>
          </w:p>
          <w:p w:rsidR="00F403D1" w:rsidRDefault="00F403D1" w:rsidP="00C52159">
            <w:pPr>
              <w:pStyle w:val="Instru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04A89">
              <w:rPr>
                <w:sz w:val="18"/>
                <w:szCs w:val="18"/>
              </w:rPr>
              <w:t>ensor óptico</w:t>
            </w:r>
          </w:p>
          <w:p w:rsidR="00AA0679" w:rsidRPr="00C52159" w:rsidRDefault="00F403D1" w:rsidP="00F403D1">
            <w:pPr>
              <w:pStyle w:val="Instruo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04A89">
              <w:rPr>
                <w:sz w:val="18"/>
                <w:szCs w:val="18"/>
              </w:rPr>
              <w:t xml:space="preserve">esolução </w:t>
            </w:r>
            <w:r>
              <w:rPr>
                <w:sz w:val="18"/>
                <w:szCs w:val="18"/>
              </w:rPr>
              <w:t>508 dpi</w:t>
            </w:r>
          </w:p>
        </w:tc>
        <w:tc>
          <w:tcPr>
            <w:tcW w:w="1417" w:type="dxa"/>
          </w:tcPr>
          <w:p w:rsidR="00AA0679" w:rsidRPr="00C04A89" w:rsidRDefault="00C04A89" w:rsidP="00C52159">
            <w:pPr>
              <w:pStyle w:val="Corpo1"/>
              <w:ind w:firstLine="0"/>
              <w:rPr>
                <w:i/>
                <w:sz w:val="18"/>
                <w:szCs w:val="18"/>
              </w:rPr>
            </w:pPr>
            <w:r w:rsidRPr="00C04A89">
              <w:rPr>
                <w:rFonts w:cs="Arial"/>
                <w:i/>
                <w:color w:val="0000FF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1276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i/>
                <w:color w:val="0000FF"/>
                <w:sz w:val="18"/>
                <w:szCs w:val="18"/>
                <w:lang w:eastAsia="pt-BR"/>
              </w:rPr>
            </w:pPr>
            <w:r w:rsidRPr="00C52159">
              <w:rPr>
                <w:rFonts w:cs="Arial"/>
                <w:i/>
                <w:color w:val="0000FF"/>
                <w:sz w:val="18"/>
                <w:szCs w:val="18"/>
                <w:lang w:eastAsia="pt-BR"/>
              </w:rPr>
              <w:t>dd/mm/aaaa</w:t>
            </w:r>
          </w:p>
        </w:tc>
        <w:tc>
          <w:tcPr>
            <w:tcW w:w="1418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i/>
                <w:color w:val="0000FF"/>
                <w:sz w:val="18"/>
                <w:szCs w:val="18"/>
                <w:lang w:eastAsia="pt-BR"/>
              </w:rPr>
            </w:pPr>
          </w:p>
        </w:tc>
      </w:tr>
    </w:tbl>
    <w:p w:rsidR="00AD7D6A" w:rsidRDefault="00AD7D6A" w:rsidP="00067E5F">
      <w:pPr>
        <w:pStyle w:val="Corpo1"/>
        <w:ind w:firstLine="0"/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26"/>
        <w:gridCol w:w="1417"/>
        <w:gridCol w:w="1276"/>
        <w:gridCol w:w="1418"/>
      </w:tblGrid>
      <w:tr w:rsidR="00AA0679" w:rsidRPr="00C52159" w:rsidTr="00AA0679">
        <w:trPr>
          <w:trHeight w:val="420"/>
        </w:trPr>
        <w:tc>
          <w:tcPr>
            <w:tcW w:w="1526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  <w:lang w:val="pt-PT"/>
              </w:rPr>
            </w:pPr>
            <w:r>
              <w:rPr>
                <w:b/>
                <w:i w:val="0"/>
                <w:color w:val="auto"/>
                <w:sz w:val="18"/>
                <w:szCs w:val="18"/>
                <w:lang w:val="pt-PT"/>
              </w:rPr>
              <w:t>Perfil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  <w:lang w:val="pt-PT"/>
              </w:rPr>
            </w:pPr>
            <w:r w:rsidRPr="00C52159">
              <w:rPr>
                <w:b/>
                <w:i w:val="0"/>
                <w:color w:val="auto"/>
                <w:sz w:val="18"/>
                <w:szCs w:val="18"/>
                <w:lang w:val="pt-PT"/>
              </w:rPr>
              <w:t>Tipo de Hardware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</w:rPr>
            </w:pPr>
            <w:r w:rsidRPr="00C52159">
              <w:rPr>
                <w:b/>
                <w:i w:val="0"/>
                <w:color w:val="auto"/>
                <w:sz w:val="18"/>
                <w:szCs w:val="18"/>
              </w:rPr>
              <w:t>Configurações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</w:rPr>
            </w:pPr>
            <w:r w:rsidRPr="00C52159">
              <w:rPr>
                <w:b/>
                <w:i w:val="0"/>
                <w:color w:val="auto"/>
                <w:sz w:val="18"/>
                <w:szCs w:val="18"/>
              </w:rPr>
              <w:t>Qtd. Planejada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</w:rPr>
            </w:pPr>
            <w:r w:rsidRPr="00C52159">
              <w:rPr>
                <w:b/>
                <w:i w:val="0"/>
                <w:color w:val="auto"/>
                <w:sz w:val="18"/>
                <w:szCs w:val="18"/>
              </w:rPr>
              <w:t>Prazo Estimado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AA0679" w:rsidRPr="00C52159" w:rsidRDefault="00AA0679" w:rsidP="00AA0679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</w:rPr>
            </w:pPr>
            <w:r w:rsidRPr="00C52159">
              <w:rPr>
                <w:b/>
                <w:i w:val="0"/>
                <w:color w:val="auto"/>
                <w:sz w:val="18"/>
                <w:szCs w:val="18"/>
              </w:rPr>
              <w:t>Observação</w:t>
            </w:r>
          </w:p>
        </w:tc>
      </w:tr>
      <w:tr w:rsidR="00AA0679" w:rsidRPr="00C52159" w:rsidTr="00AA0679">
        <w:trPr>
          <w:trHeight w:val="355"/>
        </w:trPr>
        <w:tc>
          <w:tcPr>
            <w:tcW w:w="1526" w:type="dxa"/>
          </w:tcPr>
          <w:p w:rsidR="00AA0679" w:rsidRPr="00C52159" w:rsidRDefault="00AA0679" w:rsidP="00C52159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AA0679" w:rsidRPr="00C52159" w:rsidRDefault="00AA0679" w:rsidP="00C52159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2126" w:type="dxa"/>
          </w:tcPr>
          <w:p w:rsidR="00AA0679" w:rsidRPr="00C52159" w:rsidRDefault="00AA0679" w:rsidP="00C52159">
            <w:pPr>
              <w:pStyle w:val="Instruo"/>
              <w:numPr>
                <w:ilvl w:val="0"/>
                <w:numId w:val="10"/>
              </w:numPr>
              <w:rPr>
                <w:i w:val="0"/>
                <w:color w:val="auto"/>
              </w:rPr>
            </w:pPr>
          </w:p>
        </w:tc>
        <w:tc>
          <w:tcPr>
            <w:tcW w:w="1417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  <w:tc>
          <w:tcPr>
            <w:tcW w:w="1276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  <w:tc>
          <w:tcPr>
            <w:tcW w:w="1418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</w:tr>
      <w:tr w:rsidR="00AA0679" w:rsidRPr="00C52159" w:rsidTr="00AA0679">
        <w:trPr>
          <w:trHeight w:val="371"/>
        </w:trPr>
        <w:tc>
          <w:tcPr>
            <w:tcW w:w="1526" w:type="dxa"/>
          </w:tcPr>
          <w:p w:rsidR="00AA0679" w:rsidRPr="00C52159" w:rsidRDefault="00AA0679" w:rsidP="00C52159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AA0679" w:rsidRPr="00C52159" w:rsidRDefault="00AA0679" w:rsidP="00C52159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2126" w:type="dxa"/>
          </w:tcPr>
          <w:p w:rsidR="00AA0679" w:rsidRPr="00C52159" w:rsidRDefault="00AA0679" w:rsidP="00C52159">
            <w:pPr>
              <w:pStyle w:val="Instruo"/>
              <w:numPr>
                <w:ilvl w:val="0"/>
                <w:numId w:val="10"/>
              </w:numPr>
              <w:rPr>
                <w:i w:val="0"/>
                <w:color w:val="auto"/>
              </w:rPr>
            </w:pPr>
          </w:p>
        </w:tc>
        <w:tc>
          <w:tcPr>
            <w:tcW w:w="1417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  <w:tc>
          <w:tcPr>
            <w:tcW w:w="1276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  <w:tc>
          <w:tcPr>
            <w:tcW w:w="1418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</w:tr>
      <w:tr w:rsidR="00AA0679" w:rsidRPr="00C52159" w:rsidTr="00AA0679">
        <w:trPr>
          <w:trHeight w:val="371"/>
        </w:trPr>
        <w:tc>
          <w:tcPr>
            <w:tcW w:w="1526" w:type="dxa"/>
          </w:tcPr>
          <w:p w:rsidR="00AA0679" w:rsidRPr="00C52159" w:rsidRDefault="00AA0679" w:rsidP="00C52159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:rsidR="00AA0679" w:rsidRPr="00C52159" w:rsidRDefault="00AA0679" w:rsidP="00C52159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2126" w:type="dxa"/>
          </w:tcPr>
          <w:p w:rsidR="00AA0679" w:rsidRPr="00C52159" w:rsidRDefault="00AA0679" w:rsidP="00C52159">
            <w:pPr>
              <w:pStyle w:val="Instruo"/>
              <w:numPr>
                <w:ilvl w:val="0"/>
                <w:numId w:val="10"/>
              </w:numPr>
              <w:rPr>
                <w:i w:val="0"/>
                <w:color w:val="auto"/>
              </w:rPr>
            </w:pPr>
          </w:p>
        </w:tc>
        <w:tc>
          <w:tcPr>
            <w:tcW w:w="1417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  <w:tc>
          <w:tcPr>
            <w:tcW w:w="1276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  <w:tc>
          <w:tcPr>
            <w:tcW w:w="1418" w:type="dxa"/>
          </w:tcPr>
          <w:p w:rsidR="00AA0679" w:rsidRPr="00C52159" w:rsidRDefault="00AA0679" w:rsidP="00C52159">
            <w:pPr>
              <w:pStyle w:val="Corpo1"/>
              <w:ind w:firstLine="0"/>
              <w:rPr>
                <w:rFonts w:cs="Arial"/>
                <w:lang w:eastAsia="pt-BR"/>
              </w:rPr>
            </w:pPr>
          </w:p>
        </w:tc>
      </w:tr>
    </w:tbl>
    <w:p w:rsidR="00D3222B" w:rsidRDefault="00D3222B" w:rsidP="001D1E14">
      <w:pPr>
        <w:pStyle w:val="Nvel3"/>
        <w:numPr>
          <w:ilvl w:val="0"/>
          <w:numId w:val="0"/>
        </w:numPr>
        <w:tabs>
          <w:tab w:val="clear" w:pos="720"/>
          <w:tab w:val="left" w:pos="1146"/>
          <w:tab w:val="left" w:pos="1440"/>
        </w:tabs>
        <w:rPr>
          <w:b/>
          <w:i/>
        </w:rPr>
      </w:pPr>
    </w:p>
    <w:p w:rsidR="00067E5F" w:rsidRPr="00AD7D6A" w:rsidRDefault="00067E5F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18" w:name="_Toc277927682"/>
      <w:r>
        <w:rPr>
          <w:b/>
          <w:i/>
        </w:rPr>
        <w:t>Software</w:t>
      </w:r>
      <w:bookmarkEnd w:id="18"/>
    </w:p>
    <w:p w:rsidR="00067E5F" w:rsidRDefault="00067E5F" w:rsidP="00C04A89">
      <w:pPr>
        <w:pStyle w:val="Instruo"/>
        <w:jc w:val="both"/>
      </w:pPr>
      <w:r>
        <w:t>[</w:t>
      </w:r>
      <w:r w:rsidR="00C04A89" w:rsidRPr="00C04A89">
        <w:t xml:space="preserve">Esta seção apresenta a infra-estrutura de </w:t>
      </w:r>
      <w:r w:rsidR="00C04A89">
        <w:t>software</w:t>
      </w:r>
      <w:r w:rsidR="00C04A89" w:rsidRPr="00C04A89">
        <w:t xml:space="preserve"> adequada para o desenvolvimento do projeto. Caso seja necessário algum tipo de </w:t>
      </w:r>
      <w:r w:rsidR="00C04A89">
        <w:t>software</w:t>
      </w:r>
      <w:r w:rsidR="00C04A89" w:rsidRPr="00C04A89">
        <w:t xml:space="preserve"> diferente dos estabelecidos no Ambiente Organizacional de Trabalho (em OPD), estes devem ser planejados na tabela abaixo. Referencie o Ambiente Organizacional de Trabalho como sendo o padrão e as particularidades do ambiente, descreva conforme orientação</w:t>
      </w:r>
      <w:r>
        <w:t>.]</w:t>
      </w:r>
    </w:p>
    <w:p w:rsidR="00067E5F" w:rsidRDefault="00067E5F" w:rsidP="00067E5F">
      <w:pPr>
        <w:pStyle w:val="Instruo"/>
      </w:pPr>
    </w:p>
    <w:p w:rsidR="00067E5F" w:rsidRDefault="00067E5F" w:rsidP="00067E5F">
      <w:pPr>
        <w:pStyle w:val="Instruo"/>
      </w:pPr>
      <w:r>
        <w:t>[Exemplo: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26"/>
        <w:gridCol w:w="1309"/>
        <w:gridCol w:w="1276"/>
        <w:gridCol w:w="1559"/>
        <w:gridCol w:w="1417"/>
        <w:gridCol w:w="1276"/>
      </w:tblGrid>
      <w:tr w:rsidR="00C04A89" w:rsidRPr="00C52159" w:rsidTr="00C04A89">
        <w:tc>
          <w:tcPr>
            <w:tcW w:w="1526" w:type="dxa"/>
            <w:shd w:val="pct10" w:color="auto" w:fill="auto"/>
            <w:vAlign w:val="center"/>
          </w:tcPr>
          <w:p w:rsidR="00C04A89" w:rsidRPr="00C52159" w:rsidRDefault="00C04A89" w:rsidP="00C04A89">
            <w:pPr>
              <w:pStyle w:val="Instruo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Perfil</w:t>
            </w:r>
          </w:p>
        </w:tc>
        <w:tc>
          <w:tcPr>
            <w:tcW w:w="1526" w:type="dxa"/>
            <w:shd w:val="pct10" w:color="auto" w:fill="auto"/>
            <w:vAlign w:val="center"/>
          </w:tcPr>
          <w:p w:rsidR="00C04A89" w:rsidRPr="00C52159" w:rsidRDefault="00C04A89" w:rsidP="00C04A89">
            <w:pPr>
              <w:pStyle w:val="Instruo"/>
              <w:jc w:val="center"/>
              <w:rPr>
                <w:b/>
                <w:lang w:val="pt-PT"/>
              </w:rPr>
            </w:pPr>
            <w:r w:rsidRPr="00C52159">
              <w:rPr>
                <w:b/>
                <w:lang w:val="pt-PT"/>
              </w:rPr>
              <w:t>Tipo de Software</w:t>
            </w:r>
          </w:p>
        </w:tc>
        <w:tc>
          <w:tcPr>
            <w:tcW w:w="1309" w:type="dxa"/>
            <w:shd w:val="pct10" w:color="auto" w:fill="auto"/>
            <w:vAlign w:val="center"/>
          </w:tcPr>
          <w:p w:rsidR="00C04A89" w:rsidRPr="00C52159" w:rsidRDefault="00C04A89" w:rsidP="00C04A89">
            <w:pPr>
              <w:pStyle w:val="Instruo"/>
              <w:jc w:val="center"/>
              <w:rPr>
                <w:b/>
                <w:lang w:val="pt-PT"/>
              </w:rPr>
            </w:pPr>
            <w:r w:rsidRPr="00C52159">
              <w:rPr>
                <w:b/>
                <w:lang w:val="pt-PT"/>
              </w:rPr>
              <w:t>Nome da Ferramenta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C04A89" w:rsidRPr="00C52159" w:rsidRDefault="00C04A89" w:rsidP="00C04A89">
            <w:pPr>
              <w:pStyle w:val="Instruo"/>
              <w:jc w:val="center"/>
              <w:rPr>
                <w:b/>
                <w:lang w:val="pt-PT"/>
              </w:rPr>
            </w:pPr>
            <w:r w:rsidRPr="00C52159">
              <w:rPr>
                <w:b/>
                <w:lang w:val="pt-PT"/>
              </w:rPr>
              <w:t>Versão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C04A89" w:rsidRPr="00C52159" w:rsidRDefault="00C04A89" w:rsidP="00C04A89">
            <w:pPr>
              <w:pStyle w:val="Instruo"/>
              <w:jc w:val="center"/>
              <w:rPr>
                <w:b/>
                <w:lang w:val="pt-PT"/>
              </w:rPr>
            </w:pPr>
            <w:r w:rsidRPr="00C52159">
              <w:rPr>
                <w:b/>
                <w:lang w:val="pt-PT"/>
              </w:rPr>
              <w:t>Qtd Licenças Planejada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C04A89" w:rsidRPr="00C52159" w:rsidRDefault="00C04A89" w:rsidP="00C04A89">
            <w:pPr>
              <w:pStyle w:val="Instruo"/>
              <w:jc w:val="center"/>
              <w:rPr>
                <w:b/>
                <w:sz w:val="18"/>
                <w:szCs w:val="18"/>
              </w:rPr>
            </w:pPr>
            <w:r w:rsidRPr="00C52159">
              <w:rPr>
                <w:b/>
                <w:sz w:val="18"/>
                <w:szCs w:val="18"/>
              </w:rPr>
              <w:t>Prazo Estimado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C04A89" w:rsidRPr="00C52159" w:rsidRDefault="00C04A89" w:rsidP="00C04A89">
            <w:pPr>
              <w:pStyle w:val="Instruo"/>
              <w:jc w:val="center"/>
              <w:rPr>
                <w:b/>
                <w:sz w:val="18"/>
                <w:szCs w:val="18"/>
              </w:rPr>
            </w:pPr>
            <w:r w:rsidRPr="00C52159">
              <w:rPr>
                <w:b/>
                <w:sz w:val="18"/>
                <w:szCs w:val="18"/>
              </w:rPr>
              <w:t>Observação</w:t>
            </w:r>
          </w:p>
        </w:tc>
      </w:tr>
      <w:tr w:rsidR="00C04A89" w:rsidRPr="00C52159" w:rsidTr="00C04A89">
        <w:tc>
          <w:tcPr>
            <w:tcW w:w="1526" w:type="dxa"/>
          </w:tcPr>
          <w:p w:rsidR="00C04A89" w:rsidRDefault="00F403D1" w:rsidP="00A06027">
            <w:pPr>
              <w:pStyle w:val="Instruo"/>
            </w:pPr>
            <w:r>
              <w:t xml:space="preserve">Todos os perfis planejados </w:t>
            </w:r>
          </w:p>
        </w:tc>
        <w:tc>
          <w:tcPr>
            <w:tcW w:w="1526" w:type="dxa"/>
          </w:tcPr>
          <w:p w:rsidR="00C04A89" w:rsidRDefault="00C04A89" w:rsidP="00A06027">
            <w:pPr>
              <w:pStyle w:val="Instruo"/>
            </w:pPr>
            <w:r>
              <w:t>Gerenciador de Controle de Versão</w:t>
            </w:r>
          </w:p>
        </w:tc>
        <w:tc>
          <w:tcPr>
            <w:tcW w:w="1309" w:type="dxa"/>
          </w:tcPr>
          <w:p w:rsidR="00C04A89" w:rsidRPr="00D3222B" w:rsidRDefault="00C04A89" w:rsidP="00D3222B">
            <w:pPr>
              <w:pStyle w:val="Instruo"/>
            </w:pPr>
            <w:r>
              <w:t>StarTeam</w:t>
            </w:r>
          </w:p>
        </w:tc>
        <w:tc>
          <w:tcPr>
            <w:tcW w:w="1276" w:type="dxa"/>
          </w:tcPr>
          <w:p w:rsidR="00C04A89" w:rsidRDefault="00C04A89" w:rsidP="00D3222B">
            <w:pPr>
              <w:pStyle w:val="Instruo"/>
            </w:pPr>
          </w:p>
        </w:tc>
        <w:tc>
          <w:tcPr>
            <w:tcW w:w="1559" w:type="dxa"/>
          </w:tcPr>
          <w:p w:rsidR="00C04A89" w:rsidRDefault="00C04A89" w:rsidP="00D3222B">
            <w:pPr>
              <w:pStyle w:val="Instruo"/>
            </w:pPr>
          </w:p>
        </w:tc>
        <w:tc>
          <w:tcPr>
            <w:tcW w:w="1417" w:type="dxa"/>
          </w:tcPr>
          <w:p w:rsidR="00C04A89" w:rsidRPr="00C52159" w:rsidRDefault="00C04A89" w:rsidP="00C52159">
            <w:pPr>
              <w:pStyle w:val="Corpo1"/>
              <w:ind w:firstLine="0"/>
              <w:rPr>
                <w:rFonts w:cs="Arial"/>
                <w:i/>
                <w:color w:val="0000FF"/>
                <w:sz w:val="18"/>
                <w:szCs w:val="18"/>
                <w:lang w:eastAsia="pt-BR"/>
              </w:rPr>
            </w:pPr>
            <w:r w:rsidRPr="00C52159">
              <w:rPr>
                <w:rFonts w:cs="Arial"/>
                <w:i/>
                <w:color w:val="0000FF"/>
                <w:sz w:val="18"/>
                <w:szCs w:val="18"/>
                <w:lang w:eastAsia="pt-BR"/>
              </w:rPr>
              <w:t>dd/mm/aaaa</w:t>
            </w:r>
          </w:p>
        </w:tc>
        <w:tc>
          <w:tcPr>
            <w:tcW w:w="1276" w:type="dxa"/>
          </w:tcPr>
          <w:p w:rsidR="00C04A89" w:rsidRPr="00C52159" w:rsidRDefault="00C04A89" w:rsidP="00C52159">
            <w:pPr>
              <w:pStyle w:val="Corpo1"/>
              <w:ind w:firstLine="0"/>
              <w:rPr>
                <w:rFonts w:cs="Arial"/>
                <w:i/>
                <w:color w:val="0000FF"/>
                <w:sz w:val="18"/>
                <w:szCs w:val="18"/>
                <w:lang w:eastAsia="pt-BR"/>
              </w:rPr>
            </w:pPr>
          </w:p>
        </w:tc>
      </w:tr>
    </w:tbl>
    <w:p w:rsidR="00067E5F" w:rsidRDefault="00067E5F" w:rsidP="00067E5F">
      <w:pPr>
        <w:pStyle w:val="Corpo1"/>
        <w:ind w:firstLine="0"/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26"/>
        <w:gridCol w:w="1309"/>
        <w:gridCol w:w="1276"/>
        <w:gridCol w:w="1559"/>
        <w:gridCol w:w="1417"/>
        <w:gridCol w:w="1276"/>
      </w:tblGrid>
      <w:tr w:rsidR="00C04A89" w:rsidRPr="00C04A89" w:rsidTr="00D841DC">
        <w:tc>
          <w:tcPr>
            <w:tcW w:w="1526" w:type="dxa"/>
            <w:shd w:val="pct10" w:color="auto" w:fill="auto"/>
            <w:vAlign w:val="center"/>
          </w:tcPr>
          <w:p w:rsidR="00C04A89" w:rsidRPr="00C04A89" w:rsidRDefault="00C04A89" w:rsidP="00D841DC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  <w:r w:rsidRPr="00C04A89">
              <w:rPr>
                <w:b/>
                <w:i w:val="0"/>
                <w:color w:val="auto"/>
                <w:lang w:val="pt-PT"/>
              </w:rPr>
              <w:lastRenderedPageBreak/>
              <w:t>Perfil</w:t>
            </w:r>
          </w:p>
        </w:tc>
        <w:tc>
          <w:tcPr>
            <w:tcW w:w="1526" w:type="dxa"/>
            <w:shd w:val="pct10" w:color="auto" w:fill="auto"/>
            <w:vAlign w:val="center"/>
          </w:tcPr>
          <w:p w:rsidR="00C04A89" w:rsidRPr="00C04A89" w:rsidRDefault="00C04A89" w:rsidP="00D841DC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  <w:r w:rsidRPr="00C04A89">
              <w:rPr>
                <w:b/>
                <w:i w:val="0"/>
                <w:color w:val="auto"/>
                <w:lang w:val="pt-PT"/>
              </w:rPr>
              <w:t>Tipo de Software</w:t>
            </w:r>
          </w:p>
        </w:tc>
        <w:tc>
          <w:tcPr>
            <w:tcW w:w="1309" w:type="dxa"/>
            <w:shd w:val="pct10" w:color="auto" w:fill="auto"/>
            <w:vAlign w:val="center"/>
          </w:tcPr>
          <w:p w:rsidR="00C04A89" w:rsidRPr="00C04A89" w:rsidRDefault="00C04A89" w:rsidP="00D841DC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  <w:r w:rsidRPr="00C04A89">
              <w:rPr>
                <w:b/>
                <w:i w:val="0"/>
                <w:color w:val="auto"/>
                <w:lang w:val="pt-PT"/>
              </w:rPr>
              <w:t>Nome da Ferramenta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C04A89" w:rsidRPr="00C04A89" w:rsidRDefault="00C04A89" w:rsidP="00D841DC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  <w:r w:rsidRPr="00C04A89">
              <w:rPr>
                <w:b/>
                <w:i w:val="0"/>
                <w:color w:val="auto"/>
                <w:lang w:val="pt-PT"/>
              </w:rPr>
              <w:t>Versão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C04A89" w:rsidRPr="00C04A89" w:rsidRDefault="00C04A89" w:rsidP="00D841DC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  <w:r w:rsidRPr="00C04A89">
              <w:rPr>
                <w:b/>
                <w:i w:val="0"/>
                <w:color w:val="auto"/>
                <w:lang w:val="pt-PT"/>
              </w:rPr>
              <w:t>Qtd Licenças Planejada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C04A89" w:rsidRPr="00C04A89" w:rsidRDefault="00C04A89" w:rsidP="00D841DC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</w:rPr>
            </w:pPr>
            <w:r w:rsidRPr="00C04A89">
              <w:rPr>
                <w:b/>
                <w:i w:val="0"/>
                <w:color w:val="auto"/>
                <w:sz w:val="18"/>
                <w:szCs w:val="18"/>
              </w:rPr>
              <w:t>Prazo Estimado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C04A89" w:rsidRPr="00C04A89" w:rsidRDefault="00C04A89" w:rsidP="00D841DC">
            <w:pPr>
              <w:pStyle w:val="Instruo"/>
              <w:jc w:val="center"/>
              <w:rPr>
                <w:b/>
                <w:i w:val="0"/>
                <w:color w:val="auto"/>
                <w:sz w:val="18"/>
                <w:szCs w:val="18"/>
              </w:rPr>
            </w:pPr>
            <w:r w:rsidRPr="00C04A89">
              <w:rPr>
                <w:b/>
                <w:i w:val="0"/>
                <w:color w:val="auto"/>
                <w:sz w:val="18"/>
                <w:szCs w:val="18"/>
              </w:rPr>
              <w:t>Observação</w:t>
            </w:r>
          </w:p>
        </w:tc>
      </w:tr>
      <w:tr w:rsidR="00C04A89" w:rsidRPr="00C04A89" w:rsidTr="00D841DC">
        <w:tc>
          <w:tcPr>
            <w:tcW w:w="1526" w:type="dxa"/>
          </w:tcPr>
          <w:p w:rsidR="00C04A89" w:rsidRPr="00C04A89" w:rsidRDefault="00C04A89" w:rsidP="00D841DC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526" w:type="dxa"/>
          </w:tcPr>
          <w:p w:rsidR="00C04A89" w:rsidRPr="00C04A89" w:rsidRDefault="00C04A89" w:rsidP="00D841DC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309" w:type="dxa"/>
          </w:tcPr>
          <w:p w:rsidR="00C04A89" w:rsidRPr="00C04A89" w:rsidRDefault="00C04A89" w:rsidP="00D841DC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276" w:type="dxa"/>
          </w:tcPr>
          <w:p w:rsidR="00C04A89" w:rsidRPr="00C04A89" w:rsidRDefault="00C04A89" w:rsidP="00D841DC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:rsidR="00C04A89" w:rsidRPr="00C04A89" w:rsidRDefault="00C04A89" w:rsidP="00D841DC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417" w:type="dxa"/>
          </w:tcPr>
          <w:p w:rsidR="00C04A89" w:rsidRPr="00C04A89" w:rsidRDefault="00C04A89" w:rsidP="00D841DC">
            <w:pPr>
              <w:pStyle w:val="Corpo1"/>
              <w:ind w:firstLine="0"/>
              <w:rPr>
                <w:rFonts w:cs="Arial"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</w:tcPr>
          <w:p w:rsidR="00C04A89" w:rsidRPr="00C04A89" w:rsidRDefault="00C04A89" w:rsidP="00D841DC">
            <w:pPr>
              <w:pStyle w:val="Corpo1"/>
              <w:ind w:firstLine="0"/>
              <w:rPr>
                <w:rFonts w:cs="Arial"/>
                <w:sz w:val="18"/>
                <w:szCs w:val="18"/>
                <w:lang w:eastAsia="pt-BR"/>
              </w:rPr>
            </w:pPr>
          </w:p>
        </w:tc>
      </w:tr>
    </w:tbl>
    <w:p w:rsidR="00C04A89" w:rsidRDefault="00C04A89" w:rsidP="00067E5F">
      <w:pPr>
        <w:pStyle w:val="Corpo1"/>
        <w:ind w:firstLine="0"/>
      </w:pPr>
    </w:p>
    <w:p w:rsidR="00660891" w:rsidRDefault="00660891" w:rsidP="00F767D0">
      <w:pPr>
        <w:pStyle w:val="Nvel1"/>
        <w:numPr>
          <w:ilvl w:val="0"/>
          <w:numId w:val="4"/>
        </w:numPr>
        <w:tabs>
          <w:tab w:val="left" w:pos="360"/>
        </w:tabs>
      </w:pPr>
      <w:bookmarkStart w:id="19" w:name="_Toc277927683"/>
      <w:r>
        <w:t>Processo de Gerência</w:t>
      </w:r>
      <w:r w:rsidR="00A06027">
        <w:t xml:space="preserve"> do projeto</w:t>
      </w:r>
      <w:bookmarkEnd w:id="19"/>
    </w:p>
    <w:p w:rsidR="00660891" w:rsidRPr="008E0B9C" w:rsidRDefault="00660891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0" w:name="_Toc277927684"/>
      <w:r w:rsidRPr="008E0B9C">
        <w:rPr>
          <w:b/>
          <w:i/>
        </w:rPr>
        <w:t>Estimativas de Tamanho, Prazo e Esforço</w:t>
      </w:r>
      <w:bookmarkEnd w:id="20"/>
    </w:p>
    <w:p w:rsidR="00B55884" w:rsidRDefault="00660891" w:rsidP="00752C7D">
      <w:pPr>
        <w:pStyle w:val="Instrues"/>
        <w:jc w:val="both"/>
      </w:pPr>
      <w:r>
        <w:t>[</w:t>
      </w:r>
      <w:r w:rsidR="001730BD">
        <w:t xml:space="preserve">Especificar como foram realizadas as </w:t>
      </w:r>
      <w:r>
        <w:t>estimativas de tamanho, prazo e esforço para o projeto</w:t>
      </w:r>
      <w:r w:rsidR="00752C7D">
        <w:t>, ou seja, incluir neste capítulo a memória de cálculo utilizada para a realização da estimativa. É importante essa informação para que se possa realizar a rastreabilidade das informações em questão</w:t>
      </w:r>
      <w:r>
        <w:t xml:space="preserve">. </w:t>
      </w:r>
      <w:r w:rsidR="001730BD">
        <w:t>Caso seja utilizado APF, o</w:t>
      </w:r>
      <w:r>
        <w:t xml:space="preserve"> detalhamento pode ser visualizado em planilha específica</w:t>
      </w:r>
      <w:r w:rsidR="00FC6258">
        <w:t>.</w:t>
      </w:r>
      <w:r w:rsidR="00B55884">
        <w:t xml:space="preserve"> </w:t>
      </w:r>
    </w:p>
    <w:p w:rsidR="00B55884" w:rsidRDefault="00B55884" w:rsidP="00752C7D">
      <w:pPr>
        <w:pStyle w:val="Instrues"/>
        <w:jc w:val="both"/>
      </w:pPr>
      <w:r>
        <w:t xml:space="preserve">Referencie a PPF do projeto. </w:t>
      </w:r>
    </w:p>
    <w:p w:rsidR="00FC6258" w:rsidRDefault="00B55884" w:rsidP="00752C7D">
      <w:pPr>
        <w:pStyle w:val="Instrues"/>
        <w:jc w:val="both"/>
      </w:pPr>
      <w:r>
        <w:t xml:space="preserve">Caso </w:t>
      </w:r>
      <w:r w:rsidRPr="00B55884">
        <w:t>hipóteses assumidas para o projeto, principalmente relacionadas às estimativas realizadas e a fatores que podem ter influenciado, positiva ou negativamente, a determinação das estimativas no projeto</w:t>
      </w:r>
      <w:r>
        <w:t>, as descreva neste item.</w:t>
      </w:r>
    </w:p>
    <w:p w:rsidR="00FC6258" w:rsidRDefault="00FC6258" w:rsidP="00752C7D">
      <w:pPr>
        <w:pStyle w:val="Instrues"/>
        <w:jc w:val="both"/>
      </w:pPr>
      <w:r>
        <w:t>Exemplo: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2126"/>
      </w:tblGrid>
      <w:tr w:rsidR="00FC6258" w:rsidRPr="00C52159" w:rsidTr="00C52159">
        <w:tc>
          <w:tcPr>
            <w:tcW w:w="3085" w:type="dxa"/>
            <w:shd w:val="pct10" w:color="auto" w:fill="auto"/>
          </w:tcPr>
          <w:p w:rsidR="00FC6258" w:rsidRPr="00C52159" w:rsidRDefault="00FC6258" w:rsidP="00C52159">
            <w:pPr>
              <w:pStyle w:val="Instrues"/>
              <w:jc w:val="both"/>
              <w:rPr>
                <w:b/>
              </w:rPr>
            </w:pPr>
            <w:r w:rsidRPr="00C52159">
              <w:rPr>
                <w:b/>
              </w:rPr>
              <w:t>Fase</w:t>
            </w:r>
          </w:p>
        </w:tc>
        <w:tc>
          <w:tcPr>
            <w:tcW w:w="2126" w:type="dxa"/>
            <w:shd w:val="pct10" w:color="auto" w:fill="auto"/>
          </w:tcPr>
          <w:p w:rsidR="00FC6258" w:rsidRPr="00C52159" w:rsidRDefault="00FC6258" w:rsidP="00C52159">
            <w:pPr>
              <w:pStyle w:val="Instrues"/>
              <w:jc w:val="both"/>
              <w:rPr>
                <w:b/>
              </w:rPr>
            </w:pPr>
            <w:r w:rsidRPr="00C52159">
              <w:rPr>
                <w:b/>
              </w:rPr>
              <w:t>Esforço (hs)</w:t>
            </w:r>
          </w:p>
        </w:tc>
      </w:tr>
      <w:tr w:rsidR="00FC6258" w:rsidTr="00C52159">
        <w:tc>
          <w:tcPr>
            <w:tcW w:w="3085" w:type="dxa"/>
          </w:tcPr>
          <w:p w:rsidR="00FC6258" w:rsidRDefault="00FC6258" w:rsidP="00C52159">
            <w:pPr>
              <w:pStyle w:val="Instrues"/>
              <w:jc w:val="both"/>
            </w:pPr>
            <w:r>
              <w:t>Concepção</w:t>
            </w:r>
          </w:p>
        </w:tc>
        <w:tc>
          <w:tcPr>
            <w:tcW w:w="2126" w:type="dxa"/>
          </w:tcPr>
          <w:p w:rsidR="00FC6258" w:rsidRDefault="00FC6258" w:rsidP="00C52159">
            <w:pPr>
              <w:pStyle w:val="Instrues"/>
              <w:jc w:val="both"/>
            </w:pPr>
          </w:p>
        </w:tc>
      </w:tr>
      <w:tr w:rsidR="00FC6258" w:rsidTr="00C52159">
        <w:tc>
          <w:tcPr>
            <w:tcW w:w="3085" w:type="dxa"/>
          </w:tcPr>
          <w:p w:rsidR="00FC6258" w:rsidRDefault="00FC6258" w:rsidP="00C52159">
            <w:pPr>
              <w:pStyle w:val="Instrues"/>
              <w:jc w:val="both"/>
            </w:pPr>
            <w:r>
              <w:t xml:space="preserve">Elaboração </w:t>
            </w:r>
          </w:p>
        </w:tc>
        <w:tc>
          <w:tcPr>
            <w:tcW w:w="2126" w:type="dxa"/>
          </w:tcPr>
          <w:p w:rsidR="00FC6258" w:rsidRDefault="00FC6258" w:rsidP="00C52159">
            <w:pPr>
              <w:pStyle w:val="Instrues"/>
              <w:jc w:val="both"/>
            </w:pPr>
          </w:p>
        </w:tc>
      </w:tr>
      <w:tr w:rsidR="00FC6258" w:rsidTr="00C52159">
        <w:tc>
          <w:tcPr>
            <w:tcW w:w="3085" w:type="dxa"/>
          </w:tcPr>
          <w:p w:rsidR="00FC6258" w:rsidRDefault="00FC6258" w:rsidP="00C52159">
            <w:pPr>
              <w:pStyle w:val="Instrues"/>
              <w:jc w:val="both"/>
            </w:pPr>
            <w:r>
              <w:t>Construção</w:t>
            </w:r>
          </w:p>
        </w:tc>
        <w:tc>
          <w:tcPr>
            <w:tcW w:w="2126" w:type="dxa"/>
          </w:tcPr>
          <w:p w:rsidR="00FC6258" w:rsidRDefault="00FC6258" w:rsidP="00C52159">
            <w:pPr>
              <w:pStyle w:val="Instrues"/>
              <w:jc w:val="both"/>
            </w:pPr>
          </w:p>
        </w:tc>
      </w:tr>
      <w:tr w:rsidR="00FC6258" w:rsidTr="00C52159">
        <w:tc>
          <w:tcPr>
            <w:tcW w:w="3085" w:type="dxa"/>
          </w:tcPr>
          <w:p w:rsidR="00FC6258" w:rsidRDefault="00FC6258" w:rsidP="00C52159">
            <w:pPr>
              <w:pStyle w:val="Instrues"/>
              <w:jc w:val="both"/>
            </w:pPr>
            <w:r>
              <w:t>Implantação</w:t>
            </w:r>
          </w:p>
        </w:tc>
        <w:tc>
          <w:tcPr>
            <w:tcW w:w="2126" w:type="dxa"/>
          </w:tcPr>
          <w:p w:rsidR="00FC6258" w:rsidRDefault="00FC6258" w:rsidP="00C52159">
            <w:pPr>
              <w:pStyle w:val="Instrues"/>
              <w:jc w:val="both"/>
            </w:pPr>
          </w:p>
        </w:tc>
      </w:tr>
      <w:tr w:rsidR="00FC6258" w:rsidRPr="00C52159" w:rsidTr="00C52159">
        <w:tc>
          <w:tcPr>
            <w:tcW w:w="3085" w:type="dxa"/>
          </w:tcPr>
          <w:p w:rsidR="00FC6258" w:rsidRPr="00C52159" w:rsidRDefault="00FC6258" w:rsidP="00C52159">
            <w:pPr>
              <w:pStyle w:val="Instrues"/>
              <w:jc w:val="both"/>
              <w:rPr>
                <w:b/>
              </w:rPr>
            </w:pPr>
            <w:r w:rsidRPr="00C52159">
              <w:rPr>
                <w:b/>
              </w:rPr>
              <w:t>Total</w:t>
            </w:r>
          </w:p>
        </w:tc>
        <w:tc>
          <w:tcPr>
            <w:tcW w:w="2126" w:type="dxa"/>
          </w:tcPr>
          <w:p w:rsidR="00FC6258" w:rsidRPr="00C52159" w:rsidRDefault="00FC6258" w:rsidP="00C52159">
            <w:pPr>
              <w:pStyle w:val="Instrues"/>
              <w:jc w:val="both"/>
              <w:rPr>
                <w:b/>
              </w:rPr>
            </w:pPr>
          </w:p>
        </w:tc>
      </w:tr>
    </w:tbl>
    <w:p w:rsidR="00FC6258" w:rsidRDefault="00FC6258" w:rsidP="00752C7D">
      <w:pPr>
        <w:pStyle w:val="Instrues"/>
        <w:jc w:val="both"/>
      </w:pPr>
    </w:p>
    <w:p w:rsidR="00660891" w:rsidRDefault="00FC6258" w:rsidP="00752C7D">
      <w:pPr>
        <w:pStyle w:val="Instrues"/>
        <w:jc w:val="both"/>
      </w:pPr>
      <w:r>
        <w:t>Os replanejamentos das fases a partir de novas estimativas de tamanho e respectivo esforço devem ser atualizados no Plano do Projeto</w:t>
      </w:r>
      <w:r w:rsidR="001730BD">
        <w:t>.</w:t>
      </w:r>
      <w:r w:rsidR="00660891">
        <w:t>]</w:t>
      </w:r>
    </w:p>
    <w:p w:rsidR="00660891" w:rsidRPr="008E0B9C" w:rsidRDefault="007F4BD6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1" w:name="_Toc277927685"/>
      <w:r w:rsidRPr="008E0B9C">
        <w:rPr>
          <w:b/>
          <w:i/>
        </w:rPr>
        <w:t xml:space="preserve">Planejamento </w:t>
      </w:r>
      <w:r w:rsidR="00660891" w:rsidRPr="008E0B9C">
        <w:rPr>
          <w:b/>
          <w:i/>
        </w:rPr>
        <w:t>das Fases do Projeto e Iterações</w:t>
      </w:r>
      <w:bookmarkEnd w:id="21"/>
    </w:p>
    <w:p w:rsidR="00660891" w:rsidRDefault="00660891">
      <w:pPr>
        <w:pStyle w:val="Instrues"/>
      </w:pPr>
      <w:r>
        <w:t>[Detalhar o projeto, as fases de seu ciclo de vida e suas iterações, especificando suas datas de início e de fim, bem como os produtos a serem gerados.]</w:t>
      </w:r>
    </w:p>
    <w:p w:rsidR="00752C7D" w:rsidRDefault="00752C7D" w:rsidP="00C52159">
      <w:pPr>
        <w:pStyle w:val="Nvel4"/>
        <w:numPr>
          <w:ilvl w:val="0"/>
          <w:numId w:val="11"/>
        </w:numPr>
      </w:pPr>
      <w:r>
        <w:t>Fases do Projeto</w:t>
      </w:r>
    </w:p>
    <w:p w:rsidR="00660891" w:rsidRDefault="00660891">
      <w:pPr>
        <w:pStyle w:val="Instrues"/>
      </w:pPr>
    </w:p>
    <w:tbl>
      <w:tblPr>
        <w:tblW w:w="902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960"/>
        <w:gridCol w:w="3505"/>
        <w:gridCol w:w="1276"/>
        <w:gridCol w:w="1374"/>
      </w:tblGrid>
      <w:tr w:rsidR="00660891" w:rsidTr="00A317D4">
        <w:trPr>
          <w:cantSplit/>
          <w:tblHeader/>
        </w:trPr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60891" w:rsidRDefault="00660891">
            <w:pPr>
              <w:pStyle w:val="Tabelatexto"/>
              <w:snapToGrid w:val="0"/>
            </w:pPr>
            <w:r>
              <w:t>Fase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60891" w:rsidRDefault="00660891">
            <w:pPr>
              <w:pStyle w:val="Tabelatexto"/>
              <w:snapToGrid w:val="0"/>
            </w:pPr>
            <w:r>
              <w:t>Iteração</w:t>
            </w:r>
          </w:p>
        </w:tc>
        <w:tc>
          <w:tcPr>
            <w:tcW w:w="3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60891" w:rsidRDefault="00660891">
            <w:pPr>
              <w:pStyle w:val="Tabelatexto"/>
              <w:snapToGrid w:val="0"/>
            </w:pPr>
            <w:r>
              <w:t>Descrição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660891" w:rsidRDefault="00660891">
            <w:pPr>
              <w:pStyle w:val="Tabelatexto"/>
              <w:snapToGrid w:val="0"/>
            </w:pPr>
            <w:r>
              <w:t>Data Inicial</w:t>
            </w:r>
          </w:p>
        </w:tc>
        <w:tc>
          <w:tcPr>
            <w:tcW w:w="13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660891" w:rsidRDefault="00660891">
            <w:pPr>
              <w:pStyle w:val="Tabelatexto"/>
              <w:snapToGrid w:val="0"/>
            </w:pPr>
            <w:r>
              <w:t>Data Final</w:t>
            </w:r>
          </w:p>
        </w:tc>
      </w:tr>
      <w:tr w:rsidR="00660891" w:rsidTr="00A317D4">
        <w:trPr>
          <w:cantSplit/>
          <w:trHeight w:hRule="exact" w:val="535"/>
        </w:trPr>
        <w:tc>
          <w:tcPr>
            <w:tcW w:w="191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&lt;Fase 1&gt;</w:t>
            </w:r>
          </w:p>
          <w:p w:rsidR="00660891" w:rsidRDefault="00660891">
            <w:pPr>
              <w:pStyle w:val="Instrues"/>
            </w:pPr>
            <w:r>
              <w:t>[se refere às fases do ciclo de vida escolhido para o projeto]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1</w:t>
            </w:r>
          </w:p>
        </w:tc>
        <w:tc>
          <w:tcPr>
            <w:tcW w:w="3505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Formalização do projeto.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  <w:tc>
          <w:tcPr>
            <w:tcW w:w="13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</w:tr>
      <w:tr w:rsidR="00660891" w:rsidTr="00A317D4">
        <w:trPr>
          <w:cantSplit/>
        </w:trPr>
        <w:tc>
          <w:tcPr>
            <w:tcW w:w="1914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/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2</w:t>
            </w:r>
          </w:p>
        </w:tc>
        <w:tc>
          <w:tcPr>
            <w:tcW w:w="3505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Definição do escopo do projeto e da arquitetura candidata.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  <w:tc>
          <w:tcPr>
            <w:tcW w:w="13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</w:tr>
      <w:tr w:rsidR="00660891" w:rsidTr="00AD7D6A">
        <w:trPr>
          <w:cantSplit/>
          <w:trHeight w:hRule="exact" w:val="741"/>
        </w:trPr>
        <w:tc>
          <w:tcPr>
            <w:tcW w:w="191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&lt;Fase 2&gt;</w:t>
            </w:r>
          </w:p>
          <w:p w:rsidR="00660891" w:rsidRDefault="00660891">
            <w:pPr>
              <w:pStyle w:val="Instrues"/>
            </w:pPr>
            <w:r>
              <w:t>[se refere às fases do ciclo de vida escolhido para o projeto]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1</w:t>
            </w:r>
          </w:p>
        </w:tc>
        <w:tc>
          <w:tcPr>
            <w:tcW w:w="3505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Validação da arquitetura, refinamento de casos de uso e eliminação dos riscos mais críticos do projeto.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  <w:tc>
          <w:tcPr>
            <w:tcW w:w="13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</w:tr>
      <w:tr w:rsidR="00660891" w:rsidTr="00A317D4">
        <w:trPr>
          <w:cantSplit/>
        </w:trPr>
        <w:tc>
          <w:tcPr>
            <w:tcW w:w="1914" w:type="dxa"/>
            <w:vMerge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/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2</w:t>
            </w:r>
          </w:p>
        </w:tc>
        <w:tc>
          <w:tcPr>
            <w:tcW w:w="3505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Validação da arquitetura, refinamento de casos de uso e eliminação dos riscos mais críticos do projeto.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  <w:tc>
          <w:tcPr>
            <w:tcW w:w="13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</w:tr>
      <w:tr w:rsidR="00660891" w:rsidTr="00A317D4">
        <w:trPr>
          <w:cantSplit/>
        </w:trPr>
        <w:tc>
          <w:tcPr>
            <w:tcW w:w="1914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&lt;Fase n&gt;</w:t>
            </w:r>
          </w:p>
          <w:p w:rsidR="00660891" w:rsidRDefault="00660891">
            <w:pPr>
              <w:pStyle w:val="Instrues"/>
            </w:pPr>
            <w:r>
              <w:t>[se refere às fases do ciclo de vida escolhido para o projeto]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1</w:t>
            </w:r>
          </w:p>
        </w:tc>
        <w:tc>
          <w:tcPr>
            <w:tcW w:w="3505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Homologação e implantação do sistema.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  <w:tc>
          <w:tcPr>
            <w:tcW w:w="13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</w:tc>
      </w:tr>
    </w:tbl>
    <w:p w:rsidR="008B5EC8" w:rsidRDefault="008B5EC8" w:rsidP="008B5EC8">
      <w:pPr>
        <w:pStyle w:val="Nvel4"/>
        <w:numPr>
          <w:ilvl w:val="0"/>
          <w:numId w:val="0"/>
        </w:numPr>
        <w:ind w:left="479"/>
      </w:pPr>
    </w:p>
    <w:p w:rsidR="00660891" w:rsidRDefault="00BF165A" w:rsidP="00C52159">
      <w:pPr>
        <w:pStyle w:val="Nvel4"/>
        <w:numPr>
          <w:ilvl w:val="0"/>
          <w:numId w:val="11"/>
        </w:numPr>
      </w:pPr>
      <w:r>
        <w:t>Produtos G</w:t>
      </w:r>
      <w:r w:rsidR="00660891">
        <w:t xml:space="preserve">erados e </w:t>
      </w:r>
      <w:r>
        <w:t>Critérios de Aceite</w:t>
      </w:r>
    </w:p>
    <w:p w:rsidR="0028784D" w:rsidRDefault="0028784D" w:rsidP="0028784D">
      <w:pPr>
        <w:pStyle w:val="Corpo1"/>
      </w:pPr>
    </w:p>
    <w:p w:rsidR="0028784D" w:rsidRPr="008B5EC8" w:rsidRDefault="0028784D" w:rsidP="008B5EC8">
      <w:pPr>
        <w:pStyle w:val="Corpo1"/>
        <w:ind w:firstLine="0"/>
        <w:rPr>
          <w:i/>
          <w:color w:val="0000FF"/>
        </w:rPr>
      </w:pPr>
      <w:r w:rsidRPr="008B5EC8">
        <w:rPr>
          <w:i/>
          <w:color w:val="0000FF"/>
        </w:rPr>
        <w:t>Os produtos a serem entregues ao cliente e previstos na Ordem de Serviço estão discriminados na WBS do projeto.</w:t>
      </w:r>
    </w:p>
    <w:p w:rsidR="0028784D" w:rsidRPr="008B5EC8" w:rsidRDefault="0028784D" w:rsidP="008B5EC8">
      <w:pPr>
        <w:pStyle w:val="Corpo1"/>
        <w:ind w:firstLine="0"/>
        <w:rPr>
          <w:i/>
          <w:color w:val="0000FF"/>
        </w:rPr>
      </w:pPr>
      <w:r w:rsidRPr="008B5EC8">
        <w:rPr>
          <w:i/>
          <w:color w:val="0000FF"/>
        </w:rPr>
        <w:t xml:space="preserve">De acordo com o cronograma do projeto, estão especificados os produtos, responsáveis pela elaboração e o Gerente de Projetos </w:t>
      </w:r>
      <w:r w:rsidR="008B5EC8">
        <w:rPr>
          <w:i/>
          <w:color w:val="0000FF"/>
        </w:rPr>
        <w:t>é respon</w:t>
      </w:r>
      <w:r w:rsidRPr="008B5EC8">
        <w:rPr>
          <w:i/>
          <w:color w:val="0000FF"/>
        </w:rPr>
        <w:t xml:space="preserve">sável em assegurar que as entregas </w:t>
      </w:r>
      <w:r w:rsidR="00F05294">
        <w:rPr>
          <w:i/>
          <w:color w:val="0000FF"/>
        </w:rPr>
        <w:t xml:space="preserve">sejam realizadas </w:t>
      </w:r>
      <w:r w:rsidRPr="008B5EC8">
        <w:rPr>
          <w:i/>
          <w:color w:val="0000FF"/>
        </w:rPr>
        <w:t>de acordo com o planejamento</w:t>
      </w:r>
      <w:r w:rsidR="00F05294">
        <w:rPr>
          <w:i/>
          <w:color w:val="0000FF"/>
        </w:rPr>
        <w:t xml:space="preserve"> dos marcos de entrega</w:t>
      </w:r>
      <w:r w:rsidRPr="008B5EC8">
        <w:rPr>
          <w:i/>
          <w:color w:val="0000FF"/>
        </w:rPr>
        <w:t>.</w:t>
      </w:r>
    </w:p>
    <w:p w:rsidR="0028784D" w:rsidRPr="008B5EC8" w:rsidRDefault="0028784D" w:rsidP="0028784D">
      <w:pPr>
        <w:pStyle w:val="Corpo1"/>
        <w:ind w:firstLine="0"/>
        <w:rPr>
          <w:i/>
          <w:color w:val="0000FF"/>
        </w:rPr>
      </w:pPr>
      <w:r w:rsidRPr="008B5EC8">
        <w:rPr>
          <w:i/>
          <w:color w:val="0000FF"/>
        </w:rPr>
        <w:t>Os critérios de aceite para os produtos de entrega são:</w:t>
      </w:r>
    </w:p>
    <w:p w:rsidR="00190071" w:rsidRPr="008B5EC8" w:rsidRDefault="00190071" w:rsidP="0028784D">
      <w:pPr>
        <w:pStyle w:val="Corpo1"/>
        <w:numPr>
          <w:ilvl w:val="0"/>
          <w:numId w:val="31"/>
        </w:numPr>
        <w:rPr>
          <w:i/>
          <w:color w:val="0000FF"/>
        </w:rPr>
      </w:pPr>
      <w:r w:rsidRPr="008B5EC8">
        <w:rPr>
          <w:i/>
          <w:color w:val="0000FF"/>
        </w:rPr>
        <w:t>A formalização</w:t>
      </w:r>
      <w:r w:rsidR="0028784D" w:rsidRPr="008B5EC8">
        <w:rPr>
          <w:i/>
          <w:color w:val="0000FF"/>
        </w:rPr>
        <w:t xml:space="preserve"> do acei</w:t>
      </w:r>
      <w:r w:rsidR="001A7843">
        <w:rPr>
          <w:i/>
          <w:color w:val="0000FF"/>
        </w:rPr>
        <w:t xml:space="preserve">te dos produtos implementados no Departamento de </w:t>
      </w:r>
      <w:r w:rsidR="0028784D" w:rsidRPr="008B5EC8">
        <w:rPr>
          <w:i/>
          <w:color w:val="0000FF"/>
        </w:rPr>
        <w:t xml:space="preserve">Fábrica de Software da </w:t>
      </w:r>
      <w:r w:rsidR="00CD1923">
        <w:rPr>
          <w:i/>
          <w:color w:val="0000FF"/>
        </w:rPr>
        <w:t>EMPRESA</w:t>
      </w:r>
      <w:r w:rsidR="008B5EC8" w:rsidRPr="008B5EC8">
        <w:rPr>
          <w:i/>
          <w:color w:val="0000FF"/>
        </w:rPr>
        <w:t xml:space="preserve"> será</w:t>
      </w:r>
      <w:r w:rsidR="0028784D" w:rsidRPr="008B5EC8">
        <w:rPr>
          <w:i/>
          <w:color w:val="0000FF"/>
        </w:rPr>
        <w:t xml:space="preserve"> feita através de assinatura do</w:t>
      </w:r>
      <w:r w:rsidRPr="008B5EC8">
        <w:rPr>
          <w:i/>
          <w:color w:val="0000FF"/>
        </w:rPr>
        <w:t xml:space="preserve"> Documento de Homologação,</w:t>
      </w:r>
      <w:r w:rsidR="0028784D" w:rsidRPr="008B5EC8">
        <w:rPr>
          <w:i/>
          <w:color w:val="0000FF"/>
        </w:rPr>
        <w:t xml:space="preserve"> após a </w:t>
      </w:r>
      <w:r w:rsidRPr="008B5EC8">
        <w:rPr>
          <w:i/>
          <w:color w:val="0000FF"/>
        </w:rPr>
        <w:t>comunicação formal de entrega por meio do documento Carta.</w:t>
      </w:r>
    </w:p>
    <w:p w:rsidR="00CF3516" w:rsidRPr="008B5EC8" w:rsidRDefault="00CF3516" w:rsidP="008B5EC8">
      <w:pPr>
        <w:pStyle w:val="Corpo1"/>
        <w:numPr>
          <w:ilvl w:val="0"/>
          <w:numId w:val="31"/>
        </w:numPr>
        <w:rPr>
          <w:i/>
          <w:color w:val="0000FF"/>
        </w:rPr>
      </w:pPr>
      <w:r>
        <w:rPr>
          <w:i/>
          <w:color w:val="0000FF"/>
        </w:rPr>
        <w:t>Descrever os critérios de aceite estabelecidos pelo cliente. Caso algum artefato tenha um critério de aceite específico, especificar neste item do Plano d</w:t>
      </w:r>
      <w:r w:rsidR="00EC4B44">
        <w:rPr>
          <w:i/>
          <w:color w:val="0000FF"/>
        </w:rPr>
        <w:t>o</w:t>
      </w:r>
      <w:r>
        <w:rPr>
          <w:i/>
          <w:color w:val="0000FF"/>
        </w:rPr>
        <w:t xml:space="preserve"> Projeto.</w:t>
      </w:r>
    </w:p>
    <w:p w:rsidR="00752C7D" w:rsidRPr="00752C7D" w:rsidRDefault="00752C7D" w:rsidP="00752C7D">
      <w:pPr>
        <w:pStyle w:val="Corpo1"/>
      </w:pPr>
    </w:p>
    <w:p w:rsidR="00660891" w:rsidRPr="00A06027" w:rsidRDefault="00AA6879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2" w:name="_Toc277927686"/>
      <w:r>
        <w:rPr>
          <w:b/>
          <w:i/>
        </w:rPr>
        <w:t>Compromissos do P</w:t>
      </w:r>
      <w:r w:rsidR="00660891" w:rsidRPr="00A06027">
        <w:rPr>
          <w:b/>
          <w:i/>
        </w:rPr>
        <w:t>rojeto</w:t>
      </w:r>
      <w:bookmarkEnd w:id="22"/>
    </w:p>
    <w:p w:rsidR="00660891" w:rsidRDefault="00660891" w:rsidP="00C52159">
      <w:pPr>
        <w:pStyle w:val="Nvel4"/>
        <w:numPr>
          <w:ilvl w:val="0"/>
          <w:numId w:val="12"/>
        </w:numPr>
      </w:pPr>
      <w:r>
        <w:t>Compromissos externos (cliente e fornecedor)</w:t>
      </w:r>
    </w:p>
    <w:p w:rsidR="00660891" w:rsidRDefault="00660891" w:rsidP="001730BD">
      <w:pPr>
        <w:pStyle w:val="Instrues"/>
        <w:jc w:val="both"/>
      </w:pPr>
      <w:r>
        <w:t xml:space="preserve">[Esta seção descreve como devem ser identificados e controlados os compromissos externos do projeto, sejam com clientes ou com fornecedores. Identificar a área do cliente, os responsáveis na </w:t>
      </w:r>
      <w:r w:rsidR="00CD1923">
        <w:t>EMPRESA</w:t>
      </w:r>
      <w:r>
        <w:t xml:space="preserve"> e no cliente pela interação, a atividade a ser realizada, o meio de solicitação e o produto que será gerado. ]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275"/>
        <w:gridCol w:w="2127"/>
        <w:gridCol w:w="1842"/>
        <w:gridCol w:w="1418"/>
        <w:gridCol w:w="1276"/>
        <w:gridCol w:w="992"/>
      </w:tblGrid>
      <w:tr w:rsidR="007F4BD6" w:rsidTr="00756554">
        <w:trPr>
          <w:cantSplit/>
          <w:trHeight w:val="114"/>
          <w:tblHeader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ID</w:t>
            </w:r>
          </w:p>
        </w:tc>
        <w:tc>
          <w:tcPr>
            <w:tcW w:w="1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Área do Cliente</w:t>
            </w:r>
          </w:p>
        </w:tc>
        <w:tc>
          <w:tcPr>
            <w:tcW w:w="2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Responsável pela interação entre as áreas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Atividade a ser realizada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Meio de solicitação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Produto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Prazo Máximo (Atendimento)</w:t>
            </w:r>
          </w:p>
        </w:tc>
      </w:tr>
      <w:tr w:rsidR="007F4BD6" w:rsidTr="00756554">
        <w:trPr>
          <w:cantSplit/>
          <w:trHeight w:hRule="exact" w:val="930"/>
        </w:trPr>
        <w:tc>
          <w:tcPr>
            <w:tcW w:w="42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Nº Seq</w:t>
            </w:r>
          </w:p>
        </w:tc>
        <w:tc>
          <w:tcPr>
            <w:tcW w:w="127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Nome da área</w:t>
            </w:r>
          </w:p>
        </w:tc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 xml:space="preserve">Nome do responsável pela </w:t>
            </w:r>
            <w:r w:rsidR="00CD1923">
              <w:rPr>
                <w:b w:val="0"/>
                <w:i/>
                <w:color w:val="0000FF"/>
                <w:sz w:val="18"/>
              </w:rPr>
              <w:t>EMPRESA</w:t>
            </w:r>
          </w:p>
        </w:tc>
        <w:tc>
          <w:tcPr>
            <w:tcW w:w="18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[Descrição da atividade a ser realizada.]</w:t>
            </w:r>
          </w:p>
        </w:tc>
        <w:tc>
          <w:tcPr>
            <w:tcW w:w="141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[Identificar o meio de solicitação da demanda]</w:t>
            </w:r>
          </w:p>
        </w:tc>
        <w:tc>
          <w:tcPr>
            <w:tcW w:w="1276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[Produto gerado resultante da atividade em questão.]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</w:p>
        </w:tc>
      </w:tr>
      <w:tr w:rsidR="007F4BD6" w:rsidTr="00756554">
        <w:trPr>
          <w:cantSplit/>
          <w:trHeight w:hRule="exact" w:val="930"/>
        </w:trPr>
        <w:tc>
          <w:tcPr>
            <w:tcW w:w="42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127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Nome do responsável no Cliente</w:t>
            </w:r>
          </w:p>
        </w:tc>
        <w:tc>
          <w:tcPr>
            <w:tcW w:w="18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141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1276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F4BD6" w:rsidRDefault="007F4BD6" w:rsidP="00756554"/>
        </w:tc>
      </w:tr>
    </w:tbl>
    <w:p w:rsidR="00660891" w:rsidRDefault="00660891">
      <w:pPr>
        <w:pStyle w:val="Nvel3"/>
        <w:numPr>
          <w:ilvl w:val="0"/>
          <w:numId w:val="0"/>
        </w:numPr>
        <w:tabs>
          <w:tab w:val="clear" w:pos="720"/>
          <w:tab w:val="left" w:pos="2160"/>
        </w:tabs>
        <w:ind w:left="720"/>
      </w:pPr>
    </w:p>
    <w:p w:rsidR="00660891" w:rsidRDefault="00660891" w:rsidP="00C52159">
      <w:pPr>
        <w:pStyle w:val="Nvel4"/>
        <w:numPr>
          <w:ilvl w:val="0"/>
          <w:numId w:val="12"/>
        </w:numPr>
      </w:pPr>
      <w:r>
        <w:t>Compromissos internos (internos ao projeto ou internos à organização)</w:t>
      </w:r>
    </w:p>
    <w:p w:rsidR="00660891" w:rsidRDefault="00660891" w:rsidP="001730BD">
      <w:pPr>
        <w:pStyle w:val="Instrues"/>
        <w:jc w:val="both"/>
      </w:pPr>
      <w:r>
        <w:t xml:space="preserve">[Detalhar como </w:t>
      </w:r>
      <w:r w:rsidR="00D3222B">
        <w:t>serão solicitado</w:t>
      </w:r>
      <w:r>
        <w:t xml:space="preserve"> demandas às áreas internas da </w:t>
      </w:r>
      <w:r w:rsidR="00CD1923">
        <w:t>EMPRESA</w:t>
      </w:r>
      <w:r>
        <w:t xml:space="preserve"> que se relacionam diretamente com o projeto. Neste meio de encaminhamento deverá ser identificado o prazo limite para solução, responsável pela execução, impacto da atividade no projeto. Como algumas áreas possuem formulários específicos, deve-se identificar qual o formulário a ser utilizado para cada compromisso do projeto.]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275"/>
        <w:gridCol w:w="2410"/>
        <w:gridCol w:w="1843"/>
        <w:gridCol w:w="1417"/>
        <w:gridCol w:w="1701"/>
      </w:tblGrid>
      <w:tr w:rsidR="007F4BD6" w:rsidTr="00756554">
        <w:trPr>
          <w:cantSplit/>
          <w:trHeight w:val="114"/>
          <w:tblHeader/>
        </w:trPr>
        <w:tc>
          <w:tcPr>
            <w:tcW w:w="4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ID</w:t>
            </w:r>
          </w:p>
        </w:tc>
        <w:tc>
          <w:tcPr>
            <w:tcW w:w="1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 xml:space="preserve">Área da </w:t>
            </w:r>
            <w:r w:rsidR="00CD1923">
              <w:t>EMPRESA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Responsável pela interação entre as áreas</w:t>
            </w:r>
          </w:p>
        </w:tc>
        <w:tc>
          <w:tcPr>
            <w:tcW w:w="1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Meio de Solicitação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Meio de Controle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F4BD6" w:rsidRDefault="007F4BD6" w:rsidP="00756554">
            <w:pPr>
              <w:pStyle w:val="Tabelatexto"/>
              <w:snapToGrid w:val="0"/>
            </w:pPr>
            <w:r>
              <w:t>Prazo Máximo (Atendimento)</w:t>
            </w:r>
          </w:p>
        </w:tc>
      </w:tr>
      <w:tr w:rsidR="007F4BD6" w:rsidTr="00756554">
        <w:trPr>
          <w:cantSplit/>
          <w:trHeight w:hRule="exact" w:val="930"/>
        </w:trPr>
        <w:tc>
          <w:tcPr>
            <w:tcW w:w="42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Nº Seq</w:t>
            </w:r>
          </w:p>
        </w:tc>
        <w:tc>
          <w:tcPr>
            <w:tcW w:w="127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Nome da área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 xml:space="preserve">Nome do responsável pela </w:t>
            </w:r>
            <w:r w:rsidR="00CD1923">
              <w:rPr>
                <w:b w:val="0"/>
                <w:i/>
                <w:color w:val="0000FF"/>
                <w:sz w:val="18"/>
              </w:rPr>
              <w:t>EMPRESA</w:t>
            </w:r>
          </w:p>
        </w:tc>
        <w:tc>
          <w:tcPr>
            <w:tcW w:w="1843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[Identificar o meio de solicitação da demanda]</w:t>
            </w:r>
          </w:p>
        </w:tc>
        <w:tc>
          <w:tcPr>
            <w:tcW w:w="141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[[Identificar o meio de solicitação da demanda]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</w:p>
        </w:tc>
      </w:tr>
      <w:tr w:rsidR="007F4BD6" w:rsidTr="00756554">
        <w:trPr>
          <w:cantSplit/>
          <w:trHeight w:hRule="exact" w:val="930"/>
        </w:trPr>
        <w:tc>
          <w:tcPr>
            <w:tcW w:w="426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127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Nome do responsável no Cliente</w:t>
            </w:r>
          </w:p>
        </w:tc>
        <w:tc>
          <w:tcPr>
            <w:tcW w:w="1843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1417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F4BD6" w:rsidRDefault="007F4BD6" w:rsidP="00756554"/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7F4BD6" w:rsidRDefault="007F4BD6" w:rsidP="00756554"/>
        </w:tc>
      </w:tr>
    </w:tbl>
    <w:p w:rsidR="007F4BD6" w:rsidRDefault="007F4BD6" w:rsidP="001730BD">
      <w:pPr>
        <w:pStyle w:val="Instrues"/>
        <w:jc w:val="both"/>
      </w:pPr>
    </w:p>
    <w:p w:rsidR="00660891" w:rsidRPr="008E0B9C" w:rsidRDefault="00AA6879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3" w:name="_Toc277927687"/>
      <w:r>
        <w:rPr>
          <w:b/>
          <w:i/>
        </w:rPr>
        <w:lastRenderedPageBreak/>
        <w:t>Matriz de Comunicação</w:t>
      </w:r>
      <w:bookmarkEnd w:id="23"/>
    </w:p>
    <w:p w:rsidR="00660891" w:rsidRDefault="00660891" w:rsidP="00D3222B">
      <w:pPr>
        <w:pStyle w:val="Instrues"/>
        <w:jc w:val="both"/>
      </w:pPr>
      <w:r>
        <w:t>[Esta seção descreve a estratégia</w:t>
      </w:r>
      <w:r w:rsidR="00F365AE">
        <w:t xml:space="preserve"> de comunicação</w:t>
      </w:r>
      <w:r>
        <w:t xml:space="preserve"> adotada para </w:t>
      </w:r>
      <w:r w:rsidR="00AA1865">
        <w:t>monitoramento</w:t>
      </w:r>
      <w:r>
        <w:t xml:space="preserve"> do progresso do projeto. </w:t>
      </w:r>
      <w:r w:rsidR="009765C9">
        <w:t xml:space="preserve">Identificar a periodicidade de reuniões e </w:t>
      </w:r>
      <w:r w:rsidR="00ED4D2B">
        <w:t xml:space="preserve">o </w:t>
      </w:r>
      <w:r w:rsidR="009765C9">
        <w:t xml:space="preserve">envio dos relatórios exigidos pelo processo e </w:t>
      </w:r>
      <w:r w:rsidR="009765C9" w:rsidRPr="009765C9">
        <w:rPr>
          <w:u w:val="single"/>
        </w:rPr>
        <w:t>opcionalmente</w:t>
      </w:r>
      <w:r w:rsidR="009765C9">
        <w:t xml:space="preserve"> outros relatórios </w:t>
      </w:r>
      <w:r w:rsidR="00ED4D2B">
        <w:t>exigidos pelo cliente</w:t>
      </w:r>
      <w:r w:rsidR="009765C9">
        <w:t>.</w:t>
      </w:r>
      <w:r>
        <w:t>]</w:t>
      </w:r>
    </w:p>
    <w:p w:rsidR="00660891" w:rsidRDefault="00660891">
      <w:pPr>
        <w:pStyle w:val="Instrues"/>
      </w:pPr>
    </w:p>
    <w:tbl>
      <w:tblPr>
        <w:tblW w:w="905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1559"/>
        <w:gridCol w:w="1559"/>
        <w:gridCol w:w="2693"/>
      </w:tblGrid>
      <w:tr w:rsidR="003C4A24" w:rsidRPr="008D189D" w:rsidTr="003C4A24">
        <w:tc>
          <w:tcPr>
            <w:tcW w:w="3247" w:type="dxa"/>
            <w:shd w:val="clear" w:color="auto" w:fill="C0C0C0"/>
            <w:vAlign w:val="center"/>
          </w:tcPr>
          <w:p w:rsidR="003C4A24" w:rsidRPr="008D189D" w:rsidRDefault="003C4A24" w:rsidP="00F365AE">
            <w:pPr>
              <w:pStyle w:val="Tabelatexto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3C4A24" w:rsidRPr="008D189D" w:rsidRDefault="003C4A24" w:rsidP="00F365AE">
            <w:pPr>
              <w:pStyle w:val="Tabelatexto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Área/</w:t>
            </w:r>
            <w:r>
              <w:rPr>
                <w:sz w:val="18"/>
                <w:szCs w:val="18"/>
              </w:rPr>
              <w:br/>
              <w:t>Envolvidos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3C4A24" w:rsidRPr="008D189D" w:rsidRDefault="003C4A24" w:rsidP="00F365AE">
            <w:pPr>
              <w:pStyle w:val="Tabelatexto"/>
              <w:snapToGrid w:val="0"/>
              <w:rPr>
                <w:sz w:val="18"/>
                <w:szCs w:val="18"/>
              </w:rPr>
            </w:pPr>
            <w:r w:rsidRPr="008D189D">
              <w:rPr>
                <w:sz w:val="18"/>
                <w:szCs w:val="18"/>
              </w:rPr>
              <w:t>Periodicidade</w:t>
            </w:r>
          </w:p>
        </w:tc>
        <w:tc>
          <w:tcPr>
            <w:tcW w:w="2693" w:type="dxa"/>
            <w:shd w:val="clear" w:color="auto" w:fill="C0C0C0"/>
            <w:vAlign w:val="center"/>
          </w:tcPr>
          <w:p w:rsidR="003C4A24" w:rsidRPr="008D189D" w:rsidRDefault="003C4A24" w:rsidP="00F365AE">
            <w:pPr>
              <w:pStyle w:val="Tabelatexto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 G</w:t>
            </w:r>
            <w:r w:rsidRPr="008D189D">
              <w:rPr>
                <w:sz w:val="18"/>
                <w:szCs w:val="18"/>
              </w:rPr>
              <w:t>erado</w:t>
            </w:r>
            <w:r>
              <w:rPr>
                <w:sz w:val="18"/>
                <w:szCs w:val="18"/>
              </w:rPr>
              <w:t>s</w:t>
            </w:r>
          </w:p>
        </w:tc>
      </w:tr>
      <w:tr w:rsidR="003C4A24" w:rsidTr="003C4A24">
        <w:trPr>
          <w:cantSplit/>
          <w:trHeight w:hRule="exact" w:val="1069"/>
        </w:trPr>
        <w:tc>
          <w:tcPr>
            <w:tcW w:w="3247" w:type="dxa"/>
            <w:vMerge w:val="restart"/>
          </w:tcPr>
          <w:p w:rsidR="003C4A24" w:rsidRDefault="003C4A24">
            <w:pPr>
              <w:pStyle w:val="Instrues"/>
              <w:snapToGrid w:val="0"/>
            </w:pPr>
            <w:r>
              <w:t>- Acompanhamento das Atividades em Andamento</w:t>
            </w:r>
          </w:p>
          <w:p w:rsidR="003C4A24" w:rsidRDefault="003C4A24">
            <w:pPr>
              <w:pStyle w:val="Instrues"/>
              <w:snapToGrid w:val="0"/>
            </w:pPr>
            <w:r>
              <w:t>- Acompanhamento dos Riscos, Compromissos, Ações Pendentes, Indicadores</w:t>
            </w:r>
          </w:p>
          <w:p w:rsidR="003C4A24" w:rsidRDefault="003C4A24">
            <w:pPr>
              <w:pStyle w:val="Instrues"/>
              <w:snapToGrid w:val="0"/>
            </w:pPr>
          </w:p>
        </w:tc>
        <w:tc>
          <w:tcPr>
            <w:tcW w:w="1559" w:type="dxa"/>
          </w:tcPr>
          <w:p w:rsidR="003C4A24" w:rsidRDefault="003C4A24">
            <w:pPr>
              <w:pStyle w:val="Instrues"/>
              <w:snapToGrid w:val="0"/>
            </w:pPr>
            <w:r>
              <w:t>- Equipe do Projeto</w:t>
            </w:r>
          </w:p>
        </w:tc>
        <w:tc>
          <w:tcPr>
            <w:tcW w:w="1559" w:type="dxa"/>
          </w:tcPr>
          <w:p w:rsidR="003C4A24" w:rsidRDefault="003C4A24">
            <w:pPr>
              <w:pStyle w:val="Instrues"/>
              <w:snapToGrid w:val="0"/>
            </w:pPr>
            <w:r>
              <w:t>- Semanal</w:t>
            </w:r>
          </w:p>
        </w:tc>
        <w:tc>
          <w:tcPr>
            <w:tcW w:w="2693" w:type="dxa"/>
            <w:vMerge w:val="restart"/>
          </w:tcPr>
          <w:p w:rsidR="003C4A24" w:rsidRDefault="003C4A24">
            <w:pPr>
              <w:pStyle w:val="Instrues"/>
              <w:snapToGrid w:val="0"/>
            </w:pPr>
            <w:r>
              <w:t>- Ata de reunião</w:t>
            </w:r>
          </w:p>
          <w:p w:rsidR="003C4A24" w:rsidRDefault="003C4A24" w:rsidP="0058718D">
            <w:pPr>
              <w:pStyle w:val="Instrues"/>
              <w:snapToGrid w:val="0"/>
            </w:pPr>
            <w:r>
              <w:t>- Relatório de situação do projeto</w:t>
            </w:r>
          </w:p>
        </w:tc>
      </w:tr>
      <w:tr w:rsidR="003C4A24" w:rsidTr="003C4A24">
        <w:trPr>
          <w:cantSplit/>
          <w:trHeight w:hRule="exact" w:val="1387"/>
        </w:trPr>
        <w:tc>
          <w:tcPr>
            <w:tcW w:w="3247" w:type="dxa"/>
            <w:vMerge/>
          </w:tcPr>
          <w:p w:rsidR="003C4A24" w:rsidRDefault="003C4A24"/>
        </w:tc>
        <w:tc>
          <w:tcPr>
            <w:tcW w:w="1559" w:type="dxa"/>
          </w:tcPr>
          <w:p w:rsidR="003C4A24" w:rsidRDefault="003C4A24" w:rsidP="000C3A61">
            <w:pPr>
              <w:pStyle w:val="Instrues"/>
              <w:snapToGrid w:val="0"/>
            </w:pPr>
          </w:p>
        </w:tc>
        <w:tc>
          <w:tcPr>
            <w:tcW w:w="1559" w:type="dxa"/>
          </w:tcPr>
          <w:p w:rsidR="003C4A24" w:rsidRDefault="003C4A24">
            <w:pPr>
              <w:pStyle w:val="Instrues"/>
              <w:snapToGrid w:val="0"/>
            </w:pPr>
            <w:r>
              <w:t>- Quinzenal</w:t>
            </w:r>
          </w:p>
        </w:tc>
        <w:tc>
          <w:tcPr>
            <w:tcW w:w="2693" w:type="dxa"/>
            <w:vMerge/>
          </w:tcPr>
          <w:p w:rsidR="003C4A24" w:rsidRDefault="003C4A24"/>
        </w:tc>
      </w:tr>
      <w:tr w:rsidR="003C4A24" w:rsidTr="003C4A24">
        <w:trPr>
          <w:trHeight w:val="555"/>
        </w:trPr>
        <w:tc>
          <w:tcPr>
            <w:tcW w:w="3247" w:type="dxa"/>
          </w:tcPr>
          <w:p w:rsidR="003C4A24" w:rsidRDefault="003C4A24">
            <w:pPr>
              <w:pStyle w:val="Instrues"/>
              <w:snapToGrid w:val="0"/>
            </w:pPr>
            <w:r>
              <w:t>- Comunicar situação do projeto</w:t>
            </w:r>
          </w:p>
        </w:tc>
        <w:tc>
          <w:tcPr>
            <w:tcW w:w="1559" w:type="dxa"/>
          </w:tcPr>
          <w:p w:rsidR="00ED4D2B" w:rsidRDefault="003C4A24">
            <w:pPr>
              <w:pStyle w:val="Instrues"/>
              <w:snapToGrid w:val="0"/>
            </w:pPr>
            <w:r>
              <w:t xml:space="preserve">- </w:t>
            </w:r>
            <w:r w:rsidR="00CD1923">
              <w:t>EMPRESA</w:t>
            </w:r>
          </w:p>
          <w:p w:rsidR="003C4A24" w:rsidRDefault="00ED4D2B">
            <w:pPr>
              <w:pStyle w:val="Instrues"/>
              <w:snapToGrid w:val="0"/>
            </w:pPr>
            <w:r>
              <w:t xml:space="preserve">- </w:t>
            </w:r>
            <w:r w:rsidR="003C4A24">
              <w:t>Cliente</w:t>
            </w:r>
          </w:p>
        </w:tc>
        <w:tc>
          <w:tcPr>
            <w:tcW w:w="1559" w:type="dxa"/>
          </w:tcPr>
          <w:p w:rsidR="003C4A24" w:rsidRDefault="003C4A24">
            <w:pPr>
              <w:pStyle w:val="Instrues"/>
              <w:snapToGrid w:val="0"/>
            </w:pPr>
            <w:r>
              <w:t>- Semanal</w:t>
            </w:r>
          </w:p>
        </w:tc>
        <w:tc>
          <w:tcPr>
            <w:tcW w:w="2693" w:type="dxa"/>
          </w:tcPr>
          <w:p w:rsidR="00ED4D2B" w:rsidRDefault="003C4A24">
            <w:pPr>
              <w:pStyle w:val="Instrues"/>
              <w:snapToGrid w:val="0"/>
            </w:pPr>
            <w:r>
              <w:t>- Ata de reunião</w:t>
            </w:r>
            <w:r w:rsidR="00ED4D2B">
              <w:t xml:space="preserve"> e </w:t>
            </w:r>
          </w:p>
          <w:p w:rsidR="003C4A24" w:rsidRDefault="00ED4D2B">
            <w:pPr>
              <w:pStyle w:val="Instrues"/>
              <w:snapToGrid w:val="0"/>
            </w:pPr>
            <w:r>
              <w:t>- Relatório de Situação do Projeto</w:t>
            </w:r>
          </w:p>
        </w:tc>
      </w:tr>
      <w:tr w:rsidR="003C4A24" w:rsidTr="003C4A24">
        <w:tc>
          <w:tcPr>
            <w:tcW w:w="3247" w:type="dxa"/>
          </w:tcPr>
          <w:p w:rsidR="003C4A24" w:rsidRDefault="003C4A24" w:rsidP="001F5628">
            <w:pPr>
              <w:pStyle w:val="Instrues"/>
              <w:snapToGrid w:val="0"/>
            </w:pPr>
            <w:r>
              <w:t xml:space="preserve">- Reunião de Acompanhamento de Qualidade com o Cliente </w:t>
            </w:r>
            <w:r w:rsidR="00ED4D2B">
              <w:t>(caso seja exigido pelo cliente)</w:t>
            </w:r>
          </w:p>
        </w:tc>
        <w:tc>
          <w:tcPr>
            <w:tcW w:w="1559" w:type="dxa"/>
          </w:tcPr>
          <w:p w:rsidR="003C4A24" w:rsidRDefault="003C4A24" w:rsidP="001F5628">
            <w:pPr>
              <w:pStyle w:val="Instrues"/>
              <w:snapToGrid w:val="0"/>
            </w:pPr>
            <w:r>
              <w:t>- Cliente</w:t>
            </w:r>
          </w:p>
          <w:p w:rsidR="00ED4D2B" w:rsidRDefault="00ED4D2B" w:rsidP="001F5628">
            <w:pPr>
              <w:pStyle w:val="Instrues"/>
              <w:snapToGrid w:val="0"/>
            </w:pPr>
            <w:r>
              <w:t xml:space="preserve">- PPQA </w:t>
            </w:r>
            <w:r w:rsidR="00CD1923">
              <w:t>EMPRESA</w:t>
            </w:r>
          </w:p>
        </w:tc>
        <w:tc>
          <w:tcPr>
            <w:tcW w:w="1559" w:type="dxa"/>
          </w:tcPr>
          <w:p w:rsidR="003C4A24" w:rsidRDefault="003C4A24" w:rsidP="007B6D8F">
            <w:pPr>
              <w:pStyle w:val="Instrues"/>
              <w:snapToGrid w:val="0"/>
            </w:pPr>
            <w:r>
              <w:t xml:space="preserve">- </w:t>
            </w:r>
            <w:r w:rsidR="007B6D8F">
              <w:t>Trimestral</w:t>
            </w:r>
          </w:p>
        </w:tc>
        <w:tc>
          <w:tcPr>
            <w:tcW w:w="2693" w:type="dxa"/>
          </w:tcPr>
          <w:p w:rsidR="003C4A24" w:rsidRDefault="003C4A24" w:rsidP="001F5628">
            <w:pPr>
              <w:pStyle w:val="Instrues"/>
              <w:snapToGrid w:val="0"/>
            </w:pPr>
            <w:r>
              <w:t>- Ata de reunião</w:t>
            </w:r>
          </w:p>
          <w:p w:rsidR="003C4A24" w:rsidRDefault="003C4A24" w:rsidP="001F5628">
            <w:pPr>
              <w:pStyle w:val="Instrues"/>
              <w:snapToGrid w:val="0"/>
            </w:pPr>
          </w:p>
        </w:tc>
      </w:tr>
      <w:tr w:rsidR="003C4A24" w:rsidTr="003C4A24">
        <w:trPr>
          <w:cantSplit/>
          <w:trHeight w:hRule="exact" w:val="578"/>
        </w:trPr>
        <w:tc>
          <w:tcPr>
            <w:tcW w:w="3247" w:type="dxa"/>
            <w:vMerge w:val="restart"/>
          </w:tcPr>
          <w:p w:rsidR="003C4A24" w:rsidRDefault="003C4A24" w:rsidP="001F5628">
            <w:pPr>
              <w:pStyle w:val="Instrues"/>
              <w:snapToGrid w:val="0"/>
            </w:pPr>
            <w:r>
              <w:t>- Decisões sobre alterações de custo e/ou prazo</w:t>
            </w:r>
          </w:p>
        </w:tc>
        <w:tc>
          <w:tcPr>
            <w:tcW w:w="1559" w:type="dxa"/>
          </w:tcPr>
          <w:p w:rsidR="003C4A24" w:rsidRDefault="003C4A24" w:rsidP="00ED4D2B">
            <w:pPr>
              <w:pStyle w:val="Instrues"/>
              <w:snapToGrid w:val="0"/>
            </w:pPr>
            <w:r>
              <w:t>- C</w:t>
            </w:r>
            <w:r w:rsidR="00ED4D2B">
              <w:t>CM</w:t>
            </w:r>
          </w:p>
        </w:tc>
        <w:tc>
          <w:tcPr>
            <w:tcW w:w="1559" w:type="dxa"/>
            <w:vMerge w:val="restart"/>
            <w:vAlign w:val="center"/>
          </w:tcPr>
          <w:p w:rsidR="003C4A24" w:rsidRDefault="003C4A24" w:rsidP="00973903">
            <w:pPr>
              <w:pStyle w:val="Instrues"/>
              <w:snapToGrid w:val="0"/>
            </w:pPr>
            <w:r>
              <w:t>- A definir</w:t>
            </w:r>
          </w:p>
        </w:tc>
        <w:tc>
          <w:tcPr>
            <w:tcW w:w="2693" w:type="dxa"/>
            <w:vMerge w:val="restart"/>
            <w:vAlign w:val="center"/>
          </w:tcPr>
          <w:p w:rsidR="003C4A24" w:rsidRDefault="003C4A24" w:rsidP="00973903">
            <w:pPr>
              <w:pStyle w:val="Instrues"/>
              <w:snapToGrid w:val="0"/>
            </w:pPr>
            <w:r>
              <w:t>- Ata de reunião</w:t>
            </w:r>
          </w:p>
          <w:p w:rsidR="006F1053" w:rsidRDefault="00ED4D2B" w:rsidP="00973903">
            <w:pPr>
              <w:pStyle w:val="Instrues"/>
              <w:snapToGrid w:val="0"/>
            </w:pPr>
            <w:r>
              <w:t>- Relatório de Impacto</w:t>
            </w:r>
          </w:p>
        </w:tc>
      </w:tr>
      <w:tr w:rsidR="003C4A24" w:rsidTr="003C4A24">
        <w:trPr>
          <w:cantSplit/>
          <w:trHeight w:hRule="exact" w:val="1317"/>
        </w:trPr>
        <w:tc>
          <w:tcPr>
            <w:tcW w:w="3247" w:type="dxa"/>
            <w:vMerge/>
          </w:tcPr>
          <w:p w:rsidR="003C4A24" w:rsidRDefault="003C4A24" w:rsidP="001F5628"/>
        </w:tc>
        <w:tc>
          <w:tcPr>
            <w:tcW w:w="1559" w:type="dxa"/>
          </w:tcPr>
          <w:p w:rsidR="003C4A24" w:rsidRDefault="003C4A24" w:rsidP="001F5628">
            <w:pPr>
              <w:pStyle w:val="Instrues"/>
              <w:snapToGrid w:val="0"/>
            </w:pPr>
            <w:r>
              <w:t>- Cliente</w:t>
            </w:r>
          </w:p>
        </w:tc>
        <w:tc>
          <w:tcPr>
            <w:tcW w:w="1559" w:type="dxa"/>
            <w:vMerge/>
          </w:tcPr>
          <w:p w:rsidR="003C4A24" w:rsidRDefault="003C4A24" w:rsidP="001F5628"/>
        </w:tc>
        <w:tc>
          <w:tcPr>
            <w:tcW w:w="2693" w:type="dxa"/>
            <w:vMerge/>
          </w:tcPr>
          <w:p w:rsidR="003C4A24" w:rsidRDefault="003C4A24" w:rsidP="001F5628"/>
        </w:tc>
      </w:tr>
    </w:tbl>
    <w:p w:rsidR="00973903" w:rsidRDefault="00973903"/>
    <w:p w:rsidR="00B94851" w:rsidRDefault="00B94851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4" w:name="_Toc277927688"/>
      <w:r>
        <w:rPr>
          <w:b/>
          <w:i/>
        </w:rPr>
        <w:t>Escalabilidade do Projeto</w:t>
      </w:r>
      <w:bookmarkEnd w:id="24"/>
    </w:p>
    <w:p w:rsidR="00B94851" w:rsidRPr="00B94851" w:rsidRDefault="00B94851" w:rsidP="00B94851">
      <w:pPr>
        <w:pStyle w:val="Instrues"/>
        <w:jc w:val="both"/>
      </w:pPr>
      <w:r>
        <w:t>[</w:t>
      </w:r>
      <w:r w:rsidR="009765C9">
        <w:t xml:space="preserve">Os conflitos que possam ocorrer no projeto </w:t>
      </w:r>
      <w:r w:rsidR="006C235F">
        <w:t>devem</w:t>
      </w:r>
      <w:r w:rsidR="009765C9">
        <w:t xml:space="preserve"> ser </w:t>
      </w:r>
      <w:r w:rsidR="006C235F">
        <w:t>identificados</w:t>
      </w:r>
      <w:r w:rsidR="009765C9">
        <w:t xml:space="preserve">, </w:t>
      </w:r>
      <w:r w:rsidR="006C235F">
        <w:t xml:space="preserve">descrevendo </w:t>
      </w:r>
      <w:r w:rsidR="009765C9">
        <w:t>os papéis responsáveis pela resolução. Quando não solucionado na primeira instância, o conflito é escalado para a 2</w:t>
      </w:r>
      <w:r w:rsidR="009765C9">
        <w:rPr>
          <w:vertAlign w:val="superscript"/>
        </w:rPr>
        <w:t>a</w:t>
      </w:r>
      <w:r w:rsidR="009765C9">
        <w:t xml:space="preserve"> e se ainda assim não solucionado</w:t>
      </w:r>
      <w:r w:rsidR="006C235F">
        <w:t xml:space="preserve">, este pode ser </w:t>
      </w:r>
      <w:r w:rsidR="009765C9">
        <w:t xml:space="preserve">escalado para a última instância. </w:t>
      </w:r>
      <w:r>
        <w:t>Exemplo</w:t>
      </w:r>
      <w:r w:rsidR="009765C9">
        <w:t>s</w:t>
      </w:r>
      <w:r>
        <w:t>: aumentos de custo e prazo do projeto são e</w:t>
      </w:r>
      <w:r w:rsidR="006C235F">
        <w:t>scaláveis ao Gerente de Divisão</w:t>
      </w:r>
      <w:r>
        <w:t xml:space="preserve">.] </w:t>
      </w:r>
    </w:p>
    <w:p w:rsidR="00660891" w:rsidRPr="008E0B9C" w:rsidRDefault="00660891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5" w:name="_Toc277927689"/>
      <w:r w:rsidRPr="008E0B9C">
        <w:rPr>
          <w:b/>
          <w:i/>
        </w:rPr>
        <w:t>Indicadores do Projeto</w:t>
      </w:r>
      <w:bookmarkEnd w:id="25"/>
    </w:p>
    <w:p w:rsidR="007A3446" w:rsidRDefault="007A3446" w:rsidP="007A3446">
      <w:pPr>
        <w:pStyle w:val="Instrues"/>
        <w:jc w:val="both"/>
      </w:pPr>
    </w:p>
    <w:p w:rsidR="007A3446" w:rsidRDefault="007A3446" w:rsidP="007A3446">
      <w:pPr>
        <w:pStyle w:val="Instrues"/>
        <w:jc w:val="both"/>
      </w:pPr>
      <w:r>
        <w:t>[Referenciar o Plano de Medições da unidade.]</w:t>
      </w:r>
    </w:p>
    <w:p w:rsidR="007A3446" w:rsidRDefault="007A3446" w:rsidP="007A3446">
      <w:pPr>
        <w:pStyle w:val="Instrues"/>
        <w:jc w:val="both"/>
      </w:pPr>
      <w:r>
        <w:t>[Caso necessário, definir medições específicas para o projeto que não estejam previstas no Plano de Medições. Estas medições devem ser identificadas na tabela abaixo.]</w:t>
      </w:r>
    </w:p>
    <w:tbl>
      <w:tblPr>
        <w:tblpPr w:leftFromText="141" w:rightFromText="141" w:vertAnchor="page" w:horzAnchor="margin" w:tblpY="3872"/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3"/>
        <w:gridCol w:w="1843"/>
        <w:gridCol w:w="1275"/>
        <w:gridCol w:w="1175"/>
        <w:gridCol w:w="3304"/>
      </w:tblGrid>
      <w:tr w:rsidR="007A3446" w:rsidTr="004D4ACC">
        <w:tc>
          <w:tcPr>
            <w:tcW w:w="9070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7A3446" w:rsidRDefault="007A3446" w:rsidP="004D4ACC">
            <w:pPr>
              <w:pStyle w:val="Contedodatabela"/>
              <w:snapToGrid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Indicadores Específicos do Projeto</w:t>
            </w:r>
          </w:p>
        </w:tc>
      </w:tr>
      <w:tr w:rsidR="007A3446" w:rsidTr="007A3446">
        <w:tc>
          <w:tcPr>
            <w:tcW w:w="1473" w:type="dxa"/>
            <w:shd w:val="clear" w:color="auto" w:fill="D9D9D9"/>
            <w:vAlign w:val="center"/>
          </w:tcPr>
          <w:p w:rsidR="007A3446" w:rsidRDefault="007A3446" w:rsidP="007A3446">
            <w:pPr>
              <w:pStyle w:val="Contedodatabela"/>
              <w:snapToGrid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Medição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7A3446" w:rsidRDefault="007A3446" w:rsidP="007A3446">
            <w:pPr>
              <w:pStyle w:val="Contedodatabela"/>
              <w:snapToGrid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Meta para o Projeto (%)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7A3446" w:rsidRDefault="007A3446" w:rsidP="007A3446">
            <w:pPr>
              <w:pStyle w:val="Contedodatabela"/>
              <w:snapToGrid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Limite Inferior</w:t>
            </w:r>
          </w:p>
        </w:tc>
        <w:tc>
          <w:tcPr>
            <w:tcW w:w="1175" w:type="dxa"/>
            <w:shd w:val="clear" w:color="auto" w:fill="D9D9D9"/>
            <w:vAlign w:val="center"/>
          </w:tcPr>
          <w:p w:rsidR="007A3446" w:rsidRDefault="007A3446" w:rsidP="007A3446">
            <w:pPr>
              <w:pStyle w:val="Contedodatabela"/>
              <w:snapToGrid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Limite Superior</w:t>
            </w:r>
          </w:p>
        </w:tc>
        <w:tc>
          <w:tcPr>
            <w:tcW w:w="3304" w:type="dxa"/>
            <w:shd w:val="clear" w:color="auto" w:fill="D9D9D9"/>
            <w:vAlign w:val="center"/>
          </w:tcPr>
          <w:p w:rsidR="007A3446" w:rsidRDefault="007A3446" w:rsidP="007A3446">
            <w:pPr>
              <w:pStyle w:val="Contedodatabela"/>
              <w:snapToGrid w:val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Definição da Medição</w:t>
            </w:r>
          </w:p>
        </w:tc>
      </w:tr>
      <w:tr w:rsidR="007A3446" w:rsidTr="004D4ACC">
        <w:tc>
          <w:tcPr>
            <w:tcW w:w="1473" w:type="dxa"/>
          </w:tcPr>
          <w:p w:rsidR="007A3446" w:rsidRDefault="007A3446" w:rsidP="004D4ACC">
            <w:pPr>
              <w:pStyle w:val="Contedodatabela"/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[Nome da medição e objetivo]</w:t>
            </w:r>
          </w:p>
        </w:tc>
        <w:tc>
          <w:tcPr>
            <w:tcW w:w="1843" w:type="dxa"/>
          </w:tcPr>
          <w:p w:rsidR="007A3446" w:rsidRDefault="007A3446" w:rsidP="004D4ACC">
            <w:pPr>
              <w:pStyle w:val="Contedodatabela"/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[Meta especifica definida para o projeto]</w:t>
            </w:r>
          </w:p>
        </w:tc>
        <w:tc>
          <w:tcPr>
            <w:tcW w:w="1275" w:type="dxa"/>
          </w:tcPr>
          <w:p w:rsidR="007A3446" w:rsidRDefault="007A3446" w:rsidP="004D4ACC">
            <w:pPr>
              <w:pStyle w:val="Contedodatabela"/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[Limite inferior do indicador]</w:t>
            </w:r>
          </w:p>
        </w:tc>
        <w:tc>
          <w:tcPr>
            <w:tcW w:w="1175" w:type="dxa"/>
          </w:tcPr>
          <w:p w:rsidR="007A3446" w:rsidRDefault="007A3446" w:rsidP="004D4ACC">
            <w:pPr>
              <w:pStyle w:val="Contedodatabela"/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[Limite superior do indicador]</w:t>
            </w:r>
          </w:p>
        </w:tc>
        <w:tc>
          <w:tcPr>
            <w:tcW w:w="3304" w:type="dxa"/>
          </w:tcPr>
          <w:p w:rsidR="007A3446" w:rsidRDefault="007A3446" w:rsidP="004D4ACC">
            <w:pPr>
              <w:pStyle w:val="Contedodatabela"/>
              <w:snapToGrid w:val="0"/>
              <w:rPr>
                <w:i/>
                <w:iCs/>
                <w:color w:val="0000FF"/>
                <w:sz w:val="20"/>
              </w:rPr>
            </w:pPr>
            <w:r w:rsidRPr="00AA6879">
              <w:rPr>
                <w:i/>
                <w:iCs/>
                <w:color w:val="0000FF"/>
                <w:sz w:val="20"/>
              </w:rPr>
              <w:t>[</w:t>
            </w:r>
            <w:r>
              <w:rPr>
                <w:i/>
                <w:iCs/>
                <w:color w:val="0000FF"/>
                <w:sz w:val="20"/>
              </w:rPr>
              <w:t>Estabelecer:</w:t>
            </w:r>
          </w:p>
          <w:p w:rsidR="007A3446" w:rsidRDefault="007A3446" w:rsidP="004D4ACC">
            <w:pPr>
              <w:pStyle w:val="Contedodatabela"/>
              <w:numPr>
                <w:ilvl w:val="0"/>
                <w:numId w:val="32"/>
              </w:numPr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Fonte;</w:t>
            </w:r>
          </w:p>
          <w:p w:rsidR="007A3446" w:rsidRDefault="007A3446" w:rsidP="004D4ACC">
            <w:pPr>
              <w:pStyle w:val="Contedodatabela"/>
              <w:numPr>
                <w:ilvl w:val="0"/>
                <w:numId w:val="32"/>
              </w:numPr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Fórmula;</w:t>
            </w:r>
          </w:p>
          <w:p w:rsidR="007A3446" w:rsidRDefault="007A3446" w:rsidP="004D4ACC">
            <w:pPr>
              <w:pStyle w:val="Contedodatabela"/>
              <w:numPr>
                <w:ilvl w:val="0"/>
                <w:numId w:val="32"/>
              </w:numPr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Procedimento de coleta, apuração e análise;</w:t>
            </w:r>
          </w:p>
          <w:p w:rsidR="007A3446" w:rsidRDefault="007A3446" w:rsidP="004D4ACC">
            <w:pPr>
              <w:pStyle w:val="Contedodatabela"/>
              <w:numPr>
                <w:ilvl w:val="0"/>
                <w:numId w:val="32"/>
              </w:numPr>
              <w:snapToGrid w:val="0"/>
              <w:rPr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Local de armazenamento.</w:t>
            </w:r>
          </w:p>
        </w:tc>
      </w:tr>
      <w:tr w:rsidR="007A3446" w:rsidTr="004D4ACC">
        <w:tc>
          <w:tcPr>
            <w:tcW w:w="1473" w:type="dxa"/>
          </w:tcPr>
          <w:p w:rsidR="007A3446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1843" w:type="dxa"/>
          </w:tcPr>
          <w:p w:rsidR="007A3446" w:rsidRDefault="007A3446" w:rsidP="004D4ACC">
            <w:pPr>
              <w:pStyle w:val="Contedodatabela"/>
              <w:snapToGrid w:val="0"/>
              <w:jc w:val="center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1275" w:type="dxa"/>
          </w:tcPr>
          <w:p w:rsidR="007A3446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1175" w:type="dxa"/>
          </w:tcPr>
          <w:p w:rsidR="007A3446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3304" w:type="dxa"/>
          </w:tcPr>
          <w:p w:rsidR="007A3446" w:rsidRPr="00AA6879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</w:tr>
      <w:tr w:rsidR="007A3446" w:rsidTr="004D4ACC">
        <w:tc>
          <w:tcPr>
            <w:tcW w:w="1473" w:type="dxa"/>
          </w:tcPr>
          <w:p w:rsidR="007A3446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1843" w:type="dxa"/>
          </w:tcPr>
          <w:p w:rsidR="007A3446" w:rsidRDefault="007A3446" w:rsidP="004D4ACC">
            <w:pPr>
              <w:pStyle w:val="Contedodatabela"/>
              <w:snapToGrid w:val="0"/>
              <w:jc w:val="center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1275" w:type="dxa"/>
          </w:tcPr>
          <w:p w:rsidR="007A3446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1175" w:type="dxa"/>
          </w:tcPr>
          <w:p w:rsidR="007A3446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  <w:tc>
          <w:tcPr>
            <w:tcW w:w="3304" w:type="dxa"/>
          </w:tcPr>
          <w:p w:rsidR="007A3446" w:rsidRPr="00AA6879" w:rsidRDefault="007A3446" w:rsidP="004D4ACC">
            <w:pPr>
              <w:pStyle w:val="Contedodatabela"/>
              <w:snapToGrid w:val="0"/>
              <w:jc w:val="both"/>
              <w:rPr>
                <w:i/>
                <w:iCs/>
                <w:color w:val="0000FF"/>
                <w:sz w:val="20"/>
              </w:rPr>
            </w:pPr>
          </w:p>
        </w:tc>
      </w:tr>
    </w:tbl>
    <w:p w:rsidR="00660891" w:rsidRPr="008D189D" w:rsidRDefault="00AA6879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r>
        <w:rPr>
          <w:b/>
          <w:i/>
        </w:rPr>
        <w:br w:type="page"/>
      </w:r>
      <w:bookmarkStart w:id="26" w:name="_Toc277927690"/>
      <w:r w:rsidR="00660891" w:rsidRPr="008D189D">
        <w:rPr>
          <w:b/>
          <w:i/>
        </w:rPr>
        <w:lastRenderedPageBreak/>
        <w:t>Estratégia de Gerenciamento de Riscos</w:t>
      </w:r>
      <w:bookmarkEnd w:id="26"/>
    </w:p>
    <w:p w:rsidR="00660891" w:rsidRDefault="00660891" w:rsidP="00805657">
      <w:pPr>
        <w:pStyle w:val="Instrues"/>
        <w:jc w:val="both"/>
      </w:pPr>
      <w:r>
        <w:t>[A estratégia de gerenciamento de riscos deverá ser guiada por uma visão comum do sucesso que descreve os resultados futuros desejados para o projeto, em termos do produto que será entregue, seu custo e sua adequação à tarefa.]</w:t>
      </w:r>
    </w:p>
    <w:p w:rsidR="00660891" w:rsidRDefault="00660891">
      <w:pPr>
        <w:pStyle w:val="Instrues"/>
      </w:pPr>
      <w:r>
        <w:t>[Exemplo:</w:t>
      </w:r>
    </w:p>
    <w:p w:rsidR="00660891" w:rsidRDefault="00660891">
      <w:pPr>
        <w:pStyle w:val="Corpodetexto"/>
        <w:spacing w:before="60" w:after="60"/>
        <w:rPr>
          <w:rFonts w:cs="Arial"/>
          <w:i/>
          <w:color w:val="0000FF"/>
          <w:sz w:val="18"/>
        </w:rPr>
      </w:pPr>
      <w:r>
        <w:rPr>
          <w:rFonts w:cs="Arial"/>
          <w:i/>
          <w:color w:val="0000FF"/>
          <w:sz w:val="18"/>
        </w:rPr>
        <w:t>A estratégia para o gerenciamento de riscos seguirá o seguinte roteiro:</w:t>
      </w:r>
    </w:p>
    <w:p w:rsidR="00660891" w:rsidRDefault="00660891">
      <w:pPr>
        <w:pStyle w:val="Corpodetexto"/>
        <w:numPr>
          <w:ilvl w:val="0"/>
          <w:numId w:val="5"/>
        </w:numPr>
        <w:tabs>
          <w:tab w:val="left" w:pos="720"/>
        </w:tabs>
        <w:spacing w:before="60" w:after="60"/>
        <w:rPr>
          <w:rFonts w:cs="Arial"/>
          <w:i/>
          <w:color w:val="0000FF"/>
          <w:sz w:val="18"/>
        </w:rPr>
      </w:pPr>
      <w:r>
        <w:rPr>
          <w:rFonts w:cs="Arial"/>
          <w:i/>
          <w:color w:val="0000FF"/>
          <w:sz w:val="18"/>
        </w:rPr>
        <w:t xml:space="preserve">Identificar todos os riscos possíveis e detectáveis em cada fase do projeto por meio da utilização da Lista de Riscos Organizacional; </w:t>
      </w:r>
    </w:p>
    <w:p w:rsidR="00660891" w:rsidRDefault="00660891">
      <w:pPr>
        <w:pStyle w:val="Corpodetexto"/>
        <w:numPr>
          <w:ilvl w:val="0"/>
          <w:numId w:val="5"/>
        </w:numPr>
        <w:tabs>
          <w:tab w:val="left" w:pos="720"/>
        </w:tabs>
        <w:spacing w:before="60" w:after="60"/>
        <w:rPr>
          <w:rFonts w:cs="Arial"/>
          <w:i/>
          <w:color w:val="0000FF"/>
          <w:sz w:val="18"/>
        </w:rPr>
      </w:pPr>
      <w:r>
        <w:rPr>
          <w:rFonts w:cs="Arial"/>
          <w:i/>
          <w:color w:val="0000FF"/>
          <w:sz w:val="18"/>
        </w:rPr>
        <w:t>Executar as ações para mitigar os riscos que tenham um alto grau de expo</w:t>
      </w:r>
      <w:r w:rsidR="004B6595">
        <w:rPr>
          <w:rFonts w:cs="Arial"/>
          <w:i/>
          <w:color w:val="0000FF"/>
          <w:sz w:val="18"/>
        </w:rPr>
        <w:t>sição ao risco caso este ocorra na Lista de Riscos do Projeto;</w:t>
      </w:r>
    </w:p>
    <w:p w:rsidR="00660891" w:rsidRDefault="00660891" w:rsidP="004B6595">
      <w:pPr>
        <w:pStyle w:val="Corpodetexto"/>
        <w:numPr>
          <w:ilvl w:val="0"/>
          <w:numId w:val="5"/>
        </w:numPr>
        <w:tabs>
          <w:tab w:val="left" w:pos="720"/>
        </w:tabs>
        <w:spacing w:before="60" w:after="60"/>
        <w:jc w:val="both"/>
        <w:rPr>
          <w:rFonts w:cs="Arial"/>
          <w:i/>
          <w:color w:val="0000FF"/>
          <w:sz w:val="18"/>
        </w:rPr>
      </w:pPr>
      <w:r>
        <w:rPr>
          <w:rFonts w:cs="Arial"/>
          <w:i/>
          <w:color w:val="0000FF"/>
          <w:sz w:val="18"/>
        </w:rPr>
        <w:t>Fazer uma revisão da lista dos riscos periodicamente, com o propósito de averiguar uma possível incidência de um risco e ver se há outros riscos ainda não relatados;</w:t>
      </w:r>
    </w:p>
    <w:p w:rsidR="00660891" w:rsidRDefault="00660891">
      <w:pPr>
        <w:pStyle w:val="Corpodetexto"/>
        <w:numPr>
          <w:ilvl w:val="0"/>
          <w:numId w:val="5"/>
        </w:numPr>
        <w:tabs>
          <w:tab w:val="left" w:pos="720"/>
        </w:tabs>
        <w:spacing w:before="60" w:after="60"/>
        <w:rPr>
          <w:rFonts w:cs="Arial"/>
          <w:i/>
          <w:color w:val="0000FF"/>
          <w:sz w:val="18"/>
        </w:rPr>
      </w:pPr>
      <w:r>
        <w:rPr>
          <w:rFonts w:cs="Arial"/>
          <w:i/>
          <w:color w:val="0000FF"/>
          <w:sz w:val="18"/>
        </w:rPr>
        <w:t>Em caso de confirmação de um risco previsto, agir no sentido de contingenciá-lo conforme programado;</w:t>
      </w:r>
    </w:p>
    <w:p w:rsidR="00660891" w:rsidRDefault="00660891">
      <w:pPr>
        <w:pStyle w:val="Corpo3"/>
        <w:numPr>
          <w:ilvl w:val="0"/>
          <w:numId w:val="6"/>
        </w:numPr>
        <w:tabs>
          <w:tab w:val="left" w:pos="1440"/>
        </w:tabs>
      </w:pPr>
      <w:r>
        <w:t>Métodos, ferramentas e técnicas</w:t>
      </w:r>
    </w:p>
    <w:p w:rsidR="00660891" w:rsidRDefault="00660891">
      <w:pPr>
        <w:pStyle w:val="Instrues"/>
      </w:pPr>
      <w:r>
        <w:t xml:space="preserve">[A identificação, análise, mitigação, contingência e monitoramento dos riscos do projeto serão realizadas por meio </w:t>
      </w:r>
      <w:r w:rsidR="004B6595">
        <w:t>da Lista de Riscos, no Painel de Controle do Projeto</w:t>
      </w:r>
      <w:r w:rsidR="00BE2913">
        <w:t>.]</w:t>
      </w:r>
    </w:p>
    <w:p w:rsidR="00660891" w:rsidRDefault="00660891">
      <w:pPr>
        <w:pStyle w:val="Instrues"/>
      </w:pPr>
      <w:r>
        <w:t xml:space="preserve">[A comunicação de riscos </w:t>
      </w:r>
      <w:r w:rsidR="004B6595">
        <w:t xml:space="preserve">ao cliente </w:t>
      </w:r>
      <w:r>
        <w:t>será realizada por meio da emissão do relatório d</w:t>
      </w:r>
      <w:r w:rsidR="00CC687B">
        <w:t xml:space="preserve">e Situação do Projeto, com a periodicidade descrita no item </w:t>
      </w:r>
      <w:r w:rsidR="004B6595">
        <w:t>x deste Plano</w:t>
      </w:r>
      <w:r w:rsidR="00BE2913">
        <w:t>.</w:t>
      </w:r>
      <w:r>
        <w:t>]</w:t>
      </w:r>
    </w:p>
    <w:p w:rsidR="00660891" w:rsidRDefault="00BE2913">
      <w:pPr>
        <w:pStyle w:val="Instrues"/>
      </w:pPr>
      <w:r>
        <w:t xml:space="preserve"> </w:t>
      </w:r>
      <w:r w:rsidR="00660891">
        <w:t xml:space="preserve">[As técnicas para mitigação e contingência para os riscos estão definidas </w:t>
      </w:r>
      <w:r>
        <w:t>em ....]</w:t>
      </w:r>
    </w:p>
    <w:p w:rsidR="00660891" w:rsidRDefault="00660891" w:rsidP="00C52159">
      <w:pPr>
        <w:pStyle w:val="Corpo2"/>
        <w:numPr>
          <w:ilvl w:val="0"/>
          <w:numId w:val="7"/>
        </w:numPr>
        <w:tabs>
          <w:tab w:val="left" w:pos="1440"/>
        </w:tabs>
      </w:pPr>
      <w:r w:rsidRPr="00F365AE">
        <w:t>Intervalos</w:t>
      </w:r>
      <w:r>
        <w:t xml:space="preserve"> de tempo para monitoramento e reavaliação dos riscos</w:t>
      </w:r>
    </w:p>
    <w:p w:rsidR="00BE2913" w:rsidRDefault="00660891">
      <w:pPr>
        <w:pStyle w:val="Instrues"/>
      </w:pPr>
      <w:r>
        <w:t xml:space="preserve">[Definir qual serão os intervalos de tempo para monitoramento e reavaliação dos riscos.] </w:t>
      </w:r>
    </w:p>
    <w:p w:rsidR="00660891" w:rsidRPr="008D189D" w:rsidRDefault="00A06027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7" w:name="_Toc277927691"/>
      <w:r>
        <w:rPr>
          <w:b/>
          <w:i/>
        </w:rPr>
        <w:t>Critérios de R</w:t>
      </w:r>
      <w:r w:rsidR="00660891" w:rsidRPr="008D189D">
        <w:rPr>
          <w:b/>
          <w:i/>
        </w:rPr>
        <w:t>eplanejamento</w:t>
      </w:r>
      <w:bookmarkEnd w:id="27"/>
    </w:p>
    <w:p w:rsidR="00660891" w:rsidRDefault="00660891">
      <w:pPr>
        <w:pStyle w:val="Instrues"/>
      </w:pPr>
      <w:r>
        <w:t>[Descrever os critérios de replanejamento que serão utilizad</w:t>
      </w:r>
      <w:r w:rsidR="00973903">
        <w:t>os, caso seja necessário realizá</w:t>
      </w:r>
      <w:r>
        <w:t>-lo no projeto. No Portal existem alguns critérios já pré-definidos para apoio ao Gerente de Projetos.”].</w:t>
      </w:r>
    </w:p>
    <w:p w:rsidR="00660891" w:rsidRDefault="00660891" w:rsidP="00F767D0">
      <w:pPr>
        <w:pStyle w:val="Nvel1"/>
        <w:numPr>
          <w:ilvl w:val="0"/>
          <w:numId w:val="4"/>
        </w:numPr>
        <w:tabs>
          <w:tab w:val="left" w:pos="360"/>
        </w:tabs>
      </w:pPr>
      <w:bookmarkStart w:id="28" w:name="_Toc277927692"/>
      <w:r>
        <w:t>Planos de Suporte ao Processo</w:t>
      </w:r>
      <w:bookmarkEnd w:id="28"/>
    </w:p>
    <w:p w:rsidR="00BE2913" w:rsidRDefault="00BE2913" w:rsidP="006A1689">
      <w:pPr>
        <w:pStyle w:val="Instrues"/>
        <w:jc w:val="both"/>
      </w:pPr>
      <w:r>
        <w:t xml:space="preserve">[Identificar e detalhar brevemente os demais planos que darão suporte ao processo durante a execução do projeto. São exemplos: Plano de GCS, Plano de Garantia da Qualidade, </w:t>
      </w:r>
      <w:r w:rsidR="00973903">
        <w:t xml:space="preserve">Plano de Implantação, </w:t>
      </w:r>
      <w:r w:rsidR="006A1689">
        <w:t xml:space="preserve">Plano de Treinamento, Plano de Gerenciamento de Requisitos, </w:t>
      </w:r>
      <w:r>
        <w:t>entre outros.</w:t>
      </w:r>
      <w:r w:rsidR="006A1689">
        <w:t xml:space="preserve"> Caso estes planos estejam elaborados em outros documentos, estes devem ser referenciados</w:t>
      </w:r>
      <w:r>
        <w:t xml:space="preserve"> ]</w:t>
      </w:r>
    </w:p>
    <w:p w:rsidR="006A1689" w:rsidRPr="00BE37A8" w:rsidRDefault="006A1689" w:rsidP="00F767D0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29" w:name="_Toc277927693"/>
      <w:r w:rsidRPr="00BE37A8">
        <w:rPr>
          <w:b/>
          <w:i/>
        </w:rPr>
        <w:t>Plano de G</w:t>
      </w:r>
      <w:r w:rsidR="0053611F">
        <w:rPr>
          <w:b/>
          <w:i/>
        </w:rPr>
        <w:t>erência de Configuração</w:t>
      </w:r>
      <w:bookmarkEnd w:id="29"/>
    </w:p>
    <w:p w:rsidR="006A1689" w:rsidRDefault="006A1689" w:rsidP="006A1689">
      <w:pPr>
        <w:pStyle w:val="Instrues"/>
        <w:jc w:val="both"/>
      </w:pPr>
      <w:r>
        <w:t>[Referenciar o Plano de G</w:t>
      </w:r>
      <w:r w:rsidR="000610A2">
        <w:t xml:space="preserve">erência de Configuração </w:t>
      </w:r>
      <w:r w:rsidR="00506111">
        <w:t xml:space="preserve">elaborado para </w:t>
      </w:r>
      <w:r>
        <w:t>o projeto.]</w:t>
      </w:r>
    </w:p>
    <w:p w:rsidR="00DF5D9A" w:rsidRDefault="00DF5D9A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0" w:name="_Toc277927694"/>
      <w:r>
        <w:rPr>
          <w:b/>
          <w:i/>
        </w:rPr>
        <w:t>Plano de Gerenciamento de Requisitos</w:t>
      </w:r>
      <w:bookmarkEnd w:id="30"/>
    </w:p>
    <w:p w:rsidR="00DF5D9A" w:rsidRDefault="00DF5D9A" w:rsidP="00DF5D9A">
      <w:pPr>
        <w:pStyle w:val="Instrues"/>
        <w:jc w:val="both"/>
      </w:pPr>
      <w:r>
        <w:t>[Referenciar o Plano de G</w:t>
      </w:r>
      <w:r w:rsidR="000610A2">
        <w:t xml:space="preserve">erenciamento de Requisitos elaborado para </w:t>
      </w:r>
      <w:r>
        <w:t>projeto.]</w:t>
      </w:r>
    </w:p>
    <w:p w:rsidR="006A1689" w:rsidRPr="00BE37A8" w:rsidRDefault="006A1689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1" w:name="_Toc277927695"/>
      <w:r w:rsidRPr="00BE37A8">
        <w:rPr>
          <w:b/>
          <w:i/>
        </w:rPr>
        <w:t>Plano de Treinamento</w:t>
      </w:r>
      <w:bookmarkEnd w:id="31"/>
    </w:p>
    <w:p w:rsidR="006A1689" w:rsidRDefault="006A1689" w:rsidP="006A1689">
      <w:pPr>
        <w:pStyle w:val="Instrues"/>
        <w:jc w:val="both"/>
      </w:pPr>
      <w:r>
        <w:t>[Descrever os treinamentos necessários para a execução do projeto.</w:t>
      </w:r>
      <w:r w:rsidR="00EE2BFF">
        <w:t xml:space="preserve"> O Plano de treinamento do projeto deve estar aderente ao Plano de Treinamento da</w:t>
      </w:r>
      <w:r w:rsidR="00506111">
        <w:t xml:space="preserve"> </w:t>
      </w:r>
      <w:r w:rsidR="00BE37A8">
        <w:t>Organização</w:t>
      </w:r>
      <w:r w:rsidR="00506111">
        <w:t>.</w:t>
      </w:r>
      <w:r>
        <w:t>]</w:t>
      </w:r>
    </w:p>
    <w:tbl>
      <w:tblPr>
        <w:tblW w:w="859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0"/>
        <w:gridCol w:w="2650"/>
        <w:gridCol w:w="2180"/>
        <w:gridCol w:w="2041"/>
      </w:tblGrid>
      <w:tr w:rsidR="006A1689" w:rsidRPr="00EE2BFF" w:rsidTr="00EE2BFF">
        <w:tblPrEx>
          <w:tblCellMar>
            <w:top w:w="0" w:type="dxa"/>
            <w:bottom w:w="0" w:type="dxa"/>
          </w:tblCellMar>
        </w:tblPrEx>
        <w:tc>
          <w:tcPr>
            <w:tcW w:w="1720" w:type="dxa"/>
            <w:shd w:val="clear" w:color="auto" w:fill="CCCCCC"/>
            <w:vAlign w:val="center"/>
          </w:tcPr>
          <w:p w:rsidR="006A1689" w:rsidRPr="00EE2BFF" w:rsidRDefault="006A1689" w:rsidP="00EE2BFF">
            <w:pPr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EE2BFF">
              <w:rPr>
                <w:rFonts w:cs="Arial"/>
                <w:b/>
                <w:sz w:val="20"/>
              </w:rPr>
              <w:t>Nome do Treinamento</w:t>
            </w:r>
          </w:p>
        </w:tc>
        <w:tc>
          <w:tcPr>
            <w:tcW w:w="2650" w:type="dxa"/>
            <w:shd w:val="clear" w:color="auto" w:fill="CCCCCC"/>
            <w:vAlign w:val="center"/>
          </w:tcPr>
          <w:p w:rsidR="006A1689" w:rsidRPr="00EE2BFF" w:rsidRDefault="006A1689" w:rsidP="00EE2BFF">
            <w:pPr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EE2BFF">
              <w:rPr>
                <w:rFonts w:cs="Arial"/>
                <w:b/>
                <w:sz w:val="20"/>
              </w:rPr>
              <w:t>Objetivo do Treinamento</w:t>
            </w:r>
          </w:p>
        </w:tc>
        <w:tc>
          <w:tcPr>
            <w:tcW w:w="2180" w:type="dxa"/>
            <w:shd w:val="clear" w:color="auto" w:fill="CCCCCC"/>
            <w:vAlign w:val="center"/>
          </w:tcPr>
          <w:p w:rsidR="006A1689" w:rsidRPr="00EE2BFF" w:rsidRDefault="006A1689" w:rsidP="00EE2BFF">
            <w:pPr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EE2BFF">
              <w:rPr>
                <w:rFonts w:cs="Arial"/>
                <w:b/>
                <w:sz w:val="20"/>
              </w:rPr>
              <w:t>Tipo de Treinamento</w:t>
            </w:r>
          </w:p>
        </w:tc>
        <w:tc>
          <w:tcPr>
            <w:tcW w:w="2041" w:type="dxa"/>
            <w:shd w:val="clear" w:color="auto" w:fill="CCCCCC"/>
            <w:vAlign w:val="center"/>
          </w:tcPr>
          <w:p w:rsidR="006A1689" w:rsidRPr="00EE2BFF" w:rsidRDefault="006A1689" w:rsidP="00EE2BFF">
            <w:pPr>
              <w:spacing w:line="360" w:lineRule="auto"/>
              <w:jc w:val="center"/>
              <w:rPr>
                <w:rFonts w:cs="Arial"/>
                <w:b/>
                <w:sz w:val="20"/>
              </w:rPr>
            </w:pPr>
            <w:r w:rsidRPr="00EE2BFF">
              <w:rPr>
                <w:rFonts w:cs="Arial"/>
                <w:b/>
                <w:sz w:val="20"/>
              </w:rPr>
              <w:t>Público Alvo</w:t>
            </w:r>
          </w:p>
        </w:tc>
      </w:tr>
      <w:tr w:rsidR="006A1689" w:rsidRPr="006A1689" w:rsidTr="006A1689">
        <w:tblPrEx>
          <w:tblCellMar>
            <w:top w:w="0" w:type="dxa"/>
            <w:bottom w:w="0" w:type="dxa"/>
          </w:tblCellMar>
        </w:tblPrEx>
        <w:tc>
          <w:tcPr>
            <w:tcW w:w="1720" w:type="dxa"/>
          </w:tcPr>
          <w:p w:rsidR="006A1689" w:rsidRPr="006A1689" w:rsidRDefault="006A1689" w:rsidP="0006370C">
            <w:pPr>
              <w:spacing w:line="360" w:lineRule="auto"/>
              <w:rPr>
                <w:rFonts w:cs="Arial"/>
                <w:i/>
                <w:iCs/>
                <w:color w:val="0000FF"/>
                <w:sz w:val="20"/>
              </w:rPr>
            </w:pPr>
            <w:r w:rsidRPr="006A1689">
              <w:rPr>
                <w:rFonts w:cs="Arial"/>
                <w:i/>
                <w:iCs/>
                <w:color w:val="0000FF"/>
                <w:sz w:val="20"/>
              </w:rPr>
              <w:t>[Nome do treinamento]</w:t>
            </w:r>
          </w:p>
        </w:tc>
        <w:tc>
          <w:tcPr>
            <w:tcW w:w="2650" w:type="dxa"/>
          </w:tcPr>
          <w:p w:rsidR="006A1689" w:rsidRPr="006A1689" w:rsidRDefault="006A1689" w:rsidP="0006370C">
            <w:pPr>
              <w:spacing w:line="360" w:lineRule="auto"/>
              <w:rPr>
                <w:rFonts w:cs="Arial"/>
                <w:i/>
                <w:iCs/>
                <w:color w:val="0000FF"/>
                <w:sz w:val="20"/>
              </w:rPr>
            </w:pPr>
            <w:r w:rsidRPr="006A1689">
              <w:rPr>
                <w:rFonts w:cs="Arial"/>
                <w:i/>
                <w:iCs/>
                <w:color w:val="0000FF"/>
                <w:sz w:val="20"/>
              </w:rPr>
              <w:t>[Descrever o objetivo do Treinamento]</w:t>
            </w:r>
          </w:p>
        </w:tc>
        <w:tc>
          <w:tcPr>
            <w:tcW w:w="2180" w:type="dxa"/>
          </w:tcPr>
          <w:p w:rsidR="006A1689" w:rsidRPr="006A1689" w:rsidRDefault="006A1689" w:rsidP="006A1689">
            <w:pPr>
              <w:spacing w:line="360" w:lineRule="auto"/>
              <w:rPr>
                <w:rFonts w:cs="Arial"/>
                <w:i/>
                <w:iCs/>
                <w:color w:val="0000FF"/>
                <w:sz w:val="20"/>
              </w:rPr>
            </w:pPr>
            <w:r w:rsidRPr="006A1689">
              <w:rPr>
                <w:rFonts w:cs="Arial"/>
                <w:i/>
                <w:iCs/>
                <w:color w:val="0000FF"/>
                <w:sz w:val="20"/>
              </w:rPr>
              <w:t>[Tipo de treinamento: Externo/Interno/ Coaching / Shadowing]</w:t>
            </w:r>
          </w:p>
        </w:tc>
        <w:tc>
          <w:tcPr>
            <w:tcW w:w="2041" w:type="dxa"/>
          </w:tcPr>
          <w:p w:rsidR="006A1689" w:rsidRPr="006A1689" w:rsidRDefault="006A1689" w:rsidP="0006370C">
            <w:pPr>
              <w:spacing w:line="360" w:lineRule="auto"/>
              <w:rPr>
                <w:rFonts w:cs="Arial"/>
                <w:i/>
                <w:iCs/>
                <w:color w:val="0000FF"/>
                <w:sz w:val="20"/>
              </w:rPr>
            </w:pPr>
            <w:r>
              <w:rPr>
                <w:rFonts w:cs="Arial"/>
                <w:i/>
                <w:iCs/>
                <w:color w:val="0000FF"/>
                <w:sz w:val="20"/>
              </w:rPr>
              <w:t>[Descrever os perfis que deverão participar do treinamento.]</w:t>
            </w:r>
          </w:p>
        </w:tc>
      </w:tr>
    </w:tbl>
    <w:p w:rsidR="006A1689" w:rsidRPr="000B185A" w:rsidRDefault="006A1689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2" w:name="_Toc277927696"/>
      <w:r w:rsidRPr="000B185A">
        <w:rPr>
          <w:b/>
          <w:i/>
        </w:rPr>
        <w:lastRenderedPageBreak/>
        <w:t>Plano de Implantação</w:t>
      </w:r>
      <w:bookmarkEnd w:id="32"/>
    </w:p>
    <w:p w:rsidR="00EE2BFF" w:rsidRDefault="00EE2BFF" w:rsidP="00EE2BFF">
      <w:pPr>
        <w:pStyle w:val="Instrues"/>
        <w:jc w:val="both"/>
      </w:pPr>
      <w:r>
        <w:t>[</w:t>
      </w:r>
      <w:r w:rsidR="00F403D1">
        <w:t>R</w:t>
      </w:r>
      <w:r w:rsidR="007C02F9">
        <w:t>eferenciar o Plano de Implantação</w:t>
      </w:r>
      <w:r w:rsidR="00F403D1">
        <w:t xml:space="preserve"> elaborado para o projeto</w:t>
      </w:r>
      <w:r w:rsidR="007C02F9">
        <w:t>.</w:t>
      </w:r>
      <w:r>
        <w:t>]</w:t>
      </w:r>
    </w:p>
    <w:p w:rsidR="006A1689" w:rsidRPr="000B185A" w:rsidRDefault="006A1689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3" w:name="_Toc277927697"/>
      <w:r w:rsidRPr="000B185A">
        <w:rPr>
          <w:b/>
          <w:i/>
        </w:rPr>
        <w:t>Plano de Integração</w:t>
      </w:r>
      <w:bookmarkEnd w:id="33"/>
    </w:p>
    <w:p w:rsidR="00EE2BFF" w:rsidRDefault="00EE2BFF" w:rsidP="00EE2BFF">
      <w:pPr>
        <w:pStyle w:val="Instrues"/>
        <w:jc w:val="both"/>
      </w:pPr>
      <w:r>
        <w:t>[</w:t>
      </w:r>
      <w:r w:rsidR="00805E6D">
        <w:t>Descrever em que fase será elaborado</w:t>
      </w:r>
      <w:r w:rsidR="00F403D1">
        <w:t xml:space="preserve"> o Plano de Integração</w:t>
      </w:r>
      <w:r w:rsidR="00805E6D">
        <w:t xml:space="preserve"> e r</w:t>
      </w:r>
      <w:r w:rsidR="00F403D1">
        <w:t>eferenciá-lo nesta seção</w:t>
      </w:r>
      <w:r>
        <w:t>.]</w:t>
      </w:r>
    </w:p>
    <w:p w:rsidR="006A1689" w:rsidRPr="000B185A" w:rsidRDefault="006A1689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4" w:name="_Toc277927698"/>
      <w:r w:rsidRPr="000B185A">
        <w:rPr>
          <w:b/>
          <w:i/>
        </w:rPr>
        <w:t>Plano de Testes</w:t>
      </w:r>
      <w:bookmarkEnd w:id="34"/>
    </w:p>
    <w:p w:rsidR="00EE2BFF" w:rsidRDefault="00EE2BFF" w:rsidP="00EE2BFF">
      <w:pPr>
        <w:pStyle w:val="Instrues"/>
        <w:jc w:val="both"/>
      </w:pPr>
      <w:r>
        <w:t>[</w:t>
      </w:r>
      <w:r w:rsidR="00F403D1">
        <w:t xml:space="preserve">Descrever em que fase será elaborado o Plano de </w:t>
      </w:r>
      <w:r w:rsidR="000610A2">
        <w:t>Testes</w:t>
      </w:r>
      <w:r w:rsidR="00F403D1">
        <w:t xml:space="preserve"> e referenciá-lo nesta seção</w:t>
      </w:r>
      <w:r>
        <w:t>.]</w:t>
      </w:r>
    </w:p>
    <w:p w:rsidR="006A1689" w:rsidRPr="000B185A" w:rsidRDefault="00805E6D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5" w:name="_Toc277927699"/>
      <w:r w:rsidRPr="000B185A">
        <w:rPr>
          <w:b/>
          <w:i/>
        </w:rPr>
        <w:t>Plano de Treinamento do</w:t>
      </w:r>
      <w:r w:rsidR="006A1689" w:rsidRPr="000B185A">
        <w:rPr>
          <w:b/>
          <w:i/>
        </w:rPr>
        <w:t xml:space="preserve"> Produto</w:t>
      </w:r>
      <w:bookmarkEnd w:id="35"/>
    </w:p>
    <w:p w:rsidR="00EE2BFF" w:rsidRDefault="00EE2BFF" w:rsidP="00EE2BFF">
      <w:pPr>
        <w:pStyle w:val="Instrues"/>
        <w:jc w:val="both"/>
      </w:pPr>
      <w:r>
        <w:t>[</w:t>
      </w:r>
      <w:r w:rsidR="00F403D1">
        <w:t xml:space="preserve">Descrever em que fase será elaborado o Plano de </w:t>
      </w:r>
      <w:r w:rsidR="000610A2">
        <w:t>Treinamento</w:t>
      </w:r>
      <w:r w:rsidR="00F403D1">
        <w:t xml:space="preserve"> e referenciá-lo nesta seção</w:t>
      </w:r>
      <w:r>
        <w:t>.]</w:t>
      </w:r>
    </w:p>
    <w:p w:rsidR="00EE2BFF" w:rsidRPr="000B185A" w:rsidRDefault="00EE2BFF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6" w:name="_Toc241551244"/>
      <w:bookmarkStart w:id="37" w:name="_Toc277927700"/>
      <w:r w:rsidRPr="000B185A">
        <w:rPr>
          <w:b/>
          <w:i/>
        </w:rPr>
        <w:t>Plano de Revis</w:t>
      </w:r>
      <w:bookmarkEnd w:id="36"/>
      <w:r w:rsidR="00805E6D" w:rsidRPr="000B185A">
        <w:rPr>
          <w:b/>
          <w:i/>
        </w:rPr>
        <w:t>ões</w:t>
      </w:r>
      <w:r w:rsidR="00C35CC8" w:rsidRPr="000B185A">
        <w:rPr>
          <w:b/>
          <w:i/>
        </w:rPr>
        <w:t xml:space="preserve"> Técnica</w:t>
      </w:r>
      <w:r w:rsidR="00805E6D" w:rsidRPr="000B185A">
        <w:rPr>
          <w:b/>
          <w:i/>
        </w:rPr>
        <w:t>s</w:t>
      </w:r>
      <w:bookmarkEnd w:id="37"/>
    </w:p>
    <w:p w:rsidR="00EE2BFF" w:rsidRDefault="00EE2BFF" w:rsidP="00EE2BFF">
      <w:pPr>
        <w:pStyle w:val="Instrues"/>
        <w:jc w:val="both"/>
      </w:pPr>
      <w:r w:rsidRPr="00280DBD">
        <w:t>[Mencione a lista de artefatos e tipos de verificação que serão conduzidas</w:t>
      </w:r>
      <w:r w:rsidR="000B185A">
        <w:t xml:space="preserve">. Consulte o Relatório do Processo Definido para o Projeto onde as revisões em pares foram definidas, levando em consideração as </w:t>
      </w:r>
      <w:r w:rsidR="00541576">
        <w:t>características</w:t>
      </w:r>
      <w:r w:rsidR="000B185A">
        <w:t xml:space="preserve"> técnicas e criticidade do projeto</w:t>
      </w:r>
      <w:r w:rsidRPr="00280DBD">
        <w:t>].</w:t>
      </w:r>
    </w:p>
    <w:p w:rsidR="00EE2BFF" w:rsidRDefault="00EE2BFF" w:rsidP="00EE2BFF">
      <w:pPr>
        <w:pStyle w:val="Instrues"/>
        <w:jc w:val="both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2126"/>
        <w:gridCol w:w="1701"/>
        <w:gridCol w:w="1658"/>
      </w:tblGrid>
      <w:tr w:rsidR="00EE2BFF" w:rsidTr="00C35CC8">
        <w:trPr>
          <w:cantSplit/>
          <w:trHeight w:val="114"/>
          <w:tblHeader/>
        </w:trPr>
        <w:tc>
          <w:tcPr>
            <w:tcW w:w="212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C0C0C0"/>
          </w:tcPr>
          <w:p w:rsidR="00EE2BFF" w:rsidRDefault="00EE2BFF" w:rsidP="0006370C">
            <w:pPr>
              <w:pStyle w:val="Tabelatexto"/>
              <w:snapToGrid w:val="0"/>
            </w:pPr>
            <w:r>
              <w:t>Artefato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C0C0C0"/>
          </w:tcPr>
          <w:p w:rsidR="00EE2BFF" w:rsidRDefault="00EE2BFF" w:rsidP="0006370C">
            <w:pPr>
              <w:pStyle w:val="Tabelatexto"/>
              <w:snapToGrid w:val="0"/>
            </w:pPr>
            <w:r>
              <w:t>Disciplina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C0C0C0"/>
          </w:tcPr>
          <w:p w:rsidR="00EE2BFF" w:rsidRDefault="00EE2BFF" w:rsidP="0006370C">
            <w:pPr>
              <w:pStyle w:val="Tabelatexto"/>
              <w:snapToGrid w:val="0"/>
            </w:pPr>
            <w:r>
              <w:t>Tipo de Verificação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shd w:val="clear" w:color="auto" w:fill="C0C0C0"/>
          </w:tcPr>
          <w:p w:rsidR="00EE2BFF" w:rsidRDefault="00EE2BFF" w:rsidP="0006370C">
            <w:pPr>
              <w:pStyle w:val="Tabelatexto"/>
              <w:snapToGrid w:val="0"/>
            </w:pPr>
            <w:r>
              <w:t>Verificador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C0C0C0"/>
          </w:tcPr>
          <w:p w:rsidR="00EE2BFF" w:rsidRDefault="00EE2BFF" w:rsidP="0006370C">
            <w:pPr>
              <w:pStyle w:val="Tabelatexto"/>
              <w:snapToGrid w:val="0"/>
            </w:pPr>
            <w:r>
              <w:t>Aprovador (se necessário)</w:t>
            </w:r>
          </w:p>
        </w:tc>
      </w:tr>
      <w:tr w:rsidR="00EE2BFF" w:rsidTr="00C35CC8">
        <w:trPr>
          <w:cantSplit/>
          <w:trHeight w:val="96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2BFF" w:rsidRDefault="00EE2BFF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Planos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2BFF" w:rsidRDefault="00EE2BFF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Gerência de Projeto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2BFF" w:rsidRDefault="00EE2BFF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Walkthrough / Inspeção / Revisão por pares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2BFF" w:rsidRDefault="00EE2BFF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Gerente de Projeto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E2BFF" w:rsidRDefault="00EE2BFF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  <w:r>
              <w:rPr>
                <w:b w:val="0"/>
                <w:i/>
                <w:color w:val="0000FF"/>
                <w:sz w:val="18"/>
              </w:rPr>
              <w:t>Gerente de Projeto e/ou Cliente</w:t>
            </w:r>
          </w:p>
        </w:tc>
      </w:tr>
      <w:tr w:rsidR="00C35CC8" w:rsidTr="00C35CC8">
        <w:trPr>
          <w:cantSplit/>
          <w:trHeight w:val="96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CC8" w:rsidRDefault="00C35CC8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CC8" w:rsidRDefault="00C35CC8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CC8" w:rsidRDefault="00C35CC8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CC8" w:rsidRDefault="00C35CC8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CC8" w:rsidRDefault="00C35CC8" w:rsidP="0006370C">
            <w:pPr>
              <w:pStyle w:val="Tabelatexto"/>
              <w:snapToGrid w:val="0"/>
              <w:rPr>
                <w:b w:val="0"/>
                <w:i/>
                <w:color w:val="0000FF"/>
                <w:sz w:val="18"/>
              </w:rPr>
            </w:pPr>
          </w:p>
        </w:tc>
      </w:tr>
    </w:tbl>
    <w:p w:rsidR="007F4BD6" w:rsidRDefault="007F4BD6" w:rsidP="007F4BD6">
      <w:pPr>
        <w:pStyle w:val="Nvel3"/>
        <w:numPr>
          <w:ilvl w:val="0"/>
          <w:numId w:val="0"/>
        </w:numPr>
        <w:tabs>
          <w:tab w:val="clear" w:pos="720"/>
          <w:tab w:val="left" w:pos="1146"/>
          <w:tab w:val="left" w:pos="1440"/>
        </w:tabs>
        <w:ind w:left="1146"/>
        <w:rPr>
          <w:b/>
          <w:i/>
        </w:rPr>
      </w:pPr>
    </w:p>
    <w:p w:rsidR="00C35CC8" w:rsidRPr="00651C3C" w:rsidRDefault="00D841DC" w:rsidP="007F4BD6">
      <w:pPr>
        <w:pStyle w:val="Nvel3"/>
        <w:numPr>
          <w:ilvl w:val="1"/>
          <w:numId w:val="4"/>
        </w:numPr>
        <w:tabs>
          <w:tab w:val="clear" w:pos="720"/>
          <w:tab w:val="left" w:pos="1146"/>
          <w:tab w:val="left" w:pos="1440"/>
        </w:tabs>
        <w:rPr>
          <w:b/>
          <w:i/>
        </w:rPr>
      </w:pPr>
      <w:bookmarkStart w:id="38" w:name="_Toc277927701"/>
      <w:r>
        <w:rPr>
          <w:b/>
          <w:i/>
        </w:rPr>
        <w:t xml:space="preserve">Plano </w:t>
      </w:r>
      <w:r w:rsidR="00E73741" w:rsidRPr="00651C3C">
        <w:rPr>
          <w:b/>
          <w:i/>
        </w:rPr>
        <w:t>de PPQA</w:t>
      </w:r>
      <w:bookmarkEnd w:id="38"/>
      <w:r>
        <w:rPr>
          <w:b/>
          <w:i/>
        </w:rPr>
        <w:t xml:space="preserve"> </w:t>
      </w:r>
    </w:p>
    <w:p w:rsidR="007F4BD6" w:rsidRDefault="007F4BD6" w:rsidP="007F4BD6">
      <w:pPr>
        <w:pStyle w:val="Instrues"/>
        <w:jc w:val="both"/>
      </w:pPr>
      <w:r>
        <w:t xml:space="preserve">[Referenciar o Plano de PPQA </w:t>
      </w:r>
      <w:r w:rsidR="00651C3C">
        <w:t xml:space="preserve">elaborado para </w:t>
      </w:r>
      <w:r>
        <w:t>o projeto.]</w:t>
      </w:r>
    </w:p>
    <w:p w:rsidR="00660891" w:rsidRDefault="00660891" w:rsidP="007F4BD6">
      <w:pPr>
        <w:pStyle w:val="Nvel1"/>
        <w:numPr>
          <w:ilvl w:val="0"/>
          <w:numId w:val="4"/>
        </w:numPr>
        <w:tabs>
          <w:tab w:val="left" w:pos="360"/>
        </w:tabs>
      </w:pPr>
      <w:bookmarkStart w:id="39" w:name="_Toc277927702"/>
      <w:r>
        <w:t>Planos Adicionais</w:t>
      </w:r>
      <w:bookmarkEnd w:id="39"/>
    </w:p>
    <w:p w:rsidR="00660891" w:rsidRDefault="00660891">
      <w:pPr>
        <w:pStyle w:val="Instrues"/>
      </w:pPr>
      <w:r>
        <w:t>[</w:t>
      </w:r>
      <w:r w:rsidR="00B642C2">
        <w:t>Caso necessário, i</w:t>
      </w:r>
      <w:r>
        <w:t xml:space="preserve">nformar os </w:t>
      </w:r>
      <w:r w:rsidR="00BE2913">
        <w:t xml:space="preserve">demais </w:t>
      </w:r>
      <w:r>
        <w:t>planos utilizados pelo Gerente d</w:t>
      </w:r>
      <w:r w:rsidR="00BE2913">
        <w:t>e</w:t>
      </w:r>
      <w:r>
        <w:t xml:space="preserve"> Projeto</w:t>
      </w:r>
      <w:r w:rsidR="00BE2913">
        <w:t>s</w:t>
      </w:r>
      <w:r>
        <w:t>. Estes planos, geralmente, são solicitados pelos clientes.]</w:t>
      </w:r>
    </w:p>
    <w:p w:rsidR="00660891" w:rsidRDefault="00660891" w:rsidP="007F4BD6">
      <w:pPr>
        <w:pStyle w:val="Nvel1"/>
        <w:numPr>
          <w:ilvl w:val="0"/>
          <w:numId w:val="4"/>
        </w:numPr>
        <w:tabs>
          <w:tab w:val="left" w:pos="360"/>
        </w:tabs>
      </w:pPr>
      <w:bookmarkStart w:id="40" w:name="_Toc277927703"/>
      <w:r>
        <w:t>Anexos</w:t>
      </w:r>
      <w:bookmarkEnd w:id="40"/>
    </w:p>
    <w:p w:rsidR="00660891" w:rsidRDefault="00660891">
      <w:pPr>
        <w:pStyle w:val="Instrues"/>
      </w:pPr>
      <w:r>
        <w:t xml:space="preserve">[Listar os anexos deste documento. Preencher a tabela abaixo. Inserir o Cronograma </w:t>
      </w:r>
      <w:r w:rsidR="00973903">
        <w:t>como anexo</w:t>
      </w:r>
      <w:r>
        <w:t xml:space="preserve"> deste documento]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753"/>
      </w:tblGrid>
      <w:tr w:rsidR="00660891" w:rsidTr="00A317D4">
        <w:trPr>
          <w:cantSplit/>
          <w:tblHeader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0891" w:rsidRDefault="00660891">
            <w:pPr>
              <w:pStyle w:val="Tabelatexto"/>
              <w:snapToGrid w:val="0"/>
            </w:pPr>
            <w:r>
              <w:t>Anexo</w:t>
            </w:r>
          </w:p>
        </w:tc>
        <w:tc>
          <w:tcPr>
            <w:tcW w:w="77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0891" w:rsidRDefault="00660891">
            <w:pPr>
              <w:pStyle w:val="Tabelatexto"/>
              <w:snapToGrid w:val="0"/>
            </w:pPr>
            <w:r>
              <w:t>Documento</w:t>
            </w:r>
          </w:p>
        </w:tc>
      </w:tr>
      <w:tr w:rsidR="00660891" w:rsidTr="00A317D4">
        <w:trPr>
          <w:cantSplit/>
        </w:trPr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[número romano]</w:t>
            </w:r>
          </w:p>
        </w:tc>
        <w:tc>
          <w:tcPr>
            <w:tcW w:w="77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891" w:rsidRDefault="00660891">
            <w:pPr>
              <w:pStyle w:val="Instrues"/>
              <w:snapToGrid w:val="0"/>
            </w:pPr>
            <w:r>
              <w:t>[nome do documento anexo a esta ordem de serviço]</w:t>
            </w:r>
          </w:p>
        </w:tc>
      </w:tr>
    </w:tbl>
    <w:p w:rsidR="00660891" w:rsidRDefault="00660891" w:rsidP="007F4BD6">
      <w:pPr>
        <w:pStyle w:val="Nvel1"/>
        <w:numPr>
          <w:ilvl w:val="0"/>
          <w:numId w:val="4"/>
        </w:numPr>
        <w:tabs>
          <w:tab w:val="left" w:pos="360"/>
        </w:tabs>
      </w:pPr>
      <w:bookmarkStart w:id="41" w:name="_Toc277927704"/>
      <w:r>
        <w:t>Referências</w:t>
      </w:r>
      <w:bookmarkEnd w:id="41"/>
    </w:p>
    <w:p w:rsidR="00660891" w:rsidRDefault="00660891">
      <w:pPr>
        <w:pStyle w:val="Instrues"/>
      </w:pPr>
      <w:r>
        <w:t>[Listar as referências utilizadas neste documento.</w:t>
      </w:r>
      <w:r w:rsidR="0007695D">
        <w:t xml:space="preserve"> Verifique principalmente WBS, Planos de Suporte e Planos Adicionais.</w:t>
      </w:r>
      <w:r>
        <w:t>]</w:t>
      </w:r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29"/>
      </w:tblGrid>
      <w:tr w:rsidR="00660891" w:rsidTr="00CC540C">
        <w:tc>
          <w:tcPr>
            <w:tcW w:w="720" w:type="dxa"/>
          </w:tcPr>
          <w:p w:rsidR="00660891" w:rsidRDefault="00660891">
            <w:pPr>
              <w:pStyle w:val="Instrues"/>
              <w:snapToGrid w:val="0"/>
            </w:pPr>
            <w:r>
              <w:t>1.</w:t>
            </w:r>
          </w:p>
        </w:tc>
        <w:tc>
          <w:tcPr>
            <w:tcW w:w="7829" w:type="dxa"/>
          </w:tcPr>
          <w:p w:rsidR="0007695D" w:rsidRDefault="00660891">
            <w:pPr>
              <w:pStyle w:val="Instrues"/>
              <w:snapToGrid w:val="0"/>
            </w:pPr>
            <w:r>
              <w:t>[Descrição da referência]</w:t>
            </w:r>
          </w:p>
        </w:tc>
      </w:tr>
    </w:tbl>
    <w:p w:rsidR="00660891" w:rsidRDefault="00660891" w:rsidP="007F4BD6">
      <w:pPr>
        <w:pStyle w:val="Nvel1"/>
        <w:numPr>
          <w:ilvl w:val="0"/>
          <w:numId w:val="4"/>
        </w:numPr>
        <w:tabs>
          <w:tab w:val="left" w:pos="360"/>
        </w:tabs>
      </w:pPr>
      <w:bookmarkStart w:id="42" w:name="_Toc277927705"/>
      <w:r>
        <w:t>Assinaturas</w:t>
      </w:r>
      <w:bookmarkEnd w:id="42"/>
    </w:p>
    <w:p w:rsidR="00660891" w:rsidRDefault="00660891">
      <w:pPr>
        <w:pStyle w:val="Corpo1"/>
      </w:pPr>
      <w:r>
        <w:t>Os abaixo assinados estão de acordo com o conteúdo deste documento.</w:t>
      </w:r>
    </w:p>
    <w:tbl>
      <w:tblPr>
        <w:tblW w:w="0" w:type="auto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1"/>
        <w:gridCol w:w="4179"/>
      </w:tblGrid>
      <w:tr w:rsidR="00660891" w:rsidTr="00CC540C">
        <w:trPr>
          <w:trHeight w:val="762"/>
          <w:jc w:val="center"/>
        </w:trPr>
        <w:tc>
          <w:tcPr>
            <w:tcW w:w="4661" w:type="dxa"/>
          </w:tcPr>
          <w:p w:rsidR="00660891" w:rsidRDefault="00660891">
            <w:pPr>
              <w:pStyle w:val="Tabelatexto"/>
              <w:snapToGrid w:val="0"/>
              <w:rPr>
                <w:b w:val="0"/>
              </w:rPr>
            </w:pPr>
          </w:p>
          <w:p w:rsidR="00660891" w:rsidRDefault="00660891">
            <w:pPr>
              <w:pStyle w:val="Tabelatexto"/>
              <w:rPr>
                <w:b w:val="0"/>
              </w:rPr>
            </w:pPr>
            <w:r>
              <w:rPr>
                <w:b w:val="0"/>
              </w:rPr>
              <w:t>Data: ___/___/_____</w:t>
            </w:r>
          </w:p>
        </w:tc>
        <w:tc>
          <w:tcPr>
            <w:tcW w:w="4179" w:type="dxa"/>
          </w:tcPr>
          <w:p w:rsidR="00660891" w:rsidRDefault="00660891">
            <w:pPr>
              <w:pStyle w:val="Tabelatexto"/>
              <w:snapToGrid w:val="0"/>
              <w:rPr>
                <w:b w:val="0"/>
              </w:rPr>
            </w:pPr>
          </w:p>
          <w:p w:rsidR="00660891" w:rsidRDefault="00660891">
            <w:pPr>
              <w:pStyle w:val="Tabelatexto"/>
              <w:rPr>
                <w:b w:val="0"/>
              </w:rPr>
            </w:pPr>
            <w:r>
              <w:rPr>
                <w:b w:val="0"/>
              </w:rPr>
              <w:t>Data: ___/___/_____</w:t>
            </w:r>
          </w:p>
        </w:tc>
      </w:tr>
      <w:tr w:rsidR="00660891" w:rsidTr="00CC540C">
        <w:trPr>
          <w:trHeight w:val="690"/>
          <w:jc w:val="center"/>
        </w:trPr>
        <w:tc>
          <w:tcPr>
            <w:tcW w:w="4661" w:type="dxa"/>
          </w:tcPr>
          <w:p w:rsidR="00660891" w:rsidRDefault="00660891">
            <w:pPr>
              <w:pStyle w:val="Instrue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[Nome]</w:t>
            </w:r>
          </w:p>
          <w:p w:rsidR="00660891" w:rsidRDefault="00660891">
            <w:pPr>
              <w:pStyle w:val="Tabelatexto"/>
              <w:rPr>
                <w:b w:val="0"/>
              </w:rPr>
            </w:pPr>
            <w:r>
              <w:rPr>
                <w:b w:val="0"/>
              </w:rPr>
              <w:t>Gerente de Projetos</w:t>
            </w:r>
          </w:p>
          <w:p w:rsidR="00660891" w:rsidRDefault="00660891">
            <w:pPr>
              <w:pStyle w:val="Tabelatexto"/>
              <w:rPr>
                <w:b w:val="0"/>
              </w:rPr>
            </w:pPr>
          </w:p>
        </w:tc>
        <w:tc>
          <w:tcPr>
            <w:tcW w:w="4179" w:type="dxa"/>
          </w:tcPr>
          <w:p w:rsidR="00660891" w:rsidRDefault="00660891">
            <w:pPr>
              <w:pStyle w:val="Instrue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[Nome]</w:t>
            </w:r>
          </w:p>
          <w:p w:rsidR="00660891" w:rsidRDefault="00660891">
            <w:pPr>
              <w:pStyle w:val="Tabelatexto"/>
              <w:rPr>
                <w:b w:val="0"/>
              </w:rPr>
            </w:pPr>
            <w:r>
              <w:rPr>
                <w:b w:val="0"/>
              </w:rPr>
              <w:t>Gerente de Projetos</w:t>
            </w:r>
          </w:p>
          <w:p w:rsidR="00660891" w:rsidRDefault="00660891">
            <w:pPr>
              <w:pStyle w:val="Tabelatexto"/>
              <w:rPr>
                <w:b w:val="0"/>
              </w:rPr>
            </w:pPr>
            <w:r>
              <w:rPr>
                <w:b w:val="0"/>
              </w:rPr>
              <w:t>[Cliente]</w:t>
            </w:r>
          </w:p>
        </w:tc>
      </w:tr>
    </w:tbl>
    <w:p w:rsidR="00660891" w:rsidRDefault="00660891">
      <w:pPr>
        <w:pStyle w:val="Tabelatexto"/>
        <w:jc w:val="left"/>
      </w:pPr>
    </w:p>
    <w:sectPr w:rsidR="00660891" w:rsidSect="00CC54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442" w:rsidRDefault="00F45442" w:rsidP="00660891">
      <w:pPr>
        <w:pStyle w:val="Ttulodatabela"/>
      </w:pPr>
      <w:r>
        <w:separator/>
      </w:r>
    </w:p>
  </w:endnote>
  <w:endnote w:type="continuationSeparator" w:id="0">
    <w:p w:rsidR="00F45442" w:rsidRDefault="00F45442" w:rsidP="00660891">
      <w:pPr>
        <w:pStyle w:val="Ttulodatabe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C2" w:rsidRDefault="00B21BC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C2" w:rsidRDefault="00B21BC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C2" w:rsidRDefault="00B21BC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404DC8" w:rsidRPr="006F3C93" w:rsidTr="006B62E5">
      <w:tc>
        <w:tcPr>
          <w:tcW w:w="1116" w:type="dxa"/>
          <w:vAlign w:val="center"/>
        </w:tcPr>
        <w:p w:rsidR="00404DC8" w:rsidRPr="006F3C93" w:rsidRDefault="00404DC8" w:rsidP="0022558E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404DC8" w:rsidRPr="006F3C93" w:rsidRDefault="00404DC8" w:rsidP="0022558E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404DC8" w:rsidRPr="006F3C93" w:rsidRDefault="00404DC8" w:rsidP="0022558E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B21BC2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D841DC" w:rsidRPr="00404DC8" w:rsidRDefault="00D841DC" w:rsidP="00404DC8">
    <w:pPr>
      <w:pStyle w:val="Rodap"/>
      <w:rPr>
        <w:sz w:val="10"/>
        <w:szCs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DC" w:rsidRDefault="00D841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442" w:rsidRDefault="00F45442" w:rsidP="00660891">
      <w:pPr>
        <w:pStyle w:val="Ttulodatabela"/>
      </w:pPr>
      <w:r>
        <w:separator/>
      </w:r>
    </w:p>
  </w:footnote>
  <w:footnote w:type="continuationSeparator" w:id="0">
    <w:p w:rsidR="00F45442" w:rsidRDefault="00F45442" w:rsidP="00660891">
      <w:pPr>
        <w:pStyle w:val="Ttulodatabe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C2" w:rsidRDefault="00B21B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C2" w:rsidRDefault="00B21BC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BC2" w:rsidRDefault="00B21BC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DC" w:rsidRDefault="00D841D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2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932"/>
      <w:gridCol w:w="2154"/>
    </w:tblGrid>
    <w:tr w:rsidR="00404DC8" w:rsidRPr="00A65889" w:rsidTr="006B62E5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404DC8" w:rsidRPr="004F570A" w:rsidRDefault="00B21BC2" w:rsidP="0022558E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8025" cy="638810"/>
                <wp:effectExtent l="0" t="0" r="0" b="889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025" cy="63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43" w:name="_GoBack"/>
          <w:bookmarkEnd w:id="43"/>
        </w:p>
      </w:tc>
      <w:tc>
        <w:tcPr>
          <w:tcW w:w="4932" w:type="dxa"/>
          <w:shd w:val="clear" w:color="auto" w:fill="auto"/>
          <w:vAlign w:val="center"/>
        </w:tcPr>
        <w:p w:rsidR="00404DC8" w:rsidRPr="00D849B1" w:rsidRDefault="00404DC8" w:rsidP="00404DC8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Plano do Projeto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404DC8" w:rsidRPr="001C4FFA" w:rsidRDefault="00404DC8" w:rsidP="0022558E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404DC8" w:rsidRPr="00404DC8" w:rsidRDefault="00404DC8" w:rsidP="00404DC8">
    <w:pPr>
      <w:pStyle w:val="Cabealho"/>
      <w:rPr>
        <w:sz w:val="10"/>
        <w:szCs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1DC" w:rsidRDefault="00D841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7">
    <w:nsid w:val="002125CF"/>
    <w:multiLevelType w:val="multilevel"/>
    <w:tmpl w:val="0000000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8">
    <w:nsid w:val="0BE20C20"/>
    <w:multiLevelType w:val="hybridMultilevel"/>
    <w:tmpl w:val="D5165A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1D355F"/>
    <w:multiLevelType w:val="hybridMultilevel"/>
    <w:tmpl w:val="5B5403E4"/>
    <w:lvl w:ilvl="0" w:tplc="04160017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>
    <w:nsid w:val="0F6B207A"/>
    <w:multiLevelType w:val="hybridMultilevel"/>
    <w:tmpl w:val="25045F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A114E0"/>
    <w:multiLevelType w:val="hybridMultilevel"/>
    <w:tmpl w:val="CDAA6AF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D2648B"/>
    <w:multiLevelType w:val="hybridMultilevel"/>
    <w:tmpl w:val="D8B64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39239F"/>
    <w:multiLevelType w:val="hybridMultilevel"/>
    <w:tmpl w:val="922068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190BCA"/>
    <w:multiLevelType w:val="hybridMultilevel"/>
    <w:tmpl w:val="E398E2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9B16AB"/>
    <w:multiLevelType w:val="hybridMultilevel"/>
    <w:tmpl w:val="D5A00A78"/>
    <w:name w:val="WW8Num32"/>
    <w:lvl w:ilvl="0" w:tplc="DD6880F6">
      <w:start w:val="1"/>
      <w:numFmt w:val="upperLetter"/>
      <w:pStyle w:val="Nvel4"/>
      <w:lvlText w:val="%1.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6">
    <w:nsid w:val="53D14A44"/>
    <w:multiLevelType w:val="hybridMultilevel"/>
    <w:tmpl w:val="5B5403E4"/>
    <w:lvl w:ilvl="0" w:tplc="04160017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7">
    <w:nsid w:val="6D5239DF"/>
    <w:multiLevelType w:val="multilevel"/>
    <w:tmpl w:val="0000000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18">
    <w:nsid w:val="76DB7E5E"/>
    <w:multiLevelType w:val="hybridMultilevel"/>
    <w:tmpl w:val="48381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2"/>
  </w:num>
  <w:num w:numId="10">
    <w:abstractNumId w:val="11"/>
  </w:num>
  <w:num w:numId="11">
    <w:abstractNumId w:val="9"/>
  </w:num>
  <w:num w:numId="12">
    <w:abstractNumId w:val="16"/>
  </w:num>
  <w:num w:numId="13">
    <w:abstractNumId w:val="13"/>
  </w:num>
  <w:num w:numId="14">
    <w:abstractNumId w:val="7"/>
  </w:num>
  <w:num w:numId="15">
    <w:abstractNumId w:val="14"/>
  </w:num>
  <w:num w:numId="16">
    <w:abstractNumId w:val="1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0"/>
  </w:num>
  <w:num w:numId="31">
    <w:abstractNumId w:val="8"/>
  </w:num>
  <w:num w:numId="32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attachedTemplate r:id="rId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C2"/>
    <w:rsid w:val="00033284"/>
    <w:rsid w:val="00040290"/>
    <w:rsid w:val="000610A2"/>
    <w:rsid w:val="0006370C"/>
    <w:rsid w:val="00067E5F"/>
    <w:rsid w:val="0007695D"/>
    <w:rsid w:val="0009475A"/>
    <w:rsid w:val="00096B74"/>
    <w:rsid w:val="000B185A"/>
    <w:rsid w:val="000C3A61"/>
    <w:rsid w:val="000E0F0D"/>
    <w:rsid w:val="000E4DBF"/>
    <w:rsid w:val="000F2175"/>
    <w:rsid w:val="0013039B"/>
    <w:rsid w:val="00140397"/>
    <w:rsid w:val="00167BAA"/>
    <w:rsid w:val="001730BD"/>
    <w:rsid w:val="00190071"/>
    <w:rsid w:val="001A7843"/>
    <w:rsid w:val="001D1E14"/>
    <w:rsid w:val="001F5628"/>
    <w:rsid w:val="00203140"/>
    <w:rsid w:val="0022558E"/>
    <w:rsid w:val="002353D7"/>
    <w:rsid w:val="0028784D"/>
    <w:rsid w:val="00292556"/>
    <w:rsid w:val="002B554D"/>
    <w:rsid w:val="002C3159"/>
    <w:rsid w:val="002C4ACB"/>
    <w:rsid w:val="0036745D"/>
    <w:rsid w:val="00382B15"/>
    <w:rsid w:val="003C4A24"/>
    <w:rsid w:val="003D06BD"/>
    <w:rsid w:val="003D675B"/>
    <w:rsid w:val="00404DC8"/>
    <w:rsid w:val="00446145"/>
    <w:rsid w:val="0045127E"/>
    <w:rsid w:val="00487859"/>
    <w:rsid w:val="00492BA4"/>
    <w:rsid w:val="004A4E55"/>
    <w:rsid w:val="004A5D81"/>
    <w:rsid w:val="004B6595"/>
    <w:rsid w:val="004D4ACC"/>
    <w:rsid w:val="00506111"/>
    <w:rsid w:val="0053611F"/>
    <w:rsid w:val="00541576"/>
    <w:rsid w:val="0058718D"/>
    <w:rsid w:val="005903A5"/>
    <w:rsid w:val="005B082C"/>
    <w:rsid w:val="005D2CE6"/>
    <w:rsid w:val="005E3C70"/>
    <w:rsid w:val="005E657E"/>
    <w:rsid w:val="005F291A"/>
    <w:rsid w:val="0064709F"/>
    <w:rsid w:val="00651C3C"/>
    <w:rsid w:val="00660891"/>
    <w:rsid w:val="00661100"/>
    <w:rsid w:val="006710DA"/>
    <w:rsid w:val="00682B61"/>
    <w:rsid w:val="006A1689"/>
    <w:rsid w:val="006B62E5"/>
    <w:rsid w:val="006C235F"/>
    <w:rsid w:val="006F1053"/>
    <w:rsid w:val="007238C4"/>
    <w:rsid w:val="0075228E"/>
    <w:rsid w:val="00752C7D"/>
    <w:rsid w:val="00756554"/>
    <w:rsid w:val="007A3446"/>
    <w:rsid w:val="007B6D8F"/>
    <w:rsid w:val="007C02F9"/>
    <w:rsid w:val="007C209F"/>
    <w:rsid w:val="007F4BD6"/>
    <w:rsid w:val="00804156"/>
    <w:rsid w:val="00805657"/>
    <w:rsid w:val="00805E6D"/>
    <w:rsid w:val="008175A1"/>
    <w:rsid w:val="00854EFF"/>
    <w:rsid w:val="008B5EC8"/>
    <w:rsid w:val="008B6784"/>
    <w:rsid w:val="008C1EEA"/>
    <w:rsid w:val="008C788A"/>
    <w:rsid w:val="008D189D"/>
    <w:rsid w:val="008E02A1"/>
    <w:rsid w:val="008E0B9C"/>
    <w:rsid w:val="00973903"/>
    <w:rsid w:val="009765C9"/>
    <w:rsid w:val="00981BF0"/>
    <w:rsid w:val="00990B3A"/>
    <w:rsid w:val="009D480D"/>
    <w:rsid w:val="00A02F85"/>
    <w:rsid w:val="00A05A01"/>
    <w:rsid w:val="00A06027"/>
    <w:rsid w:val="00A25ACF"/>
    <w:rsid w:val="00A317D4"/>
    <w:rsid w:val="00AA0679"/>
    <w:rsid w:val="00AA1865"/>
    <w:rsid w:val="00AA2923"/>
    <w:rsid w:val="00AA6879"/>
    <w:rsid w:val="00AB6AF1"/>
    <w:rsid w:val="00AD7D6A"/>
    <w:rsid w:val="00AE06EA"/>
    <w:rsid w:val="00B21BC2"/>
    <w:rsid w:val="00B241DD"/>
    <w:rsid w:val="00B55884"/>
    <w:rsid w:val="00B642C2"/>
    <w:rsid w:val="00B84890"/>
    <w:rsid w:val="00B94851"/>
    <w:rsid w:val="00B95B9B"/>
    <w:rsid w:val="00BD02C5"/>
    <w:rsid w:val="00BE2913"/>
    <w:rsid w:val="00BE37A8"/>
    <w:rsid w:val="00BF165A"/>
    <w:rsid w:val="00C04A89"/>
    <w:rsid w:val="00C35CC8"/>
    <w:rsid w:val="00C52159"/>
    <w:rsid w:val="00C57261"/>
    <w:rsid w:val="00C62CAE"/>
    <w:rsid w:val="00C90C6F"/>
    <w:rsid w:val="00CC540C"/>
    <w:rsid w:val="00CC687B"/>
    <w:rsid w:val="00CD1923"/>
    <w:rsid w:val="00CF3516"/>
    <w:rsid w:val="00D01A3D"/>
    <w:rsid w:val="00D25DD6"/>
    <w:rsid w:val="00D3222B"/>
    <w:rsid w:val="00D34C0B"/>
    <w:rsid w:val="00D841DC"/>
    <w:rsid w:val="00DC6863"/>
    <w:rsid w:val="00DF5D9A"/>
    <w:rsid w:val="00DF6614"/>
    <w:rsid w:val="00E06766"/>
    <w:rsid w:val="00E32EB1"/>
    <w:rsid w:val="00E64A2A"/>
    <w:rsid w:val="00E73741"/>
    <w:rsid w:val="00EA72AC"/>
    <w:rsid w:val="00EB78AE"/>
    <w:rsid w:val="00EC0A4E"/>
    <w:rsid w:val="00EC4B44"/>
    <w:rsid w:val="00ED4D2B"/>
    <w:rsid w:val="00EE2BFF"/>
    <w:rsid w:val="00F05294"/>
    <w:rsid w:val="00F05DFC"/>
    <w:rsid w:val="00F17854"/>
    <w:rsid w:val="00F24586"/>
    <w:rsid w:val="00F365AE"/>
    <w:rsid w:val="00F403D1"/>
    <w:rsid w:val="00F418D9"/>
    <w:rsid w:val="00F45442"/>
    <w:rsid w:val="00F50093"/>
    <w:rsid w:val="00F6162C"/>
    <w:rsid w:val="00F767D0"/>
    <w:rsid w:val="00F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1"/>
    <w:semiHidden/>
    <w:rPr>
      <w:sz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character" w:styleId="HiperlinkVisitado">
    <w:name w:val="FollowedHyperlink"/>
    <w:basedOn w:val="Fontepargpadro1"/>
    <w:semiHidden/>
    <w:rPr>
      <w:color w:val="800080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  <w:color w:val="000000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000000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2z0">
    <w:name w:val="WW8Num12z0"/>
    <w:rPr>
      <w:rFonts w:ascii="Symbol" w:hAnsi="Symbol"/>
      <w:color w:val="00000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000000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InstruesChar">
    <w:name w:val="Instruções Char"/>
    <w:basedOn w:val="Fontepargpadro1"/>
    <w:rPr>
      <w:rFonts w:ascii="Arial" w:hAnsi="Arial" w:cs="Arial"/>
      <w:i/>
      <w:color w:val="0000FF"/>
      <w:sz w:val="18"/>
      <w:lang w:val="pt-BR" w:eastAsia="ar-SA" w:bidi="ar-SA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Times New Roman" w:hAnsi="Times New Roman"/>
      <w:b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pPr>
      <w:ind w:left="240" w:hanging="240"/>
    </w:p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strues">
    <w:name w:val="Instruções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orpo1">
    <w:name w:val="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Nvel4">
    <w:name w:val="Nível 4"/>
    <w:next w:val="Corpo1"/>
    <w:rsid w:val="008E0B9C"/>
    <w:pPr>
      <w:numPr>
        <w:numId w:val="8"/>
      </w:numPr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Nvel1">
    <w:name w:val="Nível 1"/>
    <w:next w:val="Nvel2"/>
    <w:pPr>
      <w:keepNext/>
      <w:numPr>
        <w:numId w:val="3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Nvel2">
    <w:name w:val="Nível 2"/>
    <w:next w:val="Nvel3"/>
    <w:pPr>
      <w:keepNext/>
      <w:numPr>
        <w:numId w:val="3"/>
      </w:numPr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Nvel3">
    <w:name w:val="Nível 3"/>
    <w:next w:val="Corpo1"/>
    <w:pPr>
      <w:keepNext/>
      <w:numPr>
        <w:numId w:val="3"/>
      </w:numPr>
      <w:tabs>
        <w:tab w:val="left" w:pos="72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Tabelatexto">
    <w:name w:val="Tabela_texto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orpo2">
    <w:name w:val="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orpo3">
    <w:name w:val="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orpo4">
    <w:name w:val="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szCs w:val="24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rsid w:val="00C57261"/>
    <w:pPr>
      <w:ind w:left="709"/>
      <w:jc w:val="both"/>
    </w:pPr>
    <w:rPr>
      <w:color w:val="auto"/>
    </w:rPr>
  </w:style>
  <w:style w:type="table" w:styleId="Tabelacomgrade">
    <w:name w:val="Table Grid"/>
    <w:basedOn w:val="Tabelanormal"/>
    <w:rsid w:val="00BD02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semiHidden/>
    <w:rsid w:val="00BD02C5"/>
    <w:rPr>
      <w:rFonts w:ascii="Arial" w:hAnsi="Arial"/>
      <w:color w:val="000000"/>
      <w:sz w:val="24"/>
      <w:lang w:eastAsia="ar-SA"/>
    </w:rPr>
  </w:style>
  <w:style w:type="paragraph" w:customStyle="1" w:styleId="Instruo">
    <w:name w:val="Instrução"/>
    <w:basedOn w:val="Normal"/>
    <w:next w:val="Normal"/>
    <w:rsid w:val="00AD7D6A"/>
    <w:pPr>
      <w:suppressAutoHyphens w:val="0"/>
    </w:pPr>
    <w:rPr>
      <w:rFonts w:cs="Arial"/>
      <w:i/>
      <w:color w:val="0000FF"/>
      <w:sz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1"/>
    <w:semiHidden/>
    <w:rPr>
      <w:sz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character" w:styleId="HiperlinkVisitado">
    <w:name w:val="FollowedHyperlink"/>
    <w:basedOn w:val="Fontepargpadro1"/>
    <w:semiHidden/>
    <w:rPr>
      <w:color w:val="800080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  <w:color w:val="000000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000000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2z0">
    <w:name w:val="WW8Num12z0"/>
    <w:rPr>
      <w:rFonts w:ascii="Symbol" w:hAnsi="Symbol"/>
      <w:color w:val="00000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000000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InstruesChar">
    <w:name w:val="Instruções Char"/>
    <w:basedOn w:val="Fontepargpadro1"/>
    <w:rPr>
      <w:rFonts w:ascii="Arial" w:hAnsi="Arial" w:cs="Arial"/>
      <w:i/>
      <w:color w:val="0000FF"/>
      <w:sz w:val="18"/>
      <w:lang w:val="pt-BR" w:eastAsia="ar-SA" w:bidi="ar-SA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Times New Roman" w:hAnsi="Times New Roman"/>
      <w:b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</w:style>
  <w:style w:type="paragraph" w:customStyle="1" w:styleId="Contedodoquadro">
    <w:name w:val="Conteúdo do quadro"/>
    <w:basedOn w:val="Corpodetexto"/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missivo1">
    <w:name w:val="index 1"/>
    <w:basedOn w:val="Normal"/>
    <w:next w:val="Normal"/>
    <w:semiHidden/>
    <w:pPr>
      <w:ind w:left="240" w:hanging="240"/>
    </w:p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strues">
    <w:name w:val="Instruções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orpo1">
    <w:name w:val="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Nvel4">
    <w:name w:val="Nível 4"/>
    <w:next w:val="Corpo1"/>
    <w:rsid w:val="008E0B9C"/>
    <w:pPr>
      <w:numPr>
        <w:numId w:val="8"/>
      </w:numPr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Nvel1">
    <w:name w:val="Nível 1"/>
    <w:next w:val="Nvel2"/>
    <w:pPr>
      <w:keepNext/>
      <w:numPr>
        <w:numId w:val="3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Nvel2">
    <w:name w:val="Nível 2"/>
    <w:next w:val="Nvel3"/>
    <w:pPr>
      <w:keepNext/>
      <w:numPr>
        <w:numId w:val="3"/>
      </w:numPr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Nvel3">
    <w:name w:val="Nível 3"/>
    <w:next w:val="Corpo1"/>
    <w:pPr>
      <w:keepNext/>
      <w:numPr>
        <w:numId w:val="3"/>
      </w:numPr>
      <w:tabs>
        <w:tab w:val="left" w:pos="720"/>
      </w:tabs>
      <w:suppressAutoHyphens/>
      <w:spacing w:before="120"/>
      <w:jc w:val="both"/>
    </w:pPr>
    <w:rPr>
      <w:rFonts w:ascii="Arial" w:hAnsi="Arial"/>
      <w:lang w:eastAsia="ar-SA"/>
    </w:rPr>
  </w:style>
  <w:style w:type="paragraph" w:customStyle="1" w:styleId="Tabelatexto">
    <w:name w:val="Tabela_texto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orpo2">
    <w:name w:val="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orpo3">
    <w:name w:val="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orpo4">
    <w:name w:val="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szCs w:val="24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rsid w:val="00C57261"/>
    <w:pPr>
      <w:ind w:left="709"/>
      <w:jc w:val="both"/>
    </w:pPr>
    <w:rPr>
      <w:color w:val="auto"/>
    </w:rPr>
  </w:style>
  <w:style w:type="table" w:styleId="Tabelacomgrade">
    <w:name w:val="Table Grid"/>
    <w:basedOn w:val="Tabelanormal"/>
    <w:rsid w:val="00BD02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semiHidden/>
    <w:rsid w:val="00BD02C5"/>
    <w:rPr>
      <w:rFonts w:ascii="Arial" w:hAnsi="Arial"/>
      <w:color w:val="000000"/>
      <w:sz w:val="24"/>
      <w:lang w:eastAsia="ar-SA"/>
    </w:rPr>
  </w:style>
  <w:style w:type="paragraph" w:customStyle="1" w:styleId="Instruo">
    <w:name w:val="Instrução"/>
    <w:basedOn w:val="Normal"/>
    <w:next w:val="Normal"/>
    <w:rsid w:val="00AD7D6A"/>
    <w:pPr>
      <w:suppressAutoHyphens w:val="0"/>
    </w:pPr>
    <w:rPr>
      <w:rFonts w:cs="Arial"/>
      <w:i/>
      <w:color w:val="0000FF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Plano_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89CB2-0F72-4A23-9A64-7FBD0AB3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Template_Plano_Projeto</Template>
  <TotalTime>0</TotalTime>
  <Pages>13</Pages>
  <Words>3249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20753</CharactersWithSpaces>
  <SharedDoc>false</SharedDoc>
  <HLinks>
    <vt:vector size="240" baseType="variant">
      <vt:variant>
        <vt:i4>1966128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_Toc277927705</vt:lpwstr>
      </vt:variant>
      <vt:variant>
        <vt:i4>1966128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_Toc277927704</vt:lpwstr>
      </vt:variant>
      <vt:variant>
        <vt:i4>1966128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_Toc277927703</vt:lpwstr>
      </vt:variant>
      <vt:variant>
        <vt:i4>1966128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_Toc277927702</vt:lpwstr>
      </vt:variant>
      <vt:variant>
        <vt:i4>1966128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_Toc277927701</vt:lpwstr>
      </vt:variant>
      <vt:variant>
        <vt:i4>1966128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_Toc277927700</vt:lpwstr>
      </vt:variant>
      <vt:variant>
        <vt:i4>1507377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_Toc277927699</vt:lpwstr>
      </vt:variant>
      <vt:variant>
        <vt:i4>1507377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_Toc277927698</vt:lpwstr>
      </vt:variant>
      <vt:variant>
        <vt:i4>1507377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_Toc277927697</vt:lpwstr>
      </vt:variant>
      <vt:variant>
        <vt:i4>1507377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_Toc277927696</vt:lpwstr>
      </vt:variant>
      <vt:variant>
        <vt:i4>1507377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_Toc277927695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_Toc277927694</vt:lpwstr>
      </vt:variant>
      <vt:variant>
        <vt:i4>1507377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_Toc277927693</vt:lpwstr>
      </vt:variant>
      <vt:variant>
        <vt:i4>1507377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_Toc277927692</vt:lpwstr>
      </vt:variant>
      <vt:variant>
        <vt:i4>1507377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_Toc277927691</vt:lpwstr>
      </vt:variant>
      <vt:variant>
        <vt:i4>1507377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_Toc277927690</vt:lpwstr>
      </vt:variant>
      <vt:variant>
        <vt:i4>1441841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_Toc277927689</vt:lpwstr>
      </vt:variant>
      <vt:variant>
        <vt:i4>1441841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_Toc277927688</vt:lpwstr>
      </vt:variant>
      <vt:variant>
        <vt:i4>1441841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_Toc277927687</vt:lpwstr>
      </vt:variant>
      <vt:variant>
        <vt:i4>1441841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_Toc277927686</vt:lpwstr>
      </vt:variant>
      <vt:variant>
        <vt:i4>1441841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_Toc277927685</vt:lpwstr>
      </vt:variant>
      <vt:variant>
        <vt:i4>1441841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_Toc277927684</vt:lpwstr>
      </vt:variant>
      <vt:variant>
        <vt:i4>1441841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_Toc277927683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_Toc277927682</vt:lpwstr>
      </vt:variant>
      <vt:variant>
        <vt:i4>1441841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_Toc277927681</vt:lpwstr>
      </vt:variant>
      <vt:variant>
        <vt:i4>1441841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_Toc277927680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_Toc277927679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_Toc277927678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_Toc277927677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_Toc277927676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_Toc277927675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_Toc277927674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_Toc277927673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_Toc277927672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_Toc277927671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_Toc277927670</vt:lpwstr>
      </vt:variant>
      <vt:variant>
        <vt:i4>1572913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_Toc277927669</vt:lpwstr>
      </vt:variant>
      <vt:variant>
        <vt:i4>1572913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_Toc277927668</vt:lpwstr>
      </vt:variant>
      <vt:variant>
        <vt:i4>1572913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_Toc277927667</vt:lpwstr>
      </vt:variant>
      <vt:variant>
        <vt:i4>1572913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_Toc277927666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2009-10-20T12:56:00Z</cp:lastPrinted>
  <dcterms:created xsi:type="dcterms:W3CDTF">2012-02-20T14:19:00Z</dcterms:created>
  <dcterms:modified xsi:type="dcterms:W3CDTF">2012-02-20T14:19:00Z</dcterms:modified>
</cp:coreProperties>
</file>