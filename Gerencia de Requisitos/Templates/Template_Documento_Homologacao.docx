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049" w:rsidRPr="00D470A2" w:rsidRDefault="00F44049">
      <w:pPr>
        <w:pStyle w:val="TtuloNvel1"/>
        <w:tabs>
          <w:tab w:val="left" w:pos="0"/>
        </w:tabs>
        <w:rPr>
          <w:rFonts w:ascii="Arial" w:hAnsi="Arial" w:cs="Arial"/>
        </w:rPr>
      </w:pPr>
      <w:r w:rsidRPr="00D470A2">
        <w:rPr>
          <w:rFonts w:ascii="Arial" w:hAnsi="Arial" w:cs="Arial"/>
        </w:rPr>
        <w:t>Identificação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954"/>
      </w:tblGrid>
      <w:tr w:rsidR="00F17079" w:rsidTr="00F17079">
        <w:trPr>
          <w:cantSplit/>
        </w:trPr>
        <w:tc>
          <w:tcPr>
            <w:tcW w:w="2835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Cliente</w:t>
            </w:r>
          </w:p>
        </w:tc>
        <w:tc>
          <w:tcPr>
            <w:tcW w:w="5954" w:type="dxa"/>
            <w:vAlign w:val="center"/>
          </w:tcPr>
          <w:p w:rsidR="00F44049" w:rsidRPr="00D470A2" w:rsidRDefault="00892EA5" w:rsidP="00892EA5">
            <w:pPr>
              <w:pStyle w:val="Infoblue"/>
              <w:snapToGrid w:val="0"/>
              <w:jc w:val="left"/>
            </w:pPr>
            <w:r w:rsidRPr="00D470A2">
              <w:t>[Nome do Cliente</w:t>
            </w:r>
            <w:r w:rsidR="00F44049" w:rsidRPr="00D470A2">
              <w:t>]</w:t>
            </w:r>
          </w:p>
        </w:tc>
      </w:tr>
      <w:tr w:rsidR="00F17079" w:rsidTr="00F17079">
        <w:trPr>
          <w:cantSplit/>
        </w:trPr>
        <w:tc>
          <w:tcPr>
            <w:tcW w:w="2835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Projeto</w:t>
            </w:r>
          </w:p>
        </w:tc>
        <w:tc>
          <w:tcPr>
            <w:tcW w:w="5954" w:type="dxa"/>
            <w:vAlign w:val="center"/>
          </w:tcPr>
          <w:p w:rsidR="00F44049" w:rsidRPr="00D470A2" w:rsidRDefault="00F44049" w:rsidP="00892EA5">
            <w:pPr>
              <w:pStyle w:val="Infoblue"/>
              <w:snapToGrid w:val="0"/>
              <w:jc w:val="left"/>
            </w:pPr>
            <w:r w:rsidRPr="00D470A2">
              <w:t>[Nome e Sigla do Projeto]</w:t>
            </w:r>
          </w:p>
        </w:tc>
      </w:tr>
      <w:tr w:rsidR="00F17079" w:rsidTr="00F17079">
        <w:trPr>
          <w:cantSplit/>
        </w:trPr>
        <w:tc>
          <w:tcPr>
            <w:tcW w:w="2835" w:type="dxa"/>
            <w:vAlign w:val="center"/>
          </w:tcPr>
          <w:p w:rsidR="007E282A" w:rsidRPr="00D470A2" w:rsidRDefault="007E282A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Contrato</w:t>
            </w:r>
          </w:p>
        </w:tc>
        <w:tc>
          <w:tcPr>
            <w:tcW w:w="5954" w:type="dxa"/>
            <w:vAlign w:val="center"/>
          </w:tcPr>
          <w:p w:rsidR="007E282A" w:rsidRPr="00D470A2" w:rsidRDefault="007E282A">
            <w:pPr>
              <w:pStyle w:val="Infoblue"/>
              <w:snapToGrid w:val="0"/>
              <w:jc w:val="left"/>
            </w:pPr>
            <w:r w:rsidRPr="00D470A2">
              <w:t>[Número do Contrato]</w:t>
            </w:r>
          </w:p>
        </w:tc>
      </w:tr>
      <w:tr w:rsidR="00F17079" w:rsidTr="00F17079">
        <w:trPr>
          <w:cantSplit/>
        </w:trPr>
        <w:tc>
          <w:tcPr>
            <w:tcW w:w="2835" w:type="dxa"/>
            <w:vAlign w:val="center"/>
          </w:tcPr>
          <w:p w:rsidR="007E282A" w:rsidRPr="00D470A2" w:rsidRDefault="007E282A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OS</w:t>
            </w:r>
          </w:p>
        </w:tc>
        <w:tc>
          <w:tcPr>
            <w:tcW w:w="5954" w:type="dxa"/>
            <w:vAlign w:val="center"/>
          </w:tcPr>
          <w:p w:rsidR="007E282A" w:rsidRPr="00D470A2" w:rsidRDefault="007E282A">
            <w:pPr>
              <w:pStyle w:val="Infoblue"/>
              <w:snapToGrid w:val="0"/>
              <w:jc w:val="left"/>
            </w:pPr>
            <w:r w:rsidRPr="00D470A2">
              <w:t>[Número da OS]</w:t>
            </w:r>
          </w:p>
        </w:tc>
      </w:tr>
      <w:tr w:rsidR="00F17079" w:rsidTr="00F17079">
        <w:trPr>
          <w:cantSplit/>
        </w:trPr>
        <w:tc>
          <w:tcPr>
            <w:tcW w:w="2835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Produto</w:t>
            </w:r>
            <w:r w:rsidR="00993F14" w:rsidRPr="00D470A2">
              <w:rPr>
                <w:rFonts w:ascii="Arial" w:hAnsi="Arial" w:cs="Arial"/>
                <w:b/>
              </w:rPr>
              <w:t>(s)</w:t>
            </w:r>
            <w:r w:rsidRPr="00D470A2">
              <w:rPr>
                <w:rFonts w:ascii="Arial" w:hAnsi="Arial" w:cs="Arial"/>
                <w:b/>
              </w:rPr>
              <w:t xml:space="preserve"> a ser</w:t>
            </w:r>
            <w:r w:rsidR="00993F14" w:rsidRPr="00D470A2">
              <w:rPr>
                <w:rFonts w:ascii="Arial" w:hAnsi="Arial" w:cs="Arial"/>
                <w:b/>
              </w:rPr>
              <w:t>(em)</w:t>
            </w:r>
            <w:r w:rsidRPr="00D470A2">
              <w:rPr>
                <w:rFonts w:ascii="Arial" w:hAnsi="Arial" w:cs="Arial"/>
                <w:b/>
              </w:rPr>
              <w:t xml:space="preserve"> homologado</w:t>
            </w:r>
            <w:r w:rsidR="00993F14" w:rsidRPr="00D470A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5954" w:type="dxa"/>
            <w:vAlign w:val="center"/>
          </w:tcPr>
          <w:p w:rsidR="00F44049" w:rsidRPr="00D470A2" w:rsidRDefault="00F44049" w:rsidP="00892EA5">
            <w:pPr>
              <w:pStyle w:val="Infoblue"/>
              <w:numPr>
                <w:ilvl w:val="0"/>
                <w:numId w:val="6"/>
              </w:numPr>
              <w:snapToGrid w:val="0"/>
              <w:jc w:val="left"/>
            </w:pPr>
            <w:r w:rsidRPr="00D470A2">
              <w:t>[Nome do</w:t>
            </w:r>
            <w:r w:rsidR="00993F14" w:rsidRPr="00D470A2">
              <w:t>(s)</w:t>
            </w:r>
            <w:r w:rsidRPr="00D470A2">
              <w:t xml:space="preserve"> produto</w:t>
            </w:r>
            <w:r w:rsidR="00993F14" w:rsidRPr="00D470A2">
              <w:t>(s)</w:t>
            </w:r>
            <w:r w:rsidRPr="00D470A2">
              <w:t xml:space="preserve"> que será</w:t>
            </w:r>
            <w:r w:rsidR="00993F14" w:rsidRPr="00D470A2">
              <w:t>(ao)</w:t>
            </w:r>
            <w:r w:rsidRPr="00D470A2">
              <w:t xml:space="preserve"> homologado</w:t>
            </w:r>
            <w:r w:rsidR="00993F14" w:rsidRPr="00D470A2">
              <w:t>(s)</w:t>
            </w:r>
            <w:r w:rsidRPr="00D470A2">
              <w:t>]</w:t>
            </w:r>
            <w:r w:rsidR="00892EA5" w:rsidRPr="00D470A2">
              <w:t xml:space="preserve"> - [Versão]</w:t>
            </w:r>
          </w:p>
        </w:tc>
      </w:tr>
      <w:tr w:rsidR="00F17079" w:rsidTr="00F17079">
        <w:trPr>
          <w:cantSplit/>
        </w:trPr>
        <w:tc>
          <w:tcPr>
            <w:tcW w:w="2835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5954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[Objetivo da homologação]</w:t>
            </w:r>
          </w:p>
        </w:tc>
      </w:tr>
    </w:tbl>
    <w:p w:rsidR="00F44049" w:rsidRPr="00D470A2" w:rsidRDefault="00F44049">
      <w:pPr>
        <w:rPr>
          <w:rFonts w:ascii="Arial" w:hAnsi="Arial" w:cs="Arial"/>
        </w:rPr>
      </w:pPr>
    </w:p>
    <w:p w:rsidR="00F44049" w:rsidRPr="00D470A2" w:rsidRDefault="00F44049" w:rsidP="00993F14">
      <w:pPr>
        <w:pStyle w:val="TtuloNvel1"/>
        <w:tabs>
          <w:tab w:val="left" w:pos="0"/>
        </w:tabs>
        <w:rPr>
          <w:rFonts w:ascii="Arial" w:hAnsi="Arial" w:cs="Arial"/>
        </w:rPr>
      </w:pPr>
      <w:r w:rsidRPr="00D470A2">
        <w:rPr>
          <w:rFonts w:ascii="Arial" w:hAnsi="Arial" w:cs="Arial"/>
        </w:rPr>
        <w:t>Responsáveis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909"/>
      </w:tblGrid>
      <w:tr w:rsidR="00F17079" w:rsidTr="00F17079">
        <w:trPr>
          <w:cantSplit/>
        </w:trPr>
        <w:tc>
          <w:tcPr>
            <w:tcW w:w="2880" w:type="dxa"/>
            <w:vAlign w:val="center"/>
          </w:tcPr>
          <w:p w:rsidR="00F44049" w:rsidRPr="00D470A2" w:rsidRDefault="00F44049" w:rsidP="00180588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Gerente de Projeto</w:t>
            </w:r>
          </w:p>
        </w:tc>
        <w:tc>
          <w:tcPr>
            <w:tcW w:w="5909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[Nome do gerente de projetos]</w:t>
            </w:r>
          </w:p>
        </w:tc>
      </w:tr>
      <w:tr w:rsidR="00F17079" w:rsidTr="00F17079">
        <w:trPr>
          <w:cantSplit/>
        </w:trPr>
        <w:tc>
          <w:tcPr>
            <w:tcW w:w="2880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Data da Entrega</w:t>
            </w:r>
          </w:p>
        </w:tc>
        <w:tc>
          <w:tcPr>
            <w:tcW w:w="5909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[data de entrega do(s) produto(s) para homologação.]</w:t>
            </w:r>
          </w:p>
        </w:tc>
      </w:tr>
      <w:tr w:rsidR="00F17079" w:rsidTr="00F17079">
        <w:trPr>
          <w:cantSplit/>
        </w:trPr>
        <w:tc>
          <w:tcPr>
            <w:tcW w:w="2880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Assinatura</w:t>
            </w:r>
          </w:p>
        </w:tc>
        <w:tc>
          <w:tcPr>
            <w:tcW w:w="5909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[assinatura do gerente de projetos.]</w:t>
            </w:r>
          </w:p>
        </w:tc>
      </w:tr>
    </w:tbl>
    <w:p w:rsidR="00F44049" w:rsidRPr="00D470A2" w:rsidRDefault="00F44049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909"/>
      </w:tblGrid>
      <w:tr w:rsidR="00F17079" w:rsidTr="00F17079">
        <w:trPr>
          <w:cantSplit/>
        </w:trPr>
        <w:tc>
          <w:tcPr>
            <w:tcW w:w="2880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Cliente</w:t>
            </w:r>
          </w:p>
        </w:tc>
        <w:tc>
          <w:tcPr>
            <w:tcW w:w="5909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[Nome do cliente homologador.]</w:t>
            </w:r>
          </w:p>
        </w:tc>
      </w:tr>
      <w:tr w:rsidR="00F17079" w:rsidTr="00F17079">
        <w:trPr>
          <w:cantSplit/>
        </w:trPr>
        <w:tc>
          <w:tcPr>
            <w:tcW w:w="2880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Data da Homologação</w:t>
            </w:r>
          </w:p>
        </w:tc>
        <w:tc>
          <w:tcPr>
            <w:tcW w:w="5909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[data da homologação.]</w:t>
            </w:r>
          </w:p>
        </w:tc>
      </w:tr>
      <w:tr w:rsidR="00F17079" w:rsidTr="00F17079">
        <w:trPr>
          <w:cantSplit/>
        </w:trPr>
        <w:tc>
          <w:tcPr>
            <w:tcW w:w="2880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Assinatura</w:t>
            </w:r>
          </w:p>
        </w:tc>
        <w:tc>
          <w:tcPr>
            <w:tcW w:w="5909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[assinatura do cliente homologador.]</w:t>
            </w:r>
          </w:p>
        </w:tc>
      </w:tr>
    </w:tbl>
    <w:p w:rsidR="00F44049" w:rsidRPr="00D470A2" w:rsidRDefault="00F44049">
      <w:pPr>
        <w:rPr>
          <w:rFonts w:ascii="Arial" w:hAnsi="Arial" w:cs="Arial"/>
        </w:rPr>
      </w:pPr>
    </w:p>
    <w:p w:rsidR="00F44049" w:rsidRPr="00D470A2" w:rsidRDefault="00F44049" w:rsidP="00993F14">
      <w:pPr>
        <w:pStyle w:val="TtuloNvel1"/>
        <w:tabs>
          <w:tab w:val="left" w:pos="0"/>
        </w:tabs>
        <w:rPr>
          <w:rFonts w:ascii="Arial" w:hAnsi="Arial" w:cs="Arial"/>
        </w:rPr>
      </w:pPr>
      <w:r w:rsidRPr="00D470A2">
        <w:rPr>
          <w:rFonts w:ascii="Arial" w:hAnsi="Arial" w:cs="Arial"/>
        </w:rPr>
        <w:t>Observações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909"/>
      </w:tblGrid>
      <w:tr w:rsidR="00F17079" w:rsidTr="00F17079">
        <w:trPr>
          <w:cantSplit/>
        </w:trPr>
        <w:tc>
          <w:tcPr>
            <w:tcW w:w="2880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 xml:space="preserve">Data </w:t>
            </w:r>
          </w:p>
        </w:tc>
        <w:tc>
          <w:tcPr>
            <w:tcW w:w="5909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[data.]</w:t>
            </w:r>
          </w:p>
        </w:tc>
      </w:tr>
      <w:tr w:rsidR="00F17079" w:rsidTr="00F17079">
        <w:trPr>
          <w:cantSplit/>
        </w:trPr>
        <w:tc>
          <w:tcPr>
            <w:tcW w:w="2880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Observação</w:t>
            </w:r>
          </w:p>
        </w:tc>
        <w:tc>
          <w:tcPr>
            <w:tcW w:w="5909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[Observações sobre a homologação do(s) produto(s)]</w:t>
            </w:r>
          </w:p>
          <w:p w:rsidR="00993F14" w:rsidRPr="00D470A2" w:rsidRDefault="00993F14">
            <w:pPr>
              <w:pStyle w:val="Infoblue"/>
              <w:snapToGrid w:val="0"/>
              <w:jc w:val="left"/>
            </w:pPr>
          </w:p>
        </w:tc>
      </w:tr>
      <w:tr w:rsidR="00F17079" w:rsidTr="00F17079">
        <w:trPr>
          <w:cantSplit/>
        </w:trPr>
        <w:tc>
          <w:tcPr>
            <w:tcW w:w="2880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 xml:space="preserve">Data </w:t>
            </w:r>
          </w:p>
        </w:tc>
        <w:tc>
          <w:tcPr>
            <w:tcW w:w="5909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[data.]</w:t>
            </w:r>
          </w:p>
        </w:tc>
      </w:tr>
      <w:tr w:rsidR="00F17079" w:rsidTr="00F17079">
        <w:trPr>
          <w:cantSplit/>
        </w:trPr>
        <w:tc>
          <w:tcPr>
            <w:tcW w:w="2880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Observação</w:t>
            </w:r>
          </w:p>
        </w:tc>
        <w:tc>
          <w:tcPr>
            <w:tcW w:w="5909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[Observações sobre a homologação do(s) produto(s)]</w:t>
            </w:r>
          </w:p>
          <w:p w:rsidR="00993F14" w:rsidRPr="00D470A2" w:rsidRDefault="00993F14">
            <w:pPr>
              <w:pStyle w:val="Infoblue"/>
              <w:snapToGrid w:val="0"/>
              <w:jc w:val="left"/>
            </w:pPr>
          </w:p>
        </w:tc>
      </w:tr>
      <w:tr w:rsidR="00F17079" w:rsidTr="00F17079">
        <w:trPr>
          <w:cantSplit/>
        </w:trPr>
        <w:tc>
          <w:tcPr>
            <w:tcW w:w="2880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 xml:space="preserve">Data </w:t>
            </w:r>
          </w:p>
        </w:tc>
        <w:tc>
          <w:tcPr>
            <w:tcW w:w="5909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[data.]</w:t>
            </w:r>
          </w:p>
        </w:tc>
      </w:tr>
      <w:tr w:rsidR="00F17079" w:rsidTr="00F17079">
        <w:trPr>
          <w:cantSplit/>
        </w:trPr>
        <w:tc>
          <w:tcPr>
            <w:tcW w:w="2880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Observação</w:t>
            </w:r>
          </w:p>
        </w:tc>
        <w:tc>
          <w:tcPr>
            <w:tcW w:w="5909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[Observações sobre a homologação do(s) produto(s)]</w:t>
            </w:r>
          </w:p>
          <w:p w:rsidR="00993F14" w:rsidRPr="00D470A2" w:rsidRDefault="00993F14">
            <w:pPr>
              <w:pStyle w:val="Infoblue"/>
              <w:snapToGrid w:val="0"/>
              <w:jc w:val="left"/>
            </w:pPr>
          </w:p>
        </w:tc>
      </w:tr>
      <w:tr w:rsidR="00F17079" w:rsidTr="00F17079">
        <w:trPr>
          <w:cantSplit/>
        </w:trPr>
        <w:tc>
          <w:tcPr>
            <w:tcW w:w="2880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 xml:space="preserve">Data </w:t>
            </w:r>
          </w:p>
        </w:tc>
        <w:tc>
          <w:tcPr>
            <w:tcW w:w="5909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[data.]</w:t>
            </w:r>
          </w:p>
        </w:tc>
      </w:tr>
      <w:tr w:rsidR="00F17079" w:rsidTr="00F17079">
        <w:trPr>
          <w:cantSplit/>
        </w:trPr>
        <w:tc>
          <w:tcPr>
            <w:tcW w:w="2880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Observação</w:t>
            </w:r>
          </w:p>
        </w:tc>
        <w:tc>
          <w:tcPr>
            <w:tcW w:w="5909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[Observações sobre a homologação do(s) produto(s)]</w:t>
            </w:r>
          </w:p>
          <w:p w:rsidR="00993F14" w:rsidRPr="00D470A2" w:rsidRDefault="00993F14">
            <w:pPr>
              <w:pStyle w:val="Infoblue"/>
              <w:snapToGrid w:val="0"/>
              <w:jc w:val="left"/>
            </w:pPr>
          </w:p>
        </w:tc>
      </w:tr>
      <w:tr w:rsidR="00F17079" w:rsidTr="00F17079">
        <w:trPr>
          <w:cantSplit/>
        </w:trPr>
        <w:tc>
          <w:tcPr>
            <w:tcW w:w="2880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 xml:space="preserve">Data </w:t>
            </w:r>
          </w:p>
        </w:tc>
        <w:tc>
          <w:tcPr>
            <w:tcW w:w="5909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[data.]</w:t>
            </w:r>
          </w:p>
        </w:tc>
      </w:tr>
      <w:tr w:rsidR="00F17079" w:rsidTr="00F17079">
        <w:trPr>
          <w:cantSplit/>
        </w:trPr>
        <w:tc>
          <w:tcPr>
            <w:tcW w:w="2880" w:type="dxa"/>
            <w:vAlign w:val="center"/>
          </w:tcPr>
          <w:p w:rsidR="00F44049" w:rsidRPr="00D470A2" w:rsidRDefault="00F44049">
            <w:pPr>
              <w:snapToGrid w:val="0"/>
              <w:rPr>
                <w:rFonts w:ascii="Arial" w:hAnsi="Arial" w:cs="Arial"/>
                <w:b/>
              </w:rPr>
            </w:pPr>
            <w:r w:rsidRPr="00D470A2">
              <w:rPr>
                <w:rFonts w:ascii="Arial" w:hAnsi="Arial" w:cs="Arial"/>
                <w:b/>
              </w:rPr>
              <w:t>Observação</w:t>
            </w:r>
          </w:p>
        </w:tc>
        <w:tc>
          <w:tcPr>
            <w:tcW w:w="5909" w:type="dxa"/>
            <w:vAlign w:val="center"/>
          </w:tcPr>
          <w:p w:rsidR="00F44049" w:rsidRPr="00D470A2" w:rsidRDefault="00F44049">
            <w:pPr>
              <w:pStyle w:val="Infoblue"/>
              <w:snapToGrid w:val="0"/>
              <w:jc w:val="left"/>
            </w:pPr>
            <w:r w:rsidRPr="00D470A2">
              <w:t>[Observações sobre a homologação do(s) produto(s)]</w:t>
            </w:r>
          </w:p>
          <w:p w:rsidR="00993F14" w:rsidRPr="00D470A2" w:rsidRDefault="00993F14">
            <w:pPr>
              <w:pStyle w:val="Infoblue"/>
              <w:snapToGrid w:val="0"/>
              <w:jc w:val="left"/>
            </w:pPr>
          </w:p>
        </w:tc>
      </w:tr>
    </w:tbl>
    <w:p w:rsidR="00F44049" w:rsidRPr="00D470A2" w:rsidRDefault="00F44049">
      <w:pPr>
        <w:rPr>
          <w:rFonts w:ascii="Arial" w:hAnsi="Arial" w:cs="Arial"/>
        </w:rPr>
      </w:pPr>
    </w:p>
    <w:sectPr w:rsidR="00F44049" w:rsidRPr="00D470A2" w:rsidSect="008621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D59" w:rsidRDefault="00644D59">
      <w:r>
        <w:separator/>
      </w:r>
    </w:p>
    <w:p w:rsidR="00644D59" w:rsidRDefault="00644D59"/>
  </w:endnote>
  <w:endnote w:type="continuationSeparator" w:id="0">
    <w:p w:rsidR="00644D59" w:rsidRDefault="00644D59">
      <w:r>
        <w:continuationSeparator/>
      </w:r>
    </w:p>
    <w:p w:rsidR="00644D59" w:rsidRDefault="00644D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34A" w:rsidRDefault="00EA634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8621A8" w:rsidRPr="008621A8" w:rsidTr="00340688">
      <w:tc>
        <w:tcPr>
          <w:tcW w:w="1116" w:type="dxa"/>
          <w:vAlign w:val="center"/>
        </w:tcPr>
        <w:p w:rsidR="008621A8" w:rsidRPr="008621A8" w:rsidRDefault="008621A8" w:rsidP="00517A5A">
          <w:pPr>
            <w:tabs>
              <w:tab w:val="right" w:pos="9960"/>
            </w:tabs>
            <w:spacing w:before="120"/>
            <w:ind w:right="-23"/>
            <w:rPr>
              <w:rFonts w:ascii="Arial" w:hAnsi="Arial" w:cs="Arial"/>
              <w:sz w:val="16"/>
            </w:rPr>
          </w:pPr>
          <w:r w:rsidRPr="008621A8">
            <w:rPr>
              <w:rFonts w:ascii="Arial" w:hAnsi="Arial"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8621A8" w:rsidRPr="008621A8" w:rsidRDefault="008621A8" w:rsidP="00517A5A">
          <w:pPr>
            <w:tabs>
              <w:tab w:val="right" w:pos="9960"/>
            </w:tabs>
            <w:spacing w:before="120"/>
            <w:ind w:right="-25"/>
            <w:rPr>
              <w:rFonts w:ascii="Arial" w:hAnsi="Arial" w:cs="Arial"/>
              <w:sz w:val="16"/>
            </w:rPr>
          </w:pPr>
          <w:r w:rsidRPr="008621A8">
            <w:rPr>
              <w:rFonts w:ascii="Arial" w:hAnsi="Arial"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8621A8" w:rsidRPr="008621A8" w:rsidRDefault="008621A8" w:rsidP="00517A5A">
          <w:pPr>
            <w:tabs>
              <w:tab w:val="right" w:pos="9960"/>
            </w:tabs>
            <w:ind w:right="-25"/>
            <w:jc w:val="right"/>
            <w:rPr>
              <w:rFonts w:ascii="Arial" w:hAnsi="Arial" w:cs="Arial"/>
              <w:sz w:val="16"/>
            </w:rPr>
          </w:pPr>
          <w:r w:rsidRPr="008621A8">
            <w:rPr>
              <w:rFonts w:ascii="Arial" w:hAnsi="Arial" w:cs="Arial"/>
              <w:sz w:val="16"/>
            </w:rPr>
            <w:t xml:space="preserve">Página </w:t>
          </w:r>
          <w:r w:rsidRPr="008621A8">
            <w:rPr>
              <w:rFonts w:ascii="Arial" w:hAnsi="Arial" w:cs="Arial"/>
              <w:sz w:val="16"/>
            </w:rPr>
            <w:fldChar w:fldCharType="begin"/>
          </w:r>
          <w:r w:rsidRPr="008621A8">
            <w:rPr>
              <w:rFonts w:ascii="Arial" w:hAnsi="Arial" w:cs="Arial"/>
              <w:sz w:val="16"/>
            </w:rPr>
            <w:instrText xml:space="preserve"> PAGE </w:instrText>
          </w:r>
          <w:r w:rsidRPr="008621A8">
            <w:rPr>
              <w:rFonts w:ascii="Arial" w:hAnsi="Arial" w:cs="Arial"/>
              <w:sz w:val="16"/>
            </w:rPr>
            <w:fldChar w:fldCharType="separate"/>
          </w:r>
          <w:r w:rsidR="00EA634A">
            <w:rPr>
              <w:rFonts w:ascii="Arial" w:hAnsi="Arial" w:cs="Arial"/>
              <w:noProof/>
              <w:sz w:val="16"/>
            </w:rPr>
            <w:t>1</w:t>
          </w:r>
          <w:r w:rsidRPr="008621A8">
            <w:rPr>
              <w:rFonts w:ascii="Arial" w:hAnsi="Arial" w:cs="Arial"/>
              <w:sz w:val="16"/>
            </w:rPr>
            <w:fldChar w:fldCharType="end"/>
          </w:r>
        </w:p>
      </w:tc>
    </w:tr>
  </w:tbl>
  <w:p w:rsidR="008621A8" w:rsidRPr="00340688" w:rsidRDefault="008621A8">
    <w:pPr>
      <w:pStyle w:val="Rodap"/>
      <w:rPr>
        <w:sz w:val="10"/>
        <w:szCs w:val="10"/>
      </w:rPr>
    </w:pPr>
  </w:p>
  <w:p w:rsidR="00517A5A" w:rsidRDefault="00517A5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34A" w:rsidRDefault="00EA63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D59" w:rsidRDefault="00644D59">
      <w:r>
        <w:separator/>
      </w:r>
    </w:p>
    <w:p w:rsidR="00644D59" w:rsidRDefault="00644D59"/>
  </w:footnote>
  <w:footnote w:type="continuationSeparator" w:id="0">
    <w:p w:rsidR="00644D59" w:rsidRDefault="00644D59">
      <w:r>
        <w:continuationSeparator/>
      </w:r>
    </w:p>
    <w:p w:rsidR="00644D59" w:rsidRDefault="00644D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34A" w:rsidRDefault="00EA634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87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592"/>
      <w:gridCol w:w="2154"/>
    </w:tblGrid>
    <w:tr w:rsidR="008621A8" w:rsidRPr="008621A8" w:rsidTr="00340688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8621A8" w:rsidRPr="008621A8" w:rsidRDefault="00EA634A" w:rsidP="00517A5A">
          <w:pPr>
            <w:ind w:right="-70"/>
            <w:rPr>
              <w:rFonts w:ascii="Arial" w:hAnsi="Arial" w:cs="Arial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4592" w:type="dxa"/>
          <w:shd w:val="clear" w:color="auto" w:fill="auto"/>
          <w:vAlign w:val="center"/>
        </w:tcPr>
        <w:p w:rsidR="008621A8" w:rsidRPr="008621A8" w:rsidRDefault="008621A8" w:rsidP="008621A8">
          <w:pPr>
            <w:jc w:val="center"/>
            <w:rPr>
              <w:rFonts w:ascii="Arial" w:hAnsi="Arial" w:cs="Arial"/>
              <w:b/>
            </w:rPr>
          </w:pPr>
          <w:r w:rsidRPr="008621A8">
            <w:rPr>
              <w:rFonts w:ascii="Arial" w:hAnsi="Arial" w:cs="Arial"/>
              <w:b/>
            </w:rPr>
            <w:t>Documento de Homologação</w:t>
          </w:r>
        </w:p>
      </w:tc>
      <w:tc>
        <w:tcPr>
          <w:tcW w:w="2154" w:type="dxa"/>
          <w:shd w:val="clear" w:color="auto" w:fill="auto"/>
          <w:vAlign w:val="bottom"/>
        </w:tcPr>
        <w:p w:rsidR="008621A8" w:rsidRPr="008621A8" w:rsidRDefault="008621A8" w:rsidP="00517A5A">
          <w:pPr>
            <w:ind w:left="1206" w:hanging="1206"/>
            <w:jc w:val="right"/>
            <w:rPr>
              <w:rFonts w:ascii="Arial" w:hAnsi="Arial" w:cs="Arial"/>
              <w:b/>
              <w:color w:val="FF0000"/>
            </w:rPr>
          </w:pPr>
          <w:r w:rsidRPr="008621A8">
            <w:rPr>
              <w:rFonts w:ascii="Arial" w:hAnsi="Arial" w:cs="Arial"/>
              <w:sz w:val="16"/>
            </w:rPr>
            <w:t>Versão: 1.0</w:t>
          </w:r>
        </w:p>
      </w:tc>
    </w:tr>
  </w:tbl>
  <w:p w:rsidR="008621A8" w:rsidRPr="008621A8" w:rsidRDefault="008621A8" w:rsidP="008621A8">
    <w:pPr>
      <w:rPr>
        <w:sz w:val="10"/>
        <w:szCs w:val="10"/>
      </w:rPr>
    </w:pPr>
  </w:p>
  <w:p w:rsidR="00F44049" w:rsidRDefault="00F4404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34A" w:rsidRDefault="00EA63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pStyle w:val="TtuloNvel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567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42642AAC"/>
    <w:multiLevelType w:val="hybridMultilevel"/>
    <w:tmpl w:val="77F0B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4A"/>
    <w:rsid w:val="0013475E"/>
    <w:rsid w:val="00180588"/>
    <w:rsid w:val="00340688"/>
    <w:rsid w:val="003C50FD"/>
    <w:rsid w:val="00517A5A"/>
    <w:rsid w:val="005D49BC"/>
    <w:rsid w:val="00644D59"/>
    <w:rsid w:val="007B4E36"/>
    <w:rsid w:val="007E282A"/>
    <w:rsid w:val="008621A8"/>
    <w:rsid w:val="00892EA5"/>
    <w:rsid w:val="0095401A"/>
    <w:rsid w:val="00993F14"/>
    <w:rsid w:val="009A5437"/>
    <w:rsid w:val="009C030D"/>
    <w:rsid w:val="00C16F2B"/>
    <w:rsid w:val="00C87325"/>
    <w:rsid w:val="00D470A2"/>
    <w:rsid w:val="00EA634A"/>
    <w:rsid w:val="00EE478B"/>
    <w:rsid w:val="00F17079"/>
    <w:rsid w:val="00F44049"/>
    <w:rsid w:val="00FC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ind w:left="567" w:hanging="567"/>
      <w:jc w:val="center"/>
      <w:outlineLvl w:val="0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z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tulodatabela">
    <w:name w:val="Título da tabela"/>
    <w:basedOn w:val="Normal"/>
    <w:rsid w:val="008621A8"/>
    <w:pPr>
      <w:suppressLineNumbers/>
      <w:jc w:val="center"/>
    </w:pPr>
    <w:rPr>
      <w:b/>
      <w:bCs/>
      <w:i/>
      <w:iCs/>
    </w:rPr>
  </w:style>
  <w:style w:type="paragraph" w:customStyle="1" w:styleId="Infoblue">
    <w:name w:val="Infoblue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TtuloNvel1">
    <w:name w:val="Título_Nível 1"/>
    <w:basedOn w:val="Normal"/>
    <w:rsid w:val="008621A8"/>
    <w:pPr>
      <w:numPr>
        <w:numId w:val="2"/>
      </w:numPr>
      <w:spacing w:before="240"/>
    </w:pPr>
    <w:rPr>
      <w:rFonts w:ascii="Arial (W1)" w:hAnsi="Arial (W1)"/>
      <w:b/>
      <w:caps/>
      <w:sz w:val="24"/>
    </w:rPr>
  </w:style>
  <w:style w:type="paragraph" w:styleId="Cabealho">
    <w:name w:val="header"/>
    <w:basedOn w:val="Normal"/>
    <w:link w:val="CabealhoChar"/>
    <w:unhideWhenUsed/>
    <w:rsid w:val="003406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40688"/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ind w:left="567" w:hanging="567"/>
      <w:jc w:val="center"/>
      <w:outlineLvl w:val="0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z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tulodatabela">
    <w:name w:val="Título da tabela"/>
    <w:basedOn w:val="Normal"/>
    <w:rsid w:val="008621A8"/>
    <w:pPr>
      <w:suppressLineNumbers/>
      <w:jc w:val="center"/>
    </w:pPr>
    <w:rPr>
      <w:b/>
      <w:bCs/>
      <w:i/>
      <w:iCs/>
    </w:rPr>
  </w:style>
  <w:style w:type="paragraph" w:customStyle="1" w:styleId="Infoblue">
    <w:name w:val="Infoblue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TtuloNvel1">
    <w:name w:val="Título_Nível 1"/>
    <w:basedOn w:val="Normal"/>
    <w:rsid w:val="008621A8"/>
    <w:pPr>
      <w:numPr>
        <w:numId w:val="2"/>
      </w:numPr>
      <w:spacing w:before="240"/>
    </w:pPr>
    <w:rPr>
      <w:rFonts w:ascii="Arial (W1)" w:hAnsi="Arial (W1)"/>
      <w:b/>
      <w:caps/>
      <w:sz w:val="24"/>
    </w:rPr>
  </w:style>
  <w:style w:type="paragraph" w:styleId="Cabealho">
    <w:name w:val="header"/>
    <w:basedOn w:val="Normal"/>
    <w:link w:val="CabealhoChar"/>
    <w:unhideWhenUsed/>
    <w:rsid w:val="003406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40688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Documento_Homologac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Template_Documento_Homologacao</Template>
  <TotalTime>0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1</cp:revision>
  <cp:lastPrinted>1601-01-01T00:00:00Z</cp:lastPrinted>
  <dcterms:created xsi:type="dcterms:W3CDTF">2012-02-20T14:00:00Z</dcterms:created>
  <dcterms:modified xsi:type="dcterms:W3CDTF">2012-02-20T14:00:00Z</dcterms:modified>
</cp:coreProperties>
</file>