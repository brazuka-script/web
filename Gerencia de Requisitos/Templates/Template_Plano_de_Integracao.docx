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EEF" w:rsidRDefault="00147EEF">
      <w:pPr>
        <w:jc w:val="right"/>
      </w:pPr>
    </w:p>
    <w:p w:rsidR="00147EEF" w:rsidRDefault="00147EEF">
      <w:pPr>
        <w:jc w:val="right"/>
      </w:pPr>
    </w:p>
    <w:p w:rsidR="00147EEF" w:rsidRDefault="00147EEF">
      <w:pPr>
        <w:jc w:val="right"/>
      </w:pPr>
    </w:p>
    <w:p w:rsidR="00147EEF" w:rsidRDefault="00147EEF">
      <w:pPr>
        <w:jc w:val="right"/>
      </w:pPr>
    </w:p>
    <w:p w:rsidR="00286F97" w:rsidRDefault="00286F97">
      <w:pPr>
        <w:jc w:val="right"/>
      </w:pPr>
    </w:p>
    <w:p w:rsidR="00286F97" w:rsidRDefault="00286F97">
      <w:pPr>
        <w:jc w:val="right"/>
      </w:pPr>
    </w:p>
    <w:p w:rsidR="00286F97" w:rsidRDefault="00286F97">
      <w:pPr>
        <w:jc w:val="right"/>
      </w:pPr>
    </w:p>
    <w:p w:rsidR="00286F97" w:rsidRDefault="00286F97">
      <w:pPr>
        <w:jc w:val="right"/>
      </w:pPr>
    </w:p>
    <w:p w:rsidR="00286F97" w:rsidRDefault="00286F97">
      <w:pPr>
        <w:jc w:val="right"/>
      </w:pPr>
    </w:p>
    <w:p w:rsidR="00286F97" w:rsidRDefault="00286F97">
      <w:pPr>
        <w:jc w:val="right"/>
      </w:pPr>
    </w:p>
    <w:p w:rsidR="00286F97" w:rsidRDefault="00286F97">
      <w:pPr>
        <w:jc w:val="right"/>
      </w:pPr>
    </w:p>
    <w:p w:rsidR="00286F97" w:rsidRDefault="00286F97">
      <w:pPr>
        <w:jc w:val="right"/>
      </w:pPr>
    </w:p>
    <w:p w:rsidR="00286F97" w:rsidRDefault="00286F97">
      <w:pPr>
        <w:jc w:val="right"/>
      </w:pPr>
    </w:p>
    <w:p w:rsidR="00147EEF" w:rsidRDefault="00147EEF">
      <w:pPr>
        <w:jc w:val="right"/>
      </w:pPr>
    </w:p>
    <w:p w:rsidR="00147EEF" w:rsidRDefault="00147EEF">
      <w:pPr>
        <w:jc w:val="right"/>
      </w:pPr>
    </w:p>
    <w:p w:rsidR="00147EEF" w:rsidRDefault="00147EEF">
      <w:pPr>
        <w:jc w:val="right"/>
      </w:pPr>
      <w:r>
        <w:t xml:space="preserve"> </w:t>
      </w:r>
    </w:p>
    <w:p w:rsidR="00147EEF" w:rsidRDefault="00147EEF">
      <w:pPr>
        <w:spacing w:before="40" w:after="40"/>
        <w:jc w:val="right"/>
      </w:pPr>
    </w:p>
    <w:p w:rsidR="00147EEF" w:rsidRDefault="00147EEF">
      <w:pPr>
        <w:jc w:val="right"/>
      </w:pPr>
    </w:p>
    <w:p w:rsidR="00EA0799" w:rsidRPr="00EA0799" w:rsidRDefault="00EA0799" w:rsidP="006609B0">
      <w:pPr>
        <w:spacing w:before="120" w:line="360" w:lineRule="auto"/>
        <w:jc w:val="right"/>
        <w:rPr>
          <w:b/>
          <w:color w:val="0000FF"/>
          <w:sz w:val="30"/>
          <w:szCs w:val="30"/>
        </w:rPr>
      </w:pPr>
      <w:r w:rsidRPr="00EA0799">
        <w:rPr>
          <w:b/>
          <w:color w:val="auto"/>
          <w:sz w:val="30"/>
          <w:szCs w:val="30"/>
        </w:rPr>
        <w:t>Projeto</w:t>
      </w:r>
      <w:r w:rsidRPr="00EA0799">
        <w:rPr>
          <w:b/>
          <w:color w:val="0000FF"/>
          <w:sz w:val="30"/>
          <w:szCs w:val="30"/>
        </w:rPr>
        <w:t xml:space="preserve"> &lt;Nome do Projeto&gt;</w:t>
      </w:r>
    </w:p>
    <w:p w:rsidR="00147EEF" w:rsidRPr="00EA0799" w:rsidRDefault="00147EEF" w:rsidP="006609B0">
      <w:pPr>
        <w:pStyle w:val="Corpodetexto"/>
        <w:spacing w:before="120" w:after="120"/>
        <w:jc w:val="right"/>
        <w:rPr>
          <w:b/>
          <w:bCs/>
          <w:sz w:val="30"/>
          <w:szCs w:val="30"/>
        </w:rPr>
      </w:pPr>
      <w:r w:rsidRPr="00EA0799">
        <w:rPr>
          <w:b/>
          <w:bCs/>
          <w:sz w:val="30"/>
          <w:szCs w:val="30"/>
        </w:rPr>
        <w:t xml:space="preserve">Plano de Integração </w:t>
      </w:r>
    </w:p>
    <w:p w:rsidR="00147EEF" w:rsidRDefault="00147EEF" w:rsidP="006609B0">
      <w:pPr>
        <w:spacing w:before="120" w:line="360" w:lineRule="auto"/>
        <w:jc w:val="right"/>
        <w:rPr>
          <w:color w:val="0000FF"/>
        </w:rPr>
      </w:pPr>
      <w:r>
        <w:t xml:space="preserve">Versão </w:t>
      </w:r>
      <w:r>
        <w:rPr>
          <w:color w:val="0000FF"/>
        </w:rPr>
        <w:t>&lt;</w:t>
      </w:r>
      <w:proofErr w:type="spellStart"/>
      <w:r>
        <w:rPr>
          <w:color w:val="0000FF"/>
        </w:rPr>
        <w:t>n.n</w:t>
      </w:r>
      <w:proofErr w:type="spellEnd"/>
      <w:r>
        <w:rPr>
          <w:color w:val="0000FF"/>
        </w:rPr>
        <w:t>&gt;</w:t>
      </w:r>
    </w:p>
    <w:p w:rsidR="00147EEF" w:rsidRDefault="00147EEF"/>
    <w:p w:rsidR="00147EEF" w:rsidRDefault="00147EEF"/>
    <w:p w:rsidR="000D706A" w:rsidRDefault="000D706A"/>
    <w:p w:rsidR="000D706A" w:rsidRDefault="000D706A"/>
    <w:p w:rsidR="000D706A" w:rsidRDefault="000D706A"/>
    <w:p w:rsidR="000D706A" w:rsidRDefault="000D706A"/>
    <w:p w:rsidR="000D706A" w:rsidRDefault="000D706A"/>
    <w:p w:rsidR="000D706A" w:rsidRDefault="000D706A"/>
    <w:p w:rsidR="000D706A" w:rsidRDefault="000D706A"/>
    <w:p w:rsidR="000D706A" w:rsidRDefault="000D706A"/>
    <w:p w:rsidR="000D706A" w:rsidRDefault="000D706A"/>
    <w:p w:rsidR="000D706A" w:rsidRDefault="000D706A"/>
    <w:p w:rsidR="000D706A" w:rsidRDefault="000D706A"/>
    <w:p w:rsidR="000D706A" w:rsidRDefault="000D706A"/>
    <w:p w:rsidR="000D706A" w:rsidRDefault="000D706A"/>
    <w:p w:rsidR="000D706A" w:rsidRDefault="000D706A"/>
    <w:p w:rsidR="000D706A" w:rsidRDefault="000D706A"/>
    <w:p w:rsidR="000D706A" w:rsidRDefault="000D706A"/>
    <w:p w:rsidR="000D706A" w:rsidRDefault="000D706A"/>
    <w:p w:rsidR="000D706A" w:rsidRDefault="000D706A"/>
    <w:p w:rsidR="000D706A" w:rsidRDefault="000D706A"/>
    <w:p w:rsidR="000D706A" w:rsidRDefault="000D706A">
      <w:pPr>
        <w:sectPr w:rsidR="000D706A" w:rsidSect="00EA0799">
          <w:headerReference w:type="default" r:id="rId9"/>
          <w:footerReference w:type="default" r:id="rId10"/>
          <w:footnotePr>
            <w:pos w:val="beneathText"/>
          </w:footnotePr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  <w:bookmarkStart w:id="0" w:name="_GoBack"/>
      <w:bookmarkEnd w:id="0"/>
    </w:p>
    <w:p w:rsidR="00147EEF" w:rsidRDefault="00147EEF"/>
    <w:p w:rsidR="00EA0799" w:rsidRPr="00B3551B" w:rsidRDefault="00EA0799" w:rsidP="00EA0799">
      <w:pPr>
        <w:jc w:val="center"/>
        <w:rPr>
          <w:b/>
        </w:rPr>
      </w:pPr>
      <w:r w:rsidRPr="00B3551B">
        <w:rPr>
          <w:b/>
        </w:rPr>
        <w:t>Histórico de Revisão</w:t>
      </w:r>
    </w:p>
    <w:p w:rsidR="00147EEF" w:rsidRDefault="00147EEF"/>
    <w:tbl>
      <w:tblPr>
        <w:tblW w:w="87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3717"/>
        <w:gridCol w:w="2552"/>
      </w:tblGrid>
      <w:tr w:rsidR="006609B0" w:rsidRPr="003C2C5B" w:rsidTr="00697A3F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6609B0" w:rsidRPr="003C2C5B" w:rsidRDefault="006609B0" w:rsidP="00D3180F">
            <w:pPr>
              <w:pStyle w:val="TabelaTtulo"/>
            </w:pPr>
            <w:r w:rsidRPr="003C2C5B">
              <w:t>Data</w:t>
            </w:r>
          </w:p>
        </w:tc>
        <w:tc>
          <w:tcPr>
            <w:tcW w:w="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6609B0" w:rsidRPr="003C2C5B" w:rsidRDefault="006609B0" w:rsidP="00D3180F">
            <w:pPr>
              <w:pStyle w:val="TabelaTtulo"/>
            </w:pPr>
            <w:r w:rsidRPr="003C2C5B">
              <w:t>Versão</w:t>
            </w:r>
          </w:p>
        </w:tc>
        <w:tc>
          <w:tcPr>
            <w:tcW w:w="37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6609B0" w:rsidRPr="003C2C5B" w:rsidRDefault="006609B0" w:rsidP="00D3180F">
            <w:pPr>
              <w:pStyle w:val="TabelaTtulo"/>
            </w:pPr>
            <w:r w:rsidRPr="003C2C5B">
              <w:t>Descrição</w:t>
            </w:r>
          </w:p>
        </w:tc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</w:tcPr>
          <w:p w:rsidR="006609B0" w:rsidRPr="003C2C5B" w:rsidRDefault="006609B0" w:rsidP="00D3180F">
            <w:pPr>
              <w:pStyle w:val="TabelaTtulo"/>
            </w:pPr>
            <w:r w:rsidRPr="003C2C5B">
              <w:t>Autor</w:t>
            </w:r>
          </w:p>
        </w:tc>
      </w:tr>
      <w:tr w:rsidR="006609B0" w:rsidRPr="003C2C5B" w:rsidTr="00697A3F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6609B0" w:rsidRPr="003C2C5B" w:rsidRDefault="006609B0" w:rsidP="00D3180F">
            <w:pPr>
              <w:pStyle w:val="InfoBlue"/>
            </w:pPr>
            <w:r w:rsidRPr="003C2C5B">
              <w:t>&lt;</w:t>
            </w:r>
            <w:proofErr w:type="spellStart"/>
            <w:r w:rsidRPr="003C2C5B">
              <w:t>dd</w:t>
            </w:r>
            <w:proofErr w:type="spellEnd"/>
            <w:r w:rsidRPr="003C2C5B">
              <w:t>/mm/</w:t>
            </w:r>
            <w:proofErr w:type="spellStart"/>
            <w:r w:rsidRPr="003C2C5B">
              <w:t>yyyy</w:t>
            </w:r>
            <w:proofErr w:type="spellEnd"/>
            <w:r w:rsidRPr="003C2C5B">
              <w:t>&gt;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6609B0" w:rsidRPr="003C2C5B" w:rsidRDefault="006609B0" w:rsidP="00D3180F">
            <w:pPr>
              <w:pStyle w:val="InfoBlue"/>
            </w:pPr>
            <w:r w:rsidRPr="003C2C5B">
              <w:t>&lt;</w:t>
            </w:r>
            <w:proofErr w:type="spellStart"/>
            <w:r w:rsidRPr="003C2C5B">
              <w:t>x.x</w:t>
            </w:r>
            <w:proofErr w:type="spellEnd"/>
            <w:r w:rsidRPr="003C2C5B">
              <w:t>&gt;</w:t>
            </w: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6609B0" w:rsidRPr="003C2C5B" w:rsidRDefault="006609B0" w:rsidP="00D3180F">
            <w:pPr>
              <w:pStyle w:val="InfoBlue"/>
            </w:pPr>
            <w:r w:rsidRPr="003C2C5B">
              <w:t>&lt;texto detalhado da revisão&gt;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9B0" w:rsidRPr="003C2C5B" w:rsidRDefault="006609B0" w:rsidP="00D3180F">
            <w:pPr>
              <w:pStyle w:val="InfoBlue"/>
            </w:pPr>
            <w:r w:rsidRPr="003C2C5B">
              <w:t>&lt;Nome do responsável&gt;</w:t>
            </w:r>
          </w:p>
        </w:tc>
      </w:tr>
      <w:tr w:rsidR="006609B0" w:rsidRPr="003C2C5B" w:rsidTr="00697A3F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6609B0" w:rsidRPr="003C2C5B" w:rsidRDefault="006609B0" w:rsidP="00697A3F">
            <w:pPr>
              <w:snapToGrid w:val="0"/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6609B0" w:rsidRPr="003C2C5B" w:rsidRDefault="006609B0" w:rsidP="00697A3F">
            <w:pPr>
              <w:snapToGrid w:val="0"/>
              <w:jc w:val="center"/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6609B0" w:rsidRPr="003C2C5B" w:rsidRDefault="006609B0" w:rsidP="00697A3F">
            <w:pPr>
              <w:snapToGrid w:val="0"/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9B0" w:rsidRPr="003C2C5B" w:rsidRDefault="006609B0" w:rsidP="00697A3F">
            <w:pPr>
              <w:snapToGrid w:val="0"/>
            </w:pPr>
          </w:p>
        </w:tc>
      </w:tr>
      <w:tr w:rsidR="006609B0" w:rsidRPr="003C2C5B" w:rsidTr="00697A3F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6609B0" w:rsidRPr="003C2C5B" w:rsidRDefault="006609B0" w:rsidP="00697A3F">
            <w:pPr>
              <w:snapToGrid w:val="0"/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6609B0" w:rsidRPr="003C2C5B" w:rsidRDefault="006609B0" w:rsidP="00697A3F">
            <w:pPr>
              <w:snapToGrid w:val="0"/>
              <w:jc w:val="center"/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6609B0" w:rsidRPr="003C2C5B" w:rsidRDefault="006609B0" w:rsidP="00697A3F">
            <w:pPr>
              <w:snapToGrid w:val="0"/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9B0" w:rsidRPr="003C2C5B" w:rsidRDefault="006609B0" w:rsidP="00697A3F">
            <w:pPr>
              <w:snapToGrid w:val="0"/>
            </w:pPr>
          </w:p>
        </w:tc>
      </w:tr>
      <w:tr w:rsidR="006609B0" w:rsidRPr="003C2C5B" w:rsidTr="00697A3F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6609B0" w:rsidRPr="003C2C5B" w:rsidRDefault="006609B0" w:rsidP="00697A3F">
            <w:pPr>
              <w:snapToGrid w:val="0"/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6609B0" w:rsidRPr="003C2C5B" w:rsidRDefault="006609B0" w:rsidP="00697A3F">
            <w:pPr>
              <w:snapToGrid w:val="0"/>
              <w:jc w:val="center"/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6609B0" w:rsidRPr="003C2C5B" w:rsidRDefault="006609B0" w:rsidP="00697A3F">
            <w:pPr>
              <w:snapToGrid w:val="0"/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9B0" w:rsidRPr="003C2C5B" w:rsidRDefault="006609B0" w:rsidP="00697A3F">
            <w:pPr>
              <w:snapToGrid w:val="0"/>
            </w:pPr>
          </w:p>
        </w:tc>
      </w:tr>
    </w:tbl>
    <w:p w:rsidR="00147EEF" w:rsidRDefault="00147EEF"/>
    <w:p w:rsidR="00147EEF" w:rsidRDefault="00147EEF">
      <w:pPr>
        <w:rPr>
          <w:rFonts w:eastAsia="Lucida Sans Unicode" w:cs="Tahoma"/>
          <w:sz w:val="28"/>
          <w:szCs w:val="28"/>
        </w:rPr>
      </w:pPr>
      <w:r>
        <w:br w:type="page"/>
      </w:r>
      <w:r w:rsidRPr="00286F97">
        <w:rPr>
          <w:b/>
          <w:sz w:val="28"/>
          <w:szCs w:val="28"/>
        </w:rPr>
        <w:lastRenderedPageBreak/>
        <w:t>Sumário</w:t>
      </w:r>
    </w:p>
    <w:p w:rsidR="00D54158" w:rsidRDefault="00D54158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TOC \h \z \t "Título_Nível3;3;Título_Nível1;1;Título_Nível2;2" </w:instrText>
      </w:r>
      <w:r>
        <w:rPr>
          <w:rFonts w:cs="Arial"/>
          <w:sz w:val="20"/>
        </w:rPr>
        <w:fldChar w:fldCharType="separate"/>
      </w:r>
      <w:hyperlink w:anchor="_Toc277926581" w:history="1">
        <w:r w:rsidRPr="000265AE">
          <w:rPr>
            <w:rStyle w:val="Hyperlink"/>
            <w:noProof/>
          </w:rPr>
          <w:t>1.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0265AE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_Toc277926581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69F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4158" w:rsidRDefault="00BF1D26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7926582" w:history="1">
        <w:r w:rsidR="00D54158" w:rsidRPr="000265AE">
          <w:rPr>
            <w:rStyle w:val="Hyperlink"/>
            <w:noProof/>
          </w:rPr>
          <w:t>1.1.</w:t>
        </w:r>
        <w:r w:rsidR="00D54158">
          <w:rPr>
            <w:b w:val="0"/>
            <w:bCs w:val="0"/>
            <w:noProof/>
            <w:color w:val="auto"/>
            <w:lang w:eastAsia="pt-BR"/>
          </w:rPr>
          <w:tab/>
        </w:r>
        <w:r w:rsidR="00D54158" w:rsidRPr="000265AE">
          <w:rPr>
            <w:rStyle w:val="Hyperlink"/>
            <w:noProof/>
          </w:rPr>
          <w:t>Finalidade</w:t>
        </w:r>
        <w:r w:rsidR="00D54158">
          <w:rPr>
            <w:noProof/>
            <w:webHidden/>
          </w:rPr>
          <w:tab/>
        </w:r>
        <w:r w:rsidR="00D54158">
          <w:rPr>
            <w:noProof/>
            <w:webHidden/>
          </w:rPr>
          <w:fldChar w:fldCharType="begin"/>
        </w:r>
        <w:r w:rsidR="00D54158">
          <w:rPr>
            <w:noProof/>
            <w:webHidden/>
          </w:rPr>
          <w:instrText xml:space="preserve"> PAGEREF _Toc277926582 \h </w:instrText>
        </w:r>
        <w:r w:rsidR="00D54158">
          <w:rPr>
            <w:noProof/>
            <w:webHidden/>
          </w:rPr>
        </w:r>
        <w:r w:rsidR="00D54158">
          <w:rPr>
            <w:noProof/>
            <w:webHidden/>
          </w:rPr>
          <w:fldChar w:fldCharType="separate"/>
        </w:r>
        <w:r w:rsidR="006069FF">
          <w:rPr>
            <w:noProof/>
            <w:webHidden/>
          </w:rPr>
          <w:t>3</w:t>
        </w:r>
        <w:r w:rsidR="00D54158">
          <w:rPr>
            <w:noProof/>
            <w:webHidden/>
          </w:rPr>
          <w:fldChar w:fldCharType="end"/>
        </w:r>
      </w:hyperlink>
    </w:p>
    <w:p w:rsidR="00D54158" w:rsidRDefault="00BF1D26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7926583" w:history="1">
        <w:r w:rsidR="00D54158" w:rsidRPr="000265AE">
          <w:rPr>
            <w:rStyle w:val="Hyperlink"/>
            <w:noProof/>
          </w:rPr>
          <w:t>1.2.</w:t>
        </w:r>
        <w:r w:rsidR="00D54158">
          <w:rPr>
            <w:b w:val="0"/>
            <w:bCs w:val="0"/>
            <w:noProof/>
            <w:color w:val="auto"/>
            <w:lang w:eastAsia="pt-BR"/>
          </w:rPr>
          <w:tab/>
        </w:r>
        <w:r w:rsidR="00D54158" w:rsidRPr="000265AE">
          <w:rPr>
            <w:rStyle w:val="Hyperlink"/>
            <w:noProof/>
          </w:rPr>
          <w:t>Escopo</w:t>
        </w:r>
        <w:r w:rsidR="00D54158">
          <w:rPr>
            <w:noProof/>
            <w:webHidden/>
          </w:rPr>
          <w:tab/>
        </w:r>
        <w:r w:rsidR="00D54158">
          <w:rPr>
            <w:noProof/>
            <w:webHidden/>
          </w:rPr>
          <w:fldChar w:fldCharType="begin"/>
        </w:r>
        <w:r w:rsidR="00D54158">
          <w:rPr>
            <w:noProof/>
            <w:webHidden/>
          </w:rPr>
          <w:instrText xml:space="preserve"> PAGEREF _Toc277926583 \h </w:instrText>
        </w:r>
        <w:r w:rsidR="00D54158">
          <w:rPr>
            <w:noProof/>
            <w:webHidden/>
          </w:rPr>
        </w:r>
        <w:r w:rsidR="00D54158">
          <w:rPr>
            <w:noProof/>
            <w:webHidden/>
          </w:rPr>
          <w:fldChar w:fldCharType="separate"/>
        </w:r>
        <w:r w:rsidR="006069FF">
          <w:rPr>
            <w:noProof/>
            <w:webHidden/>
          </w:rPr>
          <w:t>3</w:t>
        </w:r>
        <w:r w:rsidR="00D54158">
          <w:rPr>
            <w:noProof/>
            <w:webHidden/>
          </w:rPr>
          <w:fldChar w:fldCharType="end"/>
        </w:r>
      </w:hyperlink>
    </w:p>
    <w:p w:rsidR="00D54158" w:rsidRDefault="00BF1D26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7926584" w:history="1">
        <w:r w:rsidR="00D54158" w:rsidRPr="000265AE">
          <w:rPr>
            <w:rStyle w:val="Hyperlink"/>
            <w:noProof/>
          </w:rPr>
          <w:t>1.3.</w:t>
        </w:r>
        <w:r w:rsidR="00D54158">
          <w:rPr>
            <w:b w:val="0"/>
            <w:bCs w:val="0"/>
            <w:noProof/>
            <w:color w:val="auto"/>
            <w:lang w:eastAsia="pt-BR"/>
          </w:rPr>
          <w:tab/>
        </w:r>
        <w:r w:rsidR="00D54158" w:rsidRPr="000265AE">
          <w:rPr>
            <w:rStyle w:val="Hyperlink"/>
            <w:noProof/>
          </w:rPr>
          <w:t>Definições, Acrônimos e Abreviações</w:t>
        </w:r>
        <w:r w:rsidR="00D54158">
          <w:rPr>
            <w:noProof/>
            <w:webHidden/>
          </w:rPr>
          <w:tab/>
        </w:r>
        <w:r w:rsidR="00D54158">
          <w:rPr>
            <w:noProof/>
            <w:webHidden/>
          </w:rPr>
          <w:fldChar w:fldCharType="begin"/>
        </w:r>
        <w:r w:rsidR="00D54158">
          <w:rPr>
            <w:noProof/>
            <w:webHidden/>
          </w:rPr>
          <w:instrText xml:space="preserve"> PAGEREF _Toc277926584 \h </w:instrText>
        </w:r>
        <w:r w:rsidR="00D54158">
          <w:rPr>
            <w:noProof/>
            <w:webHidden/>
          </w:rPr>
        </w:r>
        <w:r w:rsidR="00D54158">
          <w:rPr>
            <w:noProof/>
            <w:webHidden/>
          </w:rPr>
          <w:fldChar w:fldCharType="separate"/>
        </w:r>
        <w:r w:rsidR="006069FF">
          <w:rPr>
            <w:noProof/>
            <w:webHidden/>
          </w:rPr>
          <w:t>3</w:t>
        </w:r>
        <w:r w:rsidR="00D54158">
          <w:rPr>
            <w:noProof/>
            <w:webHidden/>
          </w:rPr>
          <w:fldChar w:fldCharType="end"/>
        </w:r>
      </w:hyperlink>
    </w:p>
    <w:p w:rsidR="00D54158" w:rsidRDefault="00BF1D26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26585" w:history="1">
        <w:r w:rsidR="00D54158" w:rsidRPr="000265AE">
          <w:rPr>
            <w:rStyle w:val="Hyperlink"/>
            <w:noProof/>
          </w:rPr>
          <w:t>2.</w:t>
        </w:r>
        <w:r w:rsidR="00D54158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D54158" w:rsidRPr="000265AE">
          <w:rPr>
            <w:rStyle w:val="Hyperlink"/>
            <w:noProof/>
          </w:rPr>
          <w:t>Critério de Sequenciamento</w:t>
        </w:r>
        <w:r w:rsidR="00D54158">
          <w:rPr>
            <w:noProof/>
            <w:webHidden/>
          </w:rPr>
          <w:tab/>
        </w:r>
        <w:r w:rsidR="00D54158">
          <w:rPr>
            <w:noProof/>
            <w:webHidden/>
          </w:rPr>
          <w:fldChar w:fldCharType="begin"/>
        </w:r>
        <w:r w:rsidR="00D54158">
          <w:rPr>
            <w:noProof/>
            <w:webHidden/>
          </w:rPr>
          <w:instrText xml:space="preserve"> PAGEREF _Toc277926585 \h </w:instrText>
        </w:r>
        <w:r w:rsidR="00D54158">
          <w:rPr>
            <w:noProof/>
            <w:webHidden/>
          </w:rPr>
        </w:r>
        <w:r w:rsidR="00D54158">
          <w:rPr>
            <w:noProof/>
            <w:webHidden/>
          </w:rPr>
          <w:fldChar w:fldCharType="separate"/>
        </w:r>
        <w:r w:rsidR="006069FF">
          <w:rPr>
            <w:noProof/>
            <w:webHidden/>
          </w:rPr>
          <w:t>3</w:t>
        </w:r>
        <w:r w:rsidR="00D54158">
          <w:rPr>
            <w:noProof/>
            <w:webHidden/>
          </w:rPr>
          <w:fldChar w:fldCharType="end"/>
        </w:r>
      </w:hyperlink>
    </w:p>
    <w:p w:rsidR="00D54158" w:rsidRDefault="00BF1D26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7926586" w:history="1">
        <w:r w:rsidR="00D54158" w:rsidRPr="000265AE">
          <w:rPr>
            <w:rStyle w:val="Hyperlink"/>
            <w:noProof/>
          </w:rPr>
          <w:t>2.1.</w:t>
        </w:r>
        <w:r w:rsidR="00D54158">
          <w:rPr>
            <w:b w:val="0"/>
            <w:bCs w:val="0"/>
            <w:noProof/>
            <w:color w:val="auto"/>
            <w:lang w:eastAsia="pt-BR"/>
          </w:rPr>
          <w:tab/>
        </w:r>
        <w:r w:rsidR="00D54158" w:rsidRPr="000265AE">
          <w:rPr>
            <w:rStyle w:val="Hyperlink"/>
            <w:noProof/>
          </w:rPr>
          <w:t>Racional do Seqüenciamento</w:t>
        </w:r>
        <w:r w:rsidR="00D54158">
          <w:rPr>
            <w:noProof/>
            <w:webHidden/>
          </w:rPr>
          <w:tab/>
        </w:r>
        <w:r w:rsidR="00D54158">
          <w:rPr>
            <w:noProof/>
            <w:webHidden/>
          </w:rPr>
          <w:fldChar w:fldCharType="begin"/>
        </w:r>
        <w:r w:rsidR="00D54158">
          <w:rPr>
            <w:noProof/>
            <w:webHidden/>
          </w:rPr>
          <w:instrText xml:space="preserve"> PAGEREF _Toc277926586 \h </w:instrText>
        </w:r>
        <w:r w:rsidR="00D54158">
          <w:rPr>
            <w:noProof/>
            <w:webHidden/>
          </w:rPr>
        </w:r>
        <w:r w:rsidR="00D54158">
          <w:rPr>
            <w:noProof/>
            <w:webHidden/>
          </w:rPr>
          <w:fldChar w:fldCharType="separate"/>
        </w:r>
        <w:r w:rsidR="006069FF">
          <w:rPr>
            <w:noProof/>
            <w:webHidden/>
          </w:rPr>
          <w:t>3</w:t>
        </w:r>
        <w:r w:rsidR="00D54158">
          <w:rPr>
            <w:noProof/>
            <w:webHidden/>
          </w:rPr>
          <w:fldChar w:fldCharType="end"/>
        </w:r>
      </w:hyperlink>
    </w:p>
    <w:p w:rsidR="00D54158" w:rsidRDefault="00BF1D26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7926587" w:history="1">
        <w:r w:rsidR="00D54158" w:rsidRPr="000265AE">
          <w:rPr>
            <w:rStyle w:val="Hyperlink"/>
            <w:noProof/>
          </w:rPr>
          <w:t>2.2.</w:t>
        </w:r>
        <w:r w:rsidR="00D54158">
          <w:rPr>
            <w:b w:val="0"/>
            <w:bCs w:val="0"/>
            <w:noProof/>
            <w:color w:val="auto"/>
            <w:lang w:eastAsia="pt-BR"/>
          </w:rPr>
          <w:tab/>
        </w:r>
        <w:r w:rsidR="00D54158" w:rsidRPr="000265AE">
          <w:rPr>
            <w:rStyle w:val="Hyperlink"/>
            <w:noProof/>
          </w:rPr>
          <w:t>Tabela de Seqüenciamento</w:t>
        </w:r>
        <w:r w:rsidR="00D54158">
          <w:rPr>
            <w:noProof/>
            <w:webHidden/>
          </w:rPr>
          <w:tab/>
        </w:r>
        <w:r w:rsidR="00D54158">
          <w:rPr>
            <w:noProof/>
            <w:webHidden/>
          </w:rPr>
          <w:fldChar w:fldCharType="begin"/>
        </w:r>
        <w:r w:rsidR="00D54158">
          <w:rPr>
            <w:noProof/>
            <w:webHidden/>
          </w:rPr>
          <w:instrText xml:space="preserve"> PAGEREF _Toc277926587 \h </w:instrText>
        </w:r>
        <w:r w:rsidR="00D54158">
          <w:rPr>
            <w:noProof/>
            <w:webHidden/>
          </w:rPr>
        </w:r>
        <w:r w:rsidR="00D54158">
          <w:rPr>
            <w:noProof/>
            <w:webHidden/>
          </w:rPr>
          <w:fldChar w:fldCharType="separate"/>
        </w:r>
        <w:r w:rsidR="006069FF">
          <w:rPr>
            <w:noProof/>
            <w:webHidden/>
          </w:rPr>
          <w:t>3</w:t>
        </w:r>
        <w:r w:rsidR="00D54158">
          <w:rPr>
            <w:noProof/>
            <w:webHidden/>
          </w:rPr>
          <w:fldChar w:fldCharType="end"/>
        </w:r>
      </w:hyperlink>
    </w:p>
    <w:p w:rsidR="00D54158" w:rsidRDefault="00BF1D26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26588" w:history="1">
        <w:r w:rsidR="00D54158" w:rsidRPr="000265AE">
          <w:rPr>
            <w:rStyle w:val="Hyperlink"/>
            <w:noProof/>
          </w:rPr>
          <w:t>3.</w:t>
        </w:r>
        <w:r w:rsidR="00D54158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D54158" w:rsidRPr="000265AE">
          <w:rPr>
            <w:rStyle w:val="Hyperlink"/>
            <w:noProof/>
          </w:rPr>
          <w:t>Ambientes para Integração</w:t>
        </w:r>
        <w:r w:rsidR="00D54158">
          <w:rPr>
            <w:noProof/>
            <w:webHidden/>
          </w:rPr>
          <w:tab/>
        </w:r>
        <w:r w:rsidR="00D54158">
          <w:rPr>
            <w:noProof/>
            <w:webHidden/>
          </w:rPr>
          <w:fldChar w:fldCharType="begin"/>
        </w:r>
        <w:r w:rsidR="00D54158">
          <w:rPr>
            <w:noProof/>
            <w:webHidden/>
          </w:rPr>
          <w:instrText xml:space="preserve"> PAGEREF _Toc277926588 \h </w:instrText>
        </w:r>
        <w:r w:rsidR="00D54158">
          <w:rPr>
            <w:noProof/>
            <w:webHidden/>
          </w:rPr>
        </w:r>
        <w:r w:rsidR="00D54158">
          <w:rPr>
            <w:noProof/>
            <w:webHidden/>
          </w:rPr>
          <w:fldChar w:fldCharType="separate"/>
        </w:r>
        <w:r w:rsidR="006069FF">
          <w:rPr>
            <w:noProof/>
            <w:webHidden/>
          </w:rPr>
          <w:t>3</w:t>
        </w:r>
        <w:r w:rsidR="00D54158">
          <w:rPr>
            <w:noProof/>
            <w:webHidden/>
          </w:rPr>
          <w:fldChar w:fldCharType="end"/>
        </w:r>
      </w:hyperlink>
    </w:p>
    <w:p w:rsidR="00D54158" w:rsidRDefault="00BF1D26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26589" w:history="1">
        <w:r w:rsidR="00D54158" w:rsidRPr="000265AE">
          <w:rPr>
            <w:rStyle w:val="Hyperlink"/>
            <w:noProof/>
          </w:rPr>
          <w:t>4.</w:t>
        </w:r>
        <w:r w:rsidR="00D54158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D54158" w:rsidRPr="000265AE">
          <w:rPr>
            <w:rStyle w:val="Hyperlink"/>
            <w:noProof/>
          </w:rPr>
          <w:t>Estratégia de Integração</w:t>
        </w:r>
        <w:r w:rsidR="00D54158">
          <w:rPr>
            <w:noProof/>
            <w:webHidden/>
          </w:rPr>
          <w:tab/>
        </w:r>
        <w:r w:rsidR="00D54158">
          <w:rPr>
            <w:noProof/>
            <w:webHidden/>
          </w:rPr>
          <w:fldChar w:fldCharType="begin"/>
        </w:r>
        <w:r w:rsidR="00D54158">
          <w:rPr>
            <w:noProof/>
            <w:webHidden/>
          </w:rPr>
          <w:instrText xml:space="preserve"> PAGEREF _Toc277926589 \h </w:instrText>
        </w:r>
        <w:r w:rsidR="00D54158">
          <w:rPr>
            <w:noProof/>
            <w:webHidden/>
          </w:rPr>
        </w:r>
        <w:r w:rsidR="00D54158">
          <w:rPr>
            <w:noProof/>
            <w:webHidden/>
          </w:rPr>
          <w:fldChar w:fldCharType="separate"/>
        </w:r>
        <w:r w:rsidR="006069FF">
          <w:rPr>
            <w:noProof/>
            <w:webHidden/>
          </w:rPr>
          <w:t>3</w:t>
        </w:r>
        <w:r w:rsidR="00D54158">
          <w:rPr>
            <w:noProof/>
            <w:webHidden/>
          </w:rPr>
          <w:fldChar w:fldCharType="end"/>
        </w:r>
      </w:hyperlink>
    </w:p>
    <w:p w:rsidR="00D54158" w:rsidRDefault="00BF1D26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26590" w:history="1">
        <w:r w:rsidR="00D54158" w:rsidRPr="000265AE">
          <w:rPr>
            <w:rStyle w:val="Hyperlink"/>
            <w:noProof/>
          </w:rPr>
          <w:t>5.</w:t>
        </w:r>
        <w:r w:rsidR="00D54158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D54158" w:rsidRPr="000265AE">
          <w:rPr>
            <w:rStyle w:val="Hyperlink"/>
            <w:noProof/>
          </w:rPr>
          <w:t>Subsistemas</w:t>
        </w:r>
        <w:r w:rsidR="00D54158">
          <w:rPr>
            <w:noProof/>
            <w:webHidden/>
          </w:rPr>
          <w:tab/>
        </w:r>
        <w:r w:rsidR="00D54158">
          <w:rPr>
            <w:noProof/>
            <w:webHidden/>
          </w:rPr>
          <w:fldChar w:fldCharType="begin"/>
        </w:r>
        <w:r w:rsidR="00D54158">
          <w:rPr>
            <w:noProof/>
            <w:webHidden/>
          </w:rPr>
          <w:instrText xml:space="preserve"> PAGEREF _Toc277926590 \h </w:instrText>
        </w:r>
        <w:r w:rsidR="00D54158">
          <w:rPr>
            <w:noProof/>
            <w:webHidden/>
          </w:rPr>
        </w:r>
        <w:r w:rsidR="00D54158">
          <w:rPr>
            <w:noProof/>
            <w:webHidden/>
          </w:rPr>
          <w:fldChar w:fldCharType="separate"/>
        </w:r>
        <w:r w:rsidR="006069FF">
          <w:rPr>
            <w:noProof/>
            <w:webHidden/>
          </w:rPr>
          <w:t>3</w:t>
        </w:r>
        <w:r w:rsidR="00D54158">
          <w:rPr>
            <w:noProof/>
            <w:webHidden/>
          </w:rPr>
          <w:fldChar w:fldCharType="end"/>
        </w:r>
      </w:hyperlink>
    </w:p>
    <w:p w:rsidR="00D54158" w:rsidRDefault="00BF1D26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26591" w:history="1">
        <w:r w:rsidR="00D54158" w:rsidRPr="000265AE">
          <w:rPr>
            <w:rStyle w:val="Hyperlink"/>
            <w:noProof/>
          </w:rPr>
          <w:t>6.</w:t>
        </w:r>
        <w:r w:rsidR="00D54158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D54158" w:rsidRPr="000265AE">
          <w:rPr>
            <w:rStyle w:val="Hyperlink"/>
            <w:noProof/>
          </w:rPr>
          <w:t>Builds</w:t>
        </w:r>
        <w:r w:rsidR="00D54158">
          <w:rPr>
            <w:noProof/>
            <w:webHidden/>
          </w:rPr>
          <w:tab/>
        </w:r>
        <w:r w:rsidR="00D54158">
          <w:rPr>
            <w:noProof/>
            <w:webHidden/>
          </w:rPr>
          <w:fldChar w:fldCharType="begin"/>
        </w:r>
        <w:r w:rsidR="00D54158">
          <w:rPr>
            <w:noProof/>
            <w:webHidden/>
          </w:rPr>
          <w:instrText xml:space="preserve"> PAGEREF _Toc277926591 \h </w:instrText>
        </w:r>
        <w:r w:rsidR="00D54158">
          <w:rPr>
            <w:noProof/>
            <w:webHidden/>
          </w:rPr>
        </w:r>
        <w:r w:rsidR="00D54158">
          <w:rPr>
            <w:noProof/>
            <w:webHidden/>
          </w:rPr>
          <w:fldChar w:fldCharType="separate"/>
        </w:r>
        <w:r w:rsidR="006069FF">
          <w:rPr>
            <w:noProof/>
            <w:webHidden/>
          </w:rPr>
          <w:t>3</w:t>
        </w:r>
        <w:r w:rsidR="00D54158">
          <w:rPr>
            <w:noProof/>
            <w:webHidden/>
          </w:rPr>
          <w:fldChar w:fldCharType="end"/>
        </w:r>
      </w:hyperlink>
    </w:p>
    <w:p w:rsidR="00D54158" w:rsidRDefault="00BF1D26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7926592" w:history="1">
        <w:r w:rsidR="00D54158" w:rsidRPr="000265AE">
          <w:rPr>
            <w:rStyle w:val="Hyperlink"/>
            <w:noProof/>
          </w:rPr>
          <w:t>6.1.</w:t>
        </w:r>
        <w:r w:rsidR="00D54158">
          <w:rPr>
            <w:b w:val="0"/>
            <w:bCs w:val="0"/>
            <w:noProof/>
            <w:color w:val="auto"/>
            <w:lang w:eastAsia="pt-BR"/>
          </w:rPr>
          <w:tab/>
        </w:r>
        <w:r w:rsidR="00D54158" w:rsidRPr="000265AE">
          <w:rPr>
            <w:rStyle w:val="Hyperlink"/>
            <w:noProof/>
          </w:rPr>
          <w:t>Build de Integração &lt;n&gt;</w:t>
        </w:r>
        <w:r w:rsidR="00D54158">
          <w:rPr>
            <w:noProof/>
            <w:webHidden/>
          </w:rPr>
          <w:tab/>
        </w:r>
        <w:r w:rsidR="00D54158">
          <w:rPr>
            <w:noProof/>
            <w:webHidden/>
          </w:rPr>
          <w:fldChar w:fldCharType="begin"/>
        </w:r>
        <w:r w:rsidR="00D54158">
          <w:rPr>
            <w:noProof/>
            <w:webHidden/>
          </w:rPr>
          <w:instrText xml:space="preserve"> PAGEREF _Toc277926592 \h </w:instrText>
        </w:r>
        <w:r w:rsidR="00D54158">
          <w:rPr>
            <w:noProof/>
            <w:webHidden/>
          </w:rPr>
        </w:r>
        <w:r w:rsidR="00D54158">
          <w:rPr>
            <w:noProof/>
            <w:webHidden/>
          </w:rPr>
          <w:fldChar w:fldCharType="separate"/>
        </w:r>
        <w:r w:rsidR="006069FF">
          <w:rPr>
            <w:noProof/>
            <w:webHidden/>
          </w:rPr>
          <w:t>3</w:t>
        </w:r>
        <w:r w:rsidR="00D54158">
          <w:rPr>
            <w:noProof/>
            <w:webHidden/>
          </w:rPr>
          <w:fldChar w:fldCharType="end"/>
        </w:r>
      </w:hyperlink>
    </w:p>
    <w:p w:rsidR="00D54158" w:rsidRDefault="00BF1D26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7926593" w:history="1">
        <w:r w:rsidR="00D54158" w:rsidRPr="000265AE">
          <w:rPr>
            <w:rStyle w:val="Hyperlink"/>
            <w:noProof/>
          </w:rPr>
          <w:t>6.2.</w:t>
        </w:r>
        <w:r w:rsidR="00D54158">
          <w:rPr>
            <w:b w:val="0"/>
            <w:bCs w:val="0"/>
            <w:noProof/>
            <w:color w:val="auto"/>
            <w:lang w:eastAsia="pt-BR"/>
          </w:rPr>
          <w:tab/>
        </w:r>
        <w:r w:rsidR="00D54158" w:rsidRPr="000265AE">
          <w:rPr>
            <w:rStyle w:val="Hyperlink"/>
            <w:noProof/>
          </w:rPr>
          <w:t>Build de Integração &lt;n&gt;</w:t>
        </w:r>
        <w:r w:rsidR="00D54158">
          <w:rPr>
            <w:noProof/>
            <w:webHidden/>
          </w:rPr>
          <w:tab/>
        </w:r>
        <w:r w:rsidR="00D54158">
          <w:rPr>
            <w:noProof/>
            <w:webHidden/>
          </w:rPr>
          <w:fldChar w:fldCharType="begin"/>
        </w:r>
        <w:r w:rsidR="00D54158">
          <w:rPr>
            <w:noProof/>
            <w:webHidden/>
          </w:rPr>
          <w:instrText xml:space="preserve"> PAGEREF _Toc277926593 \h </w:instrText>
        </w:r>
        <w:r w:rsidR="00D54158">
          <w:rPr>
            <w:noProof/>
            <w:webHidden/>
          </w:rPr>
        </w:r>
        <w:r w:rsidR="00D54158">
          <w:rPr>
            <w:noProof/>
            <w:webHidden/>
          </w:rPr>
          <w:fldChar w:fldCharType="separate"/>
        </w:r>
        <w:r w:rsidR="006069FF">
          <w:rPr>
            <w:noProof/>
            <w:webHidden/>
          </w:rPr>
          <w:t>3</w:t>
        </w:r>
        <w:r w:rsidR="00D54158">
          <w:rPr>
            <w:noProof/>
            <w:webHidden/>
          </w:rPr>
          <w:fldChar w:fldCharType="end"/>
        </w:r>
      </w:hyperlink>
    </w:p>
    <w:p w:rsidR="00D54158" w:rsidRDefault="00BF1D26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7926594" w:history="1">
        <w:r w:rsidR="00D54158" w:rsidRPr="000265AE">
          <w:rPr>
            <w:rStyle w:val="Hyperlink"/>
            <w:noProof/>
          </w:rPr>
          <w:t>6.3.</w:t>
        </w:r>
        <w:r w:rsidR="00D54158">
          <w:rPr>
            <w:b w:val="0"/>
            <w:bCs w:val="0"/>
            <w:noProof/>
            <w:color w:val="auto"/>
            <w:lang w:eastAsia="pt-BR"/>
          </w:rPr>
          <w:tab/>
        </w:r>
        <w:r w:rsidR="00D54158" w:rsidRPr="000265AE">
          <w:rPr>
            <w:rStyle w:val="Hyperlink"/>
            <w:noProof/>
          </w:rPr>
          <w:t>Build de Sistema &lt;n&gt;</w:t>
        </w:r>
        <w:r w:rsidR="00D54158">
          <w:rPr>
            <w:noProof/>
            <w:webHidden/>
          </w:rPr>
          <w:tab/>
        </w:r>
        <w:r w:rsidR="00D54158">
          <w:rPr>
            <w:noProof/>
            <w:webHidden/>
          </w:rPr>
          <w:fldChar w:fldCharType="begin"/>
        </w:r>
        <w:r w:rsidR="00D54158">
          <w:rPr>
            <w:noProof/>
            <w:webHidden/>
          </w:rPr>
          <w:instrText xml:space="preserve"> PAGEREF _Toc277926594 \h </w:instrText>
        </w:r>
        <w:r w:rsidR="00D54158">
          <w:rPr>
            <w:noProof/>
            <w:webHidden/>
          </w:rPr>
        </w:r>
        <w:r w:rsidR="00D54158">
          <w:rPr>
            <w:noProof/>
            <w:webHidden/>
          </w:rPr>
          <w:fldChar w:fldCharType="separate"/>
        </w:r>
        <w:r w:rsidR="006069FF">
          <w:rPr>
            <w:noProof/>
            <w:webHidden/>
          </w:rPr>
          <w:t>3</w:t>
        </w:r>
        <w:r w:rsidR="00D54158">
          <w:rPr>
            <w:noProof/>
            <w:webHidden/>
          </w:rPr>
          <w:fldChar w:fldCharType="end"/>
        </w:r>
      </w:hyperlink>
    </w:p>
    <w:p w:rsidR="00D54158" w:rsidRDefault="00BF1D26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26595" w:history="1">
        <w:r w:rsidR="00D54158" w:rsidRPr="000265AE">
          <w:rPr>
            <w:rStyle w:val="Hyperlink"/>
            <w:noProof/>
          </w:rPr>
          <w:t>7.</w:t>
        </w:r>
        <w:r w:rsidR="00D54158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D54158" w:rsidRPr="000265AE">
          <w:rPr>
            <w:rStyle w:val="Hyperlink"/>
            <w:noProof/>
          </w:rPr>
          <w:t>Referências</w:t>
        </w:r>
        <w:r w:rsidR="00D54158">
          <w:rPr>
            <w:noProof/>
            <w:webHidden/>
          </w:rPr>
          <w:tab/>
        </w:r>
        <w:r w:rsidR="00D54158">
          <w:rPr>
            <w:noProof/>
            <w:webHidden/>
          </w:rPr>
          <w:fldChar w:fldCharType="begin"/>
        </w:r>
        <w:r w:rsidR="00D54158">
          <w:rPr>
            <w:noProof/>
            <w:webHidden/>
          </w:rPr>
          <w:instrText xml:space="preserve"> PAGEREF _Toc277926595 \h </w:instrText>
        </w:r>
        <w:r w:rsidR="00D54158">
          <w:rPr>
            <w:noProof/>
            <w:webHidden/>
          </w:rPr>
        </w:r>
        <w:r w:rsidR="00D54158">
          <w:rPr>
            <w:noProof/>
            <w:webHidden/>
          </w:rPr>
          <w:fldChar w:fldCharType="separate"/>
        </w:r>
        <w:r w:rsidR="006069FF">
          <w:rPr>
            <w:noProof/>
            <w:webHidden/>
          </w:rPr>
          <w:t>3</w:t>
        </w:r>
        <w:r w:rsidR="00D54158">
          <w:rPr>
            <w:noProof/>
            <w:webHidden/>
          </w:rPr>
          <w:fldChar w:fldCharType="end"/>
        </w:r>
      </w:hyperlink>
    </w:p>
    <w:p w:rsidR="00D54158" w:rsidRDefault="00BF1D26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26596" w:history="1">
        <w:r w:rsidR="00D54158" w:rsidRPr="000265AE">
          <w:rPr>
            <w:rStyle w:val="Hyperlink"/>
            <w:noProof/>
          </w:rPr>
          <w:t>8.</w:t>
        </w:r>
        <w:r w:rsidR="00D54158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D54158" w:rsidRPr="000265AE">
          <w:rPr>
            <w:rStyle w:val="Hyperlink"/>
            <w:noProof/>
          </w:rPr>
          <w:t>Assinaturas</w:t>
        </w:r>
        <w:r w:rsidR="00D54158">
          <w:rPr>
            <w:noProof/>
            <w:webHidden/>
          </w:rPr>
          <w:tab/>
        </w:r>
        <w:r w:rsidR="00D54158">
          <w:rPr>
            <w:noProof/>
            <w:webHidden/>
          </w:rPr>
          <w:fldChar w:fldCharType="begin"/>
        </w:r>
        <w:r w:rsidR="00D54158">
          <w:rPr>
            <w:noProof/>
            <w:webHidden/>
          </w:rPr>
          <w:instrText xml:space="preserve"> PAGEREF _Toc277926596 \h </w:instrText>
        </w:r>
        <w:r w:rsidR="00D54158">
          <w:rPr>
            <w:noProof/>
            <w:webHidden/>
          </w:rPr>
        </w:r>
        <w:r w:rsidR="00D54158">
          <w:rPr>
            <w:noProof/>
            <w:webHidden/>
          </w:rPr>
          <w:fldChar w:fldCharType="separate"/>
        </w:r>
        <w:r w:rsidR="006069FF">
          <w:rPr>
            <w:noProof/>
            <w:webHidden/>
          </w:rPr>
          <w:t>3</w:t>
        </w:r>
        <w:r w:rsidR="00D54158">
          <w:rPr>
            <w:noProof/>
            <w:webHidden/>
          </w:rPr>
          <w:fldChar w:fldCharType="end"/>
        </w:r>
      </w:hyperlink>
    </w:p>
    <w:p w:rsidR="00147EEF" w:rsidRDefault="00D54158" w:rsidP="00281819">
      <w:pPr>
        <w:tabs>
          <w:tab w:val="right" w:leader="dot" w:pos="9015"/>
        </w:tabs>
        <w:sectPr w:rsidR="00147EEF" w:rsidSect="00EA0799">
          <w:footnotePr>
            <w:pos w:val="beneathText"/>
          </w:footnotePr>
          <w:type w:val="continuous"/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  <w:r>
        <w:rPr>
          <w:rFonts w:cs="Arial"/>
          <w:sz w:val="20"/>
        </w:rPr>
        <w:fldChar w:fldCharType="end"/>
      </w:r>
    </w:p>
    <w:p w:rsidR="00147EEF" w:rsidRDefault="00147EEF">
      <w:pPr>
        <w:tabs>
          <w:tab w:val="left" w:pos="480"/>
          <w:tab w:val="right" w:leader="dot" w:pos="9735"/>
        </w:tabs>
        <w:sectPr w:rsidR="00147EEF" w:rsidSect="00EA0799">
          <w:footnotePr>
            <w:pos w:val="beneathText"/>
          </w:footnotePr>
          <w:type w:val="continuous"/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</w:p>
    <w:p w:rsidR="00147EEF" w:rsidRDefault="00147EEF">
      <w:pPr>
        <w:rPr>
          <w:rFonts w:cs="Arial"/>
          <w:b/>
          <w:bCs/>
          <w:sz w:val="28"/>
          <w:szCs w:val="28"/>
        </w:rPr>
        <w:sectPr w:rsidR="00147EEF" w:rsidSect="00EA0799">
          <w:footnotePr>
            <w:pos w:val="beneathText"/>
          </w:footnotePr>
          <w:type w:val="continuous"/>
          <w:pgSz w:w="11905" w:h="16837" w:code="9"/>
          <w:pgMar w:top="1701" w:right="1418" w:bottom="1418" w:left="1701" w:header="720" w:footer="720" w:gutter="0"/>
          <w:pgNumType w:fmt="lowerRoman"/>
          <w:cols w:space="720"/>
          <w:docGrid w:linePitch="326"/>
        </w:sectPr>
      </w:pPr>
    </w:p>
    <w:p w:rsidR="00281819" w:rsidRPr="00281819" w:rsidRDefault="00281819" w:rsidP="00281819">
      <w:pPr>
        <w:jc w:val="center"/>
        <w:rPr>
          <w:b/>
          <w:szCs w:val="24"/>
        </w:rPr>
      </w:pPr>
      <w:r w:rsidRPr="00281819">
        <w:rPr>
          <w:b/>
          <w:szCs w:val="24"/>
        </w:rPr>
        <w:lastRenderedPageBreak/>
        <w:t>PLANO DE INTEGRAÇÃO</w:t>
      </w:r>
    </w:p>
    <w:p w:rsidR="00147EEF" w:rsidRDefault="00147EEF" w:rsidP="00EA0799">
      <w:pPr>
        <w:pStyle w:val="TtuloNvel1"/>
      </w:pPr>
      <w:bookmarkStart w:id="1" w:name="_Toc277926581"/>
      <w:r>
        <w:t>Introdução</w:t>
      </w:r>
      <w:bookmarkEnd w:id="1"/>
    </w:p>
    <w:p w:rsidR="00147EEF" w:rsidRDefault="00147EEF" w:rsidP="00EA0799">
      <w:pPr>
        <w:pStyle w:val="InfoBlue"/>
      </w:pPr>
      <w:r>
        <w:t>[A introdução do Plano de Integração fornece uma visão geral de todo o documento. Ela contém a finalidade; o escopo; as definições, os acrônimos, as abreviações deste Plano de Integração.</w:t>
      </w:r>
      <w:proofErr w:type="gramStart"/>
      <w:r>
        <w:t>]</w:t>
      </w:r>
      <w:proofErr w:type="gramEnd"/>
    </w:p>
    <w:p w:rsidR="00147EEF" w:rsidRDefault="00147EEF" w:rsidP="00EA0799">
      <w:pPr>
        <w:pStyle w:val="TtuloNvel2"/>
      </w:pPr>
      <w:bookmarkStart w:id="2" w:name="_Toc277926582"/>
      <w:r>
        <w:t>Finalidade</w:t>
      </w:r>
      <w:bookmarkEnd w:id="2"/>
    </w:p>
    <w:p w:rsidR="00147EEF" w:rsidRDefault="00147EEF" w:rsidP="00EA0799">
      <w:pPr>
        <w:pStyle w:val="InfoBlue"/>
      </w:pPr>
      <w:r>
        <w:t>[Especifique a finalidade deste Plano de Integração.</w:t>
      </w:r>
      <w:proofErr w:type="gramStart"/>
      <w:r>
        <w:t>]</w:t>
      </w:r>
      <w:proofErr w:type="gramEnd"/>
    </w:p>
    <w:p w:rsidR="00147EEF" w:rsidRDefault="00147EEF" w:rsidP="00EA0799">
      <w:pPr>
        <w:pStyle w:val="TtuloNvel2"/>
      </w:pPr>
      <w:bookmarkStart w:id="3" w:name="_Toc277926583"/>
      <w:r>
        <w:t>Escopo</w:t>
      </w:r>
      <w:bookmarkEnd w:id="3"/>
    </w:p>
    <w:p w:rsidR="00147EEF" w:rsidRDefault="00147EEF" w:rsidP="00EA0799">
      <w:pPr>
        <w:pStyle w:val="InfoBlue"/>
      </w:pPr>
      <w:r>
        <w:t>[Uma breve descrição do escopo deste Plano de Integração; a que modelo(s) ele está associado e tudo o mais que seja afetado ou influenciado por este documento.</w:t>
      </w:r>
      <w:proofErr w:type="gramStart"/>
      <w:r>
        <w:t>]</w:t>
      </w:r>
      <w:proofErr w:type="gramEnd"/>
    </w:p>
    <w:p w:rsidR="00147EEF" w:rsidRDefault="00147EEF" w:rsidP="00EA0799">
      <w:pPr>
        <w:pStyle w:val="TtuloNvel2"/>
      </w:pPr>
      <w:bookmarkStart w:id="4" w:name="_Toc277926584"/>
      <w:r>
        <w:t xml:space="preserve">Definições, Acrônimos e </w:t>
      </w:r>
      <w:proofErr w:type="gramStart"/>
      <w:r>
        <w:t>Abreviações</w:t>
      </w:r>
      <w:bookmarkEnd w:id="4"/>
      <w:proofErr w:type="gramEnd"/>
    </w:p>
    <w:p w:rsidR="00147EEF" w:rsidRDefault="00147EEF" w:rsidP="00EA0799">
      <w:pPr>
        <w:pStyle w:val="InfoBlue"/>
      </w:pPr>
      <w:r>
        <w:t>[Esta subseção fornece as definições de todos os termos, acrônimos e abreviações necessárias à adequada interpretação do Plano de Integração. Essas informações podem ser fornecidas mediante referência ao Glossário do projeto.</w:t>
      </w:r>
      <w:proofErr w:type="gramStart"/>
      <w:r>
        <w:t>]</w:t>
      </w:r>
      <w:proofErr w:type="gramEnd"/>
    </w:p>
    <w:p w:rsidR="005D31F4" w:rsidRDefault="005D31F4" w:rsidP="00EA0799">
      <w:pPr>
        <w:pStyle w:val="TtuloNvel1"/>
      </w:pPr>
      <w:bookmarkStart w:id="5" w:name="_Toc214190299"/>
      <w:bookmarkStart w:id="6" w:name="_Toc277926585"/>
      <w:r>
        <w:t xml:space="preserve">Critério de </w:t>
      </w:r>
      <w:bookmarkEnd w:id="5"/>
      <w:r w:rsidR="008F2798">
        <w:t>S</w:t>
      </w:r>
      <w:r w:rsidR="00286F97">
        <w:t>equenciamento</w:t>
      </w:r>
      <w:bookmarkEnd w:id="6"/>
    </w:p>
    <w:p w:rsidR="008F2798" w:rsidRDefault="005D31F4" w:rsidP="00EA0799">
      <w:pPr>
        <w:pStyle w:val="InfoBlue"/>
      </w:pPr>
      <w:r>
        <w:t>[Esta seção descreve o critério que foi u</w:t>
      </w:r>
      <w:r w:rsidR="008F2798">
        <w:t xml:space="preserve">tilizado no estabelecimento do </w:t>
      </w:r>
      <w:proofErr w:type="spellStart"/>
      <w:r w:rsidR="008F2798">
        <w:t>seqüenciamento</w:t>
      </w:r>
      <w:proofErr w:type="spellEnd"/>
      <w:r w:rsidR="008F2798">
        <w:t xml:space="preserve"> </w:t>
      </w:r>
      <w:r>
        <w:t>dos casos de uso. Comumente</w:t>
      </w:r>
      <w:proofErr w:type="gramStart"/>
      <w:r w:rsidR="00890CDE">
        <w:t>]</w:t>
      </w:r>
      <w:proofErr w:type="gramEnd"/>
    </w:p>
    <w:p w:rsidR="00890CDE" w:rsidRDefault="00890CDE" w:rsidP="00EA0799">
      <w:pPr>
        <w:pStyle w:val="TtuloNvel2"/>
      </w:pPr>
      <w:bookmarkStart w:id="7" w:name="_Toc277926586"/>
      <w:r>
        <w:t xml:space="preserve">Racional do </w:t>
      </w:r>
      <w:proofErr w:type="spellStart"/>
      <w:r>
        <w:t>Seqüenciamento</w:t>
      </w:r>
      <w:bookmarkEnd w:id="7"/>
      <w:proofErr w:type="spellEnd"/>
    </w:p>
    <w:p w:rsidR="00890CDE" w:rsidRDefault="00890CDE" w:rsidP="00EA0799">
      <w:pPr>
        <w:pStyle w:val="InfoBlue"/>
      </w:pPr>
      <w:r>
        <w:t xml:space="preserve">[É necessário descrever o racional adotado para definir o </w:t>
      </w:r>
      <w:proofErr w:type="spellStart"/>
      <w:r>
        <w:t>seqüenciamento</w:t>
      </w:r>
      <w:proofErr w:type="spellEnd"/>
      <w:r>
        <w:t xml:space="preserve"> e justificar alguma quebra de dependência ocorrida</w:t>
      </w:r>
      <w:r w:rsidR="008F7C14">
        <w:t xml:space="preserve"> em decorrência de priorização</w:t>
      </w:r>
      <w:r>
        <w:t xml:space="preserve">, caso exista a necessidade de criação de </w:t>
      </w:r>
      <w:proofErr w:type="spellStart"/>
      <w:r>
        <w:t>stub</w:t>
      </w:r>
      <w:proofErr w:type="spellEnd"/>
      <w:r>
        <w:t>, drive ou massa de dados</w:t>
      </w:r>
      <w:r w:rsidR="00307603">
        <w:t xml:space="preserve"> é necessário</w:t>
      </w:r>
      <w:r>
        <w:t xml:space="preserve"> identificar na estratégia</w:t>
      </w:r>
      <w:r w:rsidR="008F7C14">
        <w:t xml:space="preserve"> de integração</w:t>
      </w:r>
      <w:proofErr w:type="gramStart"/>
      <w:r>
        <w:t>]</w:t>
      </w:r>
      <w:proofErr w:type="gramEnd"/>
    </w:p>
    <w:p w:rsidR="00B4367C" w:rsidRDefault="00B4367C" w:rsidP="00EA0799">
      <w:pPr>
        <w:pStyle w:val="TtuloNvel2"/>
      </w:pPr>
      <w:bookmarkStart w:id="8" w:name="_Toc277926587"/>
      <w:bookmarkStart w:id="9" w:name="_Toc214190300"/>
      <w:r>
        <w:t xml:space="preserve">Tabela de </w:t>
      </w:r>
      <w:proofErr w:type="spellStart"/>
      <w:r>
        <w:t>Seqüenciamento</w:t>
      </w:r>
      <w:bookmarkEnd w:id="8"/>
      <w:proofErr w:type="spellEnd"/>
    </w:p>
    <w:tbl>
      <w:tblPr>
        <w:tblW w:w="0" w:type="auto"/>
        <w:jc w:val="center"/>
        <w:tblInd w:w="-33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2"/>
        <w:gridCol w:w="4536"/>
        <w:gridCol w:w="2884"/>
      </w:tblGrid>
      <w:tr w:rsidR="00890CDE" w:rsidTr="00EA0799">
        <w:trPr>
          <w:jc w:val="center"/>
        </w:trPr>
        <w:tc>
          <w:tcPr>
            <w:tcW w:w="13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890CDE" w:rsidRDefault="00890CDE" w:rsidP="00EA0799">
            <w:pPr>
              <w:pStyle w:val="TabelaTtulo"/>
            </w:pPr>
            <w:proofErr w:type="spellStart"/>
            <w:r>
              <w:t>Seqüência</w:t>
            </w:r>
            <w:proofErr w:type="spellEnd"/>
          </w:p>
        </w:tc>
        <w:tc>
          <w:tcPr>
            <w:tcW w:w="45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890CDE" w:rsidRDefault="00890CDE" w:rsidP="00EA0799">
            <w:pPr>
              <w:pStyle w:val="TabelaTtulo"/>
            </w:pPr>
            <w:r>
              <w:t>Caso de Uso</w:t>
            </w:r>
            <w:r w:rsidR="00437569">
              <w:t xml:space="preserve"> / Componentes</w:t>
            </w:r>
          </w:p>
        </w:tc>
        <w:tc>
          <w:tcPr>
            <w:tcW w:w="28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:rsidR="00890CDE" w:rsidRDefault="00890CDE" w:rsidP="00EA0799">
            <w:pPr>
              <w:pStyle w:val="TabelaTtulo"/>
            </w:pPr>
            <w:r>
              <w:t>Iteração</w:t>
            </w:r>
          </w:p>
        </w:tc>
      </w:tr>
      <w:tr w:rsidR="00890CDE" w:rsidTr="00EA0799">
        <w:trPr>
          <w:jc w:val="center"/>
        </w:trPr>
        <w:tc>
          <w:tcPr>
            <w:tcW w:w="1302" w:type="dxa"/>
            <w:tcBorders>
              <w:left w:val="single" w:sz="1" w:space="0" w:color="000000"/>
              <w:bottom w:val="single" w:sz="1" w:space="0" w:color="000000"/>
            </w:tcBorders>
          </w:tcPr>
          <w:p w:rsidR="00890CDE" w:rsidRDefault="00890CDE" w:rsidP="00EA0799">
            <w:pPr>
              <w:pStyle w:val="InfoBlue"/>
            </w:pPr>
            <w:r>
              <w:t>[Ordenar os casos de uso por prioridade]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</w:tcBorders>
          </w:tcPr>
          <w:p w:rsidR="00890CDE" w:rsidRDefault="00890CDE" w:rsidP="00EA0799">
            <w:pPr>
              <w:pStyle w:val="InfoBlue"/>
            </w:pPr>
            <w:r>
              <w:t>[nome do caso de uso]</w:t>
            </w:r>
          </w:p>
        </w:tc>
        <w:tc>
          <w:tcPr>
            <w:tcW w:w="28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0CDE" w:rsidRDefault="00890CDE" w:rsidP="00EA0799">
            <w:pPr>
              <w:pStyle w:val="InfoBlue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>[Identificar a iteração planejada que o UC será elaborado]</w:t>
            </w:r>
          </w:p>
        </w:tc>
      </w:tr>
      <w:tr w:rsidR="00890CDE" w:rsidTr="00EA0799">
        <w:trPr>
          <w:jc w:val="center"/>
        </w:trPr>
        <w:tc>
          <w:tcPr>
            <w:tcW w:w="1302" w:type="dxa"/>
            <w:tcBorders>
              <w:left w:val="single" w:sz="1" w:space="0" w:color="000000"/>
              <w:bottom w:val="single" w:sz="1" w:space="0" w:color="000000"/>
            </w:tcBorders>
          </w:tcPr>
          <w:p w:rsidR="00890CDE" w:rsidRDefault="00890CDE" w:rsidP="00EE05A6">
            <w:pPr>
              <w:snapToGrid w:val="0"/>
              <w:jc w:val="center"/>
            </w:pP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</w:tcBorders>
          </w:tcPr>
          <w:p w:rsidR="00890CDE" w:rsidRDefault="00890CDE" w:rsidP="00EE05A6">
            <w:pPr>
              <w:snapToGrid w:val="0"/>
              <w:jc w:val="center"/>
            </w:pPr>
          </w:p>
        </w:tc>
        <w:tc>
          <w:tcPr>
            <w:tcW w:w="28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0CDE" w:rsidRDefault="00890CDE" w:rsidP="00EE05A6">
            <w:pPr>
              <w:snapToGrid w:val="0"/>
              <w:jc w:val="center"/>
            </w:pPr>
          </w:p>
        </w:tc>
      </w:tr>
    </w:tbl>
    <w:p w:rsidR="0067227C" w:rsidRPr="0067227C" w:rsidRDefault="0067227C" w:rsidP="00EA0799">
      <w:pPr>
        <w:pStyle w:val="TtuloNvel1"/>
      </w:pPr>
      <w:bookmarkStart w:id="10" w:name="_Toc277926588"/>
      <w:bookmarkEnd w:id="9"/>
      <w:r w:rsidRPr="0067227C">
        <w:t>Ambientes para Integração</w:t>
      </w:r>
      <w:bookmarkEnd w:id="10"/>
    </w:p>
    <w:p w:rsidR="0067227C" w:rsidRDefault="0067227C" w:rsidP="00EA0799">
      <w:pPr>
        <w:pStyle w:val="InfoBlue"/>
      </w:pPr>
      <w:r w:rsidRPr="00323742">
        <w:t>&lt;Detalhar o Ambiente para Integração&gt;</w:t>
      </w:r>
    </w:p>
    <w:p w:rsidR="0067227C" w:rsidRPr="0067227C" w:rsidRDefault="0067227C" w:rsidP="00EA0799">
      <w:pPr>
        <w:pStyle w:val="TtuloNvel1"/>
      </w:pPr>
      <w:bookmarkStart w:id="11" w:name="_Toc155582546"/>
      <w:bookmarkStart w:id="12" w:name="_Toc277926589"/>
      <w:bookmarkStart w:id="13" w:name="_Toc67113843"/>
      <w:r w:rsidRPr="0067227C">
        <w:t>Estratégia de Integração</w:t>
      </w:r>
      <w:bookmarkEnd w:id="11"/>
      <w:bookmarkEnd w:id="12"/>
    </w:p>
    <w:bookmarkEnd w:id="13"/>
    <w:p w:rsidR="0067227C" w:rsidRDefault="0067227C" w:rsidP="00EA0799">
      <w:pPr>
        <w:pStyle w:val="InfoBlue"/>
      </w:pPr>
      <w:r>
        <w:t xml:space="preserve">[Esta seção descreve sobre a qual a abordagem utilizada na definição da </w:t>
      </w:r>
      <w:proofErr w:type="spellStart"/>
      <w:r>
        <w:t>seqüência</w:t>
      </w:r>
      <w:proofErr w:type="spellEnd"/>
      <w:r>
        <w:t xml:space="preserve"> de integração (top-</w:t>
      </w:r>
      <w:proofErr w:type="spellStart"/>
      <w:r>
        <w:t>down</w:t>
      </w:r>
      <w:proofErr w:type="spellEnd"/>
      <w:r>
        <w:t xml:space="preserve">, </w:t>
      </w:r>
      <w:proofErr w:type="spellStart"/>
      <w:r>
        <w:t>bottom-up</w:t>
      </w:r>
      <w:proofErr w:type="spellEnd"/>
      <w:r>
        <w:t xml:space="preserve"> ou grupos funcionais de características) e os motivos pela sua escolha.</w:t>
      </w:r>
      <w:proofErr w:type="gramStart"/>
      <w:r>
        <w:t>]</w:t>
      </w:r>
      <w:proofErr w:type="gramEnd"/>
    </w:p>
    <w:p w:rsidR="0067227C" w:rsidRDefault="0067227C" w:rsidP="00EA0799">
      <w:pPr>
        <w:pStyle w:val="TtuloNvel1"/>
      </w:pPr>
      <w:bookmarkStart w:id="14" w:name="_Toc277926590"/>
      <w:r>
        <w:t>Subsistemas</w:t>
      </w:r>
      <w:bookmarkEnd w:id="14"/>
    </w:p>
    <w:p w:rsidR="0067227C" w:rsidRDefault="0067227C" w:rsidP="00EA0799">
      <w:pPr>
        <w:pStyle w:val="InfoBlue"/>
      </w:pPr>
      <w:r>
        <w:t>[Especifique os subsistemas que deverão ser implementados nesta iteração, se aplicável. Especifique também a ordem preferencial em que os subsistemas deverão ser implementados para que fiquem prontos sem atraso para a fase de integração.</w:t>
      </w:r>
      <w:proofErr w:type="gramStart"/>
      <w:r>
        <w:t>]</w:t>
      </w:r>
      <w:proofErr w:type="gramEnd"/>
    </w:p>
    <w:p w:rsidR="0067227C" w:rsidRDefault="0067227C" w:rsidP="0067227C"/>
    <w:tbl>
      <w:tblPr>
        <w:tblW w:w="0" w:type="auto"/>
        <w:tblInd w:w="529" w:type="dxa"/>
        <w:tblLayout w:type="fixed"/>
        <w:tblLook w:val="0000" w:firstRow="0" w:lastRow="0" w:firstColumn="0" w:lastColumn="0" w:noHBand="0" w:noVBand="0"/>
      </w:tblPr>
      <w:tblGrid>
        <w:gridCol w:w="3402"/>
        <w:gridCol w:w="4966"/>
      </w:tblGrid>
      <w:tr w:rsidR="0067227C" w:rsidTr="00EA0799"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67227C" w:rsidRDefault="0067227C" w:rsidP="00EA0799">
            <w:pPr>
              <w:pStyle w:val="TabelaTtulo"/>
            </w:pPr>
            <w:r>
              <w:t>Subsistema</w:t>
            </w:r>
          </w:p>
        </w:tc>
        <w:tc>
          <w:tcPr>
            <w:tcW w:w="49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</w:tcPr>
          <w:p w:rsidR="0067227C" w:rsidRDefault="0067227C" w:rsidP="00EA0799">
            <w:pPr>
              <w:pStyle w:val="TabelaTtulo"/>
            </w:pPr>
            <w:r>
              <w:t>Componentes (se aplicável)</w:t>
            </w:r>
          </w:p>
        </w:tc>
      </w:tr>
      <w:tr w:rsidR="0067227C" w:rsidTr="00EA0799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</w:tcPr>
          <w:p w:rsidR="0067227C" w:rsidRDefault="0067227C" w:rsidP="00EA0799">
            <w:pPr>
              <w:pStyle w:val="InfoBlue"/>
            </w:pPr>
            <w:r>
              <w:t>&lt;Nome do subsistema&gt;</w:t>
            </w:r>
          </w:p>
          <w:p w:rsidR="0067227C" w:rsidRDefault="0067227C" w:rsidP="00EA0799">
            <w:pPr>
              <w:pStyle w:val="InfoBlu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&lt;Breve descrição sobre a finalidade do subsistema.</w:t>
            </w:r>
            <w:proofErr w:type="gramStart"/>
            <w:r>
              <w:rPr>
                <w:sz w:val="16"/>
                <w:szCs w:val="16"/>
              </w:rPr>
              <w:t>&gt;</w:t>
            </w:r>
            <w:proofErr w:type="gramEnd"/>
          </w:p>
          <w:p w:rsidR="0067227C" w:rsidRDefault="0067227C" w:rsidP="00EA0799">
            <w:pPr>
              <w:pStyle w:val="InfoBlue"/>
              <w:rPr>
                <w:sz w:val="16"/>
                <w:szCs w:val="16"/>
              </w:rPr>
            </w:pPr>
          </w:p>
        </w:tc>
        <w:tc>
          <w:tcPr>
            <w:tcW w:w="49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227C" w:rsidRDefault="0067227C" w:rsidP="00EA0799">
            <w:pPr>
              <w:pStyle w:val="InfoBlue"/>
            </w:pPr>
            <w:r>
              <w:lastRenderedPageBreak/>
              <w:t>&lt;Compo</w:t>
            </w:r>
            <w:r w:rsidR="00437569">
              <w:t>n</w:t>
            </w:r>
            <w:r>
              <w:t xml:space="preserve">entes necessários para montagem do </w:t>
            </w:r>
            <w:r>
              <w:lastRenderedPageBreak/>
              <w:t>subsistema.</w:t>
            </w:r>
            <w:proofErr w:type="gramStart"/>
            <w:r>
              <w:t>&gt;</w:t>
            </w:r>
            <w:proofErr w:type="gramEnd"/>
          </w:p>
        </w:tc>
      </w:tr>
      <w:tr w:rsidR="0067227C" w:rsidTr="00EA0799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</w:tcPr>
          <w:p w:rsidR="0067227C" w:rsidRDefault="0067227C" w:rsidP="00EA0799">
            <w:pPr>
              <w:pStyle w:val="InfoBlue"/>
            </w:pPr>
            <w:r>
              <w:lastRenderedPageBreak/>
              <w:t>&lt;Nome do subsistema&gt;</w:t>
            </w:r>
          </w:p>
          <w:p w:rsidR="0067227C" w:rsidRDefault="0067227C" w:rsidP="00EA0799">
            <w:pPr>
              <w:pStyle w:val="InfoBlu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&lt;Breve descrição sobre a finalidade do subsistema.</w:t>
            </w:r>
            <w:proofErr w:type="gramStart"/>
            <w:r>
              <w:rPr>
                <w:sz w:val="16"/>
                <w:szCs w:val="16"/>
              </w:rPr>
              <w:t>&gt;</w:t>
            </w:r>
            <w:proofErr w:type="gramEnd"/>
          </w:p>
          <w:p w:rsidR="0067227C" w:rsidRDefault="0067227C" w:rsidP="00EA0799">
            <w:pPr>
              <w:pStyle w:val="InfoBlue"/>
              <w:rPr>
                <w:sz w:val="16"/>
                <w:szCs w:val="16"/>
              </w:rPr>
            </w:pPr>
          </w:p>
        </w:tc>
        <w:tc>
          <w:tcPr>
            <w:tcW w:w="49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227C" w:rsidRDefault="0067227C" w:rsidP="00EA0799">
            <w:pPr>
              <w:pStyle w:val="InfoBlue"/>
            </w:pPr>
            <w:r>
              <w:t>&lt;Compo</w:t>
            </w:r>
            <w:r w:rsidR="00437569">
              <w:t>n</w:t>
            </w:r>
            <w:r>
              <w:t>entes necessários para montagem do subsistema.</w:t>
            </w:r>
            <w:proofErr w:type="gramStart"/>
            <w:r>
              <w:t>&gt;</w:t>
            </w:r>
            <w:proofErr w:type="gramEnd"/>
          </w:p>
        </w:tc>
      </w:tr>
    </w:tbl>
    <w:p w:rsidR="0067227C" w:rsidRDefault="0067227C" w:rsidP="00EA0799">
      <w:pPr>
        <w:pStyle w:val="TtuloNvel1"/>
      </w:pPr>
      <w:bookmarkStart w:id="15" w:name="_Toc277926591"/>
      <w:r>
        <w:t>Builds</w:t>
      </w:r>
      <w:bookmarkEnd w:id="15"/>
    </w:p>
    <w:p w:rsidR="0067227C" w:rsidRDefault="0067227C" w:rsidP="00EA0799">
      <w:pPr>
        <w:pStyle w:val="Texto"/>
      </w:pPr>
      <w:r>
        <w:t xml:space="preserve">A integração (em cada iteração) é dividida em um número de conjunto de componentes, cada um tendo por resultado um build. </w:t>
      </w:r>
    </w:p>
    <w:p w:rsidR="0067227C" w:rsidRDefault="0067227C" w:rsidP="00EA0799">
      <w:pPr>
        <w:pStyle w:val="Texto"/>
      </w:pPr>
      <w:r>
        <w:t xml:space="preserve">A integração das builds inclui as seguintes etapas: </w:t>
      </w:r>
    </w:p>
    <w:p w:rsidR="00147EEF" w:rsidRDefault="0067227C" w:rsidP="00EA0799">
      <w:pPr>
        <w:pStyle w:val="Texto"/>
        <w:numPr>
          <w:ilvl w:val="0"/>
          <w:numId w:val="12"/>
        </w:numPr>
      </w:pPr>
      <w:r>
        <w:t>Montagem do build para os componentes especificados, com apoio da ferramenta de gerência de configuração;</w:t>
      </w:r>
    </w:p>
    <w:p w:rsidR="00147EEF" w:rsidRDefault="00147EEF" w:rsidP="00EA0799">
      <w:pPr>
        <w:pStyle w:val="Texto"/>
        <w:numPr>
          <w:ilvl w:val="0"/>
          <w:numId w:val="12"/>
        </w:numPr>
      </w:pPr>
      <w:r>
        <w:t xml:space="preserve">Criação dos scripts de compilação; </w:t>
      </w:r>
    </w:p>
    <w:p w:rsidR="00147EEF" w:rsidRDefault="00147EEF" w:rsidP="00EA0799">
      <w:pPr>
        <w:pStyle w:val="Texto"/>
        <w:numPr>
          <w:ilvl w:val="0"/>
          <w:numId w:val="12"/>
        </w:numPr>
      </w:pPr>
      <w:r>
        <w:t>Inicialização da base de dados;</w:t>
      </w:r>
    </w:p>
    <w:p w:rsidR="00147EEF" w:rsidRDefault="00147EEF" w:rsidP="00EA0799">
      <w:pPr>
        <w:pStyle w:val="Texto"/>
        <w:numPr>
          <w:ilvl w:val="0"/>
          <w:numId w:val="12"/>
        </w:numPr>
      </w:pPr>
      <w:r>
        <w:t>Compilação do código fonte;</w:t>
      </w:r>
    </w:p>
    <w:p w:rsidR="00147EEF" w:rsidRDefault="00147EEF" w:rsidP="00EA0799">
      <w:pPr>
        <w:pStyle w:val="Texto"/>
        <w:numPr>
          <w:ilvl w:val="0"/>
          <w:numId w:val="12"/>
        </w:numPr>
      </w:pPr>
      <w:r>
        <w:t xml:space="preserve">Transferência do código compilado, dados e quaisquer outros itens necessários para </w:t>
      </w:r>
      <w:proofErr w:type="gramStart"/>
      <w:r>
        <w:t>as servidores-alvo</w:t>
      </w:r>
      <w:proofErr w:type="gramEnd"/>
      <w:r>
        <w:t xml:space="preserve"> (</w:t>
      </w:r>
      <w:proofErr w:type="spellStart"/>
      <w:r>
        <w:t>deploy</w:t>
      </w:r>
      <w:proofErr w:type="spellEnd"/>
      <w:r>
        <w:t xml:space="preserve"> em ambiente de teste integrado);</w:t>
      </w:r>
    </w:p>
    <w:p w:rsidR="00147EEF" w:rsidRDefault="00147EEF" w:rsidP="00EA0799">
      <w:pPr>
        <w:pStyle w:val="Texto"/>
        <w:numPr>
          <w:ilvl w:val="0"/>
          <w:numId w:val="12"/>
        </w:numPr>
      </w:pPr>
      <w:r>
        <w:t xml:space="preserve">Execução dos testes de integração. </w:t>
      </w:r>
    </w:p>
    <w:p w:rsidR="00147EEF" w:rsidRDefault="00147EEF"/>
    <w:p w:rsidR="00147EEF" w:rsidRDefault="00147EEF" w:rsidP="00EA0799">
      <w:pPr>
        <w:pStyle w:val="Texto"/>
      </w:pPr>
      <w:r>
        <w:t xml:space="preserve">A integração do sistema será organizada em </w:t>
      </w:r>
      <w:r>
        <w:rPr>
          <w:i/>
          <w:iCs/>
          <w:color w:val="0000FF"/>
        </w:rPr>
        <w:t>&lt;nº de builds&gt;</w:t>
      </w:r>
      <w:r>
        <w:t xml:space="preserve"> como descrito abaixo. </w:t>
      </w:r>
    </w:p>
    <w:p w:rsidR="00147EEF" w:rsidRPr="00286F97" w:rsidRDefault="00147EEF" w:rsidP="00EA0799">
      <w:pPr>
        <w:pStyle w:val="TtuloNvel2"/>
      </w:pPr>
      <w:bookmarkStart w:id="16" w:name="_Toc277926592"/>
      <w:r w:rsidRPr="00286F97">
        <w:t xml:space="preserve">Build de Integração </w:t>
      </w:r>
      <w:r w:rsidRPr="00286F97">
        <w:rPr>
          <w:color w:val="0070C0"/>
        </w:rPr>
        <w:t>&lt;n&gt;</w:t>
      </w:r>
      <w:bookmarkEnd w:id="16"/>
    </w:p>
    <w:p w:rsidR="00147EEF" w:rsidRDefault="00147EEF" w:rsidP="00EA0799">
      <w:pPr>
        <w:pStyle w:val="InfoBlue"/>
      </w:pPr>
      <w:r>
        <w:tab/>
        <w:t xml:space="preserve">&lt;Breve descrição sobre </w:t>
      </w:r>
      <w:r w:rsidR="00281819">
        <w:t>o build</w:t>
      </w:r>
      <w:r>
        <w:t>.</w:t>
      </w:r>
      <w:proofErr w:type="gramStart"/>
      <w:r>
        <w:t>&gt;</w:t>
      </w:r>
      <w:proofErr w:type="gramEnd"/>
    </w:p>
    <w:p w:rsidR="00EA0799" w:rsidRDefault="00EA0799" w:rsidP="00EA0799">
      <w:pPr>
        <w:pStyle w:val="InfoBlue"/>
      </w:pPr>
    </w:p>
    <w:tbl>
      <w:tblPr>
        <w:tblW w:w="8368" w:type="dxa"/>
        <w:tblInd w:w="529" w:type="dxa"/>
        <w:tblLayout w:type="fixed"/>
        <w:tblLook w:val="0000" w:firstRow="0" w:lastRow="0" w:firstColumn="0" w:lastColumn="0" w:noHBand="0" w:noVBand="0"/>
      </w:tblPr>
      <w:tblGrid>
        <w:gridCol w:w="3402"/>
        <w:gridCol w:w="4966"/>
      </w:tblGrid>
      <w:tr w:rsidR="00147EEF" w:rsidTr="00286F97"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147EEF" w:rsidRDefault="00147EEF" w:rsidP="00EA0799">
            <w:pPr>
              <w:pStyle w:val="TabelaTtulo"/>
            </w:pPr>
            <w:r>
              <w:t>Caso de Uso</w:t>
            </w:r>
          </w:p>
        </w:tc>
        <w:tc>
          <w:tcPr>
            <w:tcW w:w="49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</w:tcPr>
          <w:p w:rsidR="00147EEF" w:rsidRDefault="00147EEF" w:rsidP="00EA0799">
            <w:pPr>
              <w:pStyle w:val="TabelaTtulo"/>
            </w:pPr>
            <w:r>
              <w:t>Componentes (se aplicável)</w:t>
            </w:r>
          </w:p>
        </w:tc>
      </w:tr>
      <w:tr w:rsidR="00147EEF" w:rsidTr="00286F97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</w:tcPr>
          <w:p w:rsidR="00147EEF" w:rsidRPr="00EA0799" w:rsidRDefault="00147EEF" w:rsidP="00EA0799">
            <w:pPr>
              <w:pStyle w:val="InfoBlue"/>
              <w:rPr>
                <w:b/>
              </w:rPr>
            </w:pPr>
            <w:r w:rsidRPr="00EA0799">
              <w:rPr>
                <w:b/>
              </w:rPr>
              <w:t>&lt;Nome do Caso de Uso&gt;</w:t>
            </w:r>
          </w:p>
          <w:p w:rsidR="00147EEF" w:rsidRDefault="00147EEF" w:rsidP="00EA0799">
            <w:pPr>
              <w:pStyle w:val="InfoBlu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&lt;Breve descrição sobre a finalidade do caso de uso&gt;</w:t>
            </w:r>
          </w:p>
          <w:p w:rsidR="00147EEF" w:rsidRDefault="00147EEF" w:rsidP="00EA0799">
            <w:pPr>
              <w:pStyle w:val="InfoBlue"/>
              <w:rPr>
                <w:sz w:val="16"/>
                <w:szCs w:val="16"/>
              </w:rPr>
            </w:pPr>
          </w:p>
        </w:tc>
        <w:tc>
          <w:tcPr>
            <w:tcW w:w="49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7EEF" w:rsidRDefault="00147EEF" w:rsidP="00EA0799">
            <w:pPr>
              <w:pStyle w:val="InfoBlue"/>
            </w:pPr>
            <w:r>
              <w:t>&lt;Compo</w:t>
            </w:r>
            <w:r w:rsidR="00437569">
              <w:t>n</w:t>
            </w:r>
            <w:r>
              <w:t xml:space="preserve">entes necessários para montagem </w:t>
            </w:r>
            <w:r w:rsidR="00281819">
              <w:t>do build</w:t>
            </w:r>
            <w:r>
              <w:t>.</w:t>
            </w:r>
            <w:proofErr w:type="gramStart"/>
            <w:r>
              <w:t>&gt;</w:t>
            </w:r>
            <w:proofErr w:type="gramEnd"/>
          </w:p>
        </w:tc>
      </w:tr>
      <w:tr w:rsidR="00147EEF" w:rsidTr="00286F97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</w:tcPr>
          <w:p w:rsidR="00147EEF" w:rsidRPr="00EA0799" w:rsidRDefault="00147EEF" w:rsidP="00EA0799">
            <w:pPr>
              <w:pStyle w:val="InfoBlue"/>
              <w:rPr>
                <w:b/>
              </w:rPr>
            </w:pPr>
            <w:r w:rsidRPr="00EA0799">
              <w:rPr>
                <w:b/>
              </w:rPr>
              <w:t>&lt;Nome do Caso de Uso&gt;</w:t>
            </w:r>
          </w:p>
          <w:p w:rsidR="00147EEF" w:rsidRDefault="00147EEF" w:rsidP="00EA0799">
            <w:pPr>
              <w:pStyle w:val="InfoBlu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&lt;Breve descrição sobre a finalidade do caso de uso&gt;</w:t>
            </w:r>
          </w:p>
          <w:p w:rsidR="00147EEF" w:rsidRDefault="00147EEF" w:rsidP="00EA0799">
            <w:pPr>
              <w:pStyle w:val="InfoBlue"/>
              <w:rPr>
                <w:sz w:val="16"/>
                <w:szCs w:val="16"/>
              </w:rPr>
            </w:pPr>
          </w:p>
        </w:tc>
        <w:tc>
          <w:tcPr>
            <w:tcW w:w="49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7EEF" w:rsidRDefault="00147EEF" w:rsidP="00EA0799">
            <w:pPr>
              <w:pStyle w:val="InfoBlue"/>
            </w:pPr>
            <w:r>
              <w:t>&lt;Compo</w:t>
            </w:r>
            <w:r w:rsidR="00437569">
              <w:t>n</w:t>
            </w:r>
            <w:r>
              <w:t xml:space="preserve">entes necessários para montagem </w:t>
            </w:r>
            <w:r w:rsidR="00281819">
              <w:t>do build</w:t>
            </w:r>
            <w:r>
              <w:t>.</w:t>
            </w:r>
            <w:proofErr w:type="gramStart"/>
            <w:r>
              <w:t>&gt;</w:t>
            </w:r>
            <w:proofErr w:type="gramEnd"/>
          </w:p>
        </w:tc>
      </w:tr>
    </w:tbl>
    <w:p w:rsidR="00147EEF" w:rsidRPr="00286F97" w:rsidRDefault="00147EEF" w:rsidP="00286F97">
      <w:pPr>
        <w:pStyle w:val="TtuloNvel2"/>
      </w:pPr>
      <w:bookmarkStart w:id="17" w:name="_Toc277926593"/>
      <w:r w:rsidRPr="00286F97">
        <w:t xml:space="preserve">Build de Integração </w:t>
      </w:r>
      <w:r w:rsidRPr="00286F97">
        <w:rPr>
          <w:color w:val="0070C0"/>
        </w:rPr>
        <w:t>&lt;n&gt;</w:t>
      </w:r>
      <w:bookmarkEnd w:id="17"/>
    </w:p>
    <w:p w:rsidR="00147EEF" w:rsidRDefault="00147EEF" w:rsidP="00286F97">
      <w:pPr>
        <w:pStyle w:val="InfoBlue"/>
      </w:pPr>
      <w:r>
        <w:tab/>
        <w:t xml:space="preserve">&lt;Breve descrição sobre </w:t>
      </w:r>
      <w:proofErr w:type="gramStart"/>
      <w:r>
        <w:t>a build</w:t>
      </w:r>
      <w:proofErr w:type="gramEnd"/>
      <w:r>
        <w:t>.&gt;</w:t>
      </w:r>
    </w:p>
    <w:p w:rsidR="00147EEF" w:rsidRDefault="00147EEF"/>
    <w:tbl>
      <w:tblPr>
        <w:tblW w:w="0" w:type="auto"/>
        <w:tblInd w:w="529" w:type="dxa"/>
        <w:tblLayout w:type="fixed"/>
        <w:tblLook w:val="0000" w:firstRow="0" w:lastRow="0" w:firstColumn="0" w:lastColumn="0" w:noHBand="0" w:noVBand="0"/>
      </w:tblPr>
      <w:tblGrid>
        <w:gridCol w:w="3402"/>
        <w:gridCol w:w="4966"/>
      </w:tblGrid>
      <w:tr w:rsidR="00147EEF" w:rsidTr="00286F97"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147EEF" w:rsidRDefault="00147EEF" w:rsidP="00286F97">
            <w:pPr>
              <w:pStyle w:val="TabelaTtulo"/>
            </w:pPr>
            <w:r>
              <w:t>Caso de Uso</w:t>
            </w:r>
          </w:p>
        </w:tc>
        <w:tc>
          <w:tcPr>
            <w:tcW w:w="49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</w:tcPr>
          <w:p w:rsidR="00147EEF" w:rsidRDefault="00147EEF" w:rsidP="00286F97">
            <w:pPr>
              <w:pStyle w:val="TabelaTtulo"/>
            </w:pPr>
            <w:r>
              <w:t>Componentes (se aplicável)</w:t>
            </w:r>
          </w:p>
        </w:tc>
      </w:tr>
      <w:tr w:rsidR="00147EEF" w:rsidTr="00286F97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</w:tcPr>
          <w:p w:rsidR="00147EEF" w:rsidRPr="00286F97" w:rsidRDefault="00147EEF" w:rsidP="00286F97">
            <w:pPr>
              <w:pStyle w:val="InfoBlue"/>
              <w:rPr>
                <w:b/>
              </w:rPr>
            </w:pPr>
            <w:r w:rsidRPr="00286F97">
              <w:rPr>
                <w:b/>
              </w:rPr>
              <w:t>&lt;Nome do Caso de Uso&gt;</w:t>
            </w:r>
          </w:p>
          <w:p w:rsidR="00147EEF" w:rsidRDefault="00147EEF" w:rsidP="00286F97">
            <w:pPr>
              <w:pStyle w:val="InfoBlu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&lt;Breve descrição sobre a finalidade do caso de uso&gt;</w:t>
            </w:r>
          </w:p>
          <w:p w:rsidR="00147EEF" w:rsidRDefault="00147EEF" w:rsidP="00286F97">
            <w:pPr>
              <w:pStyle w:val="InfoBlue"/>
              <w:rPr>
                <w:sz w:val="16"/>
                <w:szCs w:val="16"/>
              </w:rPr>
            </w:pPr>
          </w:p>
        </w:tc>
        <w:tc>
          <w:tcPr>
            <w:tcW w:w="49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7EEF" w:rsidRDefault="00147EEF" w:rsidP="00286F97">
            <w:pPr>
              <w:pStyle w:val="InfoBlue"/>
            </w:pPr>
            <w:r>
              <w:t>&lt;Compo</w:t>
            </w:r>
            <w:r w:rsidR="00437569">
              <w:t>n</w:t>
            </w:r>
            <w:r>
              <w:t xml:space="preserve">entes necessários para montagem </w:t>
            </w:r>
            <w:r w:rsidR="00281819">
              <w:t>do build</w:t>
            </w:r>
            <w:r>
              <w:t>.</w:t>
            </w:r>
            <w:proofErr w:type="gramStart"/>
            <w:r>
              <w:t>&gt;</w:t>
            </w:r>
            <w:proofErr w:type="gramEnd"/>
          </w:p>
        </w:tc>
      </w:tr>
      <w:tr w:rsidR="00147EEF" w:rsidTr="00286F97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</w:tcPr>
          <w:p w:rsidR="00147EEF" w:rsidRPr="00286F97" w:rsidRDefault="00147EEF" w:rsidP="00286F97">
            <w:pPr>
              <w:pStyle w:val="InfoBlue"/>
              <w:rPr>
                <w:b/>
              </w:rPr>
            </w:pPr>
            <w:r w:rsidRPr="00286F97">
              <w:rPr>
                <w:b/>
              </w:rPr>
              <w:t>&lt;Nome do Caso de Uso&gt;</w:t>
            </w:r>
          </w:p>
          <w:p w:rsidR="00147EEF" w:rsidRDefault="00147EEF" w:rsidP="00286F97">
            <w:pPr>
              <w:pStyle w:val="InfoBlu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&lt;Breve descrição sobre a finalidade do caso de uso&gt;</w:t>
            </w:r>
          </w:p>
          <w:p w:rsidR="00147EEF" w:rsidRDefault="00147EEF" w:rsidP="00286F97">
            <w:pPr>
              <w:pStyle w:val="InfoBlue"/>
              <w:rPr>
                <w:sz w:val="16"/>
                <w:szCs w:val="16"/>
              </w:rPr>
            </w:pPr>
          </w:p>
        </w:tc>
        <w:tc>
          <w:tcPr>
            <w:tcW w:w="49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7EEF" w:rsidRDefault="00147EEF" w:rsidP="00286F97">
            <w:pPr>
              <w:pStyle w:val="InfoBlue"/>
            </w:pPr>
            <w:r>
              <w:t>&lt;Compo</w:t>
            </w:r>
            <w:r w:rsidR="00437569">
              <w:t>n</w:t>
            </w:r>
            <w:r>
              <w:t xml:space="preserve">entes necessários para montagem </w:t>
            </w:r>
            <w:r w:rsidR="00281819">
              <w:t>do build</w:t>
            </w:r>
            <w:r>
              <w:t>.</w:t>
            </w:r>
            <w:proofErr w:type="gramStart"/>
            <w:r>
              <w:t>&gt;</w:t>
            </w:r>
            <w:proofErr w:type="gramEnd"/>
          </w:p>
        </w:tc>
      </w:tr>
    </w:tbl>
    <w:p w:rsidR="00147EEF" w:rsidRPr="00286F97" w:rsidRDefault="00147EEF" w:rsidP="00286F97">
      <w:pPr>
        <w:pStyle w:val="TtuloNvel2"/>
        <w:rPr>
          <w:color w:val="0070C0"/>
        </w:rPr>
      </w:pPr>
      <w:bookmarkStart w:id="18" w:name="_Toc277926594"/>
      <w:r w:rsidRPr="00286F97">
        <w:t xml:space="preserve">Build de Sistema </w:t>
      </w:r>
      <w:r w:rsidRPr="00286F97">
        <w:rPr>
          <w:color w:val="0070C0"/>
        </w:rPr>
        <w:t>&lt;n&gt;</w:t>
      </w:r>
      <w:bookmarkEnd w:id="18"/>
    </w:p>
    <w:p w:rsidR="00147EEF" w:rsidRDefault="00147EEF" w:rsidP="00286F97">
      <w:pPr>
        <w:pStyle w:val="InfoBlue"/>
      </w:pPr>
      <w:r>
        <w:tab/>
        <w:t xml:space="preserve">&lt;Breve descrição sobre </w:t>
      </w:r>
      <w:r w:rsidR="00281819">
        <w:t>o build</w:t>
      </w:r>
      <w:r>
        <w:t xml:space="preserve">. </w:t>
      </w:r>
      <w:r w:rsidR="00281819">
        <w:t>O build</w:t>
      </w:r>
      <w:r>
        <w:t xml:space="preserve"> de sistema não adicionará nenhuma nova funcionalidade à aplicação. Ela será a build final para garantir que </w:t>
      </w:r>
      <w:r w:rsidR="00281819">
        <w:t>todos os</w:t>
      </w:r>
      <w:r>
        <w:t xml:space="preserve"> erros identificados foram corrigidos e possibilitar a execução do teste de sistema.</w:t>
      </w:r>
    </w:p>
    <w:p w:rsidR="00147EEF" w:rsidRDefault="00147EEF" w:rsidP="00EA0799">
      <w:pPr>
        <w:pStyle w:val="TtuloNvel1"/>
      </w:pPr>
      <w:bookmarkStart w:id="19" w:name="_Toc277926595"/>
      <w:r>
        <w:lastRenderedPageBreak/>
        <w:t>Referências</w:t>
      </w:r>
      <w:bookmarkEnd w:id="19"/>
    </w:p>
    <w:p w:rsidR="00147EEF" w:rsidRDefault="00147EEF" w:rsidP="00286F97">
      <w:pPr>
        <w:pStyle w:val="InfoBlue"/>
      </w:pPr>
      <w:r>
        <w:t>[Esta seção apresenta todas as referências utilizadas</w:t>
      </w:r>
      <w:r w:rsidR="00970E2C">
        <w:t xml:space="preserve"> na elaboração deste documento.</w:t>
      </w:r>
      <w:r w:rsidR="00970E2C" w:rsidRPr="00970E2C">
        <w:t xml:space="preserve"> </w:t>
      </w:r>
      <w:r w:rsidR="00970E2C">
        <w:t>Para apresentação das referências, pode-se utilizar a norma aprovada pela ABNT (Associação Brasileira de Normas Técnicas) relativa à apresentação de referências bibliográficas, identificada como NBR 6023:2000 – Referências Bibliográficas</w:t>
      </w:r>
      <w:proofErr w:type="gramStart"/>
      <w:r w:rsidR="00970E2C">
        <w:t>]</w:t>
      </w:r>
      <w:proofErr w:type="gramEnd"/>
    </w:p>
    <w:p w:rsidR="00147EEF" w:rsidRDefault="00147EEF"/>
    <w:tbl>
      <w:tblPr>
        <w:tblW w:w="0" w:type="auto"/>
        <w:tblInd w:w="5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815"/>
      </w:tblGrid>
      <w:tr w:rsidR="00147EEF" w:rsidTr="003A07C6">
        <w:tc>
          <w:tcPr>
            <w:tcW w:w="720" w:type="dxa"/>
          </w:tcPr>
          <w:p w:rsidR="00147EEF" w:rsidRDefault="00147EEF" w:rsidP="00286F97">
            <w:pPr>
              <w:pStyle w:val="InfoBlue"/>
            </w:pPr>
            <w:r>
              <w:t>1.</w:t>
            </w:r>
          </w:p>
        </w:tc>
        <w:tc>
          <w:tcPr>
            <w:tcW w:w="7815" w:type="dxa"/>
          </w:tcPr>
          <w:p w:rsidR="00147EEF" w:rsidRDefault="00147EEF" w:rsidP="00286F97">
            <w:pPr>
              <w:pStyle w:val="InfoBlue"/>
              <w:rPr>
                <w:color w:val="0000FF"/>
              </w:rPr>
            </w:pPr>
            <w:r>
              <w:rPr>
                <w:color w:val="0000FF"/>
              </w:rPr>
              <w:t>[Descrição da referência]</w:t>
            </w:r>
          </w:p>
        </w:tc>
      </w:tr>
      <w:tr w:rsidR="00147EEF" w:rsidTr="003A07C6">
        <w:tc>
          <w:tcPr>
            <w:tcW w:w="720" w:type="dxa"/>
          </w:tcPr>
          <w:p w:rsidR="00147EEF" w:rsidRDefault="00147EEF" w:rsidP="00286F97">
            <w:pPr>
              <w:pStyle w:val="InfoBlue"/>
            </w:pPr>
            <w:r>
              <w:t>2.</w:t>
            </w:r>
          </w:p>
        </w:tc>
        <w:tc>
          <w:tcPr>
            <w:tcW w:w="7815" w:type="dxa"/>
          </w:tcPr>
          <w:p w:rsidR="00147EEF" w:rsidRDefault="00147EEF" w:rsidP="00286F97">
            <w:pPr>
              <w:pStyle w:val="InfoBlue"/>
              <w:rPr>
                <w:color w:val="0000FF"/>
              </w:rPr>
            </w:pPr>
            <w:r>
              <w:rPr>
                <w:color w:val="0000FF"/>
              </w:rPr>
              <w:t>[Descrição da referência]</w:t>
            </w:r>
          </w:p>
        </w:tc>
      </w:tr>
    </w:tbl>
    <w:p w:rsidR="00147EEF" w:rsidRDefault="00147EEF" w:rsidP="00EA0799">
      <w:pPr>
        <w:pStyle w:val="TtuloNvel1"/>
      </w:pPr>
      <w:bookmarkStart w:id="20" w:name="_Toc277926596"/>
      <w:r>
        <w:t>Assinaturas</w:t>
      </w:r>
      <w:bookmarkEnd w:id="20"/>
    </w:p>
    <w:p w:rsidR="00147EEF" w:rsidRDefault="00147EEF" w:rsidP="00286F97">
      <w:pPr>
        <w:pStyle w:val="Texto"/>
      </w:pPr>
      <w:r>
        <w:t>Os abaixo assinados estão de acordo com o conteúdo deste documento.</w:t>
      </w:r>
    </w:p>
    <w:p w:rsidR="00147EEF" w:rsidRDefault="00147EEF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2"/>
        <w:gridCol w:w="3982"/>
      </w:tblGrid>
      <w:tr w:rsidR="00147EEF" w:rsidTr="003A07C6">
        <w:trPr>
          <w:cantSplit/>
          <w:trHeight w:val="1145"/>
          <w:jc w:val="center"/>
        </w:trPr>
        <w:tc>
          <w:tcPr>
            <w:tcW w:w="4932" w:type="dxa"/>
          </w:tcPr>
          <w:p w:rsidR="00147EEF" w:rsidRDefault="00147EEF">
            <w:pPr>
              <w:keepNext/>
              <w:keepLines/>
              <w:snapToGrid w:val="0"/>
            </w:pPr>
          </w:p>
          <w:p w:rsidR="00147EEF" w:rsidRDefault="00147EEF" w:rsidP="00286F97">
            <w:pPr>
              <w:pStyle w:val="TabelaEsquerda"/>
            </w:pPr>
            <w:r>
              <w:t>Data: ___/___/_____</w:t>
            </w:r>
          </w:p>
          <w:p w:rsidR="00147EEF" w:rsidRDefault="00147EEF" w:rsidP="00F70AF9">
            <w:pPr>
              <w:keepNext/>
              <w:keepLines/>
            </w:pPr>
          </w:p>
        </w:tc>
        <w:tc>
          <w:tcPr>
            <w:tcW w:w="3982" w:type="dxa"/>
          </w:tcPr>
          <w:p w:rsidR="00147EEF" w:rsidRDefault="00147EEF">
            <w:pPr>
              <w:keepNext/>
              <w:keepLines/>
              <w:snapToGrid w:val="0"/>
            </w:pPr>
          </w:p>
          <w:p w:rsidR="00147EEF" w:rsidRDefault="00147EEF" w:rsidP="00286F97">
            <w:pPr>
              <w:pStyle w:val="TabelaEsquerda"/>
            </w:pPr>
            <w:r>
              <w:t>Data: ___/___/_____</w:t>
            </w:r>
          </w:p>
          <w:p w:rsidR="00147EEF" w:rsidRDefault="00147EEF" w:rsidP="00F70AF9">
            <w:pPr>
              <w:keepNext/>
              <w:keepLines/>
            </w:pPr>
          </w:p>
        </w:tc>
      </w:tr>
      <w:tr w:rsidR="00147EEF" w:rsidTr="003A07C6">
        <w:trPr>
          <w:cantSplit/>
          <w:trHeight w:val="679"/>
          <w:jc w:val="center"/>
        </w:trPr>
        <w:tc>
          <w:tcPr>
            <w:tcW w:w="4932" w:type="dxa"/>
          </w:tcPr>
          <w:p w:rsidR="00147EEF" w:rsidRPr="00286F97" w:rsidRDefault="00147EEF" w:rsidP="00286F97">
            <w:pPr>
              <w:pStyle w:val="InfoBlue"/>
              <w:jc w:val="center"/>
              <w:rPr>
                <w:b/>
              </w:rPr>
            </w:pPr>
            <w:r w:rsidRPr="00286F97">
              <w:rPr>
                <w:b/>
              </w:rPr>
              <w:t>&lt;Nome&gt;</w:t>
            </w:r>
          </w:p>
          <w:p w:rsidR="00147EEF" w:rsidRDefault="00147EEF" w:rsidP="00286F97">
            <w:pPr>
              <w:pStyle w:val="InfoBlue"/>
              <w:jc w:val="center"/>
            </w:pPr>
            <w:r>
              <w:t>&lt;Função do responsável&gt;</w:t>
            </w:r>
          </w:p>
          <w:p w:rsidR="00147EEF" w:rsidRDefault="00147EEF" w:rsidP="00286F97">
            <w:pPr>
              <w:pStyle w:val="TabelaCentralizada"/>
            </w:pPr>
          </w:p>
        </w:tc>
        <w:tc>
          <w:tcPr>
            <w:tcW w:w="3982" w:type="dxa"/>
          </w:tcPr>
          <w:p w:rsidR="00147EEF" w:rsidRPr="00286F97" w:rsidRDefault="00147EEF" w:rsidP="00286F97">
            <w:pPr>
              <w:pStyle w:val="InfoBlue"/>
              <w:jc w:val="center"/>
              <w:rPr>
                <w:b/>
              </w:rPr>
            </w:pPr>
            <w:r w:rsidRPr="00286F97">
              <w:rPr>
                <w:b/>
              </w:rPr>
              <w:t>&lt;Nome&gt;</w:t>
            </w:r>
          </w:p>
          <w:p w:rsidR="00147EEF" w:rsidRDefault="00147EEF" w:rsidP="00286F97">
            <w:pPr>
              <w:pStyle w:val="InfoBlue"/>
              <w:jc w:val="center"/>
            </w:pPr>
            <w:r>
              <w:t>&lt;Função do responsável&gt;</w:t>
            </w:r>
          </w:p>
          <w:p w:rsidR="00147EEF" w:rsidRDefault="00147EEF" w:rsidP="00286F97">
            <w:pPr>
              <w:pStyle w:val="TabelaCentralizada"/>
            </w:pPr>
          </w:p>
        </w:tc>
      </w:tr>
    </w:tbl>
    <w:p w:rsidR="00147EEF" w:rsidRPr="00286F97" w:rsidRDefault="00147EEF" w:rsidP="00286F97"/>
    <w:sectPr w:rsidR="00147EEF" w:rsidRPr="00286F97" w:rsidSect="00EA0799">
      <w:footnotePr>
        <w:pos w:val="beneathText"/>
      </w:footnotePr>
      <w:pgSz w:w="11905" w:h="16837" w:code="9"/>
      <w:pgMar w:top="1701" w:right="1418" w:bottom="1418" w:left="1701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D26" w:rsidRDefault="00BF1D26">
      <w:r>
        <w:separator/>
      </w:r>
    </w:p>
  </w:endnote>
  <w:endnote w:type="continuationSeparator" w:id="0">
    <w:p w:rsidR="00BF1D26" w:rsidRDefault="00BF1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DD1" w:rsidRDefault="00176DD1">
    <w:pPr>
      <w:pStyle w:val="Rodap"/>
    </w:pPr>
  </w:p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176DD1" w:rsidRPr="006F3C93" w:rsidTr="00BE108D">
      <w:tc>
        <w:tcPr>
          <w:tcW w:w="1116" w:type="dxa"/>
          <w:vAlign w:val="center"/>
        </w:tcPr>
        <w:p w:rsidR="00176DD1" w:rsidRPr="006F3C93" w:rsidRDefault="00176DD1" w:rsidP="00BE108D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>Projeto:</w:t>
          </w:r>
        </w:p>
      </w:tc>
      <w:tc>
        <w:tcPr>
          <w:tcW w:w="6639" w:type="dxa"/>
          <w:vAlign w:val="center"/>
        </w:tcPr>
        <w:p w:rsidR="00176DD1" w:rsidRPr="006F3C93" w:rsidRDefault="00176DD1" w:rsidP="00BE108D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  <w:r w:rsidRPr="006F3C93">
            <w:rPr>
              <w:rFonts w:cs="Arial"/>
              <w:color w:val="0000FF"/>
              <w:sz w:val="16"/>
            </w:rPr>
            <w:t>&lt;Incluir nome do Projeto&gt;</w:t>
          </w:r>
        </w:p>
      </w:tc>
      <w:tc>
        <w:tcPr>
          <w:tcW w:w="1247" w:type="dxa"/>
          <w:vAlign w:val="center"/>
        </w:tcPr>
        <w:p w:rsidR="00176DD1" w:rsidRPr="006F3C93" w:rsidRDefault="00176DD1" w:rsidP="00BE108D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0D706A">
            <w:rPr>
              <w:noProof/>
              <w:sz w:val="16"/>
            </w:rPr>
            <w:t>2</w:t>
          </w:r>
          <w:r w:rsidRPr="006F3C93">
            <w:rPr>
              <w:sz w:val="16"/>
            </w:rPr>
            <w:fldChar w:fldCharType="end"/>
          </w:r>
        </w:p>
      </w:tc>
    </w:tr>
  </w:tbl>
  <w:p w:rsidR="00176DD1" w:rsidRDefault="00176DD1">
    <w:pPr>
      <w:pStyle w:val="Rodap"/>
    </w:pPr>
  </w:p>
  <w:p w:rsidR="006069FF" w:rsidRDefault="006069F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D26" w:rsidRDefault="00BF1D26">
      <w:r>
        <w:separator/>
      </w:r>
    </w:p>
  </w:footnote>
  <w:footnote w:type="continuationSeparator" w:id="0">
    <w:p w:rsidR="00BF1D26" w:rsidRDefault="00BF1D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44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649"/>
      <w:gridCol w:w="2154"/>
    </w:tblGrid>
    <w:tr w:rsidR="00176DD1" w:rsidRPr="00A65889" w:rsidTr="00BE108D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176DD1" w:rsidRPr="004F570A" w:rsidRDefault="00EF56C5" w:rsidP="00BE108D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 wp14:anchorId="67CF3F48" wp14:editId="14BB97EF">
                <wp:extent cx="704850" cy="638175"/>
                <wp:effectExtent l="0" t="0" r="0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9" w:type="dxa"/>
          <w:shd w:val="clear" w:color="auto" w:fill="auto"/>
          <w:vAlign w:val="center"/>
        </w:tcPr>
        <w:p w:rsidR="00176DD1" w:rsidRPr="00D849B1" w:rsidRDefault="00176DD1" w:rsidP="00BE108D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Plano de Integração</w:t>
          </w:r>
        </w:p>
      </w:tc>
      <w:tc>
        <w:tcPr>
          <w:tcW w:w="2154" w:type="dxa"/>
          <w:shd w:val="clear" w:color="auto" w:fill="auto"/>
          <w:vAlign w:val="bottom"/>
        </w:tcPr>
        <w:p w:rsidR="00176DD1" w:rsidRPr="001C4FFA" w:rsidRDefault="00176DD1" w:rsidP="00BE108D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6069FF" w:rsidRDefault="006069F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1.%2."/>
      <w:lvlJc w:val="left"/>
      <w:pPr>
        <w:tabs>
          <w:tab w:val="num" w:pos="2226"/>
        </w:tabs>
        <w:ind w:left="2226" w:hanging="720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080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32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4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2160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02A63E50"/>
    <w:multiLevelType w:val="hybridMultilevel"/>
    <w:tmpl w:val="97761E30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16" w:hanging="432"/>
      </w:p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FF"/>
    <w:rsid w:val="00063807"/>
    <w:rsid w:val="000D706A"/>
    <w:rsid w:val="00147EEF"/>
    <w:rsid w:val="00176DD1"/>
    <w:rsid w:val="0020515C"/>
    <w:rsid w:val="00265505"/>
    <w:rsid w:val="00281819"/>
    <w:rsid w:val="00286F97"/>
    <w:rsid w:val="002F78C0"/>
    <w:rsid w:val="00307603"/>
    <w:rsid w:val="003A07C6"/>
    <w:rsid w:val="003A145A"/>
    <w:rsid w:val="00437569"/>
    <w:rsid w:val="004E23BC"/>
    <w:rsid w:val="005D31F4"/>
    <w:rsid w:val="006069FF"/>
    <w:rsid w:val="006609B0"/>
    <w:rsid w:val="0067227C"/>
    <w:rsid w:val="006811EF"/>
    <w:rsid w:val="0069539C"/>
    <w:rsid w:val="00697A3F"/>
    <w:rsid w:val="006B6A4C"/>
    <w:rsid w:val="007872DE"/>
    <w:rsid w:val="00890CDE"/>
    <w:rsid w:val="008F2798"/>
    <w:rsid w:val="008F7C14"/>
    <w:rsid w:val="009149BA"/>
    <w:rsid w:val="00970E2C"/>
    <w:rsid w:val="00B15219"/>
    <w:rsid w:val="00B4367C"/>
    <w:rsid w:val="00B803EF"/>
    <w:rsid w:val="00B82345"/>
    <w:rsid w:val="00BF1D26"/>
    <w:rsid w:val="00C3589E"/>
    <w:rsid w:val="00D25EB7"/>
    <w:rsid w:val="00D3180F"/>
    <w:rsid w:val="00D417D8"/>
    <w:rsid w:val="00D54158"/>
    <w:rsid w:val="00DA162F"/>
    <w:rsid w:val="00DE5431"/>
    <w:rsid w:val="00EA0799"/>
    <w:rsid w:val="00EE05A6"/>
    <w:rsid w:val="00EF56C5"/>
    <w:rsid w:val="00F0132B"/>
    <w:rsid w:val="00F70AF9"/>
    <w:rsid w:val="00F7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D54158"/>
    <w:pPr>
      <w:spacing w:before="120"/>
    </w:pPr>
    <w:rPr>
      <w:rFonts w:ascii="Calibri" w:hAnsi="Calibri"/>
      <w:b/>
      <w:bCs/>
      <w:i/>
      <w:iC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54158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D54158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86F97"/>
    <w:rPr>
      <w:color w:val="800080"/>
      <w:u w:val="single"/>
    </w:rPr>
  </w:style>
  <w:style w:type="paragraph" w:styleId="Corpodetexto">
    <w:name w:val="Body Text"/>
    <w:basedOn w:val="Normal"/>
    <w:semiHidden/>
    <w:pPr>
      <w:spacing w:line="360" w:lineRule="auto"/>
      <w:ind w:left="431"/>
      <w:jc w:val="both"/>
    </w:pPr>
    <w:rPr>
      <w:spacing w:val="-5"/>
      <w:sz w:val="20"/>
    </w:rPr>
  </w:style>
  <w:style w:type="paragraph" w:styleId="Lista">
    <w:name w:val="List"/>
    <w:basedOn w:val="Corpodetexto"/>
    <w:semiHidden/>
    <w:rPr>
      <w:rFonts w:cs="Tahoma"/>
    </w:rPr>
  </w:style>
  <w:style w:type="paragraph" w:styleId="Remissivo2">
    <w:name w:val="index 2"/>
    <w:basedOn w:val="Normal"/>
    <w:semiHidden/>
    <w:rsid w:val="00286F97"/>
    <w:pPr>
      <w:suppressLineNumbers/>
      <w:ind w:left="283"/>
    </w:pPr>
    <w:rPr>
      <w:rFonts w:cs="Tahoma"/>
    </w:rPr>
  </w:style>
  <w:style w:type="paragraph" w:styleId="Remissivo3">
    <w:name w:val="index 3"/>
    <w:basedOn w:val="Normal"/>
    <w:semiHidden/>
    <w:rsid w:val="00286F97"/>
    <w:pPr>
      <w:suppressLineNumbers/>
      <w:ind w:left="566"/>
    </w:pPr>
    <w:rPr>
      <w:rFonts w:cs="Tahoma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Calibri" w:hAnsi="Calibri"/>
      <w:sz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table" w:styleId="Tabelacomgrade">
    <w:name w:val="Table Grid"/>
    <w:basedOn w:val="Tabelanormal"/>
    <w:rsid w:val="0067227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qFormat/>
    <w:rsid w:val="00EA0799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abelaTtulo">
    <w:name w:val="Tabela_Título"/>
    <w:basedOn w:val="Normal"/>
    <w:link w:val="TabelaTtuloChar"/>
    <w:qFormat/>
    <w:rsid w:val="00EA0799"/>
    <w:pPr>
      <w:keepNext/>
      <w:keepLines/>
      <w:snapToGrid w:val="0"/>
      <w:jc w:val="center"/>
    </w:pPr>
    <w:rPr>
      <w:rFonts w:cs="Arial"/>
      <w:b/>
      <w:color w:val="auto"/>
      <w:sz w:val="20"/>
    </w:rPr>
  </w:style>
  <w:style w:type="character" w:customStyle="1" w:styleId="TabelaTtuloChar">
    <w:name w:val="Tabela_Título Char"/>
    <w:basedOn w:val="Fontepargpadro"/>
    <w:link w:val="TabelaTtulo"/>
    <w:rsid w:val="00EA0799"/>
    <w:rPr>
      <w:rFonts w:ascii="Arial" w:hAnsi="Arial" w:cs="Arial"/>
      <w:b/>
      <w:lang w:eastAsia="ar-SA"/>
    </w:rPr>
  </w:style>
  <w:style w:type="paragraph" w:customStyle="1" w:styleId="Texto">
    <w:name w:val="Texto"/>
    <w:basedOn w:val="Normal"/>
    <w:qFormat/>
    <w:rsid w:val="00EA0799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EA0799"/>
    <w:pPr>
      <w:numPr>
        <w:ilvl w:val="2"/>
        <w:numId w:val="11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EA0799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EA0799"/>
    <w:pPr>
      <w:keepNext/>
      <w:keepLines/>
      <w:numPr>
        <w:numId w:val="11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EA0799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rsid w:val="00EA0799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EA0799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EA0799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EA0799"/>
    <w:rPr>
      <w:rFonts w:ascii="Arial" w:hAnsi="Arial" w:cs="Arial"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EA0799"/>
    <w:pPr>
      <w:keepNext/>
      <w:keepLines/>
      <w:numPr>
        <w:ilvl w:val="1"/>
        <w:numId w:val="11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EA0799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nhideWhenUsed/>
    <w:rsid w:val="006609B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609B0"/>
    <w:rPr>
      <w:rFonts w:ascii="Arial" w:hAnsi="Arial"/>
      <w:color w:val="000000"/>
      <w:sz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F7366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73660"/>
    <w:rPr>
      <w:rFonts w:ascii="Arial" w:hAnsi="Arial"/>
      <w:color w:val="00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6DD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6DD1"/>
    <w:rPr>
      <w:rFonts w:ascii="Tahoma" w:hAnsi="Tahoma" w:cs="Tahoma"/>
      <w:color w:val="000000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D54158"/>
    <w:pPr>
      <w:spacing w:before="120"/>
    </w:pPr>
    <w:rPr>
      <w:rFonts w:ascii="Calibri" w:hAnsi="Calibri"/>
      <w:b/>
      <w:bCs/>
      <w:i/>
      <w:iC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54158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D54158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86F97"/>
    <w:rPr>
      <w:color w:val="800080"/>
      <w:u w:val="single"/>
    </w:rPr>
  </w:style>
  <w:style w:type="paragraph" w:styleId="Corpodetexto">
    <w:name w:val="Body Text"/>
    <w:basedOn w:val="Normal"/>
    <w:semiHidden/>
    <w:pPr>
      <w:spacing w:line="360" w:lineRule="auto"/>
      <w:ind w:left="431"/>
      <w:jc w:val="both"/>
    </w:pPr>
    <w:rPr>
      <w:spacing w:val="-5"/>
      <w:sz w:val="20"/>
    </w:rPr>
  </w:style>
  <w:style w:type="paragraph" w:styleId="Lista">
    <w:name w:val="List"/>
    <w:basedOn w:val="Corpodetexto"/>
    <w:semiHidden/>
    <w:rPr>
      <w:rFonts w:cs="Tahoma"/>
    </w:rPr>
  </w:style>
  <w:style w:type="paragraph" w:styleId="Remissivo2">
    <w:name w:val="index 2"/>
    <w:basedOn w:val="Normal"/>
    <w:semiHidden/>
    <w:rsid w:val="00286F97"/>
    <w:pPr>
      <w:suppressLineNumbers/>
      <w:ind w:left="283"/>
    </w:pPr>
    <w:rPr>
      <w:rFonts w:cs="Tahoma"/>
    </w:rPr>
  </w:style>
  <w:style w:type="paragraph" w:styleId="Remissivo3">
    <w:name w:val="index 3"/>
    <w:basedOn w:val="Normal"/>
    <w:semiHidden/>
    <w:rsid w:val="00286F97"/>
    <w:pPr>
      <w:suppressLineNumbers/>
      <w:ind w:left="566"/>
    </w:pPr>
    <w:rPr>
      <w:rFonts w:cs="Tahoma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Calibri" w:hAnsi="Calibri"/>
      <w:sz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table" w:styleId="Tabelacomgrade">
    <w:name w:val="Table Grid"/>
    <w:basedOn w:val="Tabelanormal"/>
    <w:rsid w:val="0067227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qFormat/>
    <w:rsid w:val="00EA0799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abelaTtulo">
    <w:name w:val="Tabela_Título"/>
    <w:basedOn w:val="Normal"/>
    <w:link w:val="TabelaTtuloChar"/>
    <w:qFormat/>
    <w:rsid w:val="00EA0799"/>
    <w:pPr>
      <w:keepNext/>
      <w:keepLines/>
      <w:snapToGrid w:val="0"/>
      <w:jc w:val="center"/>
    </w:pPr>
    <w:rPr>
      <w:rFonts w:cs="Arial"/>
      <w:b/>
      <w:color w:val="auto"/>
      <w:sz w:val="20"/>
    </w:rPr>
  </w:style>
  <w:style w:type="character" w:customStyle="1" w:styleId="TabelaTtuloChar">
    <w:name w:val="Tabela_Título Char"/>
    <w:basedOn w:val="Fontepargpadro"/>
    <w:link w:val="TabelaTtulo"/>
    <w:rsid w:val="00EA0799"/>
    <w:rPr>
      <w:rFonts w:ascii="Arial" w:hAnsi="Arial" w:cs="Arial"/>
      <w:b/>
      <w:lang w:eastAsia="ar-SA"/>
    </w:rPr>
  </w:style>
  <w:style w:type="paragraph" w:customStyle="1" w:styleId="Texto">
    <w:name w:val="Texto"/>
    <w:basedOn w:val="Normal"/>
    <w:qFormat/>
    <w:rsid w:val="00EA0799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EA0799"/>
    <w:pPr>
      <w:numPr>
        <w:ilvl w:val="2"/>
        <w:numId w:val="11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EA0799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EA0799"/>
    <w:pPr>
      <w:keepNext/>
      <w:keepLines/>
      <w:numPr>
        <w:numId w:val="11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EA0799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rsid w:val="00EA0799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EA0799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EA0799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EA0799"/>
    <w:rPr>
      <w:rFonts w:ascii="Arial" w:hAnsi="Arial" w:cs="Arial"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EA0799"/>
    <w:pPr>
      <w:keepNext/>
      <w:keepLines/>
      <w:numPr>
        <w:ilvl w:val="1"/>
        <w:numId w:val="11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EA0799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nhideWhenUsed/>
    <w:rsid w:val="006609B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609B0"/>
    <w:rPr>
      <w:rFonts w:ascii="Arial" w:hAnsi="Arial"/>
      <w:color w:val="000000"/>
      <w:sz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F7366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73660"/>
    <w:rPr>
      <w:rFonts w:ascii="Arial" w:hAnsi="Arial"/>
      <w:color w:val="00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6DD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6DD1"/>
    <w:rPr>
      <w:rFonts w:ascii="Tahoma" w:hAnsi="Tahoma" w:cs="Tahoma"/>
      <w:color w:val="000000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Plano_de_Integrac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90AF3-ED89-404B-8EC1-D035B689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Template_Plano_de_Integracao</Template>
  <TotalTime>2</TotalTime>
  <Pages>6</Pages>
  <Words>956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Links>
    <vt:vector size="96" baseType="variant">
      <vt:variant>
        <vt:i4>1441842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_Toc277926596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_Toc277926595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_Toc277926594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_Toc277926593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_Toc277926592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_Toc277926591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_Toc277926590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_Toc277926589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_Toc277926588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_Toc277926587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_Toc277926586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_Toc277926585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_Toc277926584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_Toc277926583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_Toc277926582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_Toc277926581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Jaqueline Lima</cp:lastModifiedBy>
  <cp:revision>4</cp:revision>
  <cp:lastPrinted>2002-07-18T13:07:00Z</cp:lastPrinted>
  <dcterms:created xsi:type="dcterms:W3CDTF">2012-02-20T14:13:00Z</dcterms:created>
  <dcterms:modified xsi:type="dcterms:W3CDTF">2012-02-20T14:18:00Z</dcterms:modified>
</cp:coreProperties>
</file>