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D50CE" w:rsidRPr="002001C2" w:rsidRDefault="00AD50CE">
      <w:pPr>
        <w:spacing w:before="120"/>
        <w:jc w:val="right"/>
      </w:pPr>
    </w:p>
    <w:p w:rsidR="00AD50CE" w:rsidRPr="002001C2" w:rsidRDefault="00AD50CE">
      <w:pPr>
        <w:spacing w:before="120"/>
        <w:jc w:val="right"/>
      </w:pPr>
    </w:p>
    <w:p w:rsidR="00AD50CE" w:rsidRPr="002001C2" w:rsidRDefault="00AD50CE">
      <w:pPr>
        <w:spacing w:before="120"/>
        <w:jc w:val="right"/>
      </w:pPr>
    </w:p>
    <w:p w:rsidR="00AD50CE" w:rsidRPr="002001C2" w:rsidRDefault="00AD50CE">
      <w:pPr>
        <w:spacing w:before="120"/>
        <w:jc w:val="right"/>
      </w:pPr>
      <w:r w:rsidRPr="002001C2">
        <w:t xml:space="preserve"> </w:t>
      </w:r>
    </w:p>
    <w:p w:rsidR="00400EE4" w:rsidRPr="002001C2" w:rsidRDefault="00400EE4">
      <w:pPr>
        <w:spacing w:before="120"/>
        <w:jc w:val="right"/>
      </w:pPr>
    </w:p>
    <w:p w:rsidR="00400EE4" w:rsidRPr="002001C2" w:rsidRDefault="00400EE4">
      <w:pPr>
        <w:spacing w:before="120"/>
        <w:jc w:val="right"/>
      </w:pPr>
    </w:p>
    <w:p w:rsidR="00400EE4" w:rsidRPr="002001C2" w:rsidRDefault="00400EE4">
      <w:pPr>
        <w:spacing w:before="120"/>
        <w:jc w:val="right"/>
      </w:pPr>
    </w:p>
    <w:p w:rsidR="00400EE4" w:rsidRPr="002001C2" w:rsidRDefault="00400EE4">
      <w:pPr>
        <w:spacing w:before="120"/>
        <w:jc w:val="right"/>
      </w:pPr>
    </w:p>
    <w:p w:rsidR="00AD50CE" w:rsidRPr="002001C2" w:rsidRDefault="00AD50CE">
      <w:pPr>
        <w:spacing w:before="120"/>
        <w:jc w:val="right"/>
      </w:pPr>
      <w:r w:rsidRPr="002001C2">
        <w:t xml:space="preserve"> </w:t>
      </w:r>
    </w:p>
    <w:p w:rsidR="00AD50CE" w:rsidRPr="002001C2" w:rsidRDefault="00AD50CE">
      <w:r w:rsidRPr="002001C2">
        <w:t xml:space="preserve"> </w:t>
      </w:r>
    </w:p>
    <w:p w:rsidR="00AD50CE" w:rsidRPr="002001C2" w:rsidRDefault="00AD50CE" w:rsidP="002D4BB0">
      <w:pPr>
        <w:spacing w:line="360" w:lineRule="auto"/>
        <w:jc w:val="right"/>
        <w:rPr>
          <w:rFonts w:ascii="Arial" w:hAnsi="Arial" w:cs="Arial"/>
          <w:sz w:val="30"/>
          <w:szCs w:val="30"/>
        </w:rPr>
      </w:pPr>
      <w:r w:rsidRPr="002001C2">
        <w:rPr>
          <w:rFonts w:ascii="Arial" w:hAnsi="Arial" w:cs="Arial"/>
          <w:b/>
          <w:sz w:val="30"/>
          <w:szCs w:val="30"/>
        </w:rPr>
        <w:t>Projeto</w:t>
      </w:r>
      <w:r w:rsidRPr="002001C2">
        <w:rPr>
          <w:rFonts w:ascii="Arial" w:hAnsi="Arial" w:cs="Arial"/>
          <w:sz w:val="30"/>
          <w:szCs w:val="30"/>
        </w:rPr>
        <w:t xml:space="preserve"> </w:t>
      </w:r>
      <w:r w:rsidRPr="002001C2">
        <w:rPr>
          <w:rFonts w:ascii="Arial" w:hAnsi="Arial" w:cs="Arial"/>
          <w:b/>
          <w:color w:val="0000FF"/>
          <w:sz w:val="30"/>
          <w:szCs w:val="30"/>
        </w:rPr>
        <w:t>&lt;Nome do Projeto&gt;</w:t>
      </w:r>
    </w:p>
    <w:p w:rsidR="00AD50CE" w:rsidRPr="002001C2" w:rsidRDefault="00AD50CE" w:rsidP="002D4BB0">
      <w:pPr>
        <w:spacing w:line="360" w:lineRule="auto"/>
        <w:jc w:val="right"/>
        <w:rPr>
          <w:rFonts w:ascii="Arial" w:hAnsi="Arial" w:cs="Arial"/>
          <w:sz w:val="30"/>
          <w:szCs w:val="30"/>
        </w:rPr>
      </w:pPr>
      <w:r w:rsidRPr="002001C2">
        <w:rPr>
          <w:rFonts w:ascii="Arial" w:hAnsi="Arial" w:cs="Arial"/>
          <w:sz w:val="30"/>
          <w:szCs w:val="30"/>
        </w:rPr>
        <w:t>Soluções Arquiteturais Candidatas</w:t>
      </w:r>
    </w:p>
    <w:p w:rsidR="00AD50CE" w:rsidRPr="002001C2" w:rsidRDefault="00AD50CE" w:rsidP="002D4BB0">
      <w:pPr>
        <w:spacing w:line="360" w:lineRule="auto"/>
        <w:jc w:val="right"/>
        <w:rPr>
          <w:rFonts w:ascii="Arial" w:hAnsi="Arial" w:cs="Arial"/>
          <w:sz w:val="28"/>
          <w:szCs w:val="28"/>
        </w:rPr>
      </w:pPr>
      <w:r w:rsidRPr="002001C2">
        <w:rPr>
          <w:rFonts w:ascii="Arial" w:hAnsi="Arial" w:cs="Arial"/>
          <w:sz w:val="28"/>
          <w:szCs w:val="28"/>
        </w:rPr>
        <w:t xml:space="preserve">Versão </w:t>
      </w:r>
      <w:r w:rsidR="002D4BB0" w:rsidRPr="002001C2">
        <w:rPr>
          <w:rFonts w:ascii="Arial" w:hAnsi="Arial" w:cs="Arial"/>
          <w:color w:val="0000FF"/>
          <w:sz w:val="28"/>
          <w:szCs w:val="28"/>
        </w:rPr>
        <w:t>&lt;n.n&gt;</w:t>
      </w:r>
    </w:p>
    <w:p w:rsidR="00AD50CE" w:rsidRPr="002001C2" w:rsidRDefault="00AD50CE">
      <w:pPr>
        <w:spacing w:before="120"/>
        <w:jc w:val="right"/>
      </w:pPr>
    </w:p>
    <w:p w:rsidR="00AD50CE" w:rsidRPr="002001C2" w:rsidRDefault="00AD50CE">
      <w:pPr>
        <w:jc w:val="right"/>
      </w:pPr>
    </w:p>
    <w:p w:rsidR="00AD50CE" w:rsidRPr="002001C2" w:rsidRDefault="00AD50CE"/>
    <w:p w:rsidR="00544B38" w:rsidRPr="002001C2" w:rsidRDefault="00544B38">
      <w:pPr>
        <w:jc w:val="center"/>
        <w:sectPr w:rsidR="00544B38" w:rsidRPr="002001C2" w:rsidSect="00544B38">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code="9"/>
          <w:pgMar w:top="1701" w:right="1418" w:bottom="1418" w:left="1701" w:header="720" w:footer="720" w:gutter="0"/>
          <w:pgNumType w:start="4"/>
          <w:cols w:space="720"/>
          <w:docGrid w:linePitch="360"/>
        </w:sectPr>
      </w:pPr>
    </w:p>
    <w:p w:rsidR="00544B38" w:rsidRPr="002001C2" w:rsidRDefault="00544B38" w:rsidP="00544B38">
      <w:pPr>
        <w:jc w:val="center"/>
        <w:rPr>
          <w:rFonts w:ascii="Arial" w:hAnsi="Arial" w:cs="Arial"/>
          <w:b/>
          <w:sz w:val="28"/>
          <w:szCs w:val="28"/>
        </w:rPr>
      </w:pPr>
      <w:r w:rsidRPr="002001C2">
        <w:rPr>
          <w:rFonts w:ascii="Arial" w:hAnsi="Arial" w:cs="Arial"/>
          <w:b/>
          <w:sz w:val="28"/>
          <w:szCs w:val="28"/>
        </w:rPr>
        <w:lastRenderedPageBreak/>
        <w:t>Histórico de Revisão</w:t>
      </w:r>
    </w:p>
    <w:p w:rsidR="00544B38" w:rsidRPr="002001C2" w:rsidRDefault="00544B38" w:rsidP="00544B38"/>
    <w:tbl>
      <w:tblPr>
        <w:tblW w:w="8789" w:type="dxa"/>
        <w:tblInd w:w="108" w:type="dxa"/>
        <w:tblLayout w:type="fixed"/>
        <w:tblLook w:val="0000" w:firstRow="0" w:lastRow="0" w:firstColumn="0" w:lastColumn="0" w:noHBand="0" w:noVBand="0"/>
      </w:tblPr>
      <w:tblGrid>
        <w:gridCol w:w="1560"/>
        <w:gridCol w:w="960"/>
        <w:gridCol w:w="3717"/>
        <w:gridCol w:w="2552"/>
      </w:tblGrid>
      <w:tr w:rsidR="00544B38" w:rsidRPr="002001C2" w:rsidTr="00F56CF5">
        <w:tc>
          <w:tcPr>
            <w:tcW w:w="1560" w:type="dxa"/>
            <w:tcBorders>
              <w:top w:val="single" w:sz="1" w:space="0" w:color="000000"/>
              <w:left w:val="single" w:sz="1" w:space="0" w:color="000000"/>
              <w:bottom w:val="single" w:sz="1" w:space="0" w:color="000000"/>
            </w:tcBorders>
            <w:shd w:val="clear" w:color="auto" w:fill="BFBFBF"/>
          </w:tcPr>
          <w:p w:rsidR="00544B38" w:rsidRPr="002001C2" w:rsidRDefault="00544B38" w:rsidP="00425CEE">
            <w:pPr>
              <w:pStyle w:val="TabelaTtulo"/>
            </w:pPr>
            <w:r w:rsidRPr="002001C2">
              <w:t>Data</w:t>
            </w:r>
          </w:p>
        </w:tc>
        <w:tc>
          <w:tcPr>
            <w:tcW w:w="960" w:type="dxa"/>
            <w:tcBorders>
              <w:top w:val="single" w:sz="1" w:space="0" w:color="000000"/>
              <w:left w:val="single" w:sz="1" w:space="0" w:color="000000"/>
              <w:bottom w:val="single" w:sz="1" w:space="0" w:color="000000"/>
            </w:tcBorders>
            <w:shd w:val="clear" w:color="auto" w:fill="BFBFBF"/>
          </w:tcPr>
          <w:p w:rsidR="00544B38" w:rsidRPr="002001C2" w:rsidRDefault="00544B38" w:rsidP="00425CEE">
            <w:pPr>
              <w:pStyle w:val="TabelaTtulo"/>
            </w:pPr>
            <w:r w:rsidRPr="002001C2">
              <w:t>Versão</w:t>
            </w:r>
          </w:p>
        </w:tc>
        <w:tc>
          <w:tcPr>
            <w:tcW w:w="3717" w:type="dxa"/>
            <w:tcBorders>
              <w:top w:val="single" w:sz="1" w:space="0" w:color="000000"/>
              <w:left w:val="single" w:sz="1" w:space="0" w:color="000000"/>
              <w:bottom w:val="single" w:sz="1" w:space="0" w:color="000000"/>
            </w:tcBorders>
            <w:shd w:val="clear" w:color="auto" w:fill="BFBFBF"/>
          </w:tcPr>
          <w:p w:rsidR="00544B38" w:rsidRPr="002001C2" w:rsidRDefault="00544B38" w:rsidP="00425CEE">
            <w:pPr>
              <w:pStyle w:val="TabelaTtulo"/>
            </w:pPr>
            <w:r w:rsidRPr="002001C2">
              <w:t>Descrição</w:t>
            </w:r>
          </w:p>
        </w:tc>
        <w:tc>
          <w:tcPr>
            <w:tcW w:w="2552" w:type="dxa"/>
            <w:tcBorders>
              <w:top w:val="single" w:sz="1" w:space="0" w:color="000000"/>
              <w:left w:val="single" w:sz="1" w:space="0" w:color="000000"/>
              <w:bottom w:val="single" w:sz="1" w:space="0" w:color="000000"/>
              <w:right w:val="single" w:sz="1" w:space="0" w:color="000000"/>
            </w:tcBorders>
            <w:shd w:val="clear" w:color="auto" w:fill="BFBFBF"/>
          </w:tcPr>
          <w:p w:rsidR="00544B38" w:rsidRPr="002001C2" w:rsidRDefault="00544B38" w:rsidP="00425CEE">
            <w:pPr>
              <w:pStyle w:val="TabelaTtulo"/>
            </w:pPr>
            <w:r w:rsidRPr="002001C2">
              <w:t>Autor</w:t>
            </w:r>
          </w:p>
        </w:tc>
      </w:tr>
      <w:tr w:rsidR="00544B38" w:rsidRPr="002001C2" w:rsidTr="00F56CF5">
        <w:tc>
          <w:tcPr>
            <w:tcW w:w="1560" w:type="dxa"/>
            <w:tcBorders>
              <w:left w:val="single" w:sz="1" w:space="0" w:color="000000"/>
              <w:bottom w:val="single" w:sz="1" w:space="0" w:color="000000"/>
            </w:tcBorders>
          </w:tcPr>
          <w:p w:rsidR="00544B38" w:rsidRPr="002001C2" w:rsidRDefault="00544B38" w:rsidP="00F56CF5">
            <w:pPr>
              <w:pStyle w:val="InfoBlue"/>
              <w:jc w:val="center"/>
            </w:pPr>
            <w:r w:rsidRPr="002001C2">
              <w:t>&lt;dd/mm/yyyy&gt;</w:t>
            </w:r>
          </w:p>
        </w:tc>
        <w:tc>
          <w:tcPr>
            <w:tcW w:w="960" w:type="dxa"/>
            <w:tcBorders>
              <w:left w:val="single" w:sz="1" w:space="0" w:color="000000"/>
              <w:bottom w:val="single" w:sz="1" w:space="0" w:color="000000"/>
            </w:tcBorders>
          </w:tcPr>
          <w:p w:rsidR="00544B38" w:rsidRPr="002001C2" w:rsidRDefault="00544B38" w:rsidP="00F56CF5">
            <w:pPr>
              <w:pStyle w:val="InfoBlue"/>
              <w:jc w:val="center"/>
            </w:pPr>
            <w:r w:rsidRPr="002001C2">
              <w:t>&lt;x.x&gt;</w:t>
            </w:r>
          </w:p>
        </w:tc>
        <w:tc>
          <w:tcPr>
            <w:tcW w:w="3717" w:type="dxa"/>
            <w:tcBorders>
              <w:left w:val="single" w:sz="1" w:space="0" w:color="000000"/>
              <w:bottom w:val="single" w:sz="1" w:space="0" w:color="000000"/>
            </w:tcBorders>
          </w:tcPr>
          <w:p w:rsidR="00544B38" w:rsidRPr="002001C2" w:rsidRDefault="00544B38" w:rsidP="00F56CF5">
            <w:pPr>
              <w:pStyle w:val="InfoBlue"/>
              <w:jc w:val="center"/>
            </w:pPr>
            <w:r w:rsidRPr="002001C2">
              <w:t>&lt;texto detalhado da revisão&gt;</w:t>
            </w:r>
          </w:p>
        </w:tc>
        <w:tc>
          <w:tcPr>
            <w:tcW w:w="2552" w:type="dxa"/>
            <w:tcBorders>
              <w:left w:val="single" w:sz="1" w:space="0" w:color="000000"/>
              <w:bottom w:val="single" w:sz="1" w:space="0" w:color="000000"/>
              <w:right w:val="single" w:sz="1" w:space="0" w:color="000000"/>
            </w:tcBorders>
          </w:tcPr>
          <w:p w:rsidR="00544B38" w:rsidRPr="002001C2" w:rsidRDefault="00544B38" w:rsidP="00F56CF5">
            <w:pPr>
              <w:pStyle w:val="InfoBlue"/>
              <w:jc w:val="center"/>
            </w:pPr>
            <w:r w:rsidRPr="002001C2">
              <w:t>&lt;Nome do responsável&gt;</w:t>
            </w:r>
          </w:p>
        </w:tc>
      </w:tr>
      <w:tr w:rsidR="00544B38" w:rsidRPr="002001C2" w:rsidTr="00F56CF5">
        <w:tc>
          <w:tcPr>
            <w:tcW w:w="1560" w:type="dxa"/>
            <w:tcBorders>
              <w:left w:val="single" w:sz="1" w:space="0" w:color="000000"/>
              <w:bottom w:val="single" w:sz="1" w:space="0" w:color="000000"/>
            </w:tcBorders>
          </w:tcPr>
          <w:p w:rsidR="00544B38" w:rsidRPr="002001C2" w:rsidRDefault="00544B38" w:rsidP="00F56CF5">
            <w:pPr>
              <w:snapToGrid w:val="0"/>
            </w:pPr>
          </w:p>
        </w:tc>
        <w:tc>
          <w:tcPr>
            <w:tcW w:w="960" w:type="dxa"/>
            <w:tcBorders>
              <w:left w:val="single" w:sz="1" w:space="0" w:color="000000"/>
              <w:bottom w:val="single" w:sz="1" w:space="0" w:color="000000"/>
            </w:tcBorders>
          </w:tcPr>
          <w:p w:rsidR="00544B38" w:rsidRPr="002001C2" w:rsidRDefault="00544B38" w:rsidP="00F56CF5">
            <w:pPr>
              <w:snapToGrid w:val="0"/>
              <w:jc w:val="center"/>
            </w:pPr>
          </w:p>
        </w:tc>
        <w:tc>
          <w:tcPr>
            <w:tcW w:w="3717" w:type="dxa"/>
            <w:tcBorders>
              <w:left w:val="single" w:sz="1" w:space="0" w:color="000000"/>
              <w:bottom w:val="single" w:sz="1" w:space="0" w:color="000000"/>
            </w:tcBorders>
          </w:tcPr>
          <w:p w:rsidR="00544B38" w:rsidRPr="002001C2" w:rsidRDefault="00544B38" w:rsidP="00F56CF5">
            <w:pPr>
              <w:snapToGrid w:val="0"/>
            </w:pPr>
          </w:p>
        </w:tc>
        <w:tc>
          <w:tcPr>
            <w:tcW w:w="2552" w:type="dxa"/>
            <w:tcBorders>
              <w:left w:val="single" w:sz="1" w:space="0" w:color="000000"/>
              <w:bottom w:val="single" w:sz="1" w:space="0" w:color="000000"/>
              <w:right w:val="single" w:sz="1" w:space="0" w:color="000000"/>
            </w:tcBorders>
          </w:tcPr>
          <w:p w:rsidR="00544B38" w:rsidRPr="002001C2" w:rsidRDefault="00544B38" w:rsidP="00F56CF5">
            <w:pPr>
              <w:snapToGrid w:val="0"/>
            </w:pPr>
          </w:p>
        </w:tc>
      </w:tr>
      <w:tr w:rsidR="00544B38" w:rsidRPr="002001C2" w:rsidTr="00F56CF5">
        <w:tc>
          <w:tcPr>
            <w:tcW w:w="1560" w:type="dxa"/>
            <w:tcBorders>
              <w:left w:val="single" w:sz="1" w:space="0" w:color="000000"/>
              <w:bottom w:val="single" w:sz="1" w:space="0" w:color="000000"/>
            </w:tcBorders>
          </w:tcPr>
          <w:p w:rsidR="00544B38" w:rsidRPr="002001C2" w:rsidRDefault="00544B38" w:rsidP="00F56CF5">
            <w:pPr>
              <w:snapToGrid w:val="0"/>
            </w:pPr>
          </w:p>
        </w:tc>
        <w:tc>
          <w:tcPr>
            <w:tcW w:w="960" w:type="dxa"/>
            <w:tcBorders>
              <w:left w:val="single" w:sz="1" w:space="0" w:color="000000"/>
              <w:bottom w:val="single" w:sz="1" w:space="0" w:color="000000"/>
            </w:tcBorders>
          </w:tcPr>
          <w:p w:rsidR="00544B38" w:rsidRPr="002001C2" w:rsidRDefault="00544B38" w:rsidP="00F56CF5">
            <w:pPr>
              <w:snapToGrid w:val="0"/>
              <w:jc w:val="center"/>
            </w:pPr>
          </w:p>
        </w:tc>
        <w:tc>
          <w:tcPr>
            <w:tcW w:w="3717" w:type="dxa"/>
            <w:tcBorders>
              <w:left w:val="single" w:sz="1" w:space="0" w:color="000000"/>
              <w:bottom w:val="single" w:sz="1" w:space="0" w:color="000000"/>
            </w:tcBorders>
          </w:tcPr>
          <w:p w:rsidR="00544B38" w:rsidRPr="002001C2" w:rsidRDefault="00544B38" w:rsidP="00F56CF5">
            <w:pPr>
              <w:snapToGrid w:val="0"/>
            </w:pPr>
          </w:p>
        </w:tc>
        <w:tc>
          <w:tcPr>
            <w:tcW w:w="2552" w:type="dxa"/>
            <w:tcBorders>
              <w:left w:val="single" w:sz="1" w:space="0" w:color="000000"/>
              <w:bottom w:val="single" w:sz="1" w:space="0" w:color="000000"/>
              <w:right w:val="single" w:sz="1" w:space="0" w:color="000000"/>
            </w:tcBorders>
          </w:tcPr>
          <w:p w:rsidR="00544B38" w:rsidRPr="002001C2" w:rsidRDefault="00544B38" w:rsidP="00F56CF5">
            <w:pPr>
              <w:snapToGrid w:val="0"/>
            </w:pPr>
          </w:p>
        </w:tc>
      </w:tr>
      <w:tr w:rsidR="00544B38" w:rsidRPr="002001C2" w:rsidTr="00F56CF5">
        <w:tc>
          <w:tcPr>
            <w:tcW w:w="1560" w:type="dxa"/>
            <w:tcBorders>
              <w:left w:val="single" w:sz="1" w:space="0" w:color="000000"/>
              <w:bottom w:val="single" w:sz="1" w:space="0" w:color="000000"/>
            </w:tcBorders>
          </w:tcPr>
          <w:p w:rsidR="00544B38" w:rsidRPr="002001C2" w:rsidRDefault="00544B38" w:rsidP="00F56CF5">
            <w:pPr>
              <w:snapToGrid w:val="0"/>
            </w:pPr>
          </w:p>
        </w:tc>
        <w:tc>
          <w:tcPr>
            <w:tcW w:w="960" w:type="dxa"/>
            <w:tcBorders>
              <w:left w:val="single" w:sz="1" w:space="0" w:color="000000"/>
              <w:bottom w:val="single" w:sz="1" w:space="0" w:color="000000"/>
            </w:tcBorders>
          </w:tcPr>
          <w:p w:rsidR="00544B38" w:rsidRPr="002001C2" w:rsidRDefault="00544B38" w:rsidP="00F56CF5">
            <w:pPr>
              <w:snapToGrid w:val="0"/>
              <w:jc w:val="center"/>
            </w:pPr>
          </w:p>
        </w:tc>
        <w:tc>
          <w:tcPr>
            <w:tcW w:w="3717" w:type="dxa"/>
            <w:tcBorders>
              <w:left w:val="single" w:sz="1" w:space="0" w:color="000000"/>
              <w:bottom w:val="single" w:sz="1" w:space="0" w:color="000000"/>
            </w:tcBorders>
          </w:tcPr>
          <w:p w:rsidR="00544B38" w:rsidRPr="002001C2" w:rsidRDefault="00544B38" w:rsidP="00F56CF5">
            <w:pPr>
              <w:snapToGrid w:val="0"/>
            </w:pPr>
          </w:p>
        </w:tc>
        <w:tc>
          <w:tcPr>
            <w:tcW w:w="2552" w:type="dxa"/>
            <w:tcBorders>
              <w:left w:val="single" w:sz="1" w:space="0" w:color="000000"/>
              <w:bottom w:val="single" w:sz="1" w:space="0" w:color="000000"/>
              <w:right w:val="single" w:sz="1" w:space="0" w:color="000000"/>
            </w:tcBorders>
          </w:tcPr>
          <w:p w:rsidR="00544B38" w:rsidRPr="002001C2" w:rsidRDefault="00544B38" w:rsidP="00F56CF5">
            <w:pPr>
              <w:snapToGrid w:val="0"/>
            </w:pPr>
          </w:p>
        </w:tc>
      </w:tr>
    </w:tbl>
    <w:p w:rsidR="00544B38" w:rsidRPr="002001C2" w:rsidRDefault="00544B38" w:rsidP="00544B38"/>
    <w:p w:rsidR="00544B38" w:rsidRPr="002001C2" w:rsidRDefault="00544B38" w:rsidP="00544B38"/>
    <w:p w:rsidR="00544B38" w:rsidRPr="002001C2" w:rsidRDefault="00544B38" w:rsidP="00544B38"/>
    <w:p w:rsidR="00544B38" w:rsidRPr="002001C2" w:rsidRDefault="00544B38" w:rsidP="00544B38">
      <w:pPr>
        <w:jc w:val="center"/>
        <w:rPr>
          <w:rFonts w:ascii="Arial" w:hAnsi="Arial" w:cs="Arial"/>
          <w:b/>
          <w:sz w:val="28"/>
          <w:szCs w:val="28"/>
        </w:rPr>
      </w:pPr>
      <w:r w:rsidRPr="002001C2">
        <w:br w:type="page"/>
      </w:r>
      <w:r w:rsidR="00AD50CE" w:rsidRPr="002001C2">
        <w:rPr>
          <w:rFonts w:ascii="Arial" w:hAnsi="Arial" w:cs="Arial"/>
          <w:b/>
          <w:sz w:val="28"/>
          <w:szCs w:val="28"/>
        </w:rPr>
        <w:lastRenderedPageBreak/>
        <w:t>Sumário</w:t>
      </w:r>
      <w:bookmarkStart w:id="0" w:name="_Toc261370726"/>
    </w:p>
    <w:p w:rsidR="00544B38" w:rsidRPr="002001C2" w:rsidRDefault="00544B38" w:rsidP="00544B38">
      <w:pPr>
        <w:jc w:val="center"/>
      </w:pPr>
    </w:p>
    <w:p w:rsidR="00425CEE" w:rsidRPr="002001C2" w:rsidRDefault="00726435">
      <w:pPr>
        <w:pStyle w:val="Sumrio1"/>
        <w:tabs>
          <w:tab w:val="left" w:pos="480"/>
          <w:tab w:val="right" w:leader="dot" w:pos="8776"/>
        </w:tabs>
        <w:rPr>
          <w:b w:val="0"/>
          <w:bCs w:val="0"/>
          <w:i w:val="0"/>
          <w:iCs w:val="0"/>
          <w:sz w:val="22"/>
          <w:szCs w:val="22"/>
          <w:lang w:eastAsia="pt-BR"/>
        </w:rPr>
      </w:pPr>
      <w:r w:rsidRPr="002001C2">
        <w:fldChar w:fldCharType="begin"/>
      </w:r>
      <w:r w:rsidRPr="002001C2">
        <w:instrText xml:space="preserve"> TOC \h \z \t "Título_Nível3;3;Título_Nível1;1;Título_Nível2;2" </w:instrText>
      </w:r>
      <w:r w:rsidRPr="002001C2">
        <w:fldChar w:fldCharType="separate"/>
      </w:r>
      <w:hyperlink w:anchor="_Toc277857553" w:history="1">
        <w:r w:rsidR="00425CEE" w:rsidRPr="002001C2">
          <w:rPr>
            <w:rStyle w:val="Hyperlink"/>
          </w:rPr>
          <w:t>1.</w:t>
        </w:r>
        <w:r w:rsidR="00425CEE" w:rsidRPr="002001C2">
          <w:rPr>
            <w:b w:val="0"/>
            <w:bCs w:val="0"/>
            <w:i w:val="0"/>
            <w:iCs w:val="0"/>
            <w:sz w:val="22"/>
            <w:szCs w:val="22"/>
            <w:lang w:eastAsia="pt-BR"/>
          </w:rPr>
          <w:tab/>
        </w:r>
        <w:r w:rsidR="00425CEE" w:rsidRPr="002001C2">
          <w:rPr>
            <w:rStyle w:val="Hyperlink"/>
          </w:rPr>
          <w:t>Introdução</w:t>
        </w:r>
        <w:r w:rsidR="00425CEE" w:rsidRPr="002001C2">
          <w:rPr>
            <w:webHidden/>
          </w:rPr>
          <w:tab/>
        </w:r>
        <w:r w:rsidR="00425CEE" w:rsidRPr="002001C2">
          <w:rPr>
            <w:webHidden/>
          </w:rPr>
          <w:fldChar w:fldCharType="begin"/>
        </w:r>
        <w:r w:rsidR="00425CEE" w:rsidRPr="002001C2">
          <w:rPr>
            <w:webHidden/>
          </w:rPr>
          <w:instrText xml:space="preserve"> PAGEREF _Toc277857553 \h </w:instrText>
        </w:r>
        <w:r w:rsidR="00425CEE" w:rsidRPr="002001C2">
          <w:rPr>
            <w:webHidden/>
          </w:rPr>
        </w:r>
        <w:r w:rsidR="00425CEE" w:rsidRPr="002001C2">
          <w:rPr>
            <w:webHidden/>
          </w:rPr>
          <w:fldChar w:fldCharType="separate"/>
        </w:r>
        <w:r w:rsidR="002F3656">
          <w:rPr>
            <w:noProof/>
            <w:webHidden/>
          </w:rPr>
          <w:t>6</w:t>
        </w:r>
        <w:r w:rsidR="00425CEE" w:rsidRPr="002001C2">
          <w:rPr>
            <w:webHidden/>
          </w:rPr>
          <w:fldChar w:fldCharType="end"/>
        </w:r>
      </w:hyperlink>
    </w:p>
    <w:p w:rsidR="00425CEE" w:rsidRPr="002001C2" w:rsidRDefault="00425CEE">
      <w:pPr>
        <w:pStyle w:val="Sumrio1"/>
        <w:tabs>
          <w:tab w:val="left" w:pos="480"/>
          <w:tab w:val="right" w:leader="dot" w:pos="8776"/>
        </w:tabs>
        <w:rPr>
          <w:b w:val="0"/>
          <w:bCs w:val="0"/>
          <w:i w:val="0"/>
          <w:iCs w:val="0"/>
          <w:sz w:val="22"/>
          <w:szCs w:val="22"/>
          <w:lang w:eastAsia="pt-BR"/>
        </w:rPr>
      </w:pPr>
      <w:hyperlink w:anchor="_Toc277857554" w:history="1">
        <w:r w:rsidRPr="002001C2">
          <w:rPr>
            <w:rStyle w:val="Hyperlink"/>
          </w:rPr>
          <w:t>2.</w:t>
        </w:r>
        <w:r w:rsidRPr="002001C2">
          <w:rPr>
            <w:b w:val="0"/>
            <w:bCs w:val="0"/>
            <w:i w:val="0"/>
            <w:iCs w:val="0"/>
            <w:sz w:val="22"/>
            <w:szCs w:val="22"/>
            <w:lang w:eastAsia="pt-BR"/>
          </w:rPr>
          <w:tab/>
        </w:r>
        <w:r w:rsidRPr="002001C2">
          <w:rPr>
            <w:rStyle w:val="Hyperlink"/>
          </w:rPr>
          <w:t>Solução Candidata 1 – &lt;&lt;Nome da Solução&gt;&gt;</w:t>
        </w:r>
        <w:r w:rsidRPr="002001C2">
          <w:rPr>
            <w:webHidden/>
          </w:rPr>
          <w:tab/>
        </w:r>
        <w:r w:rsidRPr="002001C2">
          <w:rPr>
            <w:webHidden/>
          </w:rPr>
          <w:fldChar w:fldCharType="begin"/>
        </w:r>
        <w:r w:rsidRPr="002001C2">
          <w:rPr>
            <w:webHidden/>
          </w:rPr>
          <w:instrText xml:space="preserve"> PAGEREF _Toc277857554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55" w:history="1">
        <w:r w:rsidRPr="002001C2">
          <w:rPr>
            <w:rStyle w:val="Hyperlink"/>
          </w:rPr>
          <w:t>2.1.</w:t>
        </w:r>
        <w:r w:rsidRPr="002001C2">
          <w:rPr>
            <w:b w:val="0"/>
            <w:bCs w:val="0"/>
            <w:lang w:eastAsia="pt-BR"/>
          </w:rPr>
          <w:tab/>
        </w:r>
        <w:r w:rsidRPr="002001C2">
          <w:rPr>
            <w:rStyle w:val="Hyperlink"/>
          </w:rPr>
          <w:t>Breve descrição</w:t>
        </w:r>
        <w:r w:rsidRPr="002001C2">
          <w:rPr>
            <w:webHidden/>
          </w:rPr>
          <w:tab/>
        </w:r>
        <w:r w:rsidRPr="002001C2">
          <w:rPr>
            <w:webHidden/>
          </w:rPr>
          <w:fldChar w:fldCharType="begin"/>
        </w:r>
        <w:r w:rsidRPr="002001C2">
          <w:rPr>
            <w:webHidden/>
          </w:rPr>
          <w:instrText xml:space="preserve"> PAGEREF _Toc277857555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56" w:history="1">
        <w:r w:rsidRPr="002001C2">
          <w:rPr>
            <w:rStyle w:val="Hyperlink"/>
          </w:rPr>
          <w:t>2.2.</w:t>
        </w:r>
        <w:r w:rsidRPr="002001C2">
          <w:rPr>
            <w:b w:val="0"/>
            <w:bCs w:val="0"/>
            <w:lang w:eastAsia="pt-BR"/>
          </w:rPr>
          <w:tab/>
        </w:r>
        <w:r w:rsidRPr="002001C2">
          <w:rPr>
            <w:rStyle w:val="Hyperlink"/>
          </w:rPr>
          <w:t>Requisitos e Restrições Arquiteturais</w:t>
        </w:r>
        <w:r w:rsidRPr="002001C2">
          <w:rPr>
            <w:webHidden/>
          </w:rPr>
          <w:tab/>
        </w:r>
        <w:r w:rsidRPr="002001C2">
          <w:rPr>
            <w:webHidden/>
          </w:rPr>
          <w:fldChar w:fldCharType="begin"/>
        </w:r>
        <w:r w:rsidRPr="002001C2">
          <w:rPr>
            <w:webHidden/>
          </w:rPr>
          <w:instrText xml:space="preserve"> PAGEREF _Toc277857556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57" w:history="1">
        <w:r w:rsidRPr="002001C2">
          <w:rPr>
            <w:rStyle w:val="Hyperlink"/>
          </w:rPr>
          <w:t>2.3.</w:t>
        </w:r>
        <w:r w:rsidRPr="002001C2">
          <w:rPr>
            <w:b w:val="0"/>
            <w:bCs w:val="0"/>
            <w:lang w:eastAsia="pt-BR"/>
          </w:rPr>
          <w:tab/>
        </w:r>
        <w:r w:rsidRPr="002001C2">
          <w:rPr>
            <w:rStyle w:val="Hyperlink"/>
          </w:rPr>
          <w:t>Visão de Casos de Uso</w:t>
        </w:r>
        <w:r w:rsidRPr="002001C2">
          <w:rPr>
            <w:webHidden/>
          </w:rPr>
          <w:tab/>
        </w:r>
        <w:r w:rsidRPr="002001C2">
          <w:rPr>
            <w:webHidden/>
          </w:rPr>
          <w:fldChar w:fldCharType="begin"/>
        </w:r>
        <w:r w:rsidRPr="002001C2">
          <w:rPr>
            <w:webHidden/>
          </w:rPr>
          <w:instrText xml:space="preserve"> PAGEREF _Toc277857557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58" w:history="1">
        <w:r w:rsidRPr="002001C2">
          <w:rPr>
            <w:rStyle w:val="Hyperlink"/>
          </w:rPr>
          <w:t>2.4.</w:t>
        </w:r>
        <w:r w:rsidRPr="002001C2">
          <w:rPr>
            <w:b w:val="0"/>
            <w:bCs w:val="0"/>
            <w:lang w:eastAsia="pt-BR"/>
          </w:rPr>
          <w:tab/>
        </w:r>
        <w:r w:rsidRPr="002001C2">
          <w:rPr>
            <w:rStyle w:val="Hyperlink"/>
          </w:rPr>
          <w:t>Visão Lógica</w:t>
        </w:r>
        <w:r w:rsidRPr="002001C2">
          <w:rPr>
            <w:webHidden/>
          </w:rPr>
          <w:tab/>
        </w:r>
        <w:r w:rsidRPr="002001C2">
          <w:rPr>
            <w:webHidden/>
          </w:rPr>
          <w:fldChar w:fldCharType="begin"/>
        </w:r>
        <w:r w:rsidRPr="002001C2">
          <w:rPr>
            <w:webHidden/>
          </w:rPr>
          <w:instrText xml:space="preserve"> PAGEREF _Toc277857558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59" w:history="1">
        <w:r w:rsidRPr="002001C2">
          <w:rPr>
            <w:rStyle w:val="Hyperlink"/>
          </w:rPr>
          <w:t>2.5.</w:t>
        </w:r>
        <w:r w:rsidRPr="002001C2">
          <w:rPr>
            <w:b w:val="0"/>
            <w:bCs w:val="0"/>
            <w:lang w:eastAsia="pt-BR"/>
          </w:rPr>
          <w:tab/>
        </w:r>
        <w:r w:rsidRPr="002001C2">
          <w:rPr>
            <w:rStyle w:val="Hyperlink"/>
          </w:rPr>
          <w:t>Elementos do Modelo Arquiteturalmente Significantes</w:t>
        </w:r>
        <w:r w:rsidRPr="002001C2">
          <w:rPr>
            <w:webHidden/>
          </w:rPr>
          <w:tab/>
        </w:r>
        <w:r w:rsidRPr="002001C2">
          <w:rPr>
            <w:webHidden/>
          </w:rPr>
          <w:fldChar w:fldCharType="begin"/>
        </w:r>
        <w:r w:rsidRPr="002001C2">
          <w:rPr>
            <w:webHidden/>
          </w:rPr>
          <w:instrText xml:space="preserve"> PAGEREF _Toc277857559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60" w:history="1">
        <w:r w:rsidRPr="002001C2">
          <w:rPr>
            <w:rStyle w:val="Hyperlink"/>
          </w:rPr>
          <w:t>2.6.</w:t>
        </w:r>
        <w:r w:rsidRPr="002001C2">
          <w:rPr>
            <w:b w:val="0"/>
            <w:bCs w:val="0"/>
            <w:lang w:eastAsia="pt-BR"/>
          </w:rPr>
          <w:tab/>
        </w:r>
        <w:r w:rsidRPr="002001C2">
          <w:rPr>
            <w:rStyle w:val="Hyperlink"/>
          </w:rPr>
          <w:t>Visão Geral da Arquitetura</w:t>
        </w:r>
        <w:r w:rsidRPr="002001C2">
          <w:rPr>
            <w:webHidden/>
          </w:rPr>
          <w:tab/>
        </w:r>
        <w:r w:rsidRPr="002001C2">
          <w:rPr>
            <w:webHidden/>
          </w:rPr>
          <w:fldChar w:fldCharType="begin"/>
        </w:r>
        <w:r w:rsidRPr="002001C2">
          <w:rPr>
            <w:webHidden/>
          </w:rPr>
          <w:instrText xml:space="preserve"> PAGEREF _Toc277857560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61" w:history="1">
        <w:r w:rsidRPr="002001C2">
          <w:rPr>
            <w:rStyle w:val="Hyperlink"/>
          </w:rPr>
          <w:t>2.7.</w:t>
        </w:r>
        <w:r w:rsidRPr="002001C2">
          <w:rPr>
            <w:b w:val="0"/>
            <w:bCs w:val="0"/>
            <w:lang w:eastAsia="pt-BR"/>
          </w:rPr>
          <w:tab/>
        </w:r>
        <w:r w:rsidRPr="002001C2">
          <w:rPr>
            <w:rStyle w:val="Hyperlink"/>
          </w:rPr>
          <w:t>Visão de Processos</w:t>
        </w:r>
        <w:r w:rsidRPr="002001C2">
          <w:rPr>
            <w:webHidden/>
          </w:rPr>
          <w:tab/>
        </w:r>
        <w:r w:rsidRPr="002001C2">
          <w:rPr>
            <w:webHidden/>
          </w:rPr>
          <w:fldChar w:fldCharType="begin"/>
        </w:r>
        <w:r w:rsidRPr="002001C2">
          <w:rPr>
            <w:webHidden/>
          </w:rPr>
          <w:instrText xml:space="preserve"> PAGEREF _Toc277857561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62" w:history="1">
        <w:r w:rsidRPr="002001C2">
          <w:rPr>
            <w:rStyle w:val="Hyperlink"/>
          </w:rPr>
          <w:t>2.8.</w:t>
        </w:r>
        <w:r w:rsidRPr="002001C2">
          <w:rPr>
            <w:b w:val="0"/>
            <w:bCs w:val="0"/>
            <w:lang w:eastAsia="pt-BR"/>
          </w:rPr>
          <w:tab/>
        </w:r>
        <w:r w:rsidRPr="002001C2">
          <w:rPr>
            <w:rStyle w:val="Hyperlink"/>
          </w:rPr>
          <w:t>Visão de Distribuição</w:t>
        </w:r>
        <w:r w:rsidRPr="002001C2">
          <w:rPr>
            <w:webHidden/>
          </w:rPr>
          <w:tab/>
        </w:r>
        <w:r w:rsidRPr="002001C2">
          <w:rPr>
            <w:webHidden/>
          </w:rPr>
          <w:fldChar w:fldCharType="begin"/>
        </w:r>
        <w:r w:rsidRPr="002001C2">
          <w:rPr>
            <w:webHidden/>
          </w:rPr>
          <w:instrText xml:space="preserve"> PAGEREF _Toc277857562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63" w:history="1">
        <w:r w:rsidRPr="002001C2">
          <w:rPr>
            <w:rStyle w:val="Hyperlink"/>
          </w:rPr>
          <w:t>2.9.</w:t>
        </w:r>
        <w:r w:rsidRPr="002001C2">
          <w:rPr>
            <w:b w:val="0"/>
            <w:bCs w:val="0"/>
            <w:lang w:eastAsia="pt-BR"/>
          </w:rPr>
          <w:tab/>
        </w:r>
        <w:r w:rsidRPr="002001C2">
          <w:rPr>
            <w:rStyle w:val="Hyperlink"/>
          </w:rPr>
          <w:t>Visão de Implementação</w:t>
        </w:r>
        <w:r w:rsidRPr="002001C2">
          <w:rPr>
            <w:webHidden/>
          </w:rPr>
          <w:tab/>
        </w:r>
        <w:r w:rsidRPr="002001C2">
          <w:rPr>
            <w:webHidden/>
          </w:rPr>
          <w:fldChar w:fldCharType="begin"/>
        </w:r>
        <w:r w:rsidRPr="002001C2">
          <w:rPr>
            <w:webHidden/>
          </w:rPr>
          <w:instrText xml:space="preserve"> PAGEREF _Toc277857563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64" w:history="1">
        <w:r w:rsidRPr="002001C2">
          <w:rPr>
            <w:rStyle w:val="Hyperlink"/>
          </w:rPr>
          <w:t>2.10.</w:t>
        </w:r>
        <w:r w:rsidRPr="002001C2">
          <w:rPr>
            <w:b w:val="0"/>
            <w:bCs w:val="0"/>
            <w:lang w:eastAsia="pt-BR"/>
          </w:rPr>
          <w:tab/>
        </w:r>
        <w:r w:rsidRPr="002001C2">
          <w:rPr>
            <w:rStyle w:val="Hyperlink"/>
          </w:rPr>
          <w:t>Visão de Dados</w:t>
        </w:r>
        <w:r w:rsidRPr="002001C2">
          <w:rPr>
            <w:webHidden/>
          </w:rPr>
          <w:tab/>
        </w:r>
        <w:r w:rsidRPr="002001C2">
          <w:rPr>
            <w:webHidden/>
          </w:rPr>
          <w:fldChar w:fldCharType="begin"/>
        </w:r>
        <w:r w:rsidRPr="002001C2">
          <w:rPr>
            <w:webHidden/>
          </w:rPr>
          <w:instrText xml:space="preserve"> PAGEREF _Toc277857564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65" w:history="1">
        <w:r w:rsidRPr="002001C2">
          <w:rPr>
            <w:rStyle w:val="Hyperlink"/>
          </w:rPr>
          <w:t>2.11.</w:t>
        </w:r>
        <w:r w:rsidRPr="002001C2">
          <w:rPr>
            <w:b w:val="0"/>
            <w:bCs w:val="0"/>
            <w:lang w:eastAsia="pt-BR"/>
          </w:rPr>
          <w:tab/>
        </w:r>
        <w:r w:rsidRPr="002001C2">
          <w:rPr>
            <w:rStyle w:val="Hyperlink"/>
          </w:rPr>
          <w:t>Qualidade</w:t>
        </w:r>
        <w:r w:rsidRPr="002001C2">
          <w:rPr>
            <w:webHidden/>
          </w:rPr>
          <w:tab/>
        </w:r>
        <w:r w:rsidRPr="002001C2">
          <w:rPr>
            <w:webHidden/>
          </w:rPr>
          <w:fldChar w:fldCharType="begin"/>
        </w:r>
        <w:r w:rsidRPr="002001C2">
          <w:rPr>
            <w:webHidden/>
          </w:rPr>
          <w:instrText xml:space="preserve"> PAGEREF _Toc277857565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66" w:history="1">
        <w:r w:rsidRPr="002001C2">
          <w:rPr>
            <w:rStyle w:val="Hyperlink"/>
          </w:rPr>
          <w:t>2.12.</w:t>
        </w:r>
        <w:r w:rsidRPr="002001C2">
          <w:rPr>
            <w:b w:val="0"/>
            <w:bCs w:val="0"/>
            <w:lang w:eastAsia="pt-BR"/>
          </w:rPr>
          <w:tab/>
        </w:r>
        <w:r w:rsidRPr="002001C2">
          <w:rPr>
            <w:rStyle w:val="Hyperlink"/>
          </w:rPr>
          <w:t>Critérios ou Aspectos não Técnicos</w:t>
        </w:r>
        <w:r w:rsidRPr="002001C2">
          <w:rPr>
            <w:webHidden/>
          </w:rPr>
          <w:tab/>
        </w:r>
        <w:r w:rsidRPr="002001C2">
          <w:rPr>
            <w:webHidden/>
          </w:rPr>
          <w:fldChar w:fldCharType="begin"/>
        </w:r>
        <w:r w:rsidRPr="002001C2">
          <w:rPr>
            <w:webHidden/>
          </w:rPr>
          <w:instrText xml:space="preserve"> PAGEREF _Toc277857566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1"/>
        <w:tabs>
          <w:tab w:val="left" w:pos="480"/>
          <w:tab w:val="right" w:leader="dot" w:pos="8776"/>
        </w:tabs>
        <w:rPr>
          <w:b w:val="0"/>
          <w:bCs w:val="0"/>
          <w:i w:val="0"/>
          <w:iCs w:val="0"/>
          <w:sz w:val="22"/>
          <w:szCs w:val="22"/>
          <w:lang w:eastAsia="pt-BR"/>
        </w:rPr>
      </w:pPr>
      <w:hyperlink w:anchor="_Toc277857567" w:history="1">
        <w:r w:rsidRPr="002001C2">
          <w:rPr>
            <w:rStyle w:val="Hyperlink"/>
          </w:rPr>
          <w:t>3.</w:t>
        </w:r>
        <w:r w:rsidRPr="002001C2">
          <w:rPr>
            <w:b w:val="0"/>
            <w:bCs w:val="0"/>
            <w:i w:val="0"/>
            <w:iCs w:val="0"/>
            <w:sz w:val="22"/>
            <w:szCs w:val="22"/>
            <w:lang w:eastAsia="pt-BR"/>
          </w:rPr>
          <w:tab/>
        </w:r>
        <w:r w:rsidRPr="002001C2">
          <w:rPr>
            <w:rStyle w:val="Hyperlink"/>
          </w:rPr>
          <w:t>Solução Candidata 2 – &lt;&lt;Nome da Solução&gt;&gt;</w:t>
        </w:r>
        <w:r w:rsidRPr="002001C2">
          <w:rPr>
            <w:webHidden/>
          </w:rPr>
          <w:tab/>
        </w:r>
        <w:r w:rsidRPr="002001C2">
          <w:rPr>
            <w:webHidden/>
          </w:rPr>
          <w:fldChar w:fldCharType="begin"/>
        </w:r>
        <w:r w:rsidRPr="002001C2">
          <w:rPr>
            <w:webHidden/>
          </w:rPr>
          <w:instrText xml:space="preserve"> PAGEREF _Toc277857567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68" w:history="1">
        <w:r w:rsidRPr="002001C2">
          <w:rPr>
            <w:rStyle w:val="Hyperlink"/>
          </w:rPr>
          <w:t>3.1.</w:t>
        </w:r>
        <w:r w:rsidRPr="002001C2">
          <w:rPr>
            <w:b w:val="0"/>
            <w:bCs w:val="0"/>
            <w:lang w:eastAsia="pt-BR"/>
          </w:rPr>
          <w:tab/>
        </w:r>
        <w:r w:rsidRPr="002001C2">
          <w:rPr>
            <w:rStyle w:val="Hyperlink"/>
          </w:rPr>
          <w:t>Breve descrição</w:t>
        </w:r>
        <w:r w:rsidRPr="002001C2">
          <w:rPr>
            <w:webHidden/>
          </w:rPr>
          <w:tab/>
        </w:r>
        <w:r w:rsidRPr="002001C2">
          <w:rPr>
            <w:webHidden/>
          </w:rPr>
          <w:fldChar w:fldCharType="begin"/>
        </w:r>
        <w:r w:rsidRPr="002001C2">
          <w:rPr>
            <w:webHidden/>
          </w:rPr>
          <w:instrText xml:space="preserve"> PAGEREF _Toc277857568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69" w:history="1">
        <w:r w:rsidRPr="002001C2">
          <w:rPr>
            <w:rStyle w:val="Hyperlink"/>
          </w:rPr>
          <w:t>3.2.</w:t>
        </w:r>
        <w:r w:rsidRPr="002001C2">
          <w:rPr>
            <w:b w:val="0"/>
            <w:bCs w:val="0"/>
            <w:lang w:eastAsia="pt-BR"/>
          </w:rPr>
          <w:tab/>
        </w:r>
        <w:r w:rsidRPr="002001C2">
          <w:rPr>
            <w:rStyle w:val="Hyperlink"/>
          </w:rPr>
          <w:t>Requisitos e Restrições Arquiteturais</w:t>
        </w:r>
        <w:r w:rsidRPr="002001C2">
          <w:rPr>
            <w:webHidden/>
          </w:rPr>
          <w:tab/>
        </w:r>
        <w:r w:rsidRPr="002001C2">
          <w:rPr>
            <w:webHidden/>
          </w:rPr>
          <w:fldChar w:fldCharType="begin"/>
        </w:r>
        <w:r w:rsidRPr="002001C2">
          <w:rPr>
            <w:webHidden/>
          </w:rPr>
          <w:instrText xml:space="preserve"> PAGEREF _Toc277857569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70" w:history="1">
        <w:r w:rsidRPr="002001C2">
          <w:rPr>
            <w:rStyle w:val="Hyperlink"/>
          </w:rPr>
          <w:t>3.3.</w:t>
        </w:r>
        <w:r w:rsidRPr="002001C2">
          <w:rPr>
            <w:b w:val="0"/>
            <w:bCs w:val="0"/>
            <w:lang w:eastAsia="pt-BR"/>
          </w:rPr>
          <w:tab/>
        </w:r>
        <w:r w:rsidRPr="002001C2">
          <w:rPr>
            <w:rStyle w:val="Hyperlink"/>
          </w:rPr>
          <w:t>Visão de Casos de Uso</w:t>
        </w:r>
        <w:r w:rsidRPr="002001C2">
          <w:rPr>
            <w:webHidden/>
          </w:rPr>
          <w:tab/>
        </w:r>
        <w:r w:rsidRPr="002001C2">
          <w:rPr>
            <w:webHidden/>
          </w:rPr>
          <w:fldChar w:fldCharType="begin"/>
        </w:r>
        <w:r w:rsidRPr="002001C2">
          <w:rPr>
            <w:webHidden/>
          </w:rPr>
          <w:instrText xml:space="preserve"> PAGEREF _Toc277857570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71" w:history="1">
        <w:r w:rsidRPr="002001C2">
          <w:rPr>
            <w:rStyle w:val="Hyperlink"/>
          </w:rPr>
          <w:t>3.4.</w:t>
        </w:r>
        <w:r w:rsidRPr="002001C2">
          <w:rPr>
            <w:b w:val="0"/>
            <w:bCs w:val="0"/>
            <w:lang w:eastAsia="pt-BR"/>
          </w:rPr>
          <w:tab/>
        </w:r>
        <w:r w:rsidRPr="002001C2">
          <w:rPr>
            <w:rStyle w:val="Hyperlink"/>
          </w:rPr>
          <w:t>Visão Lógica</w:t>
        </w:r>
        <w:r w:rsidRPr="002001C2">
          <w:rPr>
            <w:webHidden/>
          </w:rPr>
          <w:tab/>
        </w:r>
        <w:r w:rsidRPr="002001C2">
          <w:rPr>
            <w:webHidden/>
          </w:rPr>
          <w:fldChar w:fldCharType="begin"/>
        </w:r>
        <w:r w:rsidRPr="002001C2">
          <w:rPr>
            <w:webHidden/>
          </w:rPr>
          <w:instrText xml:space="preserve"> PAGEREF _Toc277857571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72" w:history="1">
        <w:r w:rsidRPr="002001C2">
          <w:rPr>
            <w:rStyle w:val="Hyperlink"/>
          </w:rPr>
          <w:t>3.5.</w:t>
        </w:r>
        <w:r w:rsidRPr="002001C2">
          <w:rPr>
            <w:b w:val="0"/>
            <w:bCs w:val="0"/>
            <w:lang w:eastAsia="pt-BR"/>
          </w:rPr>
          <w:tab/>
        </w:r>
        <w:r w:rsidRPr="002001C2">
          <w:rPr>
            <w:rStyle w:val="Hyperlink"/>
          </w:rPr>
          <w:t>Elementos do Modelo Arquiteturalmente Significantes</w:t>
        </w:r>
        <w:r w:rsidRPr="002001C2">
          <w:rPr>
            <w:webHidden/>
          </w:rPr>
          <w:tab/>
        </w:r>
        <w:r w:rsidRPr="002001C2">
          <w:rPr>
            <w:webHidden/>
          </w:rPr>
          <w:fldChar w:fldCharType="begin"/>
        </w:r>
        <w:r w:rsidRPr="002001C2">
          <w:rPr>
            <w:webHidden/>
          </w:rPr>
          <w:instrText xml:space="preserve"> PAGEREF _Toc277857572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73" w:history="1">
        <w:r w:rsidRPr="002001C2">
          <w:rPr>
            <w:rStyle w:val="Hyperlink"/>
          </w:rPr>
          <w:t>3.6.</w:t>
        </w:r>
        <w:r w:rsidRPr="002001C2">
          <w:rPr>
            <w:b w:val="0"/>
            <w:bCs w:val="0"/>
            <w:lang w:eastAsia="pt-BR"/>
          </w:rPr>
          <w:tab/>
        </w:r>
        <w:r w:rsidRPr="002001C2">
          <w:rPr>
            <w:rStyle w:val="Hyperlink"/>
          </w:rPr>
          <w:t>Visão Geral da Arquitetura</w:t>
        </w:r>
        <w:r w:rsidRPr="002001C2">
          <w:rPr>
            <w:webHidden/>
          </w:rPr>
          <w:tab/>
        </w:r>
        <w:r w:rsidRPr="002001C2">
          <w:rPr>
            <w:webHidden/>
          </w:rPr>
          <w:fldChar w:fldCharType="begin"/>
        </w:r>
        <w:r w:rsidRPr="002001C2">
          <w:rPr>
            <w:webHidden/>
          </w:rPr>
          <w:instrText xml:space="preserve"> PAGEREF _Toc277857573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74" w:history="1">
        <w:r w:rsidRPr="002001C2">
          <w:rPr>
            <w:rStyle w:val="Hyperlink"/>
          </w:rPr>
          <w:t>3.7.</w:t>
        </w:r>
        <w:r w:rsidRPr="002001C2">
          <w:rPr>
            <w:b w:val="0"/>
            <w:bCs w:val="0"/>
            <w:lang w:eastAsia="pt-BR"/>
          </w:rPr>
          <w:tab/>
        </w:r>
        <w:r w:rsidRPr="002001C2">
          <w:rPr>
            <w:rStyle w:val="Hyperlink"/>
          </w:rPr>
          <w:t>Visão de Processos</w:t>
        </w:r>
        <w:r w:rsidRPr="002001C2">
          <w:rPr>
            <w:webHidden/>
          </w:rPr>
          <w:tab/>
        </w:r>
        <w:r w:rsidRPr="002001C2">
          <w:rPr>
            <w:webHidden/>
          </w:rPr>
          <w:fldChar w:fldCharType="begin"/>
        </w:r>
        <w:r w:rsidRPr="002001C2">
          <w:rPr>
            <w:webHidden/>
          </w:rPr>
          <w:instrText xml:space="preserve"> PAGEREF _Toc277857574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75" w:history="1">
        <w:r w:rsidRPr="002001C2">
          <w:rPr>
            <w:rStyle w:val="Hyperlink"/>
          </w:rPr>
          <w:t>3.8.</w:t>
        </w:r>
        <w:r w:rsidRPr="002001C2">
          <w:rPr>
            <w:b w:val="0"/>
            <w:bCs w:val="0"/>
            <w:lang w:eastAsia="pt-BR"/>
          </w:rPr>
          <w:tab/>
        </w:r>
        <w:r w:rsidRPr="002001C2">
          <w:rPr>
            <w:rStyle w:val="Hyperlink"/>
          </w:rPr>
          <w:t>Visão de Distribuição</w:t>
        </w:r>
        <w:r w:rsidRPr="002001C2">
          <w:rPr>
            <w:webHidden/>
          </w:rPr>
          <w:tab/>
        </w:r>
        <w:r w:rsidRPr="002001C2">
          <w:rPr>
            <w:webHidden/>
          </w:rPr>
          <w:fldChar w:fldCharType="begin"/>
        </w:r>
        <w:r w:rsidRPr="002001C2">
          <w:rPr>
            <w:webHidden/>
          </w:rPr>
          <w:instrText xml:space="preserve"> PAGEREF _Toc277857575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76" w:history="1">
        <w:r w:rsidRPr="002001C2">
          <w:rPr>
            <w:rStyle w:val="Hyperlink"/>
          </w:rPr>
          <w:t>3.9.</w:t>
        </w:r>
        <w:r w:rsidRPr="002001C2">
          <w:rPr>
            <w:b w:val="0"/>
            <w:bCs w:val="0"/>
            <w:lang w:eastAsia="pt-BR"/>
          </w:rPr>
          <w:tab/>
        </w:r>
        <w:r w:rsidRPr="002001C2">
          <w:rPr>
            <w:rStyle w:val="Hyperlink"/>
          </w:rPr>
          <w:t>Visão de Implementação</w:t>
        </w:r>
        <w:r w:rsidRPr="002001C2">
          <w:rPr>
            <w:webHidden/>
          </w:rPr>
          <w:tab/>
        </w:r>
        <w:r w:rsidRPr="002001C2">
          <w:rPr>
            <w:webHidden/>
          </w:rPr>
          <w:fldChar w:fldCharType="begin"/>
        </w:r>
        <w:r w:rsidRPr="002001C2">
          <w:rPr>
            <w:webHidden/>
          </w:rPr>
          <w:instrText xml:space="preserve"> PAGEREF _Toc277857576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77" w:history="1">
        <w:r w:rsidRPr="002001C2">
          <w:rPr>
            <w:rStyle w:val="Hyperlink"/>
          </w:rPr>
          <w:t>3.10.</w:t>
        </w:r>
        <w:r w:rsidRPr="002001C2">
          <w:rPr>
            <w:b w:val="0"/>
            <w:bCs w:val="0"/>
            <w:lang w:eastAsia="pt-BR"/>
          </w:rPr>
          <w:tab/>
        </w:r>
        <w:r w:rsidRPr="002001C2">
          <w:rPr>
            <w:rStyle w:val="Hyperlink"/>
          </w:rPr>
          <w:t>Visão de Dados</w:t>
        </w:r>
        <w:r w:rsidRPr="002001C2">
          <w:rPr>
            <w:webHidden/>
          </w:rPr>
          <w:tab/>
        </w:r>
        <w:r w:rsidRPr="002001C2">
          <w:rPr>
            <w:webHidden/>
          </w:rPr>
          <w:fldChar w:fldCharType="begin"/>
        </w:r>
        <w:r w:rsidRPr="002001C2">
          <w:rPr>
            <w:webHidden/>
          </w:rPr>
          <w:instrText xml:space="preserve"> PAGEREF _Toc277857577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78" w:history="1">
        <w:r w:rsidRPr="002001C2">
          <w:rPr>
            <w:rStyle w:val="Hyperlink"/>
          </w:rPr>
          <w:t>3.11.</w:t>
        </w:r>
        <w:r w:rsidRPr="002001C2">
          <w:rPr>
            <w:b w:val="0"/>
            <w:bCs w:val="0"/>
            <w:lang w:eastAsia="pt-BR"/>
          </w:rPr>
          <w:tab/>
        </w:r>
        <w:r w:rsidRPr="002001C2">
          <w:rPr>
            <w:rStyle w:val="Hyperlink"/>
          </w:rPr>
          <w:t>Qualidade</w:t>
        </w:r>
        <w:r w:rsidRPr="002001C2">
          <w:rPr>
            <w:webHidden/>
          </w:rPr>
          <w:tab/>
        </w:r>
        <w:r w:rsidRPr="002001C2">
          <w:rPr>
            <w:webHidden/>
          </w:rPr>
          <w:fldChar w:fldCharType="begin"/>
        </w:r>
        <w:r w:rsidRPr="002001C2">
          <w:rPr>
            <w:webHidden/>
          </w:rPr>
          <w:instrText xml:space="preserve"> PAGEREF _Toc277857578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79" w:history="1">
        <w:r w:rsidRPr="002001C2">
          <w:rPr>
            <w:rStyle w:val="Hyperlink"/>
          </w:rPr>
          <w:t>3.12.</w:t>
        </w:r>
        <w:r w:rsidRPr="002001C2">
          <w:rPr>
            <w:b w:val="0"/>
            <w:bCs w:val="0"/>
            <w:lang w:eastAsia="pt-BR"/>
          </w:rPr>
          <w:tab/>
        </w:r>
        <w:r w:rsidRPr="002001C2">
          <w:rPr>
            <w:rStyle w:val="Hyperlink"/>
          </w:rPr>
          <w:t>Critérios ou Aspectos não Técnicos</w:t>
        </w:r>
        <w:r w:rsidRPr="002001C2">
          <w:rPr>
            <w:webHidden/>
          </w:rPr>
          <w:tab/>
        </w:r>
        <w:r w:rsidRPr="002001C2">
          <w:rPr>
            <w:webHidden/>
          </w:rPr>
          <w:fldChar w:fldCharType="begin"/>
        </w:r>
        <w:r w:rsidRPr="002001C2">
          <w:rPr>
            <w:webHidden/>
          </w:rPr>
          <w:instrText xml:space="preserve"> PAGEREF _Toc277857579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1"/>
        <w:tabs>
          <w:tab w:val="left" w:pos="480"/>
          <w:tab w:val="right" w:leader="dot" w:pos="8776"/>
        </w:tabs>
        <w:rPr>
          <w:b w:val="0"/>
          <w:bCs w:val="0"/>
          <w:i w:val="0"/>
          <w:iCs w:val="0"/>
          <w:sz w:val="22"/>
          <w:szCs w:val="22"/>
          <w:lang w:eastAsia="pt-BR"/>
        </w:rPr>
      </w:pPr>
      <w:hyperlink w:anchor="_Toc277857580" w:history="1">
        <w:r w:rsidRPr="002001C2">
          <w:rPr>
            <w:rStyle w:val="Hyperlink"/>
          </w:rPr>
          <w:t>4.</w:t>
        </w:r>
        <w:r w:rsidRPr="002001C2">
          <w:rPr>
            <w:b w:val="0"/>
            <w:bCs w:val="0"/>
            <w:i w:val="0"/>
            <w:iCs w:val="0"/>
            <w:sz w:val="22"/>
            <w:szCs w:val="22"/>
            <w:lang w:eastAsia="pt-BR"/>
          </w:rPr>
          <w:tab/>
        </w:r>
        <w:r w:rsidRPr="002001C2">
          <w:rPr>
            <w:rStyle w:val="Hyperlink"/>
          </w:rPr>
          <w:t>Solução Candidata 3 – &lt;&lt;Nome da Solução&gt;&gt;</w:t>
        </w:r>
        <w:r w:rsidRPr="002001C2">
          <w:rPr>
            <w:webHidden/>
          </w:rPr>
          <w:tab/>
        </w:r>
        <w:r w:rsidRPr="002001C2">
          <w:rPr>
            <w:webHidden/>
          </w:rPr>
          <w:fldChar w:fldCharType="begin"/>
        </w:r>
        <w:r w:rsidRPr="002001C2">
          <w:rPr>
            <w:webHidden/>
          </w:rPr>
          <w:instrText xml:space="preserve"> PAGEREF _Toc277857580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81" w:history="1">
        <w:r w:rsidRPr="002001C2">
          <w:rPr>
            <w:rStyle w:val="Hyperlink"/>
          </w:rPr>
          <w:t>4.1.</w:t>
        </w:r>
        <w:r w:rsidRPr="002001C2">
          <w:rPr>
            <w:b w:val="0"/>
            <w:bCs w:val="0"/>
            <w:lang w:eastAsia="pt-BR"/>
          </w:rPr>
          <w:tab/>
        </w:r>
        <w:r w:rsidRPr="002001C2">
          <w:rPr>
            <w:rStyle w:val="Hyperlink"/>
          </w:rPr>
          <w:t>Breve descrição</w:t>
        </w:r>
        <w:r w:rsidRPr="002001C2">
          <w:rPr>
            <w:webHidden/>
          </w:rPr>
          <w:tab/>
        </w:r>
        <w:r w:rsidRPr="002001C2">
          <w:rPr>
            <w:webHidden/>
          </w:rPr>
          <w:fldChar w:fldCharType="begin"/>
        </w:r>
        <w:r w:rsidRPr="002001C2">
          <w:rPr>
            <w:webHidden/>
          </w:rPr>
          <w:instrText xml:space="preserve"> PAGEREF _Toc277857581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82" w:history="1">
        <w:r w:rsidRPr="002001C2">
          <w:rPr>
            <w:rStyle w:val="Hyperlink"/>
          </w:rPr>
          <w:t>4.2.</w:t>
        </w:r>
        <w:r w:rsidRPr="002001C2">
          <w:rPr>
            <w:b w:val="0"/>
            <w:bCs w:val="0"/>
            <w:lang w:eastAsia="pt-BR"/>
          </w:rPr>
          <w:tab/>
        </w:r>
        <w:r w:rsidRPr="002001C2">
          <w:rPr>
            <w:rStyle w:val="Hyperlink"/>
          </w:rPr>
          <w:t>Requisitos e Restrições Arquiteturais</w:t>
        </w:r>
        <w:r w:rsidRPr="002001C2">
          <w:rPr>
            <w:webHidden/>
          </w:rPr>
          <w:tab/>
        </w:r>
        <w:r w:rsidRPr="002001C2">
          <w:rPr>
            <w:webHidden/>
          </w:rPr>
          <w:fldChar w:fldCharType="begin"/>
        </w:r>
        <w:r w:rsidRPr="002001C2">
          <w:rPr>
            <w:webHidden/>
          </w:rPr>
          <w:instrText xml:space="preserve"> PAGEREF _Toc277857582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83" w:history="1">
        <w:r w:rsidRPr="002001C2">
          <w:rPr>
            <w:rStyle w:val="Hyperlink"/>
          </w:rPr>
          <w:t>4.3.</w:t>
        </w:r>
        <w:r w:rsidRPr="002001C2">
          <w:rPr>
            <w:b w:val="0"/>
            <w:bCs w:val="0"/>
            <w:lang w:eastAsia="pt-BR"/>
          </w:rPr>
          <w:tab/>
        </w:r>
        <w:r w:rsidRPr="002001C2">
          <w:rPr>
            <w:rStyle w:val="Hyperlink"/>
          </w:rPr>
          <w:t>Visão de Casos de Uso</w:t>
        </w:r>
        <w:r w:rsidRPr="002001C2">
          <w:rPr>
            <w:webHidden/>
          </w:rPr>
          <w:tab/>
        </w:r>
        <w:r w:rsidRPr="002001C2">
          <w:rPr>
            <w:webHidden/>
          </w:rPr>
          <w:fldChar w:fldCharType="begin"/>
        </w:r>
        <w:r w:rsidRPr="002001C2">
          <w:rPr>
            <w:webHidden/>
          </w:rPr>
          <w:instrText xml:space="preserve"> PAGEREF _Toc277857583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84" w:history="1">
        <w:r w:rsidRPr="002001C2">
          <w:rPr>
            <w:rStyle w:val="Hyperlink"/>
          </w:rPr>
          <w:t>4.4.</w:t>
        </w:r>
        <w:r w:rsidRPr="002001C2">
          <w:rPr>
            <w:b w:val="0"/>
            <w:bCs w:val="0"/>
            <w:lang w:eastAsia="pt-BR"/>
          </w:rPr>
          <w:tab/>
        </w:r>
        <w:r w:rsidRPr="002001C2">
          <w:rPr>
            <w:rStyle w:val="Hyperlink"/>
          </w:rPr>
          <w:t>Visão Lógica</w:t>
        </w:r>
        <w:r w:rsidRPr="002001C2">
          <w:rPr>
            <w:webHidden/>
          </w:rPr>
          <w:tab/>
        </w:r>
        <w:r w:rsidRPr="002001C2">
          <w:rPr>
            <w:webHidden/>
          </w:rPr>
          <w:fldChar w:fldCharType="begin"/>
        </w:r>
        <w:r w:rsidRPr="002001C2">
          <w:rPr>
            <w:webHidden/>
          </w:rPr>
          <w:instrText xml:space="preserve"> PAGEREF _Toc277857584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85" w:history="1">
        <w:r w:rsidRPr="002001C2">
          <w:rPr>
            <w:rStyle w:val="Hyperlink"/>
          </w:rPr>
          <w:t>4.5.</w:t>
        </w:r>
        <w:r w:rsidRPr="002001C2">
          <w:rPr>
            <w:b w:val="0"/>
            <w:bCs w:val="0"/>
            <w:lang w:eastAsia="pt-BR"/>
          </w:rPr>
          <w:tab/>
        </w:r>
        <w:r w:rsidRPr="002001C2">
          <w:rPr>
            <w:rStyle w:val="Hyperlink"/>
          </w:rPr>
          <w:t>Elementos do Modelo Arquiteturalmente Significantes</w:t>
        </w:r>
        <w:r w:rsidRPr="002001C2">
          <w:rPr>
            <w:webHidden/>
          </w:rPr>
          <w:tab/>
        </w:r>
        <w:r w:rsidRPr="002001C2">
          <w:rPr>
            <w:webHidden/>
          </w:rPr>
          <w:fldChar w:fldCharType="begin"/>
        </w:r>
        <w:r w:rsidRPr="002001C2">
          <w:rPr>
            <w:webHidden/>
          </w:rPr>
          <w:instrText xml:space="preserve"> PAGEREF _Toc277857585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86" w:history="1">
        <w:r w:rsidRPr="002001C2">
          <w:rPr>
            <w:rStyle w:val="Hyperlink"/>
          </w:rPr>
          <w:t>4.6.</w:t>
        </w:r>
        <w:r w:rsidRPr="002001C2">
          <w:rPr>
            <w:b w:val="0"/>
            <w:bCs w:val="0"/>
            <w:lang w:eastAsia="pt-BR"/>
          </w:rPr>
          <w:tab/>
        </w:r>
        <w:r w:rsidRPr="002001C2">
          <w:rPr>
            <w:rStyle w:val="Hyperlink"/>
          </w:rPr>
          <w:t>Visão Geral da Arquitetura</w:t>
        </w:r>
        <w:r w:rsidRPr="002001C2">
          <w:rPr>
            <w:webHidden/>
          </w:rPr>
          <w:tab/>
        </w:r>
        <w:r w:rsidRPr="002001C2">
          <w:rPr>
            <w:webHidden/>
          </w:rPr>
          <w:fldChar w:fldCharType="begin"/>
        </w:r>
        <w:r w:rsidRPr="002001C2">
          <w:rPr>
            <w:webHidden/>
          </w:rPr>
          <w:instrText xml:space="preserve"> PAGEREF _Toc277857586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87" w:history="1">
        <w:r w:rsidRPr="002001C2">
          <w:rPr>
            <w:rStyle w:val="Hyperlink"/>
          </w:rPr>
          <w:t>4.7.</w:t>
        </w:r>
        <w:r w:rsidRPr="002001C2">
          <w:rPr>
            <w:b w:val="0"/>
            <w:bCs w:val="0"/>
            <w:lang w:eastAsia="pt-BR"/>
          </w:rPr>
          <w:tab/>
        </w:r>
        <w:r w:rsidRPr="002001C2">
          <w:rPr>
            <w:rStyle w:val="Hyperlink"/>
          </w:rPr>
          <w:t>Visão de Processos</w:t>
        </w:r>
        <w:r w:rsidRPr="002001C2">
          <w:rPr>
            <w:webHidden/>
          </w:rPr>
          <w:tab/>
        </w:r>
        <w:r w:rsidRPr="002001C2">
          <w:rPr>
            <w:webHidden/>
          </w:rPr>
          <w:fldChar w:fldCharType="begin"/>
        </w:r>
        <w:r w:rsidRPr="002001C2">
          <w:rPr>
            <w:webHidden/>
          </w:rPr>
          <w:instrText xml:space="preserve"> PAGEREF _Toc277857587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88" w:history="1">
        <w:r w:rsidRPr="002001C2">
          <w:rPr>
            <w:rStyle w:val="Hyperlink"/>
          </w:rPr>
          <w:t>4.8.</w:t>
        </w:r>
        <w:r w:rsidRPr="002001C2">
          <w:rPr>
            <w:b w:val="0"/>
            <w:bCs w:val="0"/>
            <w:lang w:eastAsia="pt-BR"/>
          </w:rPr>
          <w:tab/>
        </w:r>
        <w:r w:rsidRPr="002001C2">
          <w:rPr>
            <w:rStyle w:val="Hyperlink"/>
          </w:rPr>
          <w:t>Visão de Distribuição</w:t>
        </w:r>
        <w:r w:rsidRPr="002001C2">
          <w:rPr>
            <w:webHidden/>
          </w:rPr>
          <w:tab/>
        </w:r>
        <w:r w:rsidRPr="002001C2">
          <w:rPr>
            <w:webHidden/>
          </w:rPr>
          <w:fldChar w:fldCharType="begin"/>
        </w:r>
        <w:r w:rsidRPr="002001C2">
          <w:rPr>
            <w:webHidden/>
          </w:rPr>
          <w:instrText xml:space="preserve"> PAGEREF _Toc277857588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89" w:history="1">
        <w:r w:rsidRPr="002001C2">
          <w:rPr>
            <w:rStyle w:val="Hyperlink"/>
          </w:rPr>
          <w:t>4.9.</w:t>
        </w:r>
        <w:r w:rsidRPr="002001C2">
          <w:rPr>
            <w:b w:val="0"/>
            <w:bCs w:val="0"/>
            <w:lang w:eastAsia="pt-BR"/>
          </w:rPr>
          <w:tab/>
        </w:r>
        <w:r w:rsidRPr="002001C2">
          <w:rPr>
            <w:rStyle w:val="Hyperlink"/>
          </w:rPr>
          <w:t>Visão de Implementação</w:t>
        </w:r>
        <w:r w:rsidRPr="002001C2">
          <w:rPr>
            <w:webHidden/>
          </w:rPr>
          <w:tab/>
        </w:r>
        <w:r w:rsidRPr="002001C2">
          <w:rPr>
            <w:webHidden/>
          </w:rPr>
          <w:fldChar w:fldCharType="begin"/>
        </w:r>
        <w:r w:rsidRPr="002001C2">
          <w:rPr>
            <w:webHidden/>
          </w:rPr>
          <w:instrText xml:space="preserve"> PAGEREF _Toc277857589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90" w:history="1">
        <w:r w:rsidRPr="002001C2">
          <w:rPr>
            <w:rStyle w:val="Hyperlink"/>
          </w:rPr>
          <w:t>4.10.</w:t>
        </w:r>
        <w:r w:rsidRPr="002001C2">
          <w:rPr>
            <w:b w:val="0"/>
            <w:bCs w:val="0"/>
            <w:lang w:eastAsia="pt-BR"/>
          </w:rPr>
          <w:tab/>
        </w:r>
        <w:r w:rsidRPr="002001C2">
          <w:rPr>
            <w:rStyle w:val="Hyperlink"/>
          </w:rPr>
          <w:t>Visão de Dados</w:t>
        </w:r>
        <w:r w:rsidRPr="002001C2">
          <w:rPr>
            <w:webHidden/>
          </w:rPr>
          <w:tab/>
        </w:r>
        <w:r w:rsidRPr="002001C2">
          <w:rPr>
            <w:webHidden/>
          </w:rPr>
          <w:fldChar w:fldCharType="begin"/>
        </w:r>
        <w:r w:rsidRPr="002001C2">
          <w:rPr>
            <w:webHidden/>
          </w:rPr>
          <w:instrText xml:space="preserve"> PAGEREF _Toc277857590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91" w:history="1">
        <w:r w:rsidRPr="002001C2">
          <w:rPr>
            <w:rStyle w:val="Hyperlink"/>
          </w:rPr>
          <w:t>4.11.</w:t>
        </w:r>
        <w:r w:rsidRPr="002001C2">
          <w:rPr>
            <w:b w:val="0"/>
            <w:bCs w:val="0"/>
            <w:lang w:eastAsia="pt-BR"/>
          </w:rPr>
          <w:tab/>
        </w:r>
        <w:r w:rsidRPr="002001C2">
          <w:rPr>
            <w:rStyle w:val="Hyperlink"/>
          </w:rPr>
          <w:t>Qualidade</w:t>
        </w:r>
        <w:r w:rsidRPr="002001C2">
          <w:rPr>
            <w:webHidden/>
          </w:rPr>
          <w:tab/>
        </w:r>
        <w:r w:rsidRPr="002001C2">
          <w:rPr>
            <w:webHidden/>
          </w:rPr>
          <w:fldChar w:fldCharType="begin"/>
        </w:r>
        <w:r w:rsidRPr="002001C2">
          <w:rPr>
            <w:webHidden/>
          </w:rPr>
          <w:instrText xml:space="preserve"> PAGEREF _Toc277857591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2"/>
        <w:tabs>
          <w:tab w:val="left" w:pos="960"/>
          <w:tab w:val="right" w:leader="dot" w:pos="8776"/>
        </w:tabs>
        <w:rPr>
          <w:b w:val="0"/>
          <w:bCs w:val="0"/>
          <w:lang w:eastAsia="pt-BR"/>
        </w:rPr>
      </w:pPr>
      <w:hyperlink w:anchor="_Toc277857592" w:history="1">
        <w:r w:rsidRPr="002001C2">
          <w:rPr>
            <w:rStyle w:val="Hyperlink"/>
          </w:rPr>
          <w:t>4.12.</w:t>
        </w:r>
        <w:r w:rsidRPr="002001C2">
          <w:rPr>
            <w:b w:val="0"/>
            <w:bCs w:val="0"/>
            <w:lang w:eastAsia="pt-BR"/>
          </w:rPr>
          <w:tab/>
        </w:r>
        <w:r w:rsidRPr="002001C2">
          <w:rPr>
            <w:rStyle w:val="Hyperlink"/>
          </w:rPr>
          <w:t>Critérios ou Aspectos não Técnicos</w:t>
        </w:r>
        <w:r w:rsidRPr="002001C2">
          <w:rPr>
            <w:webHidden/>
          </w:rPr>
          <w:tab/>
        </w:r>
        <w:r w:rsidRPr="002001C2">
          <w:rPr>
            <w:webHidden/>
          </w:rPr>
          <w:fldChar w:fldCharType="begin"/>
        </w:r>
        <w:r w:rsidRPr="002001C2">
          <w:rPr>
            <w:webHidden/>
          </w:rPr>
          <w:instrText xml:space="preserve"> PAGEREF _Toc277857592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425CEE" w:rsidRPr="002001C2" w:rsidRDefault="00425CEE">
      <w:pPr>
        <w:pStyle w:val="Sumrio1"/>
        <w:tabs>
          <w:tab w:val="left" w:pos="480"/>
          <w:tab w:val="right" w:leader="dot" w:pos="8776"/>
        </w:tabs>
        <w:rPr>
          <w:b w:val="0"/>
          <w:bCs w:val="0"/>
          <w:i w:val="0"/>
          <w:iCs w:val="0"/>
          <w:sz w:val="22"/>
          <w:szCs w:val="22"/>
          <w:lang w:eastAsia="pt-BR"/>
        </w:rPr>
      </w:pPr>
      <w:hyperlink w:anchor="_Toc277857593" w:history="1">
        <w:r w:rsidRPr="002001C2">
          <w:rPr>
            <w:rStyle w:val="Hyperlink"/>
          </w:rPr>
          <w:t>5.</w:t>
        </w:r>
        <w:r w:rsidRPr="002001C2">
          <w:rPr>
            <w:b w:val="0"/>
            <w:bCs w:val="0"/>
            <w:i w:val="0"/>
            <w:iCs w:val="0"/>
            <w:sz w:val="22"/>
            <w:szCs w:val="22"/>
            <w:lang w:eastAsia="pt-BR"/>
          </w:rPr>
          <w:tab/>
        </w:r>
        <w:r w:rsidRPr="002001C2">
          <w:rPr>
            <w:rStyle w:val="Hyperlink"/>
          </w:rPr>
          <w:t>Referências</w:t>
        </w:r>
        <w:r w:rsidRPr="002001C2">
          <w:rPr>
            <w:webHidden/>
          </w:rPr>
          <w:tab/>
        </w:r>
        <w:r w:rsidRPr="002001C2">
          <w:rPr>
            <w:webHidden/>
          </w:rPr>
          <w:fldChar w:fldCharType="begin"/>
        </w:r>
        <w:r w:rsidRPr="002001C2">
          <w:rPr>
            <w:webHidden/>
          </w:rPr>
          <w:instrText xml:space="preserve"> PAGEREF _Toc277857593 \h </w:instrText>
        </w:r>
        <w:r w:rsidRPr="002001C2">
          <w:rPr>
            <w:webHidden/>
          </w:rPr>
        </w:r>
        <w:r w:rsidRPr="002001C2">
          <w:rPr>
            <w:webHidden/>
          </w:rPr>
          <w:fldChar w:fldCharType="separate"/>
        </w:r>
        <w:r w:rsidR="002F3656">
          <w:rPr>
            <w:noProof/>
            <w:webHidden/>
          </w:rPr>
          <w:t>6</w:t>
        </w:r>
        <w:r w:rsidRPr="002001C2">
          <w:rPr>
            <w:webHidden/>
          </w:rPr>
          <w:fldChar w:fldCharType="end"/>
        </w:r>
      </w:hyperlink>
    </w:p>
    <w:p w:rsidR="00544B38" w:rsidRPr="002001C2" w:rsidRDefault="00726435" w:rsidP="00544B38">
      <w:pPr>
        <w:jc w:val="center"/>
      </w:pPr>
      <w:r w:rsidRPr="002001C2">
        <w:fldChar w:fldCharType="end"/>
      </w:r>
    </w:p>
    <w:p w:rsidR="00544B38" w:rsidRPr="002001C2" w:rsidRDefault="00544B38" w:rsidP="00544B38">
      <w:pPr>
        <w:jc w:val="center"/>
        <w:rPr>
          <w:rFonts w:ascii="Arial" w:hAnsi="Arial" w:cs="Arial"/>
          <w:b/>
          <w:sz w:val="28"/>
          <w:szCs w:val="28"/>
        </w:rPr>
      </w:pPr>
      <w:r w:rsidRPr="002001C2">
        <w:br w:type="page"/>
      </w:r>
      <w:r w:rsidRPr="002001C2">
        <w:rPr>
          <w:rFonts w:ascii="Arial" w:hAnsi="Arial" w:cs="Arial"/>
          <w:b/>
          <w:sz w:val="28"/>
          <w:szCs w:val="28"/>
        </w:rPr>
        <w:lastRenderedPageBreak/>
        <w:t>Soluções Arquiteturais Candidatas</w:t>
      </w:r>
    </w:p>
    <w:p w:rsidR="00AD50CE" w:rsidRPr="002001C2" w:rsidRDefault="00AD50CE" w:rsidP="00726435">
      <w:pPr>
        <w:pStyle w:val="TtuloNvel1"/>
      </w:pPr>
      <w:bookmarkStart w:id="1" w:name="_Toc277857553"/>
      <w:r w:rsidRPr="002001C2">
        <w:t>Introdução</w:t>
      </w:r>
      <w:bookmarkEnd w:id="0"/>
      <w:bookmarkEnd w:id="1"/>
    </w:p>
    <w:p w:rsidR="00AD50CE" w:rsidRPr="002001C2" w:rsidRDefault="00AD50CE" w:rsidP="00726435">
      <w:pPr>
        <w:pStyle w:val="Texto"/>
      </w:pPr>
      <w:r w:rsidRPr="002001C2">
        <w:t>A proposta deste documento é mapear um conjunto consistente de soluções arquiteturais alternativas para o sistema.</w:t>
      </w:r>
    </w:p>
    <w:p w:rsidR="00AD50CE" w:rsidRPr="002001C2" w:rsidRDefault="00AD50CE" w:rsidP="00726435">
      <w:pPr>
        <w:pStyle w:val="Texto"/>
      </w:pPr>
      <w:r w:rsidRPr="002001C2">
        <w:t>Seu escopo engloba a definição das características das visões arquiteturais das soluções candidatas e os critérios que serão analisados posteriormente para seleção da melhor alternativa.</w:t>
      </w:r>
    </w:p>
    <w:p w:rsidR="00AD50CE" w:rsidRPr="002001C2" w:rsidRDefault="00AD50CE" w:rsidP="00726435">
      <w:pPr>
        <w:pStyle w:val="Texto"/>
      </w:pPr>
      <w:r w:rsidRPr="002001C2">
        <w:t>Termos e abreviaturas específicos podem ser encontrados no Glossário do projeto.</w:t>
      </w:r>
    </w:p>
    <w:p w:rsidR="00AD50CE" w:rsidRPr="002001C2" w:rsidRDefault="00AD50CE" w:rsidP="00726435">
      <w:pPr>
        <w:pStyle w:val="TtuloNvel1"/>
      </w:pPr>
      <w:bookmarkStart w:id="2" w:name="_Toc261370727"/>
      <w:bookmarkStart w:id="3" w:name="_Toc277857554"/>
      <w:r w:rsidRPr="002001C2">
        <w:t>Solução Candidata 1 – &lt;&lt;Nome da Solução&gt;&gt;</w:t>
      </w:r>
      <w:bookmarkEnd w:id="2"/>
      <w:bookmarkEnd w:id="3"/>
    </w:p>
    <w:p w:rsidR="00AD50CE" w:rsidRPr="002001C2" w:rsidRDefault="00AD50CE" w:rsidP="00726435">
      <w:pPr>
        <w:pStyle w:val="TtuloNvel2"/>
      </w:pPr>
      <w:bookmarkStart w:id="4" w:name="_Toc261370728"/>
      <w:bookmarkStart w:id="5" w:name="_Toc277857555"/>
      <w:r w:rsidRPr="002001C2">
        <w:t>Breve descrição</w:t>
      </w:r>
      <w:bookmarkEnd w:id="4"/>
      <w:bookmarkEnd w:id="5"/>
    </w:p>
    <w:p w:rsidR="00AD50CE" w:rsidRPr="002001C2" w:rsidRDefault="00AD50CE" w:rsidP="00726435">
      <w:pPr>
        <w:pStyle w:val="InfoBlue"/>
      </w:pPr>
      <w:r w:rsidRPr="002001C2">
        <w:tab/>
        <w:t>[Esta seção apresenta uma breve descrição sobre a solução candidata.]</w:t>
      </w:r>
    </w:p>
    <w:p w:rsidR="00AD50CE" w:rsidRPr="002001C2" w:rsidRDefault="00AD50CE" w:rsidP="00726435">
      <w:pPr>
        <w:pStyle w:val="TtuloNvel2"/>
      </w:pPr>
      <w:bookmarkStart w:id="6" w:name="_Toc261370729"/>
      <w:bookmarkStart w:id="7" w:name="_Toc277857556"/>
      <w:r w:rsidRPr="002001C2">
        <w:t>Requisitos e Restrições Arquiteturais</w:t>
      </w:r>
      <w:bookmarkEnd w:id="6"/>
      <w:bookmarkEnd w:id="7"/>
    </w:p>
    <w:p w:rsidR="00AD50CE" w:rsidRPr="002001C2" w:rsidRDefault="00AD50CE" w:rsidP="00726435">
      <w:pPr>
        <w:pStyle w:val="InfoBlue"/>
      </w:pPr>
      <w:r w:rsidRPr="002001C2">
        <w:tab/>
        <w:t>[Esta seção descreve os requisitos que influenciam diretamente a arquitetura do sistema, por exemplo, requisitos de segurança, confiabilidade, portabilidade ,distribuição e reutilização.</w:t>
      </w:r>
    </w:p>
    <w:p w:rsidR="00AD50CE" w:rsidRPr="002001C2" w:rsidRDefault="00AD50CE" w:rsidP="00726435">
      <w:pPr>
        <w:pStyle w:val="InfoBlue"/>
      </w:pPr>
      <w:r w:rsidRPr="002001C2">
        <w:t>Descrever a seção, especificando as restrições que causam impacto na arquitetura do sistema, por exemplo, restrições de projeto e implementação, utilização de ferramentas de desenvolvimento, utilização de código legado, etc.]</w:t>
      </w:r>
    </w:p>
    <w:p w:rsidR="00AD50CE" w:rsidRPr="002001C2" w:rsidRDefault="00AD50CE" w:rsidP="00726435">
      <w:pPr>
        <w:pStyle w:val="TtuloNvel2"/>
      </w:pPr>
      <w:bookmarkStart w:id="8" w:name="_Toc261370730"/>
      <w:bookmarkStart w:id="9" w:name="_Toc277857557"/>
      <w:r w:rsidRPr="002001C2">
        <w:t>Visão de Casos de Uso</w:t>
      </w:r>
      <w:bookmarkEnd w:id="8"/>
      <w:bookmarkEnd w:id="9"/>
    </w:p>
    <w:p w:rsidR="00AD50CE" w:rsidRPr="002001C2" w:rsidRDefault="00AD50CE" w:rsidP="00726435">
      <w:pPr>
        <w:pStyle w:val="InfoBlue"/>
      </w:pPr>
      <w:r w:rsidRPr="002001C2">
        <w:tab/>
        <w:t>[Esta seção representa um esboço da descrição da Visão de Casos de Uso do sistema. Esta visão descreve uma série de casos de uso e cenários que:</w:t>
      </w:r>
    </w:p>
    <w:p w:rsidR="00AD50CE" w:rsidRPr="002001C2" w:rsidRDefault="00AD50CE" w:rsidP="00726435">
      <w:pPr>
        <w:pStyle w:val="InfoBlue"/>
        <w:numPr>
          <w:ilvl w:val="0"/>
          <w:numId w:val="41"/>
        </w:numPr>
      </w:pPr>
      <w:r w:rsidRPr="002001C2">
        <w:t>Representam a funcionalidade central;</w:t>
      </w:r>
    </w:p>
    <w:p w:rsidR="00AD50CE" w:rsidRPr="002001C2" w:rsidRDefault="00AD50CE" w:rsidP="00726435">
      <w:pPr>
        <w:pStyle w:val="InfoBlue"/>
        <w:numPr>
          <w:ilvl w:val="0"/>
          <w:numId w:val="41"/>
        </w:numPr>
      </w:pPr>
      <w:r w:rsidRPr="002001C2">
        <w:t>Possuem ampla cobertura arquitetural; ou</w:t>
      </w:r>
    </w:p>
    <w:p w:rsidR="00AD50CE" w:rsidRPr="002001C2" w:rsidRDefault="00AD50CE" w:rsidP="00726435">
      <w:pPr>
        <w:pStyle w:val="InfoBlue"/>
        <w:numPr>
          <w:ilvl w:val="0"/>
          <w:numId w:val="41"/>
        </w:numPr>
      </w:pPr>
      <w:r w:rsidRPr="002001C2">
        <w:t>Estressam ou ilustram pontos delicados da arquitetura.]</w:t>
      </w:r>
    </w:p>
    <w:p w:rsidR="00AD50CE" w:rsidRPr="002001C2" w:rsidRDefault="00AD50CE" w:rsidP="00726435">
      <w:pPr>
        <w:pStyle w:val="TtuloNvel2"/>
      </w:pPr>
      <w:bookmarkStart w:id="10" w:name="_Toc261370731"/>
      <w:bookmarkStart w:id="11" w:name="_Toc277857558"/>
      <w:r w:rsidRPr="002001C2">
        <w:t>Visão Lógica</w:t>
      </w:r>
      <w:bookmarkEnd w:id="10"/>
      <w:bookmarkEnd w:id="11"/>
    </w:p>
    <w:p w:rsidR="00AD50CE" w:rsidRPr="002001C2" w:rsidRDefault="00AD50CE" w:rsidP="00726435">
      <w:pPr>
        <w:pStyle w:val="InfoBlue"/>
      </w:pPr>
      <w:r w:rsidRPr="002001C2">
        <w:tab/>
        <w:t>[Esta seção representa um esboço da descrição da Visão Lógica da arquitetura do sistema. Descreve as classes mais importantes, sua organização em pacotes de serviços e subsistemas, e a organização destes subsistemas em camadas. Apresenta as mais importantes realizações de casos de uso, demonstrando os aspectos dinâmicos da arquitetura. Diagramas de classes podem ser incluídos para ilustrar os relacionamentos entre classes arquiteturalmente significantes, subsistemas, pacotes e camadas.]</w:t>
      </w:r>
    </w:p>
    <w:p w:rsidR="00AD50CE" w:rsidRPr="002001C2" w:rsidRDefault="00AD50CE" w:rsidP="00726435">
      <w:pPr>
        <w:pStyle w:val="TtuloNvel2"/>
      </w:pPr>
      <w:bookmarkStart w:id="12" w:name="_Toc261370732"/>
      <w:bookmarkStart w:id="13" w:name="_Toc277857559"/>
      <w:r w:rsidRPr="002001C2">
        <w:t>Elementos do Modelo Arquiteturalmente Significantes</w:t>
      </w:r>
      <w:bookmarkEnd w:id="12"/>
      <w:bookmarkEnd w:id="13"/>
    </w:p>
    <w:p w:rsidR="00AD50CE" w:rsidRPr="002001C2" w:rsidRDefault="00AD50CE" w:rsidP="00726435">
      <w:pPr>
        <w:pStyle w:val="InfoBlue"/>
      </w:pPr>
      <w:r w:rsidRPr="002001C2">
        <w:tab/>
        <w:t>[Um esboço das classes e pacotes significativos.]</w:t>
      </w:r>
    </w:p>
    <w:p w:rsidR="00AD50CE" w:rsidRPr="002001C2" w:rsidRDefault="00AD50CE" w:rsidP="00726435">
      <w:pPr>
        <w:pStyle w:val="TtuloNvel2"/>
      </w:pPr>
      <w:bookmarkStart w:id="14" w:name="_Toc261370733"/>
      <w:bookmarkStart w:id="15" w:name="_Toc277857560"/>
      <w:r w:rsidRPr="002001C2">
        <w:t>Visão Geral da Arquitetura</w:t>
      </w:r>
      <w:bookmarkEnd w:id="14"/>
      <w:bookmarkEnd w:id="15"/>
    </w:p>
    <w:p w:rsidR="00AD50CE" w:rsidRPr="002001C2" w:rsidRDefault="00AD50CE" w:rsidP="00726435">
      <w:pPr>
        <w:pStyle w:val="InfoBlue"/>
      </w:pPr>
      <w:r w:rsidRPr="002001C2">
        <w:tab/>
        <w:t>[Este diagrama diz respeito a organização do modelo de projeto em camadas. ]</w:t>
      </w:r>
    </w:p>
    <w:p w:rsidR="00AD50CE" w:rsidRPr="002001C2" w:rsidRDefault="00AD50CE" w:rsidP="00726435">
      <w:pPr>
        <w:pStyle w:val="TtuloNvel2"/>
      </w:pPr>
      <w:bookmarkStart w:id="16" w:name="_Toc261370734"/>
      <w:bookmarkStart w:id="17" w:name="_Toc277857561"/>
      <w:r w:rsidRPr="002001C2">
        <w:t>Visão de Processos</w:t>
      </w:r>
      <w:bookmarkEnd w:id="16"/>
      <w:bookmarkEnd w:id="17"/>
    </w:p>
    <w:p w:rsidR="00AD50CE" w:rsidRPr="002001C2" w:rsidRDefault="00AD50CE" w:rsidP="00726435">
      <w:pPr>
        <w:pStyle w:val="InfoBlue"/>
      </w:pPr>
      <w:r w:rsidRPr="002001C2">
        <w:tab/>
        <w:t>[Esta seção representa um esboço a descrição da Visão de Processos do sistema. Esta visão descreve tarefas e processos envolvidos na execução do sistema, suas interações e configurações. Descreve também a alocação dos objetos e classes às tarefas.]</w:t>
      </w:r>
    </w:p>
    <w:p w:rsidR="00AD50CE" w:rsidRPr="002001C2" w:rsidRDefault="00AD50CE" w:rsidP="00726435">
      <w:pPr>
        <w:pStyle w:val="TtuloNvel2"/>
      </w:pPr>
      <w:bookmarkStart w:id="18" w:name="_Toc261370735"/>
      <w:bookmarkStart w:id="19" w:name="_Toc277857562"/>
      <w:r w:rsidRPr="002001C2">
        <w:t>Visão de Distribuição</w:t>
      </w:r>
      <w:bookmarkEnd w:id="18"/>
      <w:bookmarkEnd w:id="19"/>
    </w:p>
    <w:p w:rsidR="00AD50CE" w:rsidRPr="002001C2" w:rsidRDefault="00AD50CE" w:rsidP="00726435">
      <w:pPr>
        <w:pStyle w:val="InfoBlue"/>
      </w:pPr>
      <w:r w:rsidRPr="002001C2">
        <w:tab/>
        <w:t>[Esta seção representa um esboço da descrição da Visão de Distribuição do sistema. Esta visão descreve a alocação de tarefas (vindas da Visão de Processos) à nós lógicos. Este item está organizado pela configuração física da rede, sendo cada configuração ilustrada pelo diagrama de implantação, seguido do mapeamento dos processos. Esta seção é opcional.]</w:t>
      </w:r>
    </w:p>
    <w:p w:rsidR="00AD50CE" w:rsidRPr="002001C2" w:rsidRDefault="00AD50CE" w:rsidP="00726435">
      <w:pPr>
        <w:pStyle w:val="TtuloNvel2"/>
      </w:pPr>
      <w:bookmarkStart w:id="20" w:name="_Toc261370736"/>
      <w:bookmarkStart w:id="21" w:name="_Toc277857563"/>
      <w:r w:rsidRPr="002001C2">
        <w:lastRenderedPageBreak/>
        <w:t>Visão de Implementação</w:t>
      </w:r>
      <w:bookmarkEnd w:id="20"/>
      <w:bookmarkEnd w:id="21"/>
    </w:p>
    <w:p w:rsidR="00AD50CE" w:rsidRPr="002001C2" w:rsidRDefault="00AD50CE" w:rsidP="00726435">
      <w:pPr>
        <w:pStyle w:val="InfoBlue"/>
      </w:pPr>
      <w:r w:rsidRPr="002001C2">
        <w:tab/>
        <w:t>[Visão de Implementação contém uma visão geral do modelo de implementação e da organização deste modelo em termos de módulos dentro de pacotes e camadas. A alocação de pacotes e classes (a partir a Visão Lógica) para os pacotes e módulos da Visão de Implementação também é descrita nesta seção.]</w:t>
      </w:r>
    </w:p>
    <w:p w:rsidR="00AD50CE" w:rsidRPr="002001C2" w:rsidRDefault="00AD50CE" w:rsidP="00726435">
      <w:pPr>
        <w:pStyle w:val="TtuloNvel2"/>
      </w:pPr>
      <w:r w:rsidRPr="002001C2">
        <w:t xml:space="preserve"> </w:t>
      </w:r>
      <w:bookmarkStart w:id="22" w:name="_Toc261370737"/>
      <w:bookmarkStart w:id="23" w:name="_Toc277857564"/>
      <w:r w:rsidRPr="002001C2">
        <w:t>Visão de Dados</w:t>
      </w:r>
      <w:bookmarkEnd w:id="22"/>
      <w:bookmarkEnd w:id="23"/>
    </w:p>
    <w:p w:rsidR="00AD50CE" w:rsidRPr="002001C2" w:rsidRDefault="00AD50CE" w:rsidP="00726435">
      <w:pPr>
        <w:pStyle w:val="InfoBlue"/>
      </w:pPr>
      <w:r w:rsidRPr="002001C2">
        <w:tab/>
        <w:t>[Esta visão apresenta um esboço da descrição do armazenamento dos dados persistentes do sistema. Esta seção é opcional, caso existam poucos dados persistentes ou  a transição entre o Modelo de Projeto e o Modelo de Dados é trivial.]</w:t>
      </w:r>
    </w:p>
    <w:p w:rsidR="00AD50CE" w:rsidRPr="002001C2" w:rsidRDefault="00AD50CE" w:rsidP="00726435">
      <w:pPr>
        <w:pStyle w:val="TtuloNvel2"/>
      </w:pPr>
      <w:r w:rsidRPr="002001C2">
        <w:t xml:space="preserve"> </w:t>
      </w:r>
      <w:bookmarkStart w:id="24" w:name="_Toc261370738"/>
      <w:bookmarkStart w:id="25" w:name="_Toc277857565"/>
      <w:r w:rsidRPr="002001C2">
        <w:t>Qualidade</w:t>
      </w:r>
      <w:bookmarkEnd w:id="24"/>
      <w:bookmarkEnd w:id="25"/>
    </w:p>
    <w:p w:rsidR="00AD50CE" w:rsidRPr="002001C2" w:rsidRDefault="00AD50CE" w:rsidP="00726435">
      <w:pPr>
        <w:pStyle w:val="InfoBlue"/>
      </w:pPr>
      <w:r w:rsidRPr="002001C2">
        <w:tab/>
        <w:t>[Uma descrição de como a arquitetura do sistema contribui para todas as suas capacidades não-funcionais: extensibilidade, confiabilidade, portabilidade e assim por diante. Se tais características têm significado especial, por exemplo implicações de proteção, segurança e privacidade, elas devem ser claramente delineadas.]</w:t>
      </w:r>
    </w:p>
    <w:p w:rsidR="00BB3CB4" w:rsidRPr="002001C2" w:rsidRDefault="00BB3CB4" w:rsidP="00726435">
      <w:pPr>
        <w:pStyle w:val="TtuloNvel2"/>
      </w:pPr>
      <w:bookmarkStart w:id="26" w:name="_Toc261370739"/>
      <w:bookmarkStart w:id="27" w:name="_Toc277857566"/>
      <w:r w:rsidRPr="002001C2">
        <w:t>Critérios ou Aspectos não Técnicos</w:t>
      </w:r>
      <w:bookmarkEnd w:id="26"/>
      <w:bookmarkEnd w:id="27"/>
    </w:p>
    <w:p w:rsidR="00BB3CB4" w:rsidRPr="002001C2" w:rsidRDefault="00BB3CB4" w:rsidP="00425CEE">
      <w:pPr>
        <w:pStyle w:val="InfoBlue"/>
      </w:pPr>
      <w:r w:rsidRPr="002001C2">
        <w:tab/>
        <w:t>[Uma descrição de critérios, aspectos ou restrições não técnicas, como por exemplo custo, dificuldade de implementação que possa ajudar na escolha da melhor solução técnica, levando em consideração fatores não técnicos.]</w:t>
      </w:r>
    </w:p>
    <w:p w:rsidR="00AD50CE" w:rsidRPr="002001C2" w:rsidRDefault="00AD50CE" w:rsidP="00726435">
      <w:pPr>
        <w:pStyle w:val="TtuloNvel1"/>
      </w:pPr>
      <w:bookmarkStart w:id="28" w:name="_Toc261370740"/>
      <w:bookmarkStart w:id="29" w:name="_Toc277857567"/>
      <w:r w:rsidRPr="002001C2">
        <w:t>Solução Candidata 2 – &lt;&lt;Nome da Solução&gt;&gt;</w:t>
      </w:r>
      <w:bookmarkEnd w:id="28"/>
      <w:bookmarkEnd w:id="29"/>
    </w:p>
    <w:p w:rsidR="00AD50CE" w:rsidRPr="002001C2" w:rsidRDefault="00AD50CE" w:rsidP="00726435">
      <w:pPr>
        <w:pStyle w:val="TtuloNvel2"/>
      </w:pPr>
      <w:bookmarkStart w:id="30" w:name="_Toc261370741"/>
      <w:bookmarkStart w:id="31" w:name="_Toc277857568"/>
      <w:r w:rsidRPr="002001C2">
        <w:t>Breve descrição</w:t>
      </w:r>
      <w:bookmarkEnd w:id="30"/>
      <w:bookmarkEnd w:id="31"/>
    </w:p>
    <w:p w:rsidR="00AD50CE" w:rsidRPr="002001C2" w:rsidRDefault="00AD50CE" w:rsidP="00726435">
      <w:pPr>
        <w:pStyle w:val="InfoBlue"/>
      </w:pPr>
      <w:r w:rsidRPr="002001C2">
        <w:tab/>
        <w:t>[Esta seção apresenta uma breve descrição sobre a solução candidata.]</w:t>
      </w:r>
    </w:p>
    <w:p w:rsidR="00AD50CE" w:rsidRPr="002001C2" w:rsidRDefault="00AD50CE" w:rsidP="00726435">
      <w:pPr>
        <w:pStyle w:val="TtuloNvel2"/>
      </w:pPr>
      <w:bookmarkStart w:id="32" w:name="_Toc261370742"/>
      <w:bookmarkStart w:id="33" w:name="_Toc277857569"/>
      <w:r w:rsidRPr="002001C2">
        <w:t>Requisitos e Restrições Arquiteturais</w:t>
      </w:r>
      <w:bookmarkEnd w:id="32"/>
      <w:bookmarkEnd w:id="33"/>
    </w:p>
    <w:p w:rsidR="00AD50CE" w:rsidRPr="002001C2" w:rsidRDefault="00AD50CE" w:rsidP="00726435">
      <w:pPr>
        <w:pStyle w:val="InfoBlue"/>
      </w:pPr>
      <w:r w:rsidRPr="002001C2">
        <w:tab/>
        <w:t>[Esta seção descreve os requisitos que influenciam diretamente a arquitetura do sistema, por exemplo, requisitos de segurança, confiabilidade, portabilidade ,distribuição e reutilização.</w:t>
      </w:r>
    </w:p>
    <w:p w:rsidR="00AD50CE" w:rsidRPr="002001C2" w:rsidRDefault="00AD50CE" w:rsidP="00726435">
      <w:pPr>
        <w:pStyle w:val="InfoBlue"/>
      </w:pPr>
      <w:r w:rsidRPr="002001C2">
        <w:t>Descrever a seção, especificando as restrições que causam impacto na arquitetura do sistema, por exemplo, restrições de projeto e implementação, utilização de ferramentas de desenvolvimento, utilização de código legado, etc.]</w:t>
      </w:r>
    </w:p>
    <w:p w:rsidR="00AD50CE" w:rsidRPr="002001C2" w:rsidRDefault="00AD50CE" w:rsidP="00726435">
      <w:pPr>
        <w:pStyle w:val="TtuloNvel2"/>
      </w:pPr>
      <w:bookmarkStart w:id="34" w:name="_Toc261370743"/>
      <w:bookmarkStart w:id="35" w:name="_Toc277857570"/>
      <w:r w:rsidRPr="002001C2">
        <w:t>Visão de Casos de Uso</w:t>
      </w:r>
      <w:bookmarkEnd w:id="34"/>
      <w:bookmarkEnd w:id="35"/>
    </w:p>
    <w:p w:rsidR="00AD50CE" w:rsidRPr="002001C2" w:rsidRDefault="00AD50CE" w:rsidP="00726435">
      <w:pPr>
        <w:pStyle w:val="InfoBlue"/>
      </w:pPr>
      <w:r w:rsidRPr="002001C2">
        <w:tab/>
        <w:t>[Esta seção representa um esboço da descrição da Visão de Casos de Uso do sistema. Esta visão descreve uma série de casos de uso e cenários que:</w:t>
      </w:r>
    </w:p>
    <w:p w:rsidR="00AD50CE" w:rsidRPr="002001C2" w:rsidRDefault="00AD50CE" w:rsidP="00726435">
      <w:pPr>
        <w:pStyle w:val="InfoBlue"/>
        <w:numPr>
          <w:ilvl w:val="0"/>
          <w:numId w:val="42"/>
        </w:numPr>
      </w:pPr>
      <w:r w:rsidRPr="002001C2">
        <w:t>Representam a funcionalidade central;</w:t>
      </w:r>
    </w:p>
    <w:p w:rsidR="00AD50CE" w:rsidRPr="002001C2" w:rsidRDefault="00AD50CE" w:rsidP="00726435">
      <w:pPr>
        <w:pStyle w:val="InfoBlue"/>
        <w:numPr>
          <w:ilvl w:val="0"/>
          <w:numId w:val="42"/>
        </w:numPr>
      </w:pPr>
      <w:r w:rsidRPr="002001C2">
        <w:t>Possuem ampla cobertura arquitetural; ou</w:t>
      </w:r>
    </w:p>
    <w:p w:rsidR="00AD50CE" w:rsidRPr="002001C2" w:rsidRDefault="00AD50CE" w:rsidP="00726435">
      <w:pPr>
        <w:pStyle w:val="InfoBlue"/>
        <w:numPr>
          <w:ilvl w:val="0"/>
          <w:numId w:val="42"/>
        </w:numPr>
      </w:pPr>
      <w:r w:rsidRPr="002001C2">
        <w:t>Estressam ou ilustram pontos delicados da arquitetura.]</w:t>
      </w:r>
    </w:p>
    <w:p w:rsidR="00AD50CE" w:rsidRPr="002001C2" w:rsidRDefault="00AD50CE" w:rsidP="00726435">
      <w:pPr>
        <w:pStyle w:val="TtuloNvel2"/>
      </w:pPr>
      <w:bookmarkStart w:id="36" w:name="_Toc261370744"/>
      <w:bookmarkStart w:id="37" w:name="_Toc277857571"/>
      <w:r w:rsidRPr="002001C2">
        <w:t>Visão Lógica</w:t>
      </w:r>
      <w:bookmarkEnd w:id="36"/>
      <w:bookmarkEnd w:id="37"/>
    </w:p>
    <w:p w:rsidR="00AD50CE" w:rsidRPr="002001C2" w:rsidRDefault="00AD50CE" w:rsidP="00726435">
      <w:pPr>
        <w:pStyle w:val="InfoBlue"/>
      </w:pPr>
      <w:r w:rsidRPr="002001C2">
        <w:tab/>
        <w:t>[Esta seção representa um esboço da descrição da Visão Lógica da arquitetura do sistema. Descreve as classes mais importantes, sua organização em pacotes de serviços e subsistemas, e a organização destes subsistemas em camadas. Apresenta as mais importantes realizações de casos de uso, demonstrando os aspectos dinâmicos da arquitetura. Diagramas de classes podem ser incluídos para ilustrar os relacionamentos entre classes arquiteturalmente significantes, subsistemas, pacotes e camadas.]</w:t>
      </w:r>
    </w:p>
    <w:p w:rsidR="00AD50CE" w:rsidRPr="002001C2" w:rsidRDefault="00AD50CE" w:rsidP="00726435">
      <w:pPr>
        <w:pStyle w:val="TtuloNvel2"/>
      </w:pPr>
      <w:bookmarkStart w:id="38" w:name="_Toc261370745"/>
      <w:bookmarkStart w:id="39" w:name="_Toc277857572"/>
      <w:r w:rsidRPr="002001C2">
        <w:t>Elementos do Modelo Arquiteturalmente Significantes</w:t>
      </w:r>
      <w:bookmarkEnd w:id="38"/>
      <w:bookmarkEnd w:id="39"/>
    </w:p>
    <w:p w:rsidR="00AD50CE" w:rsidRPr="002001C2" w:rsidRDefault="00AD50CE" w:rsidP="00726435">
      <w:pPr>
        <w:pStyle w:val="InfoBlue"/>
      </w:pPr>
      <w:r w:rsidRPr="002001C2">
        <w:tab/>
        <w:t>[Um esboço das classes e pacotes significativos.]</w:t>
      </w:r>
    </w:p>
    <w:p w:rsidR="00AD50CE" w:rsidRPr="002001C2" w:rsidRDefault="00AD50CE" w:rsidP="00726435">
      <w:pPr>
        <w:pStyle w:val="TtuloNvel2"/>
      </w:pPr>
      <w:bookmarkStart w:id="40" w:name="_Toc261370746"/>
      <w:bookmarkStart w:id="41" w:name="_Toc277857573"/>
      <w:r w:rsidRPr="002001C2">
        <w:t>Visão Geral da Arquitetura</w:t>
      </w:r>
      <w:bookmarkEnd w:id="40"/>
      <w:bookmarkEnd w:id="41"/>
    </w:p>
    <w:p w:rsidR="00AD50CE" w:rsidRPr="002001C2" w:rsidRDefault="00AD50CE" w:rsidP="00726435">
      <w:pPr>
        <w:pStyle w:val="InfoBlue"/>
      </w:pPr>
      <w:r w:rsidRPr="002001C2">
        <w:tab/>
        <w:t>[Este diagrama diz respeito a organização do modelo de projeto em camadas. ]</w:t>
      </w:r>
    </w:p>
    <w:p w:rsidR="00AD50CE" w:rsidRPr="002001C2" w:rsidRDefault="00AD50CE" w:rsidP="00726435">
      <w:pPr>
        <w:pStyle w:val="TtuloNvel2"/>
      </w:pPr>
      <w:bookmarkStart w:id="42" w:name="_Toc261370747"/>
      <w:bookmarkStart w:id="43" w:name="_Toc277857574"/>
      <w:r w:rsidRPr="002001C2">
        <w:lastRenderedPageBreak/>
        <w:t>Visão de Processos</w:t>
      </w:r>
      <w:bookmarkEnd w:id="42"/>
      <w:bookmarkEnd w:id="43"/>
    </w:p>
    <w:p w:rsidR="00AD50CE" w:rsidRPr="002001C2" w:rsidRDefault="00AD50CE" w:rsidP="00726435">
      <w:pPr>
        <w:pStyle w:val="InfoBlue"/>
      </w:pPr>
      <w:r w:rsidRPr="002001C2">
        <w:tab/>
        <w:t>[Esta seção representa um esboço a descrição da Visão de Processos do sistema. Esta visão descreve tarefas e processos envolvidos na execução do sistema, suas interações e configurações. Descreve também a alocação dos objetos e classes às tarefas.]</w:t>
      </w:r>
    </w:p>
    <w:p w:rsidR="00AD50CE" w:rsidRPr="002001C2" w:rsidRDefault="00AD50CE" w:rsidP="00726435">
      <w:pPr>
        <w:pStyle w:val="TtuloNvel2"/>
      </w:pPr>
      <w:bookmarkStart w:id="44" w:name="_Toc261370748"/>
      <w:bookmarkStart w:id="45" w:name="_Toc277857575"/>
      <w:r w:rsidRPr="002001C2">
        <w:t>Visão de Distribuição</w:t>
      </w:r>
      <w:bookmarkEnd w:id="44"/>
      <w:bookmarkEnd w:id="45"/>
    </w:p>
    <w:p w:rsidR="00AD50CE" w:rsidRPr="002001C2" w:rsidRDefault="00AD50CE" w:rsidP="00726435">
      <w:pPr>
        <w:pStyle w:val="InfoBlue"/>
      </w:pPr>
      <w:r w:rsidRPr="002001C2">
        <w:tab/>
        <w:t>[Esta seção representa um esboço da descrição da Visão de Distribuição do sistema. Esta visão descreve a alocação de tarefas (vindas da Visão de Processos) à nós lógicos. Este item está organizado pela configuração física da rede, sendo cada configuração ilustrada pelo diagrama de implantação, seguido do mapeamento dos processos. Esta seção é opcional.]</w:t>
      </w:r>
    </w:p>
    <w:p w:rsidR="00AD50CE" w:rsidRPr="002001C2" w:rsidRDefault="00AD50CE" w:rsidP="00726435">
      <w:pPr>
        <w:pStyle w:val="TtuloNvel2"/>
      </w:pPr>
      <w:bookmarkStart w:id="46" w:name="_Toc261370749"/>
      <w:bookmarkStart w:id="47" w:name="_Toc277857576"/>
      <w:r w:rsidRPr="002001C2">
        <w:t>Visão de Implementação</w:t>
      </w:r>
      <w:bookmarkEnd w:id="46"/>
      <w:bookmarkEnd w:id="47"/>
    </w:p>
    <w:p w:rsidR="00AD50CE" w:rsidRPr="002001C2" w:rsidRDefault="00AD50CE" w:rsidP="00726435">
      <w:pPr>
        <w:pStyle w:val="InfoBlue"/>
      </w:pPr>
      <w:r w:rsidRPr="002001C2">
        <w:tab/>
        <w:t>[Visão de Implementação contém uma visão geral do modelo de implementação e da organização deste modelo em termos de módulos dentro de pacotes e camadas. A alocação de pacotes e classes (a partir a Visão Lógica) para os pacotes e módulos da Visão de Implementação também é descrita nesta seção.]</w:t>
      </w:r>
    </w:p>
    <w:p w:rsidR="00AD50CE" w:rsidRPr="002001C2" w:rsidRDefault="00AD50CE" w:rsidP="00726435">
      <w:pPr>
        <w:pStyle w:val="TtuloNvel2"/>
      </w:pPr>
      <w:r w:rsidRPr="002001C2">
        <w:t xml:space="preserve"> </w:t>
      </w:r>
      <w:bookmarkStart w:id="48" w:name="_Toc261370750"/>
      <w:bookmarkStart w:id="49" w:name="_Toc277857577"/>
      <w:r w:rsidRPr="002001C2">
        <w:t>Visão de Dados</w:t>
      </w:r>
      <w:bookmarkEnd w:id="48"/>
      <w:bookmarkEnd w:id="49"/>
    </w:p>
    <w:p w:rsidR="00AD50CE" w:rsidRPr="002001C2" w:rsidRDefault="00AD50CE" w:rsidP="00726435">
      <w:pPr>
        <w:pStyle w:val="InfoBlue"/>
      </w:pPr>
      <w:r w:rsidRPr="002001C2">
        <w:tab/>
        <w:t xml:space="preserve">[Esta visão apresenta um esboço da descrição do armazenamento dos dados persistentes do sistema. </w:t>
      </w:r>
    </w:p>
    <w:p w:rsidR="00AD50CE" w:rsidRPr="002001C2" w:rsidRDefault="00AD50CE" w:rsidP="00726435">
      <w:pPr>
        <w:pStyle w:val="InfoBlue"/>
      </w:pPr>
      <w:r w:rsidRPr="002001C2">
        <w:t>Esta seção é opcional, caso existam poucos dados persistentes ou  a transição entre o Modelo de Projeto e o Modelo de Dados é trivial.]</w:t>
      </w:r>
    </w:p>
    <w:p w:rsidR="00AD50CE" w:rsidRPr="002001C2" w:rsidRDefault="00AD50CE" w:rsidP="00726435">
      <w:pPr>
        <w:pStyle w:val="TtuloNvel2"/>
      </w:pPr>
      <w:r w:rsidRPr="002001C2">
        <w:t xml:space="preserve"> </w:t>
      </w:r>
      <w:bookmarkStart w:id="50" w:name="_Toc261370751"/>
      <w:bookmarkStart w:id="51" w:name="_Toc277857578"/>
      <w:r w:rsidRPr="002001C2">
        <w:t>Qualidade</w:t>
      </w:r>
      <w:bookmarkEnd w:id="50"/>
      <w:bookmarkEnd w:id="51"/>
    </w:p>
    <w:p w:rsidR="00AD50CE" w:rsidRPr="002001C2" w:rsidRDefault="00AD50CE" w:rsidP="00726435">
      <w:pPr>
        <w:pStyle w:val="InfoBlue"/>
      </w:pPr>
      <w:r w:rsidRPr="002001C2">
        <w:tab/>
        <w:t>[Uma descrição de como a arquitetura do sistema contribui para todas as suas capacidades não-funcionais: extensibilidade, confiabilidade, portabilidade e assim por diante. Se tais características têm significado especial, por exemplo implicações de proteção, segurança e privacidade, elas devem ser claramente delineadas.]</w:t>
      </w:r>
    </w:p>
    <w:p w:rsidR="00BB3CB4" w:rsidRPr="002001C2" w:rsidRDefault="00BB3CB4" w:rsidP="00726435">
      <w:pPr>
        <w:pStyle w:val="TtuloNvel2"/>
      </w:pPr>
      <w:bookmarkStart w:id="52" w:name="_Toc261370752"/>
      <w:bookmarkStart w:id="53" w:name="_Toc277857579"/>
      <w:r w:rsidRPr="002001C2">
        <w:t>Critérios ou Aspectos não Técnicos</w:t>
      </w:r>
      <w:bookmarkEnd w:id="52"/>
      <w:bookmarkEnd w:id="53"/>
    </w:p>
    <w:p w:rsidR="00BB3CB4" w:rsidRPr="002001C2" w:rsidRDefault="00BB3CB4" w:rsidP="00726435">
      <w:pPr>
        <w:pStyle w:val="InfoBlue"/>
      </w:pPr>
      <w:r w:rsidRPr="002001C2">
        <w:tab/>
        <w:t>[Uma descrição de critérios, aspectos ou restrições não técnicas, como por exemplo custo, dificuldade de implementação que possa ajudar na escolha da melhor solução técnica, levando em consideração fatores não técnicos.]</w:t>
      </w:r>
    </w:p>
    <w:p w:rsidR="00AD50CE" w:rsidRPr="002001C2" w:rsidRDefault="00AD50CE" w:rsidP="00726435">
      <w:pPr>
        <w:pStyle w:val="TtuloNvel1"/>
      </w:pPr>
      <w:bookmarkStart w:id="54" w:name="_Toc261370753"/>
      <w:bookmarkStart w:id="55" w:name="_Toc277857580"/>
      <w:r w:rsidRPr="002001C2">
        <w:t>Solução Candidata 3 – &lt;&lt;Nome da Solução&gt;&gt;</w:t>
      </w:r>
      <w:bookmarkEnd w:id="54"/>
      <w:bookmarkEnd w:id="55"/>
    </w:p>
    <w:p w:rsidR="00AD50CE" w:rsidRPr="002001C2" w:rsidRDefault="00AD50CE" w:rsidP="00726435">
      <w:pPr>
        <w:pStyle w:val="TtuloNvel2"/>
      </w:pPr>
      <w:bookmarkStart w:id="56" w:name="_Toc261370754"/>
      <w:bookmarkStart w:id="57" w:name="_Toc277857581"/>
      <w:r w:rsidRPr="002001C2">
        <w:t>Breve descrição</w:t>
      </w:r>
      <w:bookmarkEnd w:id="56"/>
      <w:bookmarkEnd w:id="57"/>
    </w:p>
    <w:p w:rsidR="00AD50CE" w:rsidRPr="002001C2" w:rsidRDefault="00AD50CE" w:rsidP="00726435">
      <w:pPr>
        <w:pStyle w:val="InfoBlue"/>
      </w:pPr>
      <w:r w:rsidRPr="002001C2">
        <w:tab/>
        <w:t>[Esta seção apresenta uma breve descrição sobre a solução candidata.]</w:t>
      </w:r>
    </w:p>
    <w:p w:rsidR="00AD50CE" w:rsidRPr="002001C2" w:rsidRDefault="00AD50CE" w:rsidP="00726435">
      <w:pPr>
        <w:pStyle w:val="TtuloNvel2"/>
      </w:pPr>
      <w:bookmarkStart w:id="58" w:name="_Toc261370755"/>
      <w:bookmarkStart w:id="59" w:name="_Toc277857582"/>
      <w:r w:rsidRPr="002001C2">
        <w:t>Requisitos e Restrições Arquiteturais</w:t>
      </w:r>
      <w:bookmarkEnd w:id="58"/>
      <w:bookmarkEnd w:id="59"/>
    </w:p>
    <w:p w:rsidR="00AD50CE" w:rsidRPr="002001C2" w:rsidRDefault="00AD50CE" w:rsidP="00726435">
      <w:pPr>
        <w:pStyle w:val="InfoBlue"/>
      </w:pPr>
      <w:r w:rsidRPr="002001C2">
        <w:tab/>
        <w:t>[Esta seção descreve os requisitos que influenciam diretamente a arquitetura do sistema, por exemplo, requisitos de segurança, confiabilidade, portabilidade ,distribuição e reutilização.</w:t>
      </w:r>
    </w:p>
    <w:p w:rsidR="00AD50CE" w:rsidRPr="002001C2" w:rsidRDefault="00AD50CE" w:rsidP="00726435">
      <w:pPr>
        <w:pStyle w:val="InfoBlue"/>
      </w:pPr>
      <w:r w:rsidRPr="002001C2">
        <w:t>Descrever a seção, especificando as restrições que causam impacto na arquitetura do sistema, por exemplo, restrições de projeto e implementação, utilização de ferramentas de desenvolvimento, utilização de código legado, etc.]</w:t>
      </w:r>
    </w:p>
    <w:p w:rsidR="00AD50CE" w:rsidRPr="002001C2" w:rsidRDefault="00AD50CE" w:rsidP="00726435">
      <w:pPr>
        <w:pStyle w:val="TtuloNvel2"/>
      </w:pPr>
      <w:bookmarkStart w:id="60" w:name="_Toc261370756"/>
      <w:bookmarkStart w:id="61" w:name="_Toc277857583"/>
      <w:r w:rsidRPr="002001C2">
        <w:t>Visão de Casos de Uso</w:t>
      </w:r>
      <w:bookmarkEnd w:id="60"/>
      <w:bookmarkEnd w:id="61"/>
    </w:p>
    <w:p w:rsidR="00AD50CE" w:rsidRPr="002001C2" w:rsidRDefault="00AD50CE" w:rsidP="00726435">
      <w:pPr>
        <w:pStyle w:val="InfoBlue"/>
      </w:pPr>
      <w:r w:rsidRPr="002001C2">
        <w:tab/>
        <w:t>[Esta seção representa um esboço da descrição da Visão de Casos de Uso do sistema. Esta visão descreve uma série de casos de uso e cenários que:</w:t>
      </w:r>
    </w:p>
    <w:p w:rsidR="00AD50CE" w:rsidRPr="002001C2" w:rsidRDefault="00AD50CE" w:rsidP="00726435">
      <w:pPr>
        <w:pStyle w:val="InfoBlue"/>
        <w:numPr>
          <w:ilvl w:val="0"/>
          <w:numId w:val="43"/>
        </w:numPr>
      </w:pPr>
      <w:r w:rsidRPr="002001C2">
        <w:t>Representam a funcionalidade central;</w:t>
      </w:r>
    </w:p>
    <w:p w:rsidR="00AD50CE" w:rsidRPr="002001C2" w:rsidRDefault="00AD50CE" w:rsidP="00726435">
      <w:pPr>
        <w:pStyle w:val="InfoBlue"/>
        <w:numPr>
          <w:ilvl w:val="0"/>
          <w:numId w:val="43"/>
        </w:numPr>
      </w:pPr>
      <w:r w:rsidRPr="002001C2">
        <w:t>Possuem ampla cobertura arquitetural; ou</w:t>
      </w:r>
    </w:p>
    <w:p w:rsidR="00AD50CE" w:rsidRPr="002001C2" w:rsidRDefault="00AD50CE" w:rsidP="00726435">
      <w:pPr>
        <w:pStyle w:val="InfoBlue"/>
        <w:numPr>
          <w:ilvl w:val="0"/>
          <w:numId w:val="43"/>
        </w:numPr>
      </w:pPr>
      <w:r w:rsidRPr="002001C2">
        <w:t>Estressam ou ilustram pontos delicados da arquitetura.]</w:t>
      </w:r>
    </w:p>
    <w:p w:rsidR="00AD50CE" w:rsidRPr="002001C2" w:rsidRDefault="00AD50CE" w:rsidP="00726435">
      <w:pPr>
        <w:pStyle w:val="TtuloNvel2"/>
      </w:pPr>
      <w:bookmarkStart w:id="62" w:name="_Toc261370757"/>
      <w:bookmarkStart w:id="63" w:name="_Toc277857584"/>
      <w:r w:rsidRPr="002001C2">
        <w:t>Visão Lógica</w:t>
      </w:r>
      <w:bookmarkEnd w:id="62"/>
      <w:bookmarkEnd w:id="63"/>
    </w:p>
    <w:p w:rsidR="00AD50CE" w:rsidRPr="002001C2" w:rsidRDefault="00AD50CE" w:rsidP="00726435">
      <w:pPr>
        <w:pStyle w:val="InfoBlue"/>
      </w:pPr>
      <w:r w:rsidRPr="002001C2">
        <w:tab/>
        <w:t xml:space="preserve">[Esta seção representa um esboço da descrição da Visão Lógica da arquitetura do sistema. Descreve as classes mais importantes, sua organização em pacotes de serviços e </w:t>
      </w:r>
      <w:r w:rsidRPr="002001C2">
        <w:lastRenderedPageBreak/>
        <w:t>subsistemas, e a organização destes subsistemas em camadas. Apresenta as mais importantes realizações de casos de uso, demonstrando os aspectos dinâmicos da arquitetura. Diagramas de classes podem ser incluídos para ilustrar os relacionamentos entre classes arquiteturalmente significantes, subsistemas, pacotes e camadas.]</w:t>
      </w:r>
    </w:p>
    <w:p w:rsidR="00AD50CE" w:rsidRPr="002001C2" w:rsidRDefault="00AD50CE" w:rsidP="00726435">
      <w:pPr>
        <w:pStyle w:val="TtuloNvel2"/>
      </w:pPr>
      <w:bookmarkStart w:id="64" w:name="_Toc261370758"/>
      <w:bookmarkStart w:id="65" w:name="_Toc277857585"/>
      <w:r w:rsidRPr="002001C2">
        <w:t>Elementos do Modelo Arquiteturalmente Significantes</w:t>
      </w:r>
      <w:bookmarkEnd w:id="64"/>
      <w:bookmarkEnd w:id="65"/>
    </w:p>
    <w:p w:rsidR="00AD50CE" w:rsidRPr="002001C2" w:rsidRDefault="00AD50CE" w:rsidP="00726435">
      <w:pPr>
        <w:pStyle w:val="InfoBlue"/>
      </w:pPr>
      <w:r w:rsidRPr="002001C2">
        <w:tab/>
        <w:t>[Um esboço das classes e pacotes significativos.]</w:t>
      </w:r>
    </w:p>
    <w:p w:rsidR="00AD50CE" w:rsidRPr="002001C2" w:rsidRDefault="00AD50CE" w:rsidP="00726435">
      <w:pPr>
        <w:pStyle w:val="TtuloNvel2"/>
      </w:pPr>
      <w:bookmarkStart w:id="66" w:name="_Toc261370759"/>
      <w:bookmarkStart w:id="67" w:name="_Toc277857586"/>
      <w:r w:rsidRPr="002001C2">
        <w:t>Visão Geral da Arquitetura</w:t>
      </w:r>
      <w:bookmarkEnd w:id="66"/>
      <w:bookmarkEnd w:id="67"/>
    </w:p>
    <w:p w:rsidR="00AD50CE" w:rsidRPr="002001C2" w:rsidRDefault="00AD50CE" w:rsidP="00726435">
      <w:pPr>
        <w:pStyle w:val="InfoBlue"/>
      </w:pPr>
      <w:r w:rsidRPr="002001C2">
        <w:tab/>
        <w:t>[Este diagrama diz respeito a organização do modelo de projeto em camadas. ]</w:t>
      </w:r>
    </w:p>
    <w:p w:rsidR="00AD50CE" w:rsidRPr="002001C2" w:rsidRDefault="00AD50CE" w:rsidP="00726435">
      <w:pPr>
        <w:pStyle w:val="TtuloNvel2"/>
      </w:pPr>
      <w:bookmarkStart w:id="68" w:name="_Toc261370760"/>
      <w:bookmarkStart w:id="69" w:name="_Toc277857587"/>
      <w:r w:rsidRPr="002001C2">
        <w:t>Visão de Processos</w:t>
      </w:r>
      <w:bookmarkEnd w:id="68"/>
      <w:bookmarkEnd w:id="69"/>
    </w:p>
    <w:p w:rsidR="00AD50CE" w:rsidRPr="002001C2" w:rsidRDefault="00AD50CE" w:rsidP="00726435">
      <w:pPr>
        <w:pStyle w:val="InfoBlue"/>
      </w:pPr>
      <w:r w:rsidRPr="002001C2">
        <w:tab/>
        <w:t>[Esta seção representa um esboço a descrição da Visão de Processos do sistema. Esta visão descreve tarefas e processos envolvidos na execução do sistema, suas interações e configurações. Descreve também a alocação dos objetos e classes às tarefas.]</w:t>
      </w:r>
    </w:p>
    <w:p w:rsidR="00AD50CE" w:rsidRPr="002001C2" w:rsidRDefault="00AD50CE" w:rsidP="00726435">
      <w:pPr>
        <w:pStyle w:val="TtuloNvel2"/>
      </w:pPr>
      <w:bookmarkStart w:id="70" w:name="_Toc261370761"/>
      <w:bookmarkStart w:id="71" w:name="_Toc277857588"/>
      <w:r w:rsidRPr="002001C2">
        <w:t>Visão de Distribuição</w:t>
      </w:r>
      <w:bookmarkEnd w:id="70"/>
      <w:bookmarkEnd w:id="71"/>
    </w:p>
    <w:p w:rsidR="00AD50CE" w:rsidRPr="002001C2" w:rsidRDefault="00AD50CE" w:rsidP="00726435">
      <w:pPr>
        <w:pStyle w:val="InfoBlue"/>
      </w:pPr>
      <w:r w:rsidRPr="002001C2">
        <w:tab/>
        <w:t>[Esta seção representa um esboço da descrição da Visão de Distribuição do sistema. Esta visão descreve a alocação de tarefas (vindas da Visão de Processos) à nós lógicos. Este item está organizado pela configuração física da rede, sendo cada configuração ilustrada pelo diagrama de implantação, seguido do mapeamento dos processos. Esta seção é opcional.]</w:t>
      </w:r>
    </w:p>
    <w:p w:rsidR="00AD50CE" w:rsidRPr="002001C2" w:rsidRDefault="00AD50CE" w:rsidP="00726435">
      <w:pPr>
        <w:pStyle w:val="TtuloNvel2"/>
      </w:pPr>
      <w:bookmarkStart w:id="72" w:name="_Toc261370762"/>
      <w:bookmarkStart w:id="73" w:name="_Toc277857589"/>
      <w:r w:rsidRPr="002001C2">
        <w:t>Visão de Implementação</w:t>
      </w:r>
      <w:bookmarkEnd w:id="72"/>
      <w:bookmarkEnd w:id="73"/>
    </w:p>
    <w:p w:rsidR="00AD50CE" w:rsidRPr="002001C2" w:rsidRDefault="00AD50CE" w:rsidP="00726435">
      <w:pPr>
        <w:pStyle w:val="InfoBlue"/>
      </w:pPr>
      <w:r w:rsidRPr="002001C2">
        <w:tab/>
        <w:t>[Visão de Implementação contém uma visão geral do modelo de implementação e da organização deste modelo em termos de módulos dentro de pacotes e camadas. A alocação de pacotes e classes (a partir a Visão Lógica) para os pacotes e módulos da Visão de Implementação também é descrita nesta seção.]</w:t>
      </w:r>
    </w:p>
    <w:p w:rsidR="00AD50CE" w:rsidRPr="002001C2" w:rsidRDefault="00AD50CE" w:rsidP="00726435">
      <w:pPr>
        <w:pStyle w:val="TtuloNvel2"/>
      </w:pPr>
      <w:r w:rsidRPr="002001C2">
        <w:t xml:space="preserve"> </w:t>
      </w:r>
      <w:bookmarkStart w:id="74" w:name="_Toc261370763"/>
      <w:bookmarkStart w:id="75" w:name="_Toc277857590"/>
      <w:r w:rsidRPr="002001C2">
        <w:t>Visão de Dados</w:t>
      </w:r>
      <w:bookmarkEnd w:id="74"/>
      <w:bookmarkEnd w:id="75"/>
    </w:p>
    <w:p w:rsidR="00AD50CE" w:rsidRPr="002001C2" w:rsidRDefault="00AD50CE" w:rsidP="00726435">
      <w:pPr>
        <w:pStyle w:val="InfoBlue"/>
      </w:pPr>
      <w:r w:rsidRPr="002001C2">
        <w:tab/>
        <w:t xml:space="preserve">[Esta visão apresenta um esboço da descrição do armazenamento dos dados persistentes do sistema. </w:t>
      </w:r>
    </w:p>
    <w:p w:rsidR="00AD50CE" w:rsidRPr="002001C2" w:rsidRDefault="00AD50CE" w:rsidP="00726435">
      <w:pPr>
        <w:pStyle w:val="InfoBlue"/>
      </w:pPr>
      <w:r w:rsidRPr="002001C2">
        <w:t>Esta seção é opcional, caso existam poucos dados persistentes ou  a transição entre o Modelo de Projeto e o Modelo de Dados é trivial.]</w:t>
      </w:r>
    </w:p>
    <w:p w:rsidR="00AD50CE" w:rsidRPr="002001C2" w:rsidRDefault="00AD50CE" w:rsidP="00726435">
      <w:pPr>
        <w:pStyle w:val="TtuloNvel2"/>
      </w:pPr>
      <w:r w:rsidRPr="002001C2">
        <w:t xml:space="preserve"> </w:t>
      </w:r>
      <w:bookmarkStart w:id="76" w:name="_Toc261370764"/>
      <w:bookmarkStart w:id="77" w:name="_Toc277857591"/>
      <w:r w:rsidRPr="002001C2">
        <w:t>Qualidade</w:t>
      </w:r>
      <w:bookmarkEnd w:id="76"/>
      <w:bookmarkEnd w:id="77"/>
    </w:p>
    <w:p w:rsidR="00AD50CE" w:rsidRPr="002001C2" w:rsidRDefault="00AD50CE" w:rsidP="00726435">
      <w:pPr>
        <w:pStyle w:val="InfoBlue"/>
      </w:pPr>
      <w:r w:rsidRPr="002001C2">
        <w:tab/>
        <w:t>[Uma descrição de como a arquitetura do sistema contribui para todas as suas capacidades não-funcionais: extensibilidade, confiabilidade, portabilidade e assim por diante. Se tais características têm significado especial, por exemplo implicações de proteção, segurança e privacidade, elas devem ser claramente delineadas.]</w:t>
      </w:r>
    </w:p>
    <w:p w:rsidR="00BB3CB4" w:rsidRPr="002001C2" w:rsidRDefault="00BB3CB4" w:rsidP="00726435">
      <w:pPr>
        <w:pStyle w:val="TtuloNvel2"/>
      </w:pPr>
      <w:bookmarkStart w:id="78" w:name="_Toc261370765"/>
      <w:bookmarkStart w:id="79" w:name="_Toc277857592"/>
      <w:r w:rsidRPr="002001C2">
        <w:t>Critérios ou Aspectos não Técnicos</w:t>
      </w:r>
      <w:bookmarkEnd w:id="78"/>
      <w:bookmarkEnd w:id="79"/>
    </w:p>
    <w:p w:rsidR="00BB3CB4" w:rsidRPr="002001C2" w:rsidRDefault="00BB3CB4" w:rsidP="00726435">
      <w:pPr>
        <w:pStyle w:val="InfoBlue"/>
      </w:pPr>
      <w:r w:rsidRPr="002001C2">
        <w:tab/>
        <w:t>[Uma descrição de critérios, aspectos ou restrições não técnicas, como por exemplo custo, dificuldade de implementação que possa ajudar na escolha da melhor solução técnica, levando em consideração fatores não técnicos.]</w:t>
      </w:r>
    </w:p>
    <w:p w:rsidR="00AD50CE" w:rsidRPr="002001C2" w:rsidRDefault="00AD50CE" w:rsidP="00726435">
      <w:pPr>
        <w:pStyle w:val="TtuloNvel1"/>
      </w:pPr>
      <w:bookmarkStart w:id="80" w:name="_Toc261370766"/>
      <w:bookmarkStart w:id="81" w:name="_Toc277857593"/>
      <w:r w:rsidRPr="002001C2">
        <w:t>Referências</w:t>
      </w:r>
      <w:bookmarkEnd w:id="80"/>
      <w:bookmarkEnd w:id="81"/>
    </w:p>
    <w:p w:rsidR="00AD50CE" w:rsidRPr="002001C2" w:rsidRDefault="00AD50CE" w:rsidP="00726435">
      <w:pPr>
        <w:pStyle w:val="InfoBlue"/>
      </w:pPr>
      <w:r w:rsidRPr="002001C2">
        <w:t>[Esta seção apresenta todas as referências utilizadas neste documento. Para apresentação das referências, pode-se utilizar a norma aprovada pela ABNT (Associação Brasileira de Normas Técnicas) relativa à apresentação de referências bibliográficas, identificada como NBR 6023:2000 – Referências Bibliográficas]</w:t>
      </w:r>
    </w:p>
    <w:p w:rsidR="00AD50CE" w:rsidRPr="002001C2" w:rsidRDefault="00AD50CE" w:rsidP="00726435">
      <w:pPr>
        <w:pStyle w:val="InfoBlue"/>
      </w:pPr>
    </w:p>
    <w:tbl>
      <w:tblPr>
        <w:tblW w:w="8549" w:type="dxa"/>
        <w:tblInd w:w="550" w:type="dxa"/>
        <w:tblLayout w:type="fixed"/>
        <w:tblCellMar>
          <w:left w:w="70" w:type="dxa"/>
          <w:right w:w="70" w:type="dxa"/>
        </w:tblCellMar>
        <w:tblLook w:val="0000" w:firstRow="0" w:lastRow="0" w:firstColumn="0" w:lastColumn="0" w:noHBand="0" w:noVBand="0"/>
      </w:tblPr>
      <w:tblGrid>
        <w:gridCol w:w="720"/>
        <w:gridCol w:w="7829"/>
      </w:tblGrid>
      <w:tr w:rsidR="00AD50CE" w:rsidRPr="002001C2" w:rsidTr="00726435">
        <w:tc>
          <w:tcPr>
            <w:tcW w:w="720" w:type="dxa"/>
          </w:tcPr>
          <w:p w:rsidR="00AD50CE" w:rsidRPr="002001C2" w:rsidRDefault="00AD50CE" w:rsidP="00726435">
            <w:pPr>
              <w:pStyle w:val="InfoBlue"/>
            </w:pPr>
            <w:r w:rsidRPr="002001C2">
              <w:t>1.</w:t>
            </w:r>
          </w:p>
        </w:tc>
        <w:tc>
          <w:tcPr>
            <w:tcW w:w="7829" w:type="dxa"/>
          </w:tcPr>
          <w:p w:rsidR="00AD50CE" w:rsidRPr="002001C2" w:rsidRDefault="00AD50CE" w:rsidP="00726435">
            <w:pPr>
              <w:pStyle w:val="InfoBlue"/>
            </w:pPr>
            <w:r w:rsidRPr="002001C2">
              <w:t>[Descrição da referência]</w:t>
            </w:r>
          </w:p>
        </w:tc>
      </w:tr>
      <w:tr w:rsidR="00AD50CE" w:rsidRPr="002001C2" w:rsidTr="00726435">
        <w:tc>
          <w:tcPr>
            <w:tcW w:w="720" w:type="dxa"/>
          </w:tcPr>
          <w:p w:rsidR="00AD50CE" w:rsidRPr="002001C2" w:rsidRDefault="00AD50CE" w:rsidP="00726435">
            <w:pPr>
              <w:pStyle w:val="InfoBlue"/>
            </w:pPr>
            <w:r w:rsidRPr="002001C2">
              <w:t>2.</w:t>
            </w:r>
          </w:p>
        </w:tc>
        <w:tc>
          <w:tcPr>
            <w:tcW w:w="7829" w:type="dxa"/>
          </w:tcPr>
          <w:p w:rsidR="00AD50CE" w:rsidRPr="002001C2" w:rsidRDefault="00AD50CE" w:rsidP="00726435">
            <w:pPr>
              <w:pStyle w:val="InfoBlue"/>
            </w:pPr>
            <w:r w:rsidRPr="002001C2">
              <w:t>[Descrição da referência]</w:t>
            </w:r>
          </w:p>
        </w:tc>
      </w:tr>
    </w:tbl>
    <w:p w:rsidR="00AD50CE" w:rsidRPr="002001C2" w:rsidRDefault="00AD50CE" w:rsidP="00726435">
      <w:pPr>
        <w:pStyle w:val="TtuloNvel1"/>
        <w:numPr>
          <w:ilvl w:val="0"/>
          <w:numId w:val="0"/>
        </w:numPr>
        <w:ind w:left="360"/>
      </w:pPr>
    </w:p>
    <w:sectPr w:rsidR="00AD50CE" w:rsidRPr="002001C2" w:rsidSect="001C5842">
      <w:headerReference w:type="default" r:id="rId15"/>
      <w:footerReference w:type="default" r:id="rId16"/>
      <w:footnotePr>
        <w:pos w:val="beneathText"/>
      </w:footnotePr>
      <w:pgSz w:w="11905" w:h="16837" w:code="9"/>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7E6" w:rsidRDefault="008067E6">
      <w:r>
        <w:separator/>
      </w:r>
    </w:p>
  </w:endnote>
  <w:endnote w:type="continuationSeparator" w:id="0">
    <w:p w:rsidR="008067E6" w:rsidRDefault="00806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656" w:rsidRDefault="002F365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656" w:rsidRDefault="002F365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78" w:rsidRDefault="002D0C78">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44061"/>
      </w:tblBorders>
      <w:tblLook w:val="04A0" w:firstRow="1" w:lastRow="0" w:firstColumn="1" w:lastColumn="0" w:noHBand="0" w:noVBand="1"/>
    </w:tblPr>
    <w:tblGrid>
      <w:gridCol w:w="1116"/>
      <w:gridCol w:w="6639"/>
      <w:gridCol w:w="1247"/>
    </w:tblGrid>
    <w:tr w:rsidR="00544B38" w:rsidRPr="00544B38" w:rsidTr="00B66DBC">
      <w:tc>
        <w:tcPr>
          <w:tcW w:w="1116" w:type="dxa"/>
          <w:vAlign w:val="center"/>
        </w:tcPr>
        <w:p w:rsidR="00544B38" w:rsidRPr="00544B38" w:rsidRDefault="00544B38" w:rsidP="00F56CF5">
          <w:pPr>
            <w:tabs>
              <w:tab w:val="right" w:pos="9960"/>
            </w:tabs>
            <w:spacing w:before="120"/>
            <w:ind w:right="-23"/>
            <w:rPr>
              <w:rFonts w:ascii="Arial" w:hAnsi="Arial" w:cs="Arial"/>
              <w:sz w:val="16"/>
            </w:rPr>
          </w:pPr>
          <w:r w:rsidRPr="00544B38">
            <w:rPr>
              <w:rFonts w:ascii="Arial" w:hAnsi="Arial" w:cs="Arial"/>
              <w:sz w:val="16"/>
            </w:rPr>
            <w:t>Projeto:</w:t>
          </w:r>
        </w:p>
      </w:tc>
      <w:tc>
        <w:tcPr>
          <w:tcW w:w="6639" w:type="dxa"/>
          <w:vAlign w:val="center"/>
        </w:tcPr>
        <w:p w:rsidR="00544B38" w:rsidRPr="00544B38" w:rsidRDefault="00544B38" w:rsidP="00F56CF5">
          <w:pPr>
            <w:tabs>
              <w:tab w:val="right" w:pos="9960"/>
            </w:tabs>
            <w:spacing w:before="120"/>
            <w:ind w:right="-25"/>
            <w:rPr>
              <w:rFonts w:ascii="Arial" w:hAnsi="Arial" w:cs="Arial"/>
              <w:sz w:val="16"/>
            </w:rPr>
          </w:pPr>
          <w:r w:rsidRPr="00544B38">
            <w:rPr>
              <w:rFonts w:ascii="Arial" w:hAnsi="Arial" w:cs="Arial"/>
              <w:color w:val="0000FF"/>
              <w:sz w:val="16"/>
            </w:rPr>
            <w:t>&lt;Incluir nome do Projeto&gt;</w:t>
          </w:r>
        </w:p>
      </w:tc>
      <w:tc>
        <w:tcPr>
          <w:tcW w:w="1247" w:type="dxa"/>
          <w:vAlign w:val="center"/>
        </w:tcPr>
        <w:p w:rsidR="00544B38" w:rsidRPr="00544B38" w:rsidRDefault="00544B38" w:rsidP="001C5842">
          <w:pPr>
            <w:tabs>
              <w:tab w:val="right" w:pos="9960"/>
            </w:tabs>
            <w:ind w:right="-25"/>
            <w:jc w:val="right"/>
            <w:rPr>
              <w:rFonts w:ascii="Arial" w:hAnsi="Arial" w:cs="Arial"/>
              <w:sz w:val="16"/>
            </w:rPr>
          </w:pPr>
          <w:r w:rsidRPr="00544B38">
            <w:rPr>
              <w:rFonts w:ascii="Arial" w:hAnsi="Arial" w:cs="Arial"/>
              <w:sz w:val="16"/>
            </w:rPr>
            <w:t xml:space="preserve">Página </w:t>
          </w:r>
          <w:r w:rsidR="001C5842" w:rsidRPr="001C5842">
            <w:rPr>
              <w:rFonts w:ascii="Arial" w:hAnsi="Arial" w:cs="Arial"/>
              <w:sz w:val="16"/>
            </w:rPr>
            <w:fldChar w:fldCharType="begin"/>
          </w:r>
          <w:r w:rsidR="001C5842" w:rsidRPr="001C5842">
            <w:rPr>
              <w:rFonts w:ascii="Arial" w:hAnsi="Arial" w:cs="Arial"/>
              <w:sz w:val="16"/>
            </w:rPr>
            <w:instrText xml:space="preserve"> PAGE   \* MERGEFORMAT </w:instrText>
          </w:r>
          <w:r w:rsidR="001C5842" w:rsidRPr="001C5842">
            <w:rPr>
              <w:rFonts w:ascii="Arial" w:hAnsi="Arial" w:cs="Arial"/>
              <w:sz w:val="16"/>
            </w:rPr>
            <w:fldChar w:fldCharType="separate"/>
          </w:r>
          <w:r w:rsidR="002F3656">
            <w:rPr>
              <w:rFonts w:ascii="Arial" w:hAnsi="Arial" w:cs="Arial"/>
              <w:noProof/>
              <w:sz w:val="16"/>
            </w:rPr>
            <w:t>5</w:t>
          </w:r>
          <w:r w:rsidR="001C5842" w:rsidRPr="001C5842">
            <w:rPr>
              <w:rFonts w:ascii="Arial" w:hAnsi="Arial" w:cs="Arial"/>
              <w:sz w:val="16"/>
            </w:rPr>
            <w:fldChar w:fldCharType="end"/>
          </w:r>
        </w:p>
      </w:tc>
    </w:tr>
  </w:tbl>
  <w:p w:rsidR="00544B38" w:rsidRPr="00544B38" w:rsidRDefault="00544B38" w:rsidP="00544B38">
    <w:pPr>
      <w:rPr>
        <w:rFonts w:ascii="Arial" w:hAnsi="Arial" w:cs="Arial"/>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7E6" w:rsidRDefault="008067E6">
      <w:r>
        <w:separator/>
      </w:r>
    </w:p>
  </w:footnote>
  <w:footnote w:type="continuationSeparator" w:id="0">
    <w:p w:rsidR="008067E6" w:rsidRDefault="008067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656" w:rsidRDefault="002F365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656" w:rsidRDefault="002F365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656" w:rsidRDefault="002F3656">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44" w:type="dxa"/>
      <w:tblInd w:w="70" w:type="dxa"/>
      <w:tblBorders>
        <w:top w:val="single" w:sz="4" w:space="0" w:color="244061"/>
        <w:bottom w:val="single" w:sz="4" w:space="0" w:color="244061"/>
      </w:tblBorders>
      <w:shd w:val="clear" w:color="auto" w:fill="D9D9D9"/>
      <w:tblLayout w:type="fixed"/>
      <w:tblCellMar>
        <w:left w:w="70" w:type="dxa"/>
        <w:right w:w="70" w:type="dxa"/>
      </w:tblCellMar>
      <w:tblLook w:val="0000" w:firstRow="0" w:lastRow="0" w:firstColumn="0" w:lastColumn="0" w:noHBand="0" w:noVBand="0"/>
    </w:tblPr>
    <w:tblGrid>
      <w:gridCol w:w="2041"/>
      <w:gridCol w:w="4649"/>
      <w:gridCol w:w="2154"/>
    </w:tblGrid>
    <w:tr w:rsidR="00544B38" w:rsidRPr="00544B38" w:rsidTr="00B66DBC">
      <w:trPr>
        <w:cantSplit/>
        <w:trHeight w:val="1115"/>
        <w:tblHeader/>
      </w:trPr>
      <w:tc>
        <w:tcPr>
          <w:tcW w:w="2041" w:type="dxa"/>
          <w:shd w:val="clear" w:color="auto" w:fill="auto"/>
          <w:vAlign w:val="center"/>
        </w:tcPr>
        <w:p w:rsidR="00544B38" w:rsidRPr="00544B38" w:rsidRDefault="002F3656" w:rsidP="00F56CF5">
          <w:pPr>
            <w:ind w:right="-70"/>
            <w:rPr>
              <w:rFonts w:ascii="Arial" w:hAnsi="Arial" w:cs="Arial"/>
              <w:sz w:val="20"/>
            </w:rPr>
          </w:pPr>
          <w:r>
            <w:rPr>
              <w:noProof/>
              <w:lang w:eastAsia="pt-BR"/>
            </w:rPr>
            <w:drawing>
              <wp:inline distT="0" distB="0" distL="0" distR="0">
                <wp:extent cx="704850" cy="638175"/>
                <wp:effectExtent l="0" t="0" r="0" b="952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38175"/>
                        </a:xfrm>
                        <a:prstGeom prst="rect">
                          <a:avLst/>
                        </a:prstGeom>
                        <a:noFill/>
                        <a:ln>
                          <a:noFill/>
                        </a:ln>
                      </pic:spPr>
                    </pic:pic>
                  </a:graphicData>
                </a:graphic>
              </wp:inline>
            </w:drawing>
          </w:r>
          <w:bookmarkStart w:id="82" w:name="_GoBack"/>
          <w:bookmarkEnd w:id="82"/>
        </w:p>
      </w:tc>
      <w:tc>
        <w:tcPr>
          <w:tcW w:w="4649" w:type="dxa"/>
          <w:shd w:val="clear" w:color="auto" w:fill="auto"/>
          <w:vAlign w:val="center"/>
        </w:tcPr>
        <w:p w:rsidR="00544B38" w:rsidRPr="00544B38" w:rsidRDefault="00544B38" w:rsidP="00F56CF5">
          <w:pPr>
            <w:jc w:val="center"/>
            <w:rPr>
              <w:rFonts w:ascii="Arial" w:hAnsi="Arial" w:cs="Arial"/>
              <w:b/>
              <w:sz w:val="20"/>
            </w:rPr>
          </w:pPr>
          <w:r>
            <w:rPr>
              <w:rFonts w:ascii="Arial" w:hAnsi="Arial" w:cs="Arial"/>
              <w:b/>
              <w:sz w:val="20"/>
            </w:rPr>
            <w:t>Soluções Arquiteturais Candidatas</w:t>
          </w:r>
          <w:r w:rsidRPr="00544B38">
            <w:rPr>
              <w:rFonts w:ascii="Arial" w:hAnsi="Arial" w:cs="Arial"/>
              <w:b/>
              <w:sz w:val="20"/>
            </w:rPr>
            <w:t xml:space="preserve"> </w:t>
          </w:r>
        </w:p>
      </w:tc>
      <w:tc>
        <w:tcPr>
          <w:tcW w:w="2154" w:type="dxa"/>
          <w:shd w:val="clear" w:color="auto" w:fill="auto"/>
          <w:vAlign w:val="bottom"/>
        </w:tcPr>
        <w:p w:rsidR="00544B38" w:rsidRPr="00544B38" w:rsidRDefault="00544B38" w:rsidP="00F56CF5">
          <w:pPr>
            <w:ind w:left="1206" w:hanging="1206"/>
            <w:jc w:val="right"/>
            <w:rPr>
              <w:rFonts w:ascii="Arial" w:hAnsi="Arial" w:cs="Arial"/>
              <w:b/>
              <w:color w:val="FF0000"/>
              <w:sz w:val="20"/>
            </w:rPr>
          </w:pPr>
          <w:r w:rsidRPr="00544B38">
            <w:rPr>
              <w:rFonts w:ascii="Arial" w:hAnsi="Arial" w:cs="Arial"/>
              <w:sz w:val="16"/>
            </w:rPr>
            <w:t>Versão: 1.0</w:t>
          </w:r>
        </w:p>
      </w:tc>
    </w:tr>
  </w:tbl>
  <w:p w:rsidR="00544B38" w:rsidRPr="00544B38" w:rsidRDefault="00544B38" w:rsidP="00544B38">
    <w:pP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9"/>
    <w:lvl w:ilvl="0">
      <w:start w:val="1"/>
      <w:numFmt w:val="bullet"/>
      <w:lvlText w:val=""/>
      <w:lvlJc w:val="left"/>
      <w:pPr>
        <w:tabs>
          <w:tab w:val="num" w:pos="720"/>
        </w:tabs>
        <w:ind w:left="720" w:hanging="360"/>
      </w:pPr>
      <w:rPr>
        <w:rFonts w:ascii="Symbol" w:hAnsi="Symbol"/>
      </w:rPr>
    </w:lvl>
  </w:abstractNum>
  <w:abstractNum w:abstractNumId="1">
    <w:nsid w:val="00000002"/>
    <w:multiLevelType w:val="multilevel"/>
    <w:tmpl w:val="00000002"/>
    <w:name w:val="WW8Num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0000003"/>
    <w:multiLevelType w:val="multilevel"/>
    <w:tmpl w:val="00000003"/>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3F33361"/>
    <w:multiLevelType w:val="hybridMultilevel"/>
    <w:tmpl w:val="AF7A6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F7A5D84"/>
    <w:multiLevelType w:val="hybridMultilevel"/>
    <w:tmpl w:val="D8442C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AC050B0"/>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36744BB9"/>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FA3608"/>
    <w:multiLevelType w:val="hybridMultilevel"/>
    <w:tmpl w:val="369EB2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B7C1F24"/>
    <w:multiLevelType w:val="multilevel"/>
    <w:tmpl w:val="6D608CE2"/>
    <w:lvl w:ilvl="0">
      <w:start w:val="1"/>
      <w:numFmt w:val="decimal"/>
      <w:pStyle w:val="TtuloNvel1"/>
      <w:lvlText w:val="%1."/>
      <w:lvlJc w:val="left"/>
      <w:pPr>
        <w:ind w:left="360" w:hanging="360"/>
      </w:pPr>
    </w:lvl>
    <w:lvl w:ilvl="1">
      <w:start w:val="1"/>
      <w:numFmt w:val="decimal"/>
      <w:pStyle w:val="TtuloNvel2"/>
      <w:lvlText w:val="%1.%2."/>
      <w:lvlJc w:val="left"/>
      <w:pPr>
        <w:ind w:left="792" w:hanging="432"/>
      </w:pPr>
    </w:lvl>
    <w:lvl w:ilvl="2">
      <w:start w:val="1"/>
      <w:numFmt w:val="decimal"/>
      <w:pStyle w:val="TtuloN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D201A78"/>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7"/>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0"/>
  </w:num>
  <w:num w:numId="41">
    <w:abstractNumId w:val="6"/>
  </w:num>
  <w:num w:numId="42">
    <w:abstractNumId w:val="5"/>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56"/>
    <w:rsid w:val="00156716"/>
    <w:rsid w:val="001C5842"/>
    <w:rsid w:val="001C6A7A"/>
    <w:rsid w:val="001D51BA"/>
    <w:rsid w:val="002001C2"/>
    <w:rsid w:val="002D0C78"/>
    <w:rsid w:val="002D4BB0"/>
    <w:rsid w:val="002F3656"/>
    <w:rsid w:val="003C2CC4"/>
    <w:rsid w:val="00400EE4"/>
    <w:rsid w:val="00425CEE"/>
    <w:rsid w:val="00453997"/>
    <w:rsid w:val="00544B38"/>
    <w:rsid w:val="005863AC"/>
    <w:rsid w:val="005A3990"/>
    <w:rsid w:val="005C6F53"/>
    <w:rsid w:val="00726435"/>
    <w:rsid w:val="00755131"/>
    <w:rsid w:val="008067E6"/>
    <w:rsid w:val="008D6BCE"/>
    <w:rsid w:val="0092276A"/>
    <w:rsid w:val="009C52BF"/>
    <w:rsid w:val="00AD50CE"/>
    <w:rsid w:val="00B66DBC"/>
    <w:rsid w:val="00B9434A"/>
    <w:rsid w:val="00BB3CB4"/>
    <w:rsid w:val="00C439BF"/>
    <w:rsid w:val="00CB5046"/>
    <w:rsid w:val="00DC66EC"/>
    <w:rsid w:val="00EE0EF0"/>
    <w:rsid w:val="00F56CF5"/>
    <w:rsid w:val="00F81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widowControl w:val="0"/>
      <w:numPr>
        <w:numId w:val="3"/>
      </w:numPr>
      <w:autoSpaceDE w:val="0"/>
      <w:spacing w:before="120" w:after="60" w:line="240" w:lineRule="atLeast"/>
      <w:outlineLvl w:val="0"/>
    </w:pPr>
    <w:rPr>
      <w:rFonts w:ascii="Arial" w:hAnsi="Arial"/>
      <w:b/>
      <w:bCs/>
      <w:sz w:val="20"/>
      <w:lang w:val="en-US"/>
    </w:rPr>
  </w:style>
  <w:style w:type="paragraph" w:styleId="Ttulo2">
    <w:name w:val="heading 2"/>
    <w:basedOn w:val="Ttulo1"/>
    <w:next w:val="Normal"/>
    <w:qFormat/>
    <w:pPr>
      <w:numPr>
        <w:ilvl w:val="1"/>
      </w:numPr>
      <w:outlineLvl w:val="1"/>
    </w:pPr>
    <w:rPr>
      <w:szCs w:val="20"/>
    </w:rPr>
  </w:style>
  <w:style w:type="paragraph" w:styleId="Ttulo3">
    <w:name w:val="heading 3"/>
    <w:basedOn w:val="Ttulo1"/>
    <w:next w:val="Normal"/>
    <w:qFormat/>
    <w:pPr>
      <w:numPr>
        <w:ilvl w:val="2"/>
      </w:numPr>
      <w:outlineLvl w:val="2"/>
    </w:pPr>
    <w:rPr>
      <w:b w:val="0"/>
      <w:bCs w:val="0"/>
      <w:i/>
      <w:iCs/>
      <w:szCs w:val="20"/>
    </w:rPr>
  </w:style>
  <w:style w:type="paragraph" w:styleId="Ttulo4">
    <w:name w:val="heading 4"/>
    <w:basedOn w:val="Ttulo1"/>
    <w:next w:val="Normal"/>
    <w:qFormat/>
    <w:pPr>
      <w:numPr>
        <w:ilvl w:val="3"/>
      </w:numPr>
      <w:outlineLvl w:val="3"/>
    </w:pPr>
    <w:rPr>
      <w:b w:val="0"/>
      <w:bCs w:val="0"/>
      <w:szCs w:val="20"/>
    </w:rPr>
  </w:style>
  <w:style w:type="paragraph" w:styleId="Ttulo5">
    <w:name w:val="heading 5"/>
    <w:basedOn w:val="Normal"/>
    <w:next w:val="Normal"/>
    <w:qFormat/>
    <w:pPr>
      <w:widowControl w:val="0"/>
      <w:numPr>
        <w:ilvl w:val="4"/>
        <w:numId w:val="3"/>
      </w:numPr>
      <w:autoSpaceDE w:val="0"/>
      <w:spacing w:before="240" w:after="60" w:line="240" w:lineRule="atLeast"/>
      <w:ind w:left="2880"/>
      <w:outlineLvl w:val="4"/>
    </w:pPr>
    <w:rPr>
      <w:sz w:val="22"/>
      <w:szCs w:val="22"/>
      <w:lang w:val="en-US"/>
    </w:rPr>
  </w:style>
  <w:style w:type="paragraph" w:styleId="Ttulo6">
    <w:name w:val="heading 6"/>
    <w:basedOn w:val="Normal"/>
    <w:next w:val="Normal"/>
    <w:qFormat/>
    <w:pPr>
      <w:widowControl w:val="0"/>
      <w:numPr>
        <w:ilvl w:val="5"/>
        <w:numId w:val="3"/>
      </w:numPr>
      <w:autoSpaceDE w:val="0"/>
      <w:spacing w:before="240" w:after="60" w:line="240" w:lineRule="atLeast"/>
      <w:ind w:left="2880"/>
      <w:outlineLvl w:val="5"/>
    </w:pPr>
    <w:rPr>
      <w:i/>
      <w:iCs/>
      <w:sz w:val="22"/>
      <w:szCs w:val="22"/>
      <w:lang w:val="en-US"/>
    </w:rPr>
  </w:style>
  <w:style w:type="paragraph" w:styleId="Ttulo7">
    <w:name w:val="heading 7"/>
    <w:basedOn w:val="Normal"/>
    <w:next w:val="Normal"/>
    <w:qFormat/>
    <w:pPr>
      <w:widowControl w:val="0"/>
      <w:numPr>
        <w:ilvl w:val="6"/>
        <w:numId w:val="3"/>
      </w:numPr>
      <w:autoSpaceDE w:val="0"/>
      <w:spacing w:before="240" w:after="60" w:line="240" w:lineRule="atLeast"/>
      <w:ind w:left="2880"/>
      <w:outlineLvl w:val="6"/>
    </w:pPr>
    <w:rPr>
      <w:sz w:val="20"/>
      <w:szCs w:val="20"/>
      <w:lang w:val="en-US"/>
    </w:rPr>
  </w:style>
  <w:style w:type="paragraph" w:styleId="Ttulo8">
    <w:name w:val="heading 8"/>
    <w:basedOn w:val="Normal"/>
    <w:next w:val="Normal"/>
    <w:qFormat/>
    <w:pPr>
      <w:widowControl w:val="0"/>
      <w:numPr>
        <w:ilvl w:val="7"/>
        <w:numId w:val="3"/>
      </w:numPr>
      <w:autoSpaceDE w:val="0"/>
      <w:spacing w:before="240" w:after="60" w:line="240" w:lineRule="atLeast"/>
      <w:ind w:left="2880"/>
      <w:outlineLvl w:val="7"/>
    </w:pPr>
    <w:rPr>
      <w:i/>
      <w:iCs/>
      <w:sz w:val="20"/>
      <w:szCs w:val="20"/>
      <w:lang w:val="en-US"/>
    </w:rPr>
  </w:style>
  <w:style w:type="paragraph" w:styleId="Ttulo9">
    <w:name w:val="heading 9"/>
    <w:basedOn w:val="Normal"/>
    <w:next w:val="Normal"/>
    <w:qFormat/>
    <w:pPr>
      <w:widowControl w:val="0"/>
      <w:numPr>
        <w:ilvl w:val="8"/>
        <w:numId w:val="3"/>
      </w:numPr>
      <w:autoSpaceDE w:val="0"/>
      <w:spacing w:before="240" w:after="60" w:line="240" w:lineRule="atLeast"/>
      <w:ind w:left="2880"/>
      <w:outlineLvl w:val="8"/>
    </w:pPr>
    <w:rPr>
      <w:b/>
      <w:bCs/>
      <w:i/>
      <w:iCs/>
      <w:sz w:val="18"/>
      <w:szCs w:val="18"/>
      <w:lang w:val="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qFormat/>
    <w:rsid w:val="00726435"/>
    <w:pPr>
      <w:suppressAutoHyphens w:val="0"/>
      <w:ind w:firstLine="397"/>
      <w:jc w:val="both"/>
    </w:pPr>
    <w:rPr>
      <w:rFonts w:ascii="Arial" w:eastAsia="Calibri" w:hAnsi="Arial"/>
      <w:sz w:val="20"/>
      <w:szCs w:val="22"/>
      <w:lang w:eastAsia="en-US"/>
    </w:rPr>
  </w:style>
  <w:style w:type="paragraph" w:customStyle="1" w:styleId="TtuloNvel3">
    <w:name w:val="Título_Nível3"/>
    <w:basedOn w:val="Normal"/>
    <w:next w:val="Texto"/>
    <w:link w:val="TtuloNvel3Char"/>
    <w:qFormat/>
    <w:rsid w:val="00726435"/>
    <w:pPr>
      <w:numPr>
        <w:ilvl w:val="2"/>
        <w:numId w:val="40"/>
      </w:numPr>
      <w:suppressAutoHyphens w:val="0"/>
      <w:spacing w:before="120" w:after="120"/>
      <w:ind w:left="1702" w:hanging="851"/>
    </w:pPr>
    <w:rPr>
      <w:rFonts w:ascii="Arial" w:eastAsia="Calibri" w:hAnsi="Arial"/>
      <w:sz w:val="20"/>
      <w:szCs w:val="22"/>
      <w:lang w:eastAsia="en-US"/>
    </w:rPr>
  </w:style>
  <w:style w:type="character" w:customStyle="1" w:styleId="TtuloNvel3Char">
    <w:name w:val="Título_Nível3 Char"/>
    <w:basedOn w:val="Fontepargpadro"/>
    <w:link w:val="TtuloNvel3"/>
    <w:rsid w:val="00726435"/>
    <w:rPr>
      <w:rFonts w:ascii="Arial" w:eastAsia="Calibri" w:hAnsi="Arial" w:cs="Times New Roman"/>
      <w:szCs w:val="22"/>
      <w:lang w:eastAsia="en-US"/>
    </w:rPr>
  </w:style>
  <w:style w:type="paragraph" w:customStyle="1" w:styleId="TtuloNvel1">
    <w:name w:val="Título_Nível1"/>
    <w:basedOn w:val="Normal"/>
    <w:next w:val="Texto"/>
    <w:link w:val="TtuloNvel1Char"/>
    <w:qFormat/>
    <w:rsid w:val="00726435"/>
    <w:pPr>
      <w:keepNext/>
      <w:keepLines/>
      <w:numPr>
        <w:numId w:val="40"/>
      </w:numPr>
      <w:suppressAutoHyphens w:val="0"/>
      <w:spacing w:before="240" w:after="240"/>
    </w:pPr>
    <w:rPr>
      <w:rFonts w:ascii="Arial" w:hAnsi="Arial"/>
      <w:b/>
      <w:bCs/>
      <w:caps/>
      <w:sz w:val="22"/>
      <w:szCs w:val="28"/>
      <w:lang w:eastAsia="en-US"/>
    </w:rPr>
  </w:style>
  <w:style w:type="character" w:customStyle="1" w:styleId="TtuloNvel1Char">
    <w:name w:val="Título_Nível1 Char"/>
    <w:basedOn w:val="Fontepargpadro"/>
    <w:link w:val="TtuloNvel1"/>
    <w:rsid w:val="00726435"/>
    <w:rPr>
      <w:rFonts w:ascii="Arial" w:eastAsia="Times New Roman" w:hAnsi="Arial" w:cs="Times New Roman"/>
      <w:b/>
      <w:bCs/>
      <w:caps/>
      <w:sz w:val="22"/>
      <w:szCs w:val="28"/>
      <w:lang w:eastAsia="en-US"/>
    </w:rPr>
  </w:style>
  <w:style w:type="paragraph" w:customStyle="1" w:styleId="TabelaCentralizada">
    <w:name w:val="Tabela_Centralizada"/>
    <w:link w:val="TabelaCentralizadaChar"/>
    <w:rsid w:val="00726435"/>
    <w:pPr>
      <w:suppressAutoHyphens/>
      <w:jc w:val="center"/>
    </w:pPr>
    <w:rPr>
      <w:rFonts w:ascii="Arial" w:hAnsi="Arial" w:cs="Arial"/>
      <w:lang w:eastAsia="ar-SA"/>
    </w:rPr>
  </w:style>
  <w:style w:type="character" w:customStyle="1" w:styleId="TabelaCentralizadaChar">
    <w:name w:val="Tabela_Centralizada Char"/>
    <w:basedOn w:val="Fontepargpadro"/>
    <w:link w:val="TabelaCentralizada"/>
    <w:rsid w:val="00726435"/>
    <w:rPr>
      <w:rFonts w:ascii="Arial" w:hAnsi="Arial" w:cs="Arial"/>
      <w:lang w:val="pt-BR" w:eastAsia="ar-SA" w:bidi="ar-SA"/>
    </w:rPr>
  </w:style>
  <w:style w:type="paragraph" w:customStyle="1" w:styleId="TabelaEsquerda">
    <w:name w:val="Tabela_Esquerda"/>
    <w:basedOn w:val="TabelaCentralizada"/>
    <w:link w:val="TabelaEsquerdaChar"/>
    <w:qFormat/>
    <w:rsid w:val="00726435"/>
    <w:pPr>
      <w:keepNext/>
      <w:keepLines/>
      <w:snapToGrid w:val="0"/>
      <w:jc w:val="left"/>
    </w:pPr>
  </w:style>
  <w:style w:type="character" w:customStyle="1" w:styleId="TabelaEsquerdaChar">
    <w:name w:val="Tabela_Esquerda Char"/>
    <w:basedOn w:val="TabelaCentralizadaChar"/>
    <w:link w:val="TabelaEsquerda"/>
    <w:rsid w:val="00726435"/>
    <w:rPr>
      <w:rFonts w:ascii="Arial" w:hAnsi="Arial" w:cs="Arial"/>
      <w:lang w:val="pt-BR" w:eastAsia="ar-SA" w:bidi="ar-SA"/>
    </w:rPr>
  </w:style>
  <w:style w:type="paragraph" w:customStyle="1" w:styleId="TabelaTtulo">
    <w:name w:val="Tabela_Título"/>
    <w:basedOn w:val="TabelaCentralizada"/>
    <w:link w:val="TabelaTtuloChar"/>
    <w:qFormat/>
    <w:rsid w:val="00726435"/>
    <w:pPr>
      <w:keepNext/>
      <w:keepLines/>
      <w:snapToGrid w:val="0"/>
    </w:pPr>
    <w:rPr>
      <w:b/>
    </w:rPr>
  </w:style>
  <w:style w:type="character" w:customStyle="1" w:styleId="TabelaTtuloChar">
    <w:name w:val="Tabela_Título Char"/>
    <w:basedOn w:val="TabelaCentralizadaChar"/>
    <w:link w:val="TabelaTtulo"/>
    <w:rsid w:val="00726435"/>
    <w:rPr>
      <w:rFonts w:ascii="Arial" w:hAnsi="Arial" w:cs="Arial"/>
      <w:b/>
      <w:lang w:val="pt-BR" w:eastAsia="ar-SA" w:bidi="ar-SA"/>
    </w:rPr>
  </w:style>
  <w:style w:type="paragraph" w:customStyle="1" w:styleId="TtuloNvel2">
    <w:name w:val="Título_Nível2"/>
    <w:basedOn w:val="Normal"/>
    <w:next w:val="Texto"/>
    <w:link w:val="TtuloNvel2Char"/>
    <w:qFormat/>
    <w:rsid w:val="00726435"/>
    <w:pPr>
      <w:keepNext/>
      <w:keepLines/>
      <w:numPr>
        <w:ilvl w:val="1"/>
        <w:numId w:val="40"/>
      </w:numPr>
      <w:tabs>
        <w:tab w:val="left" w:pos="993"/>
      </w:tabs>
      <w:suppressAutoHyphens w:val="0"/>
      <w:spacing w:before="120" w:after="120"/>
    </w:pPr>
    <w:rPr>
      <w:rFonts w:ascii="Arial" w:hAnsi="Arial"/>
      <w:b/>
      <w:bCs/>
      <w:sz w:val="20"/>
      <w:szCs w:val="20"/>
      <w:lang w:eastAsia="en-US"/>
    </w:rPr>
  </w:style>
  <w:style w:type="character" w:customStyle="1" w:styleId="TtuloNvel2Char">
    <w:name w:val="Título_Nível2 Char"/>
    <w:basedOn w:val="Fontepargpadro"/>
    <w:link w:val="TtuloNvel2"/>
    <w:rsid w:val="00726435"/>
    <w:rPr>
      <w:rFonts w:ascii="Arial" w:eastAsia="Times New Roman" w:hAnsi="Arial" w:cs="Times New Roman"/>
      <w:b/>
      <w:bCs/>
      <w:lang w:eastAsia="en-US"/>
    </w:rPr>
  </w:style>
  <w:style w:type="paragraph" w:styleId="Sumrio1">
    <w:name w:val="toc 1"/>
    <w:basedOn w:val="Normal"/>
    <w:next w:val="Normal"/>
    <w:autoRedefine/>
    <w:uiPriority w:val="39"/>
    <w:unhideWhenUsed/>
    <w:rsid w:val="00726435"/>
    <w:pPr>
      <w:spacing w:before="120"/>
    </w:pPr>
    <w:rPr>
      <w:rFonts w:ascii="Calibri" w:hAnsi="Calibri"/>
      <w:b/>
      <w:bCs/>
      <w:i/>
      <w:iCs/>
    </w:rPr>
  </w:style>
  <w:style w:type="paragraph" w:styleId="Sumrio2">
    <w:name w:val="toc 2"/>
    <w:basedOn w:val="Normal"/>
    <w:next w:val="Normal"/>
    <w:autoRedefine/>
    <w:uiPriority w:val="39"/>
    <w:unhideWhenUsed/>
    <w:rsid w:val="00726435"/>
    <w:pPr>
      <w:spacing w:before="120"/>
      <w:ind w:left="240"/>
    </w:pPr>
    <w:rPr>
      <w:rFonts w:ascii="Calibri" w:hAnsi="Calibri"/>
      <w:b/>
      <w:bCs/>
      <w:sz w:val="22"/>
      <w:szCs w:val="22"/>
    </w:rPr>
  </w:style>
  <w:style w:type="character" w:styleId="Hyperlink">
    <w:name w:val="Hyperlink"/>
    <w:basedOn w:val="Fontepargpadro"/>
    <w:uiPriority w:val="99"/>
    <w:unhideWhenUsed/>
    <w:rsid w:val="00726435"/>
    <w:rPr>
      <w:color w:val="0000FF"/>
      <w:u w:val="single"/>
    </w:rPr>
  </w:style>
  <w:style w:type="paragraph" w:styleId="Corpodetexto">
    <w:name w:val="Body Text"/>
    <w:basedOn w:val="Normal"/>
    <w:semiHidden/>
    <w:pPr>
      <w:spacing w:after="120"/>
    </w:pPr>
  </w:style>
  <w:style w:type="paragraph" w:styleId="Recuodecorpodetexto">
    <w:name w:val="Body Text Indent"/>
    <w:basedOn w:val="Normal"/>
    <w:semiHidden/>
    <w:pPr>
      <w:widowControl w:val="0"/>
      <w:autoSpaceDE w:val="0"/>
      <w:ind w:left="270"/>
    </w:pPr>
    <w:rPr>
      <w:kern w:val="1"/>
      <w:sz w:val="20"/>
      <w:szCs w:val="20"/>
      <w:lang w:val="en-US"/>
    </w:rPr>
  </w:style>
  <w:style w:type="paragraph" w:styleId="Lista">
    <w:name w:val="List"/>
    <w:basedOn w:val="Corpodetexto"/>
    <w:semiHidden/>
    <w:rPr>
      <w:rFonts w:cs="Tahoma"/>
    </w:rPr>
  </w:style>
  <w:style w:type="paragraph" w:styleId="Sumrio3">
    <w:name w:val="toc 3"/>
    <w:basedOn w:val="Normal"/>
    <w:next w:val="Normal"/>
    <w:semiHidden/>
    <w:pPr>
      <w:ind w:left="480"/>
    </w:pPr>
    <w:rPr>
      <w:rFonts w:ascii="Calibri" w:hAnsi="Calibri"/>
      <w:sz w:val="20"/>
      <w:szCs w:val="20"/>
    </w:rPr>
  </w:style>
  <w:style w:type="paragraph" w:styleId="Sumrio4">
    <w:name w:val="toc 4"/>
    <w:basedOn w:val="Normal"/>
    <w:next w:val="Normal"/>
    <w:semiHidden/>
    <w:pPr>
      <w:ind w:left="720"/>
    </w:pPr>
    <w:rPr>
      <w:rFonts w:ascii="Calibri" w:hAnsi="Calibri"/>
      <w:sz w:val="20"/>
      <w:szCs w:val="20"/>
    </w:rPr>
  </w:style>
  <w:style w:type="paragraph" w:styleId="Sumrio5">
    <w:name w:val="toc 5"/>
    <w:basedOn w:val="Normal"/>
    <w:next w:val="Normal"/>
    <w:semiHidden/>
    <w:pPr>
      <w:ind w:left="960"/>
    </w:pPr>
    <w:rPr>
      <w:rFonts w:ascii="Calibri" w:hAnsi="Calibri"/>
      <w:sz w:val="20"/>
      <w:szCs w:val="20"/>
    </w:rPr>
  </w:style>
  <w:style w:type="paragraph" w:styleId="Sumrio6">
    <w:name w:val="toc 6"/>
    <w:basedOn w:val="Normal"/>
    <w:next w:val="Normal"/>
    <w:semiHidden/>
    <w:pPr>
      <w:ind w:left="1200"/>
    </w:pPr>
    <w:rPr>
      <w:rFonts w:ascii="Calibri" w:hAnsi="Calibri"/>
      <w:sz w:val="20"/>
      <w:szCs w:val="20"/>
    </w:rPr>
  </w:style>
  <w:style w:type="paragraph" w:styleId="Sumrio7">
    <w:name w:val="toc 7"/>
    <w:basedOn w:val="Normal"/>
    <w:next w:val="Normal"/>
    <w:semiHidden/>
    <w:pPr>
      <w:ind w:left="1440"/>
    </w:pPr>
    <w:rPr>
      <w:rFonts w:ascii="Calibri" w:hAnsi="Calibri"/>
      <w:sz w:val="20"/>
      <w:szCs w:val="20"/>
    </w:rPr>
  </w:style>
  <w:style w:type="paragraph" w:styleId="Sumrio8">
    <w:name w:val="toc 8"/>
    <w:basedOn w:val="Normal"/>
    <w:next w:val="Normal"/>
    <w:semiHidden/>
    <w:pPr>
      <w:ind w:left="1680"/>
    </w:pPr>
    <w:rPr>
      <w:rFonts w:ascii="Calibri" w:hAnsi="Calibri"/>
      <w:sz w:val="20"/>
      <w:szCs w:val="20"/>
    </w:rPr>
  </w:style>
  <w:style w:type="paragraph" w:styleId="Sumrio9">
    <w:name w:val="toc 9"/>
    <w:basedOn w:val="Normal"/>
    <w:next w:val="Normal"/>
    <w:semiHidden/>
    <w:pPr>
      <w:ind w:left="1920"/>
    </w:pPr>
    <w:rPr>
      <w:rFonts w:ascii="Calibri" w:hAnsi="Calibri"/>
      <w:sz w:val="20"/>
      <w:szCs w:val="20"/>
    </w:rPr>
  </w:style>
  <w:style w:type="paragraph" w:customStyle="1" w:styleId="InfoBlue">
    <w:name w:val="InfoBlue"/>
    <w:basedOn w:val="Normal"/>
    <w:qFormat/>
    <w:rsid w:val="00544B38"/>
    <w:pPr>
      <w:suppressAutoHyphens w:val="0"/>
      <w:jc w:val="both"/>
    </w:pPr>
    <w:rPr>
      <w:rFonts w:ascii="Arial" w:eastAsia="Calibri" w:hAnsi="Arial"/>
      <w:i/>
      <w:color w:val="3333FF"/>
      <w:sz w:val="20"/>
      <w:szCs w:val="22"/>
      <w:lang w:eastAsia="en-US"/>
    </w:rPr>
  </w:style>
  <w:style w:type="paragraph" w:styleId="Cabealho">
    <w:name w:val="header"/>
    <w:basedOn w:val="Normal"/>
    <w:link w:val="CabealhoChar"/>
    <w:unhideWhenUsed/>
    <w:rsid w:val="001C5842"/>
    <w:pPr>
      <w:tabs>
        <w:tab w:val="center" w:pos="4252"/>
        <w:tab w:val="right" w:pos="8504"/>
      </w:tabs>
    </w:pPr>
  </w:style>
  <w:style w:type="character" w:customStyle="1" w:styleId="CabealhoChar">
    <w:name w:val="Cabeçalho Char"/>
    <w:basedOn w:val="Fontepargpadro"/>
    <w:link w:val="Cabealho"/>
    <w:rsid w:val="001C5842"/>
    <w:rPr>
      <w:sz w:val="24"/>
      <w:szCs w:val="24"/>
      <w:lang w:eastAsia="ar-SA"/>
    </w:rPr>
  </w:style>
  <w:style w:type="paragraph" w:styleId="Rodap">
    <w:name w:val="footer"/>
    <w:basedOn w:val="Normal"/>
    <w:link w:val="RodapChar"/>
    <w:uiPriority w:val="99"/>
    <w:unhideWhenUsed/>
    <w:rsid w:val="001C5842"/>
    <w:pPr>
      <w:tabs>
        <w:tab w:val="center" w:pos="4252"/>
        <w:tab w:val="right" w:pos="8504"/>
      </w:tabs>
    </w:pPr>
  </w:style>
  <w:style w:type="character" w:customStyle="1" w:styleId="RodapChar">
    <w:name w:val="Rodapé Char"/>
    <w:basedOn w:val="Fontepargpadro"/>
    <w:link w:val="Rodap"/>
    <w:uiPriority w:val="99"/>
    <w:rsid w:val="001C5842"/>
    <w:rPr>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widowControl w:val="0"/>
      <w:numPr>
        <w:numId w:val="3"/>
      </w:numPr>
      <w:autoSpaceDE w:val="0"/>
      <w:spacing w:before="120" w:after="60" w:line="240" w:lineRule="atLeast"/>
      <w:outlineLvl w:val="0"/>
    </w:pPr>
    <w:rPr>
      <w:rFonts w:ascii="Arial" w:hAnsi="Arial"/>
      <w:b/>
      <w:bCs/>
      <w:sz w:val="20"/>
      <w:lang w:val="en-US"/>
    </w:rPr>
  </w:style>
  <w:style w:type="paragraph" w:styleId="Ttulo2">
    <w:name w:val="heading 2"/>
    <w:basedOn w:val="Ttulo1"/>
    <w:next w:val="Normal"/>
    <w:qFormat/>
    <w:pPr>
      <w:numPr>
        <w:ilvl w:val="1"/>
      </w:numPr>
      <w:outlineLvl w:val="1"/>
    </w:pPr>
    <w:rPr>
      <w:szCs w:val="20"/>
    </w:rPr>
  </w:style>
  <w:style w:type="paragraph" w:styleId="Ttulo3">
    <w:name w:val="heading 3"/>
    <w:basedOn w:val="Ttulo1"/>
    <w:next w:val="Normal"/>
    <w:qFormat/>
    <w:pPr>
      <w:numPr>
        <w:ilvl w:val="2"/>
      </w:numPr>
      <w:outlineLvl w:val="2"/>
    </w:pPr>
    <w:rPr>
      <w:b w:val="0"/>
      <w:bCs w:val="0"/>
      <w:i/>
      <w:iCs/>
      <w:szCs w:val="20"/>
    </w:rPr>
  </w:style>
  <w:style w:type="paragraph" w:styleId="Ttulo4">
    <w:name w:val="heading 4"/>
    <w:basedOn w:val="Ttulo1"/>
    <w:next w:val="Normal"/>
    <w:qFormat/>
    <w:pPr>
      <w:numPr>
        <w:ilvl w:val="3"/>
      </w:numPr>
      <w:outlineLvl w:val="3"/>
    </w:pPr>
    <w:rPr>
      <w:b w:val="0"/>
      <w:bCs w:val="0"/>
      <w:szCs w:val="20"/>
    </w:rPr>
  </w:style>
  <w:style w:type="paragraph" w:styleId="Ttulo5">
    <w:name w:val="heading 5"/>
    <w:basedOn w:val="Normal"/>
    <w:next w:val="Normal"/>
    <w:qFormat/>
    <w:pPr>
      <w:widowControl w:val="0"/>
      <w:numPr>
        <w:ilvl w:val="4"/>
        <w:numId w:val="3"/>
      </w:numPr>
      <w:autoSpaceDE w:val="0"/>
      <w:spacing w:before="240" w:after="60" w:line="240" w:lineRule="atLeast"/>
      <w:ind w:left="2880"/>
      <w:outlineLvl w:val="4"/>
    </w:pPr>
    <w:rPr>
      <w:sz w:val="22"/>
      <w:szCs w:val="22"/>
      <w:lang w:val="en-US"/>
    </w:rPr>
  </w:style>
  <w:style w:type="paragraph" w:styleId="Ttulo6">
    <w:name w:val="heading 6"/>
    <w:basedOn w:val="Normal"/>
    <w:next w:val="Normal"/>
    <w:qFormat/>
    <w:pPr>
      <w:widowControl w:val="0"/>
      <w:numPr>
        <w:ilvl w:val="5"/>
        <w:numId w:val="3"/>
      </w:numPr>
      <w:autoSpaceDE w:val="0"/>
      <w:spacing w:before="240" w:after="60" w:line="240" w:lineRule="atLeast"/>
      <w:ind w:left="2880"/>
      <w:outlineLvl w:val="5"/>
    </w:pPr>
    <w:rPr>
      <w:i/>
      <w:iCs/>
      <w:sz w:val="22"/>
      <w:szCs w:val="22"/>
      <w:lang w:val="en-US"/>
    </w:rPr>
  </w:style>
  <w:style w:type="paragraph" w:styleId="Ttulo7">
    <w:name w:val="heading 7"/>
    <w:basedOn w:val="Normal"/>
    <w:next w:val="Normal"/>
    <w:qFormat/>
    <w:pPr>
      <w:widowControl w:val="0"/>
      <w:numPr>
        <w:ilvl w:val="6"/>
        <w:numId w:val="3"/>
      </w:numPr>
      <w:autoSpaceDE w:val="0"/>
      <w:spacing w:before="240" w:after="60" w:line="240" w:lineRule="atLeast"/>
      <w:ind w:left="2880"/>
      <w:outlineLvl w:val="6"/>
    </w:pPr>
    <w:rPr>
      <w:sz w:val="20"/>
      <w:szCs w:val="20"/>
      <w:lang w:val="en-US"/>
    </w:rPr>
  </w:style>
  <w:style w:type="paragraph" w:styleId="Ttulo8">
    <w:name w:val="heading 8"/>
    <w:basedOn w:val="Normal"/>
    <w:next w:val="Normal"/>
    <w:qFormat/>
    <w:pPr>
      <w:widowControl w:val="0"/>
      <w:numPr>
        <w:ilvl w:val="7"/>
        <w:numId w:val="3"/>
      </w:numPr>
      <w:autoSpaceDE w:val="0"/>
      <w:spacing w:before="240" w:after="60" w:line="240" w:lineRule="atLeast"/>
      <w:ind w:left="2880"/>
      <w:outlineLvl w:val="7"/>
    </w:pPr>
    <w:rPr>
      <w:i/>
      <w:iCs/>
      <w:sz w:val="20"/>
      <w:szCs w:val="20"/>
      <w:lang w:val="en-US"/>
    </w:rPr>
  </w:style>
  <w:style w:type="paragraph" w:styleId="Ttulo9">
    <w:name w:val="heading 9"/>
    <w:basedOn w:val="Normal"/>
    <w:next w:val="Normal"/>
    <w:qFormat/>
    <w:pPr>
      <w:widowControl w:val="0"/>
      <w:numPr>
        <w:ilvl w:val="8"/>
        <w:numId w:val="3"/>
      </w:numPr>
      <w:autoSpaceDE w:val="0"/>
      <w:spacing w:before="240" w:after="60" w:line="240" w:lineRule="atLeast"/>
      <w:ind w:left="2880"/>
      <w:outlineLvl w:val="8"/>
    </w:pPr>
    <w:rPr>
      <w:b/>
      <w:bCs/>
      <w:i/>
      <w:iCs/>
      <w:sz w:val="18"/>
      <w:szCs w:val="18"/>
      <w:lang w:val="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qFormat/>
    <w:rsid w:val="00726435"/>
    <w:pPr>
      <w:suppressAutoHyphens w:val="0"/>
      <w:ind w:firstLine="397"/>
      <w:jc w:val="both"/>
    </w:pPr>
    <w:rPr>
      <w:rFonts w:ascii="Arial" w:eastAsia="Calibri" w:hAnsi="Arial"/>
      <w:sz w:val="20"/>
      <w:szCs w:val="22"/>
      <w:lang w:eastAsia="en-US"/>
    </w:rPr>
  </w:style>
  <w:style w:type="paragraph" w:customStyle="1" w:styleId="TtuloNvel3">
    <w:name w:val="Título_Nível3"/>
    <w:basedOn w:val="Normal"/>
    <w:next w:val="Texto"/>
    <w:link w:val="TtuloNvel3Char"/>
    <w:qFormat/>
    <w:rsid w:val="00726435"/>
    <w:pPr>
      <w:numPr>
        <w:ilvl w:val="2"/>
        <w:numId w:val="40"/>
      </w:numPr>
      <w:suppressAutoHyphens w:val="0"/>
      <w:spacing w:before="120" w:after="120"/>
      <w:ind w:left="1702" w:hanging="851"/>
    </w:pPr>
    <w:rPr>
      <w:rFonts w:ascii="Arial" w:eastAsia="Calibri" w:hAnsi="Arial"/>
      <w:sz w:val="20"/>
      <w:szCs w:val="22"/>
      <w:lang w:eastAsia="en-US"/>
    </w:rPr>
  </w:style>
  <w:style w:type="character" w:customStyle="1" w:styleId="TtuloNvel3Char">
    <w:name w:val="Título_Nível3 Char"/>
    <w:basedOn w:val="Fontepargpadro"/>
    <w:link w:val="TtuloNvel3"/>
    <w:rsid w:val="00726435"/>
    <w:rPr>
      <w:rFonts w:ascii="Arial" w:eastAsia="Calibri" w:hAnsi="Arial" w:cs="Times New Roman"/>
      <w:szCs w:val="22"/>
      <w:lang w:eastAsia="en-US"/>
    </w:rPr>
  </w:style>
  <w:style w:type="paragraph" w:customStyle="1" w:styleId="TtuloNvel1">
    <w:name w:val="Título_Nível1"/>
    <w:basedOn w:val="Normal"/>
    <w:next w:val="Texto"/>
    <w:link w:val="TtuloNvel1Char"/>
    <w:qFormat/>
    <w:rsid w:val="00726435"/>
    <w:pPr>
      <w:keepNext/>
      <w:keepLines/>
      <w:numPr>
        <w:numId w:val="40"/>
      </w:numPr>
      <w:suppressAutoHyphens w:val="0"/>
      <w:spacing w:before="240" w:after="240"/>
    </w:pPr>
    <w:rPr>
      <w:rFonts w:ascii="Arial" w:hAnsi="Arial"/>
      <w:b/>
      <w:bCs/>
      <w:caps/>
      <w:sz w:val="22"/>
      <w:szCs w:val="28"/>
      <w:lang w:eastAsia="en-US"/>
    </w:rPr>
  </w:style>
  <w:style w:type="character" w:customStyle="1" w:styleId="TtuloNvel1Char">
    <w:name w:val="Título_Nível1 Char"/>
    <w:basedOn w:val="Fontepargpadro"/>
    <w:link w:val="TtuloNvel1"/>
    <w:rsid w:val="00726435"/>
    <w:rPr>
      <w:rFonts w:ascii="Arial" w:eastAsia="Times New Roman" w:hAnsi="Arial" w:cs="Times New Roman"/>
      <w:b/>
      <w:bCs/>
      <w:caps/>
      <w:sz w:val="22"/>
      <w:szCs w:val="28"/>
      <w:lang w:eastAsia="en-US"/>
    </w:rPr>
  </w:style>
  <w:style w:type="paragraph" w:customStyle="1" w:styleId="TabelaCentralizada">
    <w:name w:val="Tabela_Centralizada"/>
    <w:link w:val="TabelaCentralizadaChar"/>
    <w:rsid w:val="00726435"/>
    <w:pPr>
      <w:suppressAutoHyphens/>
      <w:jc w:val="center"/>
    </w:pPr>
    <w:rPr>
      <w:rFonts w:ascii="Arial" w:hAnsi="Arial" w:cs="Arial"/>
      <w:lang w:eastAsia="ar-SA"/>
    </w:rPr>
  </w:style>
  <w:style w:type="character" w:customStyle="1" w:styleId="TabelaCentralizadaChar">
    <w:name w:val="Tabela_Centralizada Char"/>
    <w:basedOn w:val="Fontepargpadro"/>
    <w:link w:val="TabelaCentralizada"/>
    <w:rsid w:val="00726435"/>
    <w:rPr>
      <w:rFonts w:ascii="Arial" w:hAnsi="Arial" w:cs="Arial"/>
      <w:lang w:val="pt-BR" w:eastAsia="ar-SA" w:bidi="ar-SA"/>
    </w:rPr>
  </w:style>
  <w:style w:type="paragraph" w:customStyle="1" w:styleId="TabelaEsquerda">
    <w:name w:val="Tabela_Esquerda"/>
    <w:basedOn w:val="TabelaCentralizada"/>
    <w:link w:val="TabelaEsquerdaChar"/>
    <w:qFormat/>
    <w:rsid w:val="00726435"/>
    <w:pPr>
      <w:keepNext/>
      <w:keepLines/>
      <w:snapToGrid w:val="0"/>
      <w:jc w:val="left"/>
    </w:pPr>
  </w:style>
  <w:style w:type="character" w:customStyle="1" w:styleId="TabelaEsquerdaChar">
    <w:name w:val="Tabela_Esquerda Char"/>
    <w:basedOn w:val="TabelaCentralizadaChar"/>
    <w:link w:val="TabelaEsquerda"/>
    <w:rsid w:val="00726435"/>
    <w:rPr>
      <w:rFonts w:ascii="Arial" w:hAnsi="Arial" w:cs="Arial"/>
      <w:lang w:val="pt-BR" w:eastAsia="ar-SA" w:bidi="ar-SA"/>
    </w:rPr>
  </w:style>
  <w:style w:type="paragraph" w:customStyle="1" w:styleId="TabelaTtulo">
    <w:name w:val="Tabela_Título"/>
    <w:basedOn w:val="TabelaCentralizada"/>
    <w:link w:val="TabelaTtuloChar"/>
    <w:qFormat/>
    <w:rsid w:val="00726435"/>
    <w:pPr>
      <w:keepNext/>
      <w:keepLines/>
      <w:snapToGrid w:val="0"/>
    </w:pPr>
    <w:rPr>
      <w:b/>
    </w:rPr>
  </w:style>
  <w:style w:type="character" w:customStyle="1" w:styleId="TabelaTtuloChar">
    <w:name w:val="Tabela_Título Char"/>
    <w:basedOn w:val="TabelaCentralizadaChar"/>
    <w:link w:val="TabelaTtulo"/>
    <w:rsid w:val="00726435"/>
    <w:rPr>
      <w:rFonts w:ascii="Arial" w:hAnsi="Arial" w:cs="Arial"/>
      <w:b/>
      <w:lang w:val="pt-BR" w:eastAsia="ar-SA" w:bidi="ar-SA"/>
    </w:rPr>
  </w:style>
  <w:style w:type="paragraph" w:customStyle="1" w:styleId="TtuloNvel2">
    <w:name w:val="Título_Nível2"/>
    <w:basedOn w:val="Normal"/>
    <w:next w:val="Texto"/>
    <w:link w:val="TtuloNvel2Char"/>
    <w:qFormat/>
    <w:rsid w:val="00726435"/>
    <w:pPr>
      <w:keepNext/>
      <w:keepLines/>
      <w:numPr>
        <w:ilvl w:val="1"/>
        <w:numId w:val="40"/>
      </w:numPr>
      <w:tabs>
        <w:tab w:val="left" w:pos="993"/>
      </w:tabs>
      <w:suppressAutoHyphens w:val="0"/>
      <w:spacing w:before="120" w:after="120"/>
    </w:pPr>
    <w:rPr>
      <w:rFonts w:ascii="Arial" w:hAnsi="Arial"/>
      <w:b/>
      <w:bCs/>
      <w:sz w:val="20"/>
      <w:szCs w:val="20"/>
      <w:lang w:eastAsia="en-US"/>
    </w:rPr>
  </w:style>
  <w:style w:type="character" w:customStyle="1" w:styleId="TtuloNvel2Char">
    <w:name w:val="Título_Nível2 Char"/>
    <w:basedOn w:val="Fontepargpadro"/>
    <w:link w:val="TtuloNvel2"/>
    <w:rsid w:val="00726435"/>
    <w:rPr>
      <w:rFonts w:ascii="Arial" w:eastAsia="Times New Roman" w:hAnsi="Arial" w:cs="Times New Roman"/>
      <w:b/>
      <w:bCs/>
      <w:lang w:eastAsia="en-US"/>
    </w:rPr>
  </w:style>
  <w:style w:type="paragraph" w:styleId="Sumrio1">
    <w:name w:val="toc 1"/>
    <w:basedOn w:val="Normal"/>
    <w:next w:val="Normal"/>
    <w:autoRedefine/>
    <w:uiPriority w:val="39"/>
    <w:unhideWhenUsed/>
    <w:rsid w:val="00726435"/>
    <w:pPr>
      <w:spacing w:before="120"/>
    </w:pPr>
    <w:rPr>
      <w:rFonts w:ascii="Calibri" w:hAnsi="Calibri"/>
      <w:b/>
      <w:bCs/>
      <w:i/>
      <w:iCs/>
    </w:rPr>
  </w:style>
  <w:style w:type="paragraph" w:styleId="Sumrio2">
    <w:name w:val="toc 2"/>
    <w:basedOn w:val="Normal"/>
    <w:next w:val="Normal"/>
    <w:autoRedefine/>
    <w:uiPriority w:val="39"/>
    <w:unhideWhenUsed/>
    <w:rsid w:val="00726435"/>
    <w:pPr>
      <w:spacing w:before="120"/>
      <w:ind w:left="240"/>
    </w:pPr>
    <w:rPr>
      <w:rFonts w:ascii="Calibri" w:hAnsi="Calibri"/>
      <w:b/>
      <w:bCs/>
      <w:sz w:val="22"/>
      <w:szCs w:val="22"/>
    </w:rPr>
  </w:style>
  <w:style w:type="character" w:styleId="Hyperlink">
    <w:name w:val="Hyperlink"/>
    <w:basedOn w:val="Fontepargpadro"/>
    <w:uiPriority w:val="99"/>
    <w:unhideWhenUsed/>
    <w:rsid w:val="00726435"/>
    <w:rPr>
      <w:color w:val="0000FF"/>
      <w:u w:val="single"/>
    </w:rPr>
  </w:style>
  <w:style w:type="paragraph" w:styleId="Corpodetexto">
    <w:name w:val="Body Text"/>
    <w:basedOn w:val="Normal"/>
    <w:semiHidden/>
    <w:pPr>
      <w:spacing w:after="120"/>
    </w:pPr>
  </w:style>
  <w:style w:type="paragraph" w:styleId="Recuodecorpodetexto">
    <w:name w:val="Body Text Indent"/>
    <w:basedOn w:val="Normal"/>
    <w:semiHidden/>
    <w:pPr>
      <w:widowControl w:val="0"/>
      <w:autoSpaceDE w:val="0"/>
      <w:ind w:left="270"/>
    </w:pPr>
    <w:rPr>
      <w:kern w:val="1"/>
      <w:sz w:val="20"/>
      <w:szCs w:val="20"/>
      <w:lang w:val="en-US"/>
    </w:rPr>
  </w:style>
  <w:style w:type="paragraph" w:styleId="Lista">
    <w:name w:val="List"/>
    <w:basedOn w:val="Corpodetexto"/>
    <w:semiHidden/>
    <w:rPr>
      <w:rFonts w:cs="Tahoma"/>
    </w:rPr>
  </w:style>
  <w:style w:type="paragraph" w:styleId="Sumrio3">
    <w:name w:val="toc 3"/>
    <w:basedOn w:val="Normal"/>
    <w:next w:val="Normal"/>
    <w:semiHidden/>
    <w:pPr>
      <w:ind w:left="480"/>
    </w:pPr>
    <w:rPr>
      <w:rFonts w:ascii="Calibri" w:hAnsi="Calibri"/>
      <w:sz w:val="20"/>
      <w:szCs w:val="20"/>
    </w:rPr>
  </w:style>
  <w:style w:type="paragraph" w:styleId="Sumrio4">
    <w:name w:val="toc 4"/>
    <w:basedOn w:val="Normal"/>
    <w:next w:val="Normal"/>
    <w:semiHidden/>
    <w:pPr>
      <w:ind w:left="720"/>
    </w:pPr>
    <w:rPr>
      <w:rFonts w:ascii="Calibri" w:hAnsi="Calibri"/>
      <w:sz w:val="20"/>
      <w:szCs w:val="20"/>
    </w:rPr>
  </w:style>
  <w:style w:type="paragraph" w:styleId="Sumrio5">
    <w:name w:val="toc 5"/>
    <w:basedOn w:val="Normal"/>
    <w:next w:val="Normal"/>
    <w:semiHidden/>
    <w:pPr>
      <w:ind w:left="960"/>
    </w:pPr>
    <w:rPr>
      <w:rFonts w:ascii="Calibri" w:hAnsi="Calibri"/>
      <w:sz w:val="20"/>
      <w:szCs w:val="20"/>
    </w:rPr>
  </w:style>
  <w:style w:type="paragraph" w:styleId="Sumrio6">
    <w:name w:val="toc 6"/>
    <w:basedOn w:val="Normal"/>
    <w:next w:val="Normal"/>
    <w:semiHidden/>
    <w:pPr>
      <w:ind w:left="1200"/>
    </w:pPr>
    <w:rPr>
      <w:rFonts w:ascii="Calibri" w:hAnsi="Calibri"/>
      <w:sz w:val="20"/>
      <w:szCs w:val="20"/>
    </w:rPr>
  </w:style>
  <w:style w:type="paragraph" w:styleId="Sumrio7">
    <w:name w:val="toc 7"/>
    <w:basedOn w:val="Normal"/>
    <w:next w:val="Normal"/>
    <w:semiHidden/>
    <w:pPr>
      <w:ind w:left="1440"/>
    </w:pPr>
    <w:rPr>
      <w:rFonts w:ascii="Calibri" w:hAnsi="Calibri"/>
      <w:sz w:val="20"/>
      <w:szCs w:val="20"/>
    </w:rPr>
  </w:style>
  <w:style w:type="paragraph" w:styleId="Sumrio8">
    <w:name w:val="toc 8"/>
    <w:basedOn w:val="Normal"/>
    <w:next w:val="Normal"/>
    <w:semiHidden/>
    <w:pPr>
      <w:ind w:left="1680"/>
    </w:pPr>
    <w:rPr>
      <w:rFonts w:ascii="Calibri" w:hAnsi="Calibri"/>
      <w:sz w:val="20"/>
      <w:szCs w:val="20"/>
    </w:rPr>
  </w:style>
  <w:style w:type="paragraph" w:styleId="Sumrio9">
    <w:name w:val="toc 9"/>
    <w:basedOn w:val="Normal"/>
    <w:next w:val="Normal"/>
    <w:semiHidden/>
    <w:pPr>
      <w:ind w:left="1920"/>
    </w:pPr>
    <w:rPr>
      <w:rFonts w:ascii="Calibri" w:hAnsi="Calibri"/>
      <w:sz w:val="20"/>
      <w:szCs w:val="20"/>
    </w:rPr>
  </w:style>
  <w:style w:type="paragraph" w:customStyle="1" w:styleId="InfoBlue">
    <w:name w:val="InfoBlue"/>
    <w:basedOn w:val="Normal"/>
    <w:qFormat/>
    <w:rsid w:val="00544B38"/>
    <w:pPr>
      <w:suppressAutoHyphens w:val="0"/>
      <w:jc w:val="both"/>
    </w:pPr>
    <w:rPr>
      <w:rFonts w:ascii="Arial" w:eastAsia="Calibri" w:hAnsi="Arial"/>
      <w:i/>
      <w:color w:val="3333FF"/>
      <w:sz w:val="20"/>
      <w:szCs w:val="22"/>
      <w:lang w:eastAsia="en-US"/>
    </w:rPr>
  </w:style>
  <w:style w:type="paragraph" w:styleId="Cabealho">
    <w:name w:val="header"/>
    <w:basedOn w:val="Normal"/>
    <w:link w:val="CabealhoChar"/>
    <w:unhideWhenUsed/>
    <w:rsid w:val="001C5842"/>
    <w:pPr>
      <w:tabs>
        <w:tab w:val="center" w:pos="4252"/>
        <w:tab w:val="right" w:pos="8504"/>
      </w:tabs>
    </w:pPr>
  </w:style>
  <w:style w:type="character" w:customStyle="1" w:styleId="CabealhoChar">
    <w:name w:val="Cabeçalho Char"/>
    <w:basedOn w:val="Fontepargpadro"/>
    <w:link w:val="Cabealho"/>
    <w:rsid w:val="001C5842"/>
    <w:rPr>
      <w:sz w:val="24"/>
      <w:szCs w:val="24"/>
      <w:lang w:eastAsia="ar-SA"/>
    </w:rPr>
  </w:style>
  <w:style w:type="paragraph" w:styleId="Rodap">
    <w:name w:val="footer"/>
    <w:basedOn w:val="Normal"/>
    <w:link w:val="RodapChar"/>
    <w:uiPriority w:val="99"/>
    <w:unhideWhenUsed/>
    <w:rsid w:val="001C5842"/>
    <w:pPr>
      <w:tabs>
        <w:tab w:val="center" w:pos="4252"/>
        <w:tab w:val="right" w:pos="8504"/>
      </w:tabs>
    </w:pPr>
  </w:style>
  <w:style w:type="character" w:customStyle="1" w:styleId="RodapChar">
    <w:name w:val="Rodapé Char"/>
    <w:basedOn w:val="Fontepargpadro"/>
    <w:link w:val="Rodap"/>
    <w:uiPriority w:val="99"/>
    <w:rsid w:val="001C5842"/>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BRAZUKA\Pacote%20de%20Artefatos_CNPq\Template_Solucao_Arquitetural_Candidat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86D60-5405-4576-BC0A-61E0B5D5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Template_Solucao_Arquitetural_Candidata</Template>
  <TotalTime>0</TotalTime>
  <Pages>8</Pages>
  <Words>2387</Words>
  <Characters>12895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15252</CharactersWithSpaces>
  <SharedDoc>false</SharedDoc>
  <HLinks>
    <vt:vector size="246" baseType="variant">
      <vt:variant>
        <vt:i4>1441845</vt:i4>
      </vt:variant>
      <vt:variant>
        <vt:i4>242</vt:i4>
      </vt:variant>
      <vt:variant>
        <vt:i4>0</vt:i4>
      </vt:variant>
      <vt:variant>
        <vt:i4>5</vt:i4>
      </vt:variant>
      <vt:variant>
        <vt:lpwstr/>
      </vt:variant>
      <vt:variant>
        <vt:lpwstr>_Toc277857593</vt:lpwstr>
      </vt:variant>
      <vt:variant>
        <vt:i4>1441845</vt:i4>
      </vt:variant>
      <vt:variant>
        <vt:i4>236</vt:i4>
      </vt:variant>
      <vt:variant>
        <vt:i4>0</vt:i4>
      </vt:variant>
      <vt:variant>
        <vt:i4>5</vt:i4>
      </vt:variant>
      <vt:variant>
        <vt:lpwstr/>
      </vt:variant>
      <vt:variant>
        <vt:lpwstr>_Toc277857592</vt:lpwstr>
      </vt:variant>
      <vt:variant>
        <vt:i4>1441845</vt:i4>
      </vt:variant>
      <vt:variant>
        <vt:i4>230</vt:i4>
      </vt:variant>
      <vt:variant>
        <vt:i4>0</vt:i4>
      </vt:variant>
      <vt:variant>
        <vt:i4>5</vt:i4>
      </vt:variant>
      <vt:variant>
        <vt:lpwstr/>
      </vt:variant>
      <vt:variant>
        <vt:lpwstr>_Toc277857591</vt:lpwstr>
      </vt:variant>
      <vt:variant>
        <vt:i4>1441845</vt:i4>
      </vt:variant>
      <vt:variant>
        <vt:i4>224</vt:i4>
      </vt:variant>
      <vt:variant>
        <vt:i4>0</vt:i4>
      </vt:variant>
      <vt:variant>
        <vt:i4>5</vt:i4>
      </vt:variant>
      <vt:variant>
        <vt:lpwstr/>
      </vt:variant>
      <vt:variant>
        <vt:lpwstr>_Toc277857590</vt:lpwstr>
      </vt:variant>
      <vt:variant>
        <vt:i4>1507381</vt:i4>
      </vt:variant>
      <vt:variant>
        <vt:i4>218</vt:i4>
      </vt:variant>
      <vt:variant>
        <vt:i4>0</vt:i4>
      </vt:variant>
      <vt:variant>
        <vt:i4>5</vt:i4>
      </vt:variant>
      <vt:variant>
        <vt:lpwstr/>
      </vt:variant>
      <vt:variant>
        <vt:lpwstr>_Toc277857589</vt:lpwstr>
      </vt:variant>
      <vt:variant>
        <vt:i4>1507381</vt:i4>
      </vt:variant>
      <vt:variant>
        <vt:i4>212</vt:i4>
      </vt:variant>
      <vt:variant>
        <vt:i4>0</vt:i4>
      </vt:variant>
      <vt:variant>
        <vt:i4>5</vt:i4>
      </vt:variant>
      <vt:variant>
        <vt:lpwstr/>
      </vt:variant>
      <vt:variant>
        <vt:lpwstr>_Toc277857588</vt:lpwstr>
      </vt:variant>
      <vt:variant>
        <vt:i4>1507381</vt:i4>
      </vt:variant>
      <vt:variant>
        <vt:i4>206</vt:i4>
      </vt:variant>
      <vt:variant>
        <vt:i4>0</vt:i4>
      </vt:variant>
      <vt:variant>
        <vt:i4>5</vt:i4>
      </vt:variant>
      <vt:variant>
        <vt:lpwstr/>
      </vt:variant>
      <vt:variant>
        <vt:lpwstr>_Toc277857587</vt:lpwstr>
      </vt:variant>
      <vt:variant>
        <vt:i4>1507381</vt:i4>
      </vt:variant>
      <vt:variant>
        <vt:i4>200</vt:i4>
      </vt:variant>
      <vt:variant>
        <vt:i4>0</vt:i4>
      </vt:variant>
      <vt:variant>
        <vt:i4>5</vt:i4>
      </vt:variant>
      <vt:variant>
        <vt:lpwstr/>
      </vt:variant>
      <vt:variant>
        <vt:lpwstr>_Toc277857586</vt:lpwstr>
      </vt:variant>
      <vt:variant>
        <vt:i4>1507381</vt:i4>
      </vt:variant>
      <vt:variant>
        <vt:i4>194</vt:i4>
      </vt:variant>
      <vt:variant>
        <vt:i4>0</vt:i4>
      </vt:variant>
      <vt:variant>
        <vt:i4>5</vt:i4>
      </vt:variant>
      <vt:variant>
        <vt:lpwstr/>
      </vt:variant>
      <vt:variant>
        <vt:lpwstr>_Toc277857585</vt:lpwstr>
      </vt:variant>
      <vt:variant>
        <vt:i4>1507381</vt:i4>
      </vt:variant>
      <vt:variant>
        <vt:i4>188</vt:i4>
      </vt:variant>
      <vt:variant>
        <vt:i4>0</vt:i4>
      </vt:variant>
      <vt:variant>
        <vt:i4>5</vt:i4>
      </vt:variant>
      <vt:variant>
        <vt:lpwstr/>
      </vt:variant>
      <vt:variant>
        <vt:lpwstr>_Toc277857584</vt:lpwstr>
      </vt:variant>
      <vt:variant>
        <vt:i4>1507381</vt:i4>
      </vt:variant>
      <vt:variant>
        <vt:i4>182</vt:i4>
      </vt:variant>
      <vt:variant>
        <vt:i4>0</vt:i4>
      </vt:variant>
      <vt:variant>
        <vt:i4>5</vt:i4>
      </vt:variant>
      <vt:variant>
        <vt:lpwstr/>
      </vt:variant>
      <vt:variant>
        <vt:lpwstr>_Toc277857583</vt:lpwstr>
      </vt:variant>
      <vt:variant>
        <vt:i4>1507381</vt:i4>
      </vt:variant>
      <vt:variant>
        <vt:i4>176</vt:i4>
      </vt:variant>
      <vt:variant>
        <vt:i4>0</vt:i4>
      </vt:variant>
      <vt:variant>
        <vt:i4>5</vt:i4>
      </vt:variant>
      <vt:variant>
        <vt:lpwstr/>
      </vt:variant>
      <vt:variant>
        <vt:lpwstr>_Toc277857582</vt:lpwstr>
      </vt:variant>
      <vt:variant>
        <vt:i4>1507381</vt:i4>
      </vt:variant>
      <vt:variant>
        <vt:i4>170</vt:i4>
      </vt:variant>
      <vt:variant>
        <vt:i4>0</vt:i4>
      </vt:variant>
      <vt:variant>
        <vt:i4>5</vt:i4>
      </vt:variant>
      <vt:variant>
        <vt:lpwstr/>
      </vt:variant>
      <vt:variant>
        <vt:lpwstr>_Toc277857581</vt:lpwstr>
      </vt:variant>
      <vt:variant>
        <vt:i4>1507381</vt:i4>
      </vt:variant>
      <vt:variant>
        <vt:i4>164</vt:i4>
      </vt:variant>
      <vt:variant>
        <vt:i4>0</vt:i4>
      </vt:variant>
      <vt:variant>
        <vt:i4>5</vt:i4>
      </vt:variant>
      <vt:variant>
        <vt:lpwstr/>
      </vt:variant>
      <vt:variant>
        <vt:lpwstr>_Toc277857580</vt:lpwstr>
      </vt:variant>
      <vt:variant>
        <vt:i4>1572917</vt:i4>
      </vt:variant>
      <vt:variant>
        <vt:i4>158</vt:i4>
      </vt:variant>
      <vt:variant>
        <vt:i4>0</vt:i4>
      </vt:variant>
      <vt:variant>
        <vt:i4>5</vt:i4>
      </vt:variant>
      <vt:variant>
        <vt:lpwstr/>
      </vt:variant>
      <vt:variant>
        <vt:lpwstr>_Toc277857579</vt:lpwstr>
      </vt:variant>
      <vt:variant>
        <vt:i4>1572917</vt:i4>
      </vt:variant>
      <vt:variant>
        <vt:i4>152</vt:i4>
      </vt:variant>
      <vt:variant>
        <vt:i4>0</vt:i4>
      </vt:variant>
      <vt:variant>
        <vt:i4>5</vt:i4>
      </vt:variant>
      <vt:variant>
        <vt:lpwstr/>
      </vt:variant>
      <vt:variant>
        <vt:lpwstr>_Toc277857578</vt:lpwstr>
      </vt:variant>
      <vt:variant>
        <vt:i4>1572917</vt:i4>
      </vt:variant>
      <vt:variant>
        <vt:i4>146</vt:i4>
      </vt:variant>
      <vt:variant>
        <vt:i4>0</vt:i4>
      </vt:variant>
      <vt:variant>
        <vt:i4>5</vt:i4>
      </vt:variant>
      <vt:variant>
        <vt:lpwstr/>
      </vt:variant>
      <vt:variant>
        <vt:lpwstr>_Toc277857577</vt:lpwstr>
      </vt:variant>
      <vt:variant>
        <vt:i4>1572917</vt:i4>
      </vt:variant>
      <vt:variant>
        <vt:i4>140</vt:i4>
      </vt:variant>
      <vt:variant>
        <vt:i4>0</vt:i4>
      </vt:variant>
      <vt:variant>
        <vt:i4>5</vt:i4>
      </vt:variant>
      <vt:variant>
        <vt:lpwstr/>
      </vt:variant>
      <vt:variant>
        <vt:lpwstr>_Toc277857576</vt:lpwstr>
      </vt:variant>
      <vt:variant>
        <vt:i4>1572917</vt:i4>
      </vt:variant>
      <vt:variant>
        <vt:i4>134</vt:i4>
      </vt:variant>
      <vt:variant>
        <vt:i4>0</vt:i4>
      </vt:variant>
      <vt:variant>
        <vt:i4>5</vt:i4>
      </vt:variant>
      <vt:variant>
        <vt:lpwstr/>
      </vt:variant>
      <vt:variant>
        <vt:lpwstr>_Toc277857575</vt:lpwstr>
      </vt:variant>
      <vt:variant>
        <vt:i4>1572917</vt:i4>
      </vt:variant>
      <vt:variant>
        <vt:i4>128</vt:i4>
      </vt:variant>
      <vt:variant>
        <vt:i4>0</vt:i4>
      </vt:variant>
      <vt:variant>
        <vt:i4>5</vt:i4>
      </vt:variant>
      <vt:variant>
        <vt:lpwstr/>
      </vt:variant>
      <vt:variant>
        <vt:lpwstr>_Toc277857574</vt:lpwstr>
      </vt:variant>
      <vt:variant>
        <vt:i4>1572917</vt:i4>
      </vt:variant>
      <vt:variant>
        <vt:i4>122</vt:i4>
      </vt:variant>
      <vt:variant>
        <vt:i4>0</vt:i4>
      </vt:variant>
      <vt:variant>
        <vt:i4>5</vt:i4>
      </vt:variant>
      <vt:variant>
        <vt:lpwstr/>
      </vt:variant>
      <vt:variant>
        <vt:lpwstr>_Toc277857573</vt:lpwstr>
      </vt:variant>
      <vt:variant>
        <vt:i4>1572917</vt:i4>
      </vt:variant>
      <vt:variant>
        <vt:i4>116</vt:i4>
      </vt:variant>
      <vt:variant>
        <vt:i4>0</vt:i4>
      </vt:variant>
      <vt:variant>
        <vt:i4>5</vt:i4>
      </vt:variant>
      <vt:variant>
        <vt:lpwstr/>
      </vt:variant>
      <vt:variant>
        <vt:lpwstr>_Toc277857572</vt:lpwstr>
      </vt:variant>
      <vt:variant>
        <vt:i4>1572917</vt:i4>
      </vt:variant>
      <vt:variant>
        <vt:i4>110</vt:i4>
      </vt:variant>
      <vt:variant>
        <vt:i4>0</vt:i4>
      </vt:variant>
      <vt:variant>
        <vt:i4>5</vt:i4>
      </vt:variant>
      <vt:variant>
        <vt:lpwstr/>
      </vt:variant>
      <vt:variant>
        <vt:lpwstr>_Toc277857571</vt:lpwstr>
      </vt:variant>
      <vt:variant>
        <vt:i4>1572917</vt:i4>
      </vt:variant>
      <vt:variant>
        <vt:i4>104</vt:i4>
      </vt:variant>
      <vt:variant>
        <vt:i4>0</vt:i4>
      </vt:variant>
      <vt:variant>
        <vt:i4>5</vt:i4>
      </vt:variant>
      <vt:variant>
        <vt:lpwstr/>
      </vt:variant>
      <vt:variant>
        <vt:lpwstr>_Toc277857570</vt:lpwstr>
      </vt:variant>
      <vt:variant>
        <vt:i4>1638453</vt:i4>
      </vt:variant>
      <vt:variant>
        <vt:i4>98</vt:i4>
      </vt:variant>
      <vt:variant>
        <vt:i4>0</vt:i4>
      </vt:variant>
      <vt:variant>
        <vt:i4>5</vt:i4>
      </vt:variant>
      <vt:variant>
        <vt:lpwstr/>
      </vt:variant>
      <vt:variant>
        <vt:lpwstr>_Toc277857569</vt:lpwstr>
      </vt:variant>
      <vt:variant>
        <vt:i4>1638453</vt:i4>
      </vt:variant>
      <vt:variant>
        <vt:i4>92</vt:i4>
      </vt:variant>
      <vt:variant>
        <vt:i4>0</vt:i4>
      </vt:variant>
      <vt:variant>
        <vt:i4>5</vt:i4>
      </vt:variant>
      <vt:variant>
        <vt:lpwstr/>
      </vt:variant>
      <vt:variant>
        <vt:lpwstr>_Toc277857568</vt:lpwstr>
      </vt:variant>
      <vt:variant>
        <vt:i4>1638453</vt:i4>
      </vt:variant>
      <vt:variant>
        <vt:i4>86</vt:i4>
      </vt:variant>
      <vt:variant>
        <vt:i4>0</vt:i4>
      </vt:variant>
      <vt:variant>
        <vt:i4>5</vt:i4>
      </vt:variant>
      <vt:variant>
        <vt:lpwstr/>
      </vt:variant>
      <vt:variant>
        <vt:lpwstr>_Toc277857567</vt:lpwstr>
      </vt:variant>
      <vt:variant>
        <vt:i4>1638453</vt:i4>
      </vt:variant>
      <vt:variant>
        <vt:i4>80</vt:i4>
      </vt:variant>
      <vt:variant>
        <vt:i4>0</vt:i4>
      </vt:variant>
      <vt:variant>
        <vt:i4>5</vt:i4>
      </vt:variant>
      <vt:variant>
        <vt:lpwstr/>
      </vt:variant>
      <vt:variant>
        <vt:lpwstr>_Toc277857566</vt:lpwstr>
      </vt:variant>
      <vt:variant>
        <vt:i4>1638453</vt:i4>
      </vt:variant>
      <vt:variant>
        <vt:i4>74</vt:i4>
      </vt:variant>
      <vt:variant>
        <vt:i4>0</vt:i4>
      </vt:variant>
      <vt:variant>
        <vt:i4>5</vt:i4>
      </vt:variant>
      <vt:variant>
        <vt:lpwstr/>
      </vt:variant>
      <vt:variant>
        <vt:lpwstr>_Toc277857565</vt:lpwstr>
      </vt:variant>
      <vt:variant>
        <vt:i4>1638453</vt:i4>
      </vt:variant>
      <vt:variant>
        <vt:i4>68</vt:i4>
      </vt:variant>
      <vt:variant>
        <vt:i4>0</vt:i4>
      </vt:variant>
      <vt:variant>
        <vt:i4>5</vt:i4>
      </vt:variant>
      <vt:variant>
        <vt:lpwstr/>
      </vt:variant>
      <vt:variant>
        <vt:lpwstr>_Toc277857564</vt:lpwstr>
      </vt:variant>
      <vt:variant>
        <vt:i4>1638453</vt:i4>
      </vt:variant>
      <vt:variant>
        <vt:i4>62</vt:i4>
      </vt:variant>
      <vt:variant>
        <vt:i4>0</vt:i4>
      </vt:variant>
      <vt:variant>
        <vt:i4>5</vt:i4>
      </vt:variant>
      <vt:variant>
        <vt:lpwstr/>
      </vt:variant>
      <vt:variant>
        <vt:lpwstr>_Toc277857563</vt:lpwstr>
      </vt:variant>
      <vt:variant>
        <vt:i4>1638453</vt:i4>
      </vt:variant>
      <vt:variant>
        <vt:i4>56</vt:i4>
      </vt:variant>
      <vt:variant>
        <vt:i4>0</vt:i4>
      </vt:variant>
      <vt:variant>
        <vt:i4>5</vt:i4>
      </vt:variant>
      <vt:variant>
        <vt:lpwstr/>
      </vt:variant>
      <vt:variant>
        <vt:lpwstr>_Toc277857562</vt:lpwstr>
      </vt:variant>
      <vt:variant>
        <vt:i4>1638453</vt:i4>
      </vt:variant>
      <vt:variant>
        <vt:i4>50</vt:i4>
      </vt:variant>
      <vt:variant>
        <vt:i4>0</vt:i4>
      </vt:variant>
      <vt:variant>
        <vt:i4>5</vt:i4>
      </vt:variant>
      <vt:variant>
        <vt:lpwstr/>
      </vt:variant>
      <vt:variant>
        <vt:lpwstr>_Toc277857561</vt:lpwstr>
      </vt:variant>
      <vt:variant>
        <vt:i4>1638453</vt:i4>
      </vt:variant>
      <vt:variant>
        <vt:i4>44</vt:i4>
      </vt:variant>
      <vt:variant>
        <vt:i4>0</vt:i4>
      </vt:variant>
      <vt:variant>
        <vt:i4>5</vt:i4>
      </vt:variant>
      <vt:variant>
        <vt:lpwstr/>
      </vt:variant>
      <vt:variant>
        <vt:lpwstr>_Toc277857560</vt:lpwstr>
      </vt:variant>
      <vt:variant>
        <vt:i4>1703989</vt:i4>
      </vt:variant>
      <vt:variant>
        <vt:i4>38</vt:i4>
      </vt:variant>
      <vt:variant>
        <vt:i4>0</vt:i4>
      </vt:variant>
      <vt:variant>
        <vt:i4>5</vt:i4>
      </vt:variant>
      <vt:variant>
        <vt:lpwstr/>
      </vt:variant>
      <vt:variant>
        <vt:lpwstr>_Toc277857559</vt:lpwstr>
      </vt:variant>
      <vt:variant>
        <vt:i4>1703989</vt:i4>
      </vt:variant>
      <vt:variant>
        <vt:i4>32</vt:i4>
      </vt:variant>
      <vt:variant>
        <vt:i4>0</vt:i4>
      </vt:variant>
      <vt:variant>
        <vt:i4>5</vt:i4>
      </vt:variant>
      <vt:variant>
        <vt:lpwstr/>
      </vt:variant>
      <vt:variant>
        <vt:lpwstr>_Toc277857558</vt:lpwstr>
      </vt:variant>
      <vt:variant>
        <vt:i4>1703989</vt:i4>
      </vt:variant>
      <vt:variant>
        <vt:i4>26</vt:i4>
      </vt:variant>
      <vt:variant>
        <vt:i4>0</vt:i4>
      </vt:variant>
      <vt:variant>
        <vt:i4>5</vt:i4>
      </vt:variant>
      <vt:variant>
        <vt:lpwstr/>
      </vt:variant>
      <vt:variant>
        <vt:lpwstr>_Toc277857557</vt:lpwstr>
      </vt:variant>
      <vt:variant>
        <vt:i4>1703989</vt:i4>
      </vt:variant>
      <vt:variant>
        <vt:i4>20</vt:i4>
      </vt:variant>
      <vt:variant>
        <vt:i4>0</vt:i4>
      </vt:variant>
      <vt:variant>
        <vt:i4>5</vt:i4>
      </vt:variant>
      <vt:variant>
        <vt:lpwstr/>
      </vt:variant>
      <vt:variant>
        <vt:lpwstr>_Toc277857556</vt:lpwstr>
      </vt:variant>
      <vt:variant>
        <vt:i4>1703989</vt:i4>
      </vt:variant>
      <vt:variant>
        <vt:i4>14</vt:i4>
      </vt:variant>
      <vt:variant>
        <vt:i4>0</vt:i4>
      </vt:variant>
      <vt:variant>
        <vt:i4>5</vt:i4>
      </vt:variant>
      <vt:variant>
        <vt:lpwstr/>
      </vt:variant>
      <vt:variant>
        <vt:lpwstr>_Toc277857555</vt:lpwstr>
      </vt:variant>
      <vt:variant>
        <vt:i4>1703989</vt:i4>
      </vt:variant>
      <vt:variant>
        <vt:i4>8</vt:i4>
      </vt:variant>
      <vt:variant>
        <vt:i4>0</vt:i4>
      </vt:variant>
      <vt:variant>
        <vt:i4>5</vt:i4>
      </vt:variant>
      <vt:variant>
        <vt:lpwstr/>
      </vt:variant>
      <vt:variant>
        <vt:lpwstr>_Toc277857554</vt:lpwstr>
      </vt:variant>
      <vt:variant>
        <vt:i4>1703989</vt:i4>
      </vt:variant>
      <vt:variant>
        <vt:i4>2</vt:i4>
      </vt:variant>
      <vt:variant>
        <vt:i4>0</vt:i4>
      </vt:variant>
      <vt:variant>
        <vt:i4>5</vt:i4>
      </vt:variant>
      <vt:variant>
        <vt:lpwstr/>
      </vt:variant>
      <vt:variant>
        <vt:lpwstr>_Toc277857553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Jaqueline Lima</dc:creator>
  <cp:lastModifiedBy>Jaqueline Lima</cp:lastModifiedBy>
  <cp:revision>1</cp:revision>
  <cp:lastPrinted>2113-01-01T02:00:00Z</cp:lastPrinted>
  <dcterms:created xsi:type="dcterms:W3CDTF">2012-02-20T14:54:00Z</dcterms:created>
  <dcterms:modified xsi:type="dcterms:W3CDTF">2012-02-20T14:54:00Z</dcterms:modified>
</cp:coreProperties>
</file>