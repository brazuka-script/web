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9A" w:rsidRDefault="0079619A">
      <w:pPr>
        <w:spacing w:before="120"/>
        <w:jc w:val="right"/>
        <w:rPr>
          <w:color w:val="0000FF"/>
        </w:rPr>
      </w:pPr>
    </w:p>
    <w:p w:rsidR="0079619A" w:rsidRDefault="0079619A">
      <w:pPr>
        <w:spacing w:before="120"/>
        <w:jc w:val="right"/>
        <w:rPr>
          <w:color w:val="0000FF"/>
        </w:rPr>
      </w:pPr>
    </w:p>
    <w:p w:rsidR="00CE24EC" w:rsidRDefault="00CE24EC" w:rsidP="00CE24EC">
      <w:pPr>
        <w:pStyle w:val="Corpodetexto"/>
      </w:pPr>
    </w:p>
    <w:p w:rsidR="00CE24EC" w:rsidRDefault="00CE24EC" w:rsidP="00CE24EC">
      <w:pPr>
        <w:pStyle w:val="Corpodetexto"/>
      </w:pPr>
    </w:p>
    <w:p w:rsidR="00CE24EC" w:rsidRDefault="00CE24EC" w:rsidP="00CE24EC">
      <w:pPr>
        <w:pStyle w:val="Corpodetexto"/>
      </w:pPr>
    </w:p>
    <w:p w:rsidR="00CE24EC" w:rsidRPr="00CE24EC" w:rsidRDefault="00CE24EC" w:rsidP="00CE24EC">
      <w:pPr>
        <w:pStyle w:val="Corpodetexto"/>
      </w:pPr>
    </w:p>
    <w:p w:rsidR="0079619A" w:rsidRDefault="0079619A">
      <w:pPr>
        <w:spacing w:before="120"/>
        <w:jc w:val="right"/>
        <w:rPr>
          <w:color w:val="0000FF"/>
        </w:rPr>
      </w:pPr>
    </w:p>
    <w:p w:rsidR="0079619A" w:rsidRDefault="0079619A">
      <w:pPr>
        <w:spacing w:before="120" w:after="120"/>
        <w:jc w:val="right"/>
        <w:rPr>
          <w:color w:val="0000FF"/>
        </w:rPr>
      </w:pPr>
    </w:p>
    <w:p w:rsidR="0079619A" w:rsidRDefault="0079619A">
      <w:pPr>
        <w:spacing w:before="120" w:after="120"/>
        <w:jc w:val="right"/>
        <w:rPr>
          <w:color w:val="0000FF"/>
        </w:rPr>
      </w:pPr>
    </w:p>
    <w:p w:rsidR="0079619A" w:rsidRDefault="0079619A">
      <w:pPr>
        <w:spacing w:before="120" w:after="120"/>
        <w:jc w:val="right"/>
        <w:rPr>
          <w:lang w:val="en-US"/>
        </w:rPr>
      </w:pPr>
    </w:p>
    <w:p w:rsidR="0079619A" w:rsidRDefault="0079619A">
      <w:pPr>
        <w:rPr>
          <w:lang w:val="en-US"/>
        </w:rPr>
      </w:pPr>
    </w:p>
    <w:p w:rsidR="002D6798" w:rsidRDefault="002D6798" w:rsidP="003332CC">
      <w:pPr>
        <w:spacing w:before="120" w:line="360" w:lineRule="auto"/>
        <w:jc w:val="right"/>
        <w:rPr>
          <w:rFonts w:ascii="Arial" w:hAnsi="Arial" w:cs="Arial"/>
          <w:b/>
          <w:sz w:val="30"/>
          <w:szCs w:val="30"/>
        </w:rPr>
      </w:pPr>
    </w:p>
    <w:p w:rsidR="002D6798" w:rsidRDefault="002D6798" w:rsidP="003332CC">
      <w:pPr>
        <w:spacing w:before="120" w:line="360" w:lineRule="auto"/>
        <w:jc w:val="right"/>
        <w:rPr>
          <w:rFonts w:ascii="Arial" w:hAnsi="Arial" w:cs="Arial"/>
          <w:b/>
          <w:sz w:val="30"/>
          <w:szCs w:val="30"/>
        </w:rPr>
      </w:pPr>
    </w:p>
    <w:p w:rsidR="002D6798" w:rsidRDefault="002D6798" w:rsidP="003332CC">
      <w:pPr>
        <w:spacing w:before="120" w:line="360" w:lineRule="auto"/>
        <w:jc w:val="right"/>
        <w:rPr>
          <w:rFonts w:ascii="Arial" w:hAnsi="Arial" w:cs="Arial"/>
          <w:b/>
          <w:sz w:val="30"/>
          <w:szCs w:val="30"/>
        </w:rPr>
      </w:pPr>
    </w:p>
    <w:p w:rsidR="00CE24EC" w:rsidRPr="003332CC" w:rsidRDefault="00CE24EC" w:rsidP="003332CC">
      <w:pPr>
        <w:spacing w:before="120" w:line="360" w:lineRule="auto"/>
        <w:jc w:val="right"/>
        <w:rPr>
          <w:rFonts w:ascii="Arial" w:hAnsi="Arial" w:cs="Arial"/>
          <w:b/>
          <w:color w:val="0000FF"/>
          <w:sz w:val="30"/>
          <w:szCs w:val="30"/>
        </w:rPr>
      </w:pPr>
      <w:r w:rsidRPr="003332CC">
        <w:rPr>
          <w:rFonts w:ascii="Arial" w:hAnsi="Arial" w:cs="Arial"/>
          <w:b/>
          <w:sz w:val="30"/>
          <w:szCs w:val="30"/>
        </w:rPr>
        <w:t>Projeto</w:t>
      </w:r>
      <w:r w:rsidRPr="003332CC">
        <w:rPr>
          <w:rFonts w:ascii="Arial" w:hAnsi="Arial" w:cs="Arial"/>
          <w:b/>
          <w:color w:val="0000FF"/>
          <w:sz w:val="30"/>
          <w:szCs w:val="30"/>
        </w:rPr>
        <w:t>&lt;Nome do Projeto&gt;</w:t>
      </w:r>
    </w:p>
    <w:p w:rsidR="00CE24EC" w:rsidRPr="003332CC" w:rsidRDefault="00CE24EC" w:rsidP="003332CC">
      <w:pPr>
        <w:spacing w:line="360" w:lineRule="auto"/>
        <w:jc w:val="right"/>
        <w:rPr>
          <w:rFonts w:ascii="Arial" w:hAnsi="Arial" w:cs="Arial"/>
          <w:b/>
          <w:sz w:val="30"/>
          <w:szCs w:val="30"/>
        </w:rPr>
      </w:pPr>
      <w:r w:rsidRPr="003332CC">
        <w:rPr>
          <w:rFonts w:ascii="Arial" w:hAnsi="Arial" w:cs="Arial"/>
          <w:b/>
          <w:sz w:val="30"/>
          <w:szCs w:val="30"/>
        </w:rPr>
        <w:t>Relatório de Impacto</w:t>
      </w:r>
    </w:p>
    <w:p w:rsidR="00CE24EC" w:rsidRPr="003332CC" w:rsidRDefault="00CE24EC" w:rsidP="003332CC">
      <w:pPr>
        <w:spacing w:before="120" w:line="360" w:lineRule="auto"/>
        <w:jc w:val="right"/>
        <w:rPr>
          <w:rFonts w:ascii="Arial" w:hAnsi="Arial" w:cs="Arial"/>
          <w:color w:val="0000FF"/>
          <w:sz w:val="28"/>
          <w:szCs w:val="28"/>
        </w:rPr>
      </w:pPr>
      <w:r w:rsidRPr="003332CC">
        <w:rPr>
          <w:rFonts w:ascii="Arial" w:hAnsi="Arial" w:cs="Arial"/>
          <w:sz w:val="28"/>
          <w:szCs w:val="28"/>
        </w:rPr>
        <w:t xml:space="preserve">Versão </w:t>
      </w:r>
      <w:r w:rsidRPr="003332CC">
        <w:rPr>
          <w:rFonts w:ascii="Arial" w:hAnsi="Arial" w:cs="Arial"/>
          <w:color w:val="0000FF"/>
          <w:sz w:val="28"/>
          <w:szCs w:val="28"/>
        </w:rPr>
        <w:t>&lt;n.n&gt;</w:t>
      </w:r>
    </w:p>
    <w:p w:rsidR="0079619A" w:rsidRPr="003332CC" w:rsidRDefault="0079619A" w:rsidP="003332CC">
      <w:pPr>
        <w:spacing w:before="120" w:line="360" w:lineRule="auto"/>
        <w:jc w:val="right"/>
        <w:rPr>
          <w:rFonts w:ascii="Arial" w:hAnsi="Arial" w:cs="Arial"/>
          <w:b/>
          <w:sz w:val="30"/>
          <w:szCs w:val="30"/>
        </w:rPr>
      </w:pPr>
    </w:p>
    <w:p w:rsidR="0079619A" w:rsidRPr="003332CC" w:rsidRDefault="0079619A" w:rsidP="003332CC">
      <w:pPr>
        <w:spacing w:line="360" w:lineRule="auto"/>
        <w:rPr>
          <w:rFonts w:ascii="Arial" w:hAnsi="Arial" w:cs="Arial"/>
          <w:sz w:val="30"/>
          <w:szCs w:val="30"/>
        </w:rPr>
        <w:sectPr w:rsidR="0079619A" w:rsidRPr="003332CC" w:rsidSect="003332C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7" w:h="16840" w:code="9"/>
          <w:pgMar w:top="1701" w:right="1418" w:bottom="1418" w:left="1701" w:header="720" w:footer="720" w:gutter="0"/>
          <w:cols w:space="720"/>
          <w:docGrid w:linePitch="360"/>
        </w:sectPr>
      </w:pPr>
    </w:p>
    <w:p w:rsidR="003332CC" w:rsidRPr="003332CC" w:rsidRDefault="003332CC" w:rsidP="003332CC">
      <w:pPr>
        <w:jc w:val="center"/>
        <w:rPr>
          <w:rFonts w:ascii="Arial" w:hAnsi="Arial" w:cs="Arial"/>
          <w:b/>
          <w:sz w:val="28"/>
          <w:szCs w:val="28"/>
        </w:rPr>
      </w:pPr>
      <w:r w:rsidRPr="003332CC">
        <w:rPr>
          <w:rFonts w:ascii="Arial" w:hAnsi="Arial" w:cs="Arial"/>
          <w:b/>
          <w:sz w:val="28"/>
          <w:szCs w:val="28"/>
        </w:rPr>
        <w:lastRenderedPageBreak/>
        <w:t>Histórico de Revisão</w:t>
      </w:r>
    </w:p>
    <w:p w:rsidR="003332CC" w:rsidRPr="003332CC" w:rsidRDefault="003332CC" w:rsidP="003332CC">
      <w:pPr>
        <w:rPr>
          <w:rFonts w:ascii="Arial" w:hAnsi="Arial" w:cs="Arial"/>
        </w:rPr>
      </w:pPr>
    </w:p>
    <w:tbl>
      <w:tblPr>
        <w:tblW w:w="87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3332CC" w:rsidRPr="003332CC" w:rsidTr="003C22E6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3332CC" w:rsidRPr="003332CC" w:rsidRDefault="003332CC" w:rsidP="003C22E6">
            <w:pPr>
              <w:pStyle w:val="TabelaTtulo"/>
            </w:pPr>
            <w:r w:rsidRPr="003332CC">
              <w:t>Data</w:t>
            </w:r>
          </w:p>
        </w:tc>
        <w:tc>
          <w:tcPr>
            <w:tcW w:w="9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3332CC" w:rsidRPr="003332CC" w:rsidRDefault="003332CC" w:rsidP="003C22E6">
            <w:pPr>
              <w:pStyle w:val="TabelaTtulo"/>
            </w:pPr>
            <w:r w:rsidRPr="003332CC">
              <w:t>Versão</w:t>
            </w:r>
          </w:p>
        </w:tc>
        <w:tc>
          <w:tcPr>
            <w:tcW w:w="37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/>
          </w:tcPr>
          <w:p w:rsidR="003332CC" w:rsidRPr="003332CC" w:rsidRDefault="003332CC" w:rsidP="003C22E6">
            <w:pPr>
              <w:pStyle w:val="TabelaTtulo"/>
            </w:pPr>
            <w:r w:rsidRPr="003332CC">
              <w:t>Descrição</w:t>
            </w:r>
          </w:p>
        </w:tc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/>
          </w:tcPr>
          <w:p w:rsidR="003332CC" w:rsidRPr="003332CC" w:rsidRDefault="003332CC" w:rsidP="003C22E6">
            <w:pPr>
              <w:pStyle w:val="TabelaTtulo"/>
            </w:pPr>
            <w:r w:rsidRPr="003332CC">
              <w:t>Autor</w:t>
            </w:r>
          </w:p>
        </w:tc>
      </w:tr>
      <w:tr w:rsidR="003332CC" w:rsidRPr="003332CC" w:rsidTr="003C22E6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332CC" w:rsidRPr="003332CC" w:rsidRDefault="003332CC" w:rsidP="003332CC">
            <w:pPr>
              <w:pStyle w:val="Infoblue"/>
              <w:ind w:left="0" w:firstLine="0"/>
            </w:pPr>
            <w:r w:rsidRPr="003332CC">
              <w:t>&lt;dd/mm/yyyy&gt;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3332CC" w:rsidRPr="003332CC" w:rsidRDefault="003332CC" w:rsidP="003332CC">
            <w:pPr>
              <w:pStyle w:val="Infoblue"/>
              <w:ind w:left="0" w:firstLine="0"/>
            </w:pPr>
            <w:r>
              <w:t>&lt;</w:t>
            </w:r>
            <w:r w:rsidRPr="003332CC">
              <w:t>x.x&gt;</w:t>
            </w: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3332CC" w:rsidRPr="003332CC" w:rsidRDefault="003332CC" w:rsidP="003332CC">
            <w:pPr>
              <w:pStyle w:val="Infoblue"/>
              <w:ind w:left="0" w:firstLine="0"/>
            </w:pPr>
            <w:r w:rsidRPr="003332CC">
              <w:t>&lt;texto detalhado da revisão&gt;</w:t>
            </w: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332CC" w:rsidRPr="003332CC" w:rsidRDefault="003332CC" w:rsidP="003332CC">
            <w:pPr>
              <w:pStyle w:val="Infoblue"/>
              <w:ind w:left="0" w:firstLine="0"/>
            </w:pPr>
            <w:r w:rsidRPr="003332CC">
              <w:t>&lt;Nome do responsável&gt;</w:t>
            </w:r>
          </w:p>
        </w:tc>
      </w:tr>
      <w:tr w:rsidR="003332CC" w:rsidRPr="003332CC" w:rsidTr="003C22E6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332CC" w:rsidRPr="003332CC" w:rsidRDefault="003332CC" w:rsidP="003C22E6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3332CC" w:rsidRPr="003332CC" w:rsidRDefault="003332CC" w:rsidP="003C22E6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3332CC" w:rsidRPr="003332CC" w:rsidRDefault="003332CC" w:rsidP="003C22E6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332CC" w:rsidRPr="003332CC" w:rsidRDefault="003332CC" w:rsidP="003C22E6">
            <w:pPr>
              <w:snapToGrid w:val="0"/>
              <w:rPr>
                <w:rFonts w:ascii="Arial" w:hAnsi="Arial" w:cs="Arial"/>
              </w:rPr>
            </w:pPr>
          </w:p>
        </w:tc>
      </w:tr>
      <w:tr w:rsidR="003332CC" w:rsidRPr="003332CC" w:rsidTr="003C22E6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332CC" w:rsidRPr="003332CC" w:rsidRDefault="003332CC" w:rsidP="003C22E6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3332CC" w:rsidRPr="003332CC" w:rsidRDefault="003332CC" w:rsidP="003C22E6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3332CC" w:rsidRPr="003332CC" w:rsidRDefault="003332CC" w:rsidP="003C22E6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332CC" w:rsidRPr="003332CC" w:rsidRDefault="003332CC" w:rsidP="003C22E6">
            <w:pPr>
              <w:snapToGrid w:val="0"/>
              <w:rPr>
                <w:rFonts w:ascii="Arial" w:hAnsi="Arial" w:cs="Arial"/>
              </w:rPr>
            </w:pPr>
          </w:p>
        </w:tc>
      </w:tr>
      <w:tr w:rsidR="003332CC" w:rsidRPr="003332CC" w:rsidTr="003C22E6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332CC" w:rsidRPr="003332CC" w:rsidRDefault="003332CC" w:rsidP="003C22E6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3332CC" w:rsidRPr="003332CC" w:rsidRDefault="003332CC" w:rsidP="003C22E6">
            <w:pPr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717" w:type="dxa"/>
            <w:tcBorders>
              <w:left w:val="single" w:sz="1" w:space="0" w:color="000000"/>
              <w:bottom w:val="single" w:sz="1" w:space="0" w:color="000000"/>
            </w:tcBorders>
          </w:tcPr>
          <w:p w:rsidR="003332CC" w:rsidRPr="003332CC" w:rsidRDefault="003332CC" w:rsidP="003C22E6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332CC" w:rsidRPr="003332CC" w:rsidRDefault="003332CC" w:rsidP="003C22E6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3332CC" w:rsidRPr="003C2C5B" w:rsidRDefault="003332CC" w:rsidP="003332CC"/>
    <w:p w:rsidR="003332CC" w:rsidRPr="003C2C5B" w:rsidRDefault="003332CC" w:rsidP="003332CC"/>
    <w:p w:rsidR="003332CC" w:rsidRDefault="003332CC" w:rsidP="003332C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b/>
        </w:rPr>
        <w:br w:type="page"/>
      </w:r>
      <w:r w:rsidRPr="003332CC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3332CC" w:rsidRDefault="003332CC" w:rsidP="003332CC">
      <w:pPr>
        <w:jc w:val="center"/>
        <w:rPr>
          <w:rFonts w:ascii="Arial" w:hAnsi="Arial" w:cs="Arial"/>
          <w:b/>
          <w:sz w:val="28"/>
          <w:szCs w:val="28"/>
        </w:rPr>
      </w:pPr>
    </w:p>
    <w:p w:rsidR="00B9289C" w:rsidRDefault="003332CC">
      <w:pPr>
        <w:pStyle w:val="Sumrio1"/>
        <w:tabs>
          <w:tab w:val="left" w:pos="600"/>
          <w:tab w:val="right" w:leader="dot" w:pos="8776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r>
        <w:rPr>
          <w:rFonts w:ascii="Arial" w:hAnsi="Arial" w:cs="Arial"/>
          <w:b w:val="0"/>
          <w:sz w:val="28"/>
          <w:szCs w:val="28"/>
        </w:rPr>
        <w:fldChar w:fldCharType="begin"/>
      </w:r>
      <w:r>
        <w:rPr>
          <w:rFonts w:ascii="Arial" w:hAnsi="Arial" w:cs="Arial"/>
          <w:b w:val="0"/>
          <w:sz w:val="28"/>
          <w:szCs w:val="28"/>
        </w:rPr>
        <w:instrText xml:space="preserve"> TOC \h \z \t "Título_Nível3;3;Título_Nível1;1;Título_Nível2;2" </w:instrText>
      </w:r>
      <w:r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278288106" w:history="1">
        <w:r w:rsidR="00B9289C" w:rsidRPr="003D5826">
          <w:rPr>
            <w:rStyle w:val="Hyperlink"/>
            <w:noProof/>
          </w:rPr>
          <w:t>1.</w:t>
        </w:r>
        <w:r w:rsidR="00B9289C"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B9289C" w:rsidRPr="003D5826">
          <w:rPr>
            <w:rStyle w:val="Hyperlink"/>
            <w:noProof/>
          </w:rPr>
          <w:t>Identificação</w:t>
        </w:r>
        <w:r w:rsidR="00B9289C">
          <w:rPr>
            <w:noProof/>
            <w:webHidden/>
          </w:rPr>
          <w:tab/>
        </w:r>
        <w:r w:rsidR="00B9289C">
          <w:rPr>
            <w:noProof/>
            <w:webHidden/>
          </w:rPr>
          <w:fldChar w:fldCharType="begin"/>
        </w:r>
        <w:r w:rsidR="00B9289C">
          <w:rPr>
            <w:noProof/>
            <w:webHidden/>
          </w:rPr>
          <w:instrText xml:space="preserve"> PAGEREF _Toc278288106 \h </w:instrText>
        </w:r>
        <w:r w:rsidR="00B9289C">
          <w:rPr>
            <w:noProof/>
            <w:webHidden/>
          </w:rPr>
        </w:r>
        <w:r w:rsidR="00B9289C">
          <w:rPr>
            <w:noProof/>
            <w:webHidden/>
          </w:rPr>
          <w:fldChar w:fldCharType="separate"/>
        </w:r>
        <w:r w:rsidR="00B24756">
          <w:rPr>
            <w:noProof/>
            <w:webHidden/>
          </w:rPr>
          <w:t>3</w:t>
        </w:r>
        <w:r w:rsidR="00B9289C">
          <w:rPr>
            <w:noProof/>
            <w:webHidden/>
          </w:rPr>
          <w:fldChar w:fldCharType="end"/>
        </w:r>
      </w:hyperlink>
    </w:p>
    <w:p w:rsidR="00B9289C" w:rsidRDefault="00B9289C">
      <w:pPr>
        <w:pStyle w:val="Sumrio1"/>
        <w:tabs>
          <w:tab w:val="left" w:pos="600"/>
          <w:tab w:val="right" w:leader="dot" w:pos="8776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78288107" w:history="1">
        <w:r w:rsidRPr="003D5826">
          <w:rPr>
            <w:rStyle w:val="Hyperlink"/>
            <w:noProof/>
          </w:rPr>
          <w:t>2.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3D5826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7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289C" w:rsidRDefault="00B9289C">
      <w:pPr>
        <w:pStyle w:val="Sumrio1"/>
        <w:tabs>
          <w:tab w:val="left" w:pos="600"/>
          <w:tab w:val="right" w:leader="dot" w:pos="8776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78288108" w:history="1">
        <w:r w:rsidRPr="003D5826">
          <w:rPr>
            <w:rStyle w:val="Hyperlink"/>
            <w:noProof/>
          </w:rPr>
          <w:t>3.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3D5826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7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289C" w:rsidRDefault="00B9289C">
      <w:pPr>
        <w:pStyle w:val="Sumrio2"/>
        <w:tabs>
          <w:tab w:val="left" w:pos="800"/>
          <w:tab w:val="right" w:leader="dot" w:pos="8776"/>
        </w:tabs>
        <w:rPr>
          <w:b w:val="0"/>
          <w:bCs w:val="0"/>
          <w:noProof/>
          <w:lang w:eastAsia="pt-BR"/>
        </w:rPr>
      </w:pPr>
      <w:hyperlink w:anchor="_Toc278288109" w:history="1">
        <w:r w:rsidRPr="003D5826">
          <w:rPr>
            <w:rStyle w:val="Hyperlink"/>
            <w:noProof/>
          </w:rPr>
          <w:t>3.1.</w:t>
        </w:r>
        <w:r>
          <w:rPr>
            <w:b w:val="0"/>
            <w:bCs w:val="0"/>
            <w:noProof/>
            <w:lang w:eastAsia="pt-BR"/>
          </w:rPr>
          <w:tab/>
        </w:r>
        <w:r w:rsidRPr="003D5826">
          <w:rPr>
            <w:rStyle w:val="Hyperlink"/>
            <w:noProof/>
          </w:rPr>
          <w:t>Alteração de escopo: [Sim ou não]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7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289C" w:rsidRDefault="00B9289C">
      <w:pPr>
        <w:pStyle w:val="Sumrio2"/>
        <w:tabs>
          <w:tab w:val="left" w:pos="800"/>
          <w:tab w:val="right" w:leader="dot" w:pos="8776"/>
        </w:tabs>
        <w:rPr>
          <w:b w:val="0"/>
          <w:bCs w:val="0"/>
          <w:noProof/>
          <w:lang w:eastAsia="pt-BR"/>
        </w:rPr>
      </w:pPr>
      <w:hyperlink w:anchor="_Toc278288110" w:history="1">
        <w:r w:rsidRPr="003D5826">
          <w:rPr>
            <w:rStyle w:val="Hyperlink"/>
            <w:noProof/>
          </w:rPr>
          <w:t>3.2.</w:t>
        </w:r>
        <w:r>
          <w:rPr>
            <w:b w:val="0"/>
            <w:bCs w:val="0"/>
            <w:noProof/>
            <w:lang w:eastAsia="pt-BR"/>
          </w:rPr>
          <w:tab/>
        </w:r>
        <w:r w:rsidRPr="003D5826">
          <w:rPr>
            <w:rStyle w:val="Hyperlink"/>
            <w:noProof/>
          </w:rPr>
          <w:t>Impacto no prazo</w:t>
        </w:r>
        <w:r w:rsidRPr="003D5826">
          <w:rPr>
            <w:rStyle w:val="Hyperlink"/>
            <w:rFonts w:ascii="Arial (W1)" w:hAnsi="Arial (W1)"/>
            <w:noProof/>
          </w:rPr>
          <w:t>: [Sim ou Não]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7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289C" w:rsidRDefault="00B9289C">
      <w:pPr>
        <w:pStyle w:val="Sumrio2"/>
        <w:tabs>
          <w:tab w:val="left" w:pos="800"/>
          <w:tab w:val="right" w:leader="dot" w:pos="8776"/>
        </w:tabs>
        <w:rPr>
          <w:b w:val="0"/>
          <w:bCs w:val="0"/>
          <w:noProof/>
          <w:lang w:eastAsia="pt-BR"/>
        </w:rPr>
      </w:pPr>
      <w:hyperlink w:anchor="_Toc278288111" w:history="1">
        <w:r w:rsidRPr="003D5826">
          <w:rPr>
            <w:rStyle w:val="Hyperlink"/>
            <w:rFonts w:ascii="Arial (W1)" w:hAnsi="Arial (W1)"/>
            <w:noProof/>
          </w:rPr>
          <w:t>3.3.</w:t>
        </w:r>
        <w:r>
          <w:rPr>
            <w:b w:val="0"/>
            <w:bCs w:val="0"/>
            <w:noProof/>
            <w:lang w:eastAsia="pt-BR"/>
          </w:rPr>
          <w:tab/>
        </w:r>
        <w:r w:rsidRPr="003D5826">
          <w:rPr>
            <w:rStyle w:val="Hyperlink"/>
            <w:noProof/>
          </w:rPr>
          <w:t>Impacto no custo</w:t>
        </w:r>
        <w:r w:rsidRPr="003D5826">
          <w:rPr>
            <w:rStyle w:val="Hyperlink"/>
            <w:rFonts w:ascii="Arial (W1)" w:hAnsi="Arial (W1)"/>
            <w:noProof/>
          </w:rPr>
          <w:t>: [Sim ou não]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7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289C" w:rsidRDefault="00B9289C">
      <w:pPr>
        <w:pStyle w:val="Sumrio2"/>
        <w:tabs>
          <w:tab w:val="left" w:pos="800"/>
          <w:tab w:val="right" w:leader="dot" w:pos="8776"/>
        </w:tabs>
        <w:rPr>
          <w:b w:val="0"/>
          <w:bCs w:val="0"/>
          <w:noProof/>
          <w:lang w:eastAsia="pt-BR"/>
        </w:rPr>
      </w:pPr>
      <w:hyperlink w:anchor="_Toc278288112" w:history="1">
        <w:r w:rsidRPr="003D5826">
          <w:rPr>
            <w:rStyle w:val="Hyperlink"/>
            <w:noProof/>
          </w:rPr>
          <w:t>3.4.</w:t>
        </w:r>
        <w:r>
          <w:rPr>
            <w:b w:val="0"/>
            <w:bCs w:val="0"/>
            <w:noProof/>
            <w:lang w:eastAsia="pt-BR"/>
          </w:rPr>
          <w:tab/>
        </w:r>
        <w:r w:rsidRPr="003D5826">
          <w:rPr>
            <w:rStyle w:val="Hyperlink"/>
            <w:noProof/>
          </w:rPr>
          <w:t>Documentos: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7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289C" w:rsidRDefault="00B9289C">
      <w:pPr>
        <w:pStyle w:val="Sumrio1"/>
        <w:tabs>
          <w:tab w:val="left" w:pos="600"/>
          <w:tab w:val="right" w:leader="dot" w:pos="8776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78288113" w:history="1">
        <w:r w:rsidRPr="003D5826">
          <w:rPr>
            <w:rStyle w:val="Hyperlink"/>
            <w:noProof/>
          </w:rPr>
          <w:t>4.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3D5826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7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289C" w:rsidRDefault="00B9289C">
      <w:pPr>
        <w:pStyle w:val="Sumrio2"/>
        <w:tabs>
          <w:tab w:val="left" w:pos="800"/>
          <w:tab w:val="right" w:leader="dot" w:pos="8776"/>
        </w:tabs>
        <w:rPr>
          <w:b w:val="0"/>
          <w:bCs w:val="0"/>
          <w:noProof/>
          <w:lang w:eastAsia="pt-BR"/>
        </w:rPr>
      </w:pPr>
      <w:hyperlink w:anchor="_Toc278288114" w:history="1">
        <w:r w:rsidRPr="003D5826">
          <w:rPr>
            <w:rStyle w:val="Hyperlink"/>
            <w:noProof/>
          </w:rPr>
          <w:t>4.1.</w:t>
        </w:r>
        <w:r>
          <w:rPr>
            <w:b w:val="0"/>
            <w:bCs w:val="0"/>
            <w:noProof/>
            <w:lang w:eastAsia="pt-BR"/>
          </w:rPr>
          <w:tab/>
        </w:r>
        <w:r w:rsidRPr="003D5826">
          <w:rPr>
            <w:rStyle w:val="Hyperlink"/>
            <w:noProof/>
          </w:rPr>
          <w:t>Severidade: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7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289C" w:rsidRDefault="00B9289C">
      <w:pPr>
        <w:pStyle w:val="Sumrio2"/>
        <w:tabs>
          <w:tab w:val="left" w:pos="800"/>
          <w:tab w:val="right" w:leader="dot" w:pos="8776"/>
        </w:tabs>
        <w:rPr>
          <w:b w:val="0"/>
          <w:bCs w:val="0"/>
          <w:noProof/>
          <w:lang w:eastAsia="pt-BR"/>
        </w:rPr>
      </w:pPr>
      <w:hyperlink w:anchor="_Toc278288115" w:history="1">
        <w:r w:rsidRPr="003D5826">
          <w:rPr>
            <w:rStyle w:val="Hyperlink"/>
            <w:noProof/>
          </w:rPr>
          <w:t>4.2.</w:t>
        </w:r>
        <w:r>
          <w:rPr>
            <w:b w:val="0"/>
            <w:bCs w:val="0"/>
            <w:noProof/>
            <w:lang w:eastAsia="pt-BR"/>
          </w:rPr>
          <w:tab/>
        </w:r>
        <w:r w:rsidRPr="003D5826">
          <w:rPr>
            <w:rStyle w:val="Hyperlink"/>
            <w:noProof/>
          </w:rPr>
          <w:t>Parecer da Análise de Impacto: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7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289C" w:rsidRDefault="00B9289C">
      <w:pPr>
        <w:pStyle w:val="Sumrio2"/>
        <w:tabs>
          <w:tab w:val="left" w:pos="800"/>
          <w:tab w:val="right" w:leader="dot" w:pos="8776"/>
        </w:tabs>
        <w:rPr>
          <w:b w:val="0"/>
          <w:bCs w:val="0"/>
          <w:noProof/>
          <w:lang w:eastAsia="pt-BR"/>
        </w:rPr>
      </w:pPr>
      <w:hyperlink w:anchor="_Toc278288116" w:history="1">
        <w:r w:rsidRPr="003D5826">
          <w:rPr>
            <w:rStyle w:val="Hyperlink"/>
            <w:noProof/>
          </w:rPr>
          <w:t>4.3.</w:t>
        </w:r>
        <w:r>
          <w:rPr>
            <w:b w:val="0"/>
            <w:bCs w:val="0"/>
            <w:noProof/>
            <w:lang w:eastAsia="pt-BR"/>
          </w:rPr>
          <w:tab/>
        </w:r>
        <w:r w:rsidRPr="003D5826">
          <w:rPr>
            <w:rStyle w:val="Hyperlink"/>
            <w:noProof/>
          </w:rPr>
          <w:t>Obervações: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7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289C" w:rsidRDefault="00B9289C">
      <w:pPr>
        <w:pStyle w:val="Sumrio1"/>
        <w:tabs>
          <w:tab w:val="left" w:pos="600"/>
          <w:tab w:val="right" w:leader="dot" w:pos="8776"/>
        </w:tabs>
        <w:rPr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278288117" w:history="1">
        <w:r w:rsidRPr="003D5826">
          <w:rPr>
            <w:rStyle w:val="Hyperlink"/>
            <w:noProof/>
          </w:rPr>
          <w:t>5.</w:t>
        </w:r>
        <w:r>
          <w:rPr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3D5826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_Toc278288117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47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32CC" w:rsidRPr="003332CC" w:rsidRDefault="003332CC" w:rsidP="003332CC">
      <w:pPr>
        <w:jc w:val="center"/>
        <w:rPr>
          <w:rFonts w:ascii="Arial" w:hAnsi="Arial" w:cs="Arial"/>
          <w:b/>
          <w:sz w:val="28"/>
          <w:szCs w:val="28"/>
        </w:rPr>
        <w:sectPr w:rsidR="003332CC" w:rsidRPr="003332CC" w:rsidSect="003C22E6">
          <w:headerReference w:type="default" r:id="rId15"/>
          <w:footerReference w:type="default" r:id="rId16"/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79619A" w:rsidRPr="003332CC" w:rsidRDefault="0079619A" w:rsidP="003332CC">
      <w:pPr>
        <w:jc w:val="center"/>
        <w:rPr>
          <w:rFonts w:ascii="Arial" w:hAnsi="Arial" w:cs="Arial"/>
          <w:b/>
          <w:sz w:val="28"/>
          <w:szCs w:val="28"/>
        </w:rPr>
      </w:pPr>
      <w:r w:rsidRPr="003332CC">
        <w:rPr>
          <w:rFonts w:ascii="Arial" w:hAnsi="Arial" w:cs="Arial"/>
          <w:b/>
          <w:sz w:val="28"/>
          <w:szCs w:val="28"/>
        </w:rPr>
        <w:lastRenderedPageBreak/>
        <w:t>Relatório de Impacto</w:t>
      </w:r>
    </w:p>
    <w:p w:rsidR="0079619A" w:rsidRDefault="0079619A" w:rsidP="003332CC">
      <w:pPr>
        <w:pStyle w:val="TtuloNvel1"/>
      </w:pPr>
      <w:bookmarkStart w:id="1" w:name="_Toc278288106"/>
      <w:r>
        <w:t>Identificação</w:t>
      </w:r>
      <w:bookmarkEnd w:id="1"/>
      <w:r w:rsidR="00CE24EC"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51"/>
        <w:gridCol w:w="7038"/>
      </w:tblGrid>
      <w:tr w:rsidR="0079619A" w:rsidTr="002D6798">
        <w:tc>
          <w:tcPr>
            <w:tcW w:w="17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79619A" w:rsidRDefault="0079619A">
            <w:pPr>
              <w:pStyle w:val="TextoTabela"/>
              <w:snapToGrid w:val="0"/>
            </w:pPr>
            <w:r>
              <w:t>Cliente</w:t>
            </w:r>
          </w:p>
        </w:tc>
        <w:tc>
          <w:tcPr>
            <w:tcW w:w="70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9619A" w:rsidRDefault="0079619A">
            <w:pPr>
              <w:pStyle w:val="Infoblue"/>
              <w:snapToGrid w:val="0"/>
              <w:ind w:left="0" w:firstLine="0"/>
              <w:jc w:val="left"/>
              <w:rPr>
                <w:i w:val="0"/>
                <w:color w:val="000000"/>
              </w:rPr>
            </w:pPr>
          </w:p>
        </w:tc>
      </w:tr>
      <w:tr w:rsidR="0079619A" w:rsidTr="002D6798">
        <w:tc>
          <w:tcPr>
            <w:tcW w:w="175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9619A" w:rsidRDefault="0079619A">
            <w:pPr>
              <w:pStyle w:val="TextoTabela"/>
              <w:snapToGrid w:val="0"/>
            </w:pPr>
            <w:r>
              <w:t>Projeto</w:t>
            </w:r>
          </w:p>
        </w:tc>
        <w:tc>
          <w:tcPr>
            <w:tcW w:w="70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9619A" w:rsidRDefault="0079619A">
            <w:pPr>
              <w:pStyle w:val="Infoblue"/>
              <w:snapToGrid w:val="0"/>
              <w:ind w:left="0" w:firstLine="0"/>
              <w:jc w:val="left"/>
              <w:rPr>
                <w:i w:val="0"/>
                <w:color w:val="000000"/>
              </w:rPr>
            </w:pPr>
          </w:p>
        </w:tc>
      </w:tr>
      <w:tr w:rsidR="0079619A" w:rsidTr="002D6798">
        <w:tc>
          <w:tcPr>
            <w:tcW w:w="175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79619A" w:rsidRDefault="0079619A">
            <w:pPr>
              <w:pStyle w:val="TextoTabela"/>
              <w:snapToGrid w:val="0"/>
            </w:pPr>
            <w:r>
              <w:t>Fase</w:t>
            </w:r>
          </w:p>
        </w:tc>
        <w:tc>
          <w:tcPr>
            <w:tcW w:w="70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79619A" w:rsidRDefault="0079619A">
            <w:pPr>
              <w:pStyle w:val="Infoblue"/>
              <w:snapToGrid w:val="0"/>
              <w:ind w:left="0" w:firstLine="0"/>
              <w:jc w:val="left"/>
              <w:rPr>
                <w:i w:val="0"/>
                <w:color w:val="000000"/>
              </w:rPr>
            </w:pPr>
          </w:p>
        </w:tc>
      </w:tr>
    </w:tbl>
    <w:p w:rsidR="0079619A" w:rsidRPr="00920AB3" w:rsidRDefault="0079619A" w:rsidP="003332CC">
      <w:pPr>
        <w:pStyle w:val="TtuloNvel1"/>
      </w:pPr>
      <w:bookmarkStart w:id="2" w:name="_Toc278288107"/>
      <w:r w:rsidRPr="00920AB3">
        <w:t>Objetivo</w:t>
      </w:r>
      <w:bookmarkEnd w:id="2"/>
    </w:p>
    <w:p w:rsidR="0079619A" w:rsidRDefault="0079619A" w:rsidP="00CE24EC">
      <w:pPr>
        <w:pStyle w:val="Infoblue"/>
        <w:ind w:firstLine="0"/>
        <w:jc w:val="both"/>
        <w:rPr>
          <w:iCs/>
        </w:rPr>
      </w:pPr>
      <w:r>
        <w:rPr>
          <w:iCs/>
        </w:rPr>
        <w:t xml:space="preserve">[Este documento tem o objetivo de relatar os impactos no projeto referentes a escopo, prazo e custo. A avaliação tem como base a análise da rastreabilidade dos requisitos macro, descritos na avaliação técnica, para os requisitos funcionais. Além disso, o impacto é também evidenciado no resultado da métrica do projeto, feita </w:t>
      </w:r>
      <w:r w:rsidR="00CE24EC">
        <w:rPr>
          <w:iCs/>
        </w:rPr>
        <w:t>por meio</w:t>
      </w:r>
      <w:r>
        <w:rPr>
          <w:iCs/>
        </w:rPr>
        <w:t xml:space="preserve"> da estimativa de ponto funcional</w:t>
      </w:r>
      <w:r w:rsidR="00CE24EC">
        <w:rPr>
          <w:iCs/>
        </w:rPr>
        <w:t xml:space="preserve"> ou outra conforme definido no Plano do Projeto</w:t>
      </w:r>
      <w:r>
        <w:rPr>
          <w:iCs/>
        </w:rPr>
        <w:t>.]</w:t>
      </w:r>
    </w:p>
    <w:p w:rsidR="0079619A" w:rsidRPr="00920AB3" w:rsidRDefault="0079619A" w:rsidP="003332CC">
      <w:pPr>
        <w:pStyle w:val="TtuloNvel1"/>
      </w:pPr>
      <w:bookmarkStart w:id="3" w:name="_Toc278288108"/>
      <w:r w:rsidRPr="00920AB3">
        <w:t>Resultados</w:t>
      </w:r>
      <w:bookmarkEnd w:id="3"/>
    </w:p>
    <w:p w:rsidR="0079619A" w:rsidRDefault="0079619A" w:rsidP="003332CC">
      <w:pPr>
        <w:pStyle w:val="TtuloNvel2"/>
      </w:pPr>
      <w:bookmarkStart w:id="4" w:name="_Toc278288109"/>
      <w:r>
        <w:t>Alteração de escopo: [Sim ou não]</w:t>
      </w:r>
      <w:bookmarkEnd w:id="4"/>
    </w:p>
    <w:p w:rsidR="0079619A" w:rsidRDefault="0079619A">
      <w:pPr>
        <w:pStyle w:val="Infoblue"/>
        <w:jc w:val="both"/>
      </w:pPr>
      <w:r>
        <w:t>[Descrever requisitos novos e excluídos]</w:t>
      </w:r>
    </w:p>
    <w:tbl>
      <w:tblPr>
        <w:tblW w:w="8341" w:type="dxa"/>
        <w:tblInd w:w="50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05"/>
        <w:gridCol w:w="1559"/>
        <w:gridCol w:w="1559"/>
        <w:gridCol w:w="1418"/>
      </w:tblGrid>
      <w:tr w:rsidR="0079619A" w:rsidRPr="002D6798" w:rsidTr="002D6798">
        <w:trPr>
          <w:tblHeader/>
        </w:trPr>
        <w:tc>
          <w:tcPr>
            <w:tcW w:w="38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9619A" w:rsidRPr="002D6798" w:rsidRDefault="0079619A">
            <w:pPr>
              <w:snapToGrid w:val="0"/>
              <w:rPr>
                <w:rFonts w:ascii="Arial" w:hAnsi="Arial"/>
                <w:i/>
                <w:iCs/>
              </w:rPr>
            </w:pPr>
            <w:r w:rsidRPr="002D6798">
              <w:rPr>
                <w:rFonts w:ascii="Arial" w:hAnsi="Arial"/>
                <w:i/>
                <w:iCs/>
              </w:rPr>
              <w:t>Requisitos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9619A" w:rsidRPr="002D6798" w:rsidRDefault="0079619A">
            <w:pPr>
              <w:snapToGrid w:val="0"/>
              <w:rPr>
                <w:rFonts w:ascii="Arial" w:hAnsi="Arial"/>
                <w:i/>
                <w:iCs/>
              </w:rPr>
            </w:pPr>
            <w:r w:rsidRPr="002D6798">
              <w:rPr>
                <w:rFonts w:ascii="Arial" w:hAnsi="Arial"/>
                <w:i/>
                <w:iCs/>
              </w:rPr>
              <w:t>Módulo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79619A" w:rsidRPr="002D6798" w:rsidRDefault="0079619A">
            <w:pPr>
              <w:snapToGrid w:val="0"/>
              <w:rPr>
                <w:rFonts w:ascii="Arial" w:hAnsi="Arial"/>
                <w:i/>
                <w:iCs/>
              </w:rPr>
            </w:pPr>
            <w:r w:rsidRPr="002D6798">
              <w:rPr>
                <w:rFonts w:ascii="Arial" w:hAnsi="Arial"/>
                <w:i/>
                <w:iCs/>
              </w:rPr>
              <w:t>Incluído (+) / Excluído (-)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79619A" w:rsidRPr="002D6798" w:rsidRDefault="0079619A">
            <w:pPr>
              <w:snapToGrid w:val="0"/>
              <w:rPr>
                <w:rFonts w:ascii="Arial" w:hAnsi="Arial"/>
                <w:i/>
                <w:iCs/>
              </w:rPr>
            </w:pPr>
            <w:r w:rsidRPr="002D6798">
              <w:rPr>
                <w:rFonts w:ascii="Arial" w:hAnsi="Arial"/>
                <w:i/>
                <w:iCs/>
              </w:rPr>
              <w:t>Tamanho</w:t>
            </w:r>
          </w:p>
        </w:tc>
      </w:tr>
      <w:tr w:rsidR="0079619A" w:rsidRPr="002D6798" w:rsidTr="002D6798">
        <w:tc>
          <w:tcPr>
            <w:tcW w:w="3805" w:type="dxa"/>
            <w:tcBorders>
              <w:left w:val="single" w:sz="1" w:space="0" w:color="000000"/>
              <w:bottom w:val="single" w:sz="1" w:space="0" w:color="000000"/>
            </w:tcBorders>
          </w:tcPr>
          <w:p w:rsidR="0079619A" w:rsidRPr="002D6798" w:rsidRDefault="0079619A" w:rsidP="003332CC">
            <w:pPr>
              <w:pStyle w:val="TextoTabela"/>
              <w:rPr>
                <w:sz w:val="20"/>
              </w:rPr>
            </w:pPr>
            <w:r w:rsidRPr="002D6798">
              <w:rPr>
                <w:sz w:val="20"/>
              </w:rPr>
              <w:t>Cadastro de beneficiários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9619A" w:rsidRPr="002D6798" w:rsidRDefault="0079619A" w:rsidP="003332CC">
            <w:pPr>
              <w:pStyle w:val="TextoTabela"/>
              <w:rPr>
                <w:sz w:val="20"/>
              </w:rPr>
            </w:pPr>
            <w:r w:rsidRPr="002D6798">
              <w:rPr>
                <w:sz w:val="20"/>
              </w:rPr>
              <w:t>XYZ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9619A" w:rsidRPr="002D6798" w:rsidRDefault="0079619A" w:rsidP="003332CC">
            <w:pPr>
              <w:pStyle w:val="TextoTabela"/>
              <w:rPr>
                <w:sz w:val="20"/>
              </w:rPr>
            </w:pPr>
            <w:r w:rsidRPr="002D6798">
              <w:rPr>
                <w:sz w:val="20"/>
              </w:rPr>
              <w:t>+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9619A" w:rsidRPr="002D6798" w:rsidRDefault="0079619A" w:rsidP="003332CC">
            <w:pPr>
              <w:pStyle w:val="TextoTabela"/>
              <w:rPr>
                <w:color w:val="0000FF"/>
                <w:sz w:val="20"/>
              </w:rPr>
            </w:pPr>
            <w:r w:rsidRPr="002D6798">
              <w:rPr>
                <w:color w:val="0000FF"/>
                <w:sz w:val="20"/>
              </w:rPr>
              <w:t>XXX</w:t>
            </w:r>
          </w:p>
        </w:tc>
      </w:tr>
      <w:tr w:rsidR="0079619A" w:rsidRPr="002D6798" w:rsidTr="002D6798">
        <w:tc>
          <w:tcPr>
            <w:tcW w:w="3805" w:type="dxa"/>
            <w:tcBorders>
              <w:left w:val="single" w:sz="1" w:space="0" w:color="000000"/>
              <w:bottom w:val="single" w:sz="1" w:space="0" w:color="000000"/>
            </w:tcBorders>
          </w:tcPr>
          <w:p w:rsidR="0079619A" w:rsidRPr="002D6798" w:rsidRDefault="0079619A" w:rsidP="003332CC">
            <w:pPr>
              <w:pStyle w:val="TextoTabela"/>
              <w:rPr>
                <w:sz w:val="20"/>
              </w:rPr>
            </w:pPr>
            <w:r w:rsidRPr="002D6798">
              <w:rPr>
                <w:sz w:val="20"/>
              </w:rPr>
              <w:t>Cadastro de cidade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9619A" w:rsidRPr="002D6798" w:rsidRDefault="0079619A" w:rsidP="003332CC">
            <w:pPr>
              <w:pStyle w:val="TextoTabela"/>
              <w:rPr>
                <w:sz w:val="20"/>
              </w:rPr>
            </w:pPr>
            <w:r w:rsidRPr="002D6798">
              <w:rPr>
                <w:sz w:val="20"/>
              </w:rPr>
              <w:t>ZWX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9619A" w:rsidRPr="002D6798" w:rsidRDefault="0079619A" w:rsidP="003332CC">
            <w:pPr>
              <w:pStyle w:val="TextoTabela"/>
              <w:rPr>
                <w:sz w:val="20"/>
              </w:rPr>
            </w:pPr>
            <w:r w:rsidRPr="002D6798">
              <w:rPr>
                <w:sz w:val="20"/>
              </w:rPr>
              <w:t>-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9619A" w:rsidRPr="002D6798" w:rsidRDefault="0079619A" w:rsidP="003332CC">
            <w:pPr>
              <w:pStyle w:val="TextoTabela"/>
              <w:rPr>
                <w:color w:val="FF0000"/>
                <w:sz w:val="20"/>
              </w:rPr>
            </w:pPr>
            <w:r w:rsidRPr="002D6798">
              <w:rPr>
                <w:color w:val="FF0000"/>
                <w:sz w:val="20"/>
              </w:rPr>
              <w:t>XXX</w:t>
            </w:r>
          </w:p>
        </w:tc>
      </w:tr>
      <w:tr w:rsidR="0079619A" w:rsidRPr="002D6798" w:rsidTr="002D6798">
        <w:tc>
          <w:tcPr>
            <w:tcW w:w="6923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79619A" w:rsidRPr="002D6798" w:rsidRDefault="0079619A" w:rsidP="003332CC">
            <w:pPr>
              <w:pStyle w:val="TextoTabela"/>
              <w:rPr>
                <w:b/>
                <w:bCs/>
                <w:sz w:val="20"/>
              </w:rPr>
            </w:pPr>
            <w:r w:rsidRPr="002D6798">
              <w:rPr>
                <w:b/>
                <w:bCs/>
                <w:sz w:val="20"/>
              </w:rPr>
              <w:t>TOTAL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:rsidR="0079619A" w:rsidRPr="002D6798" w:rsidRDefault="0079619A" w:rsidP="003332CC">
            <w:pPr>
              <w:pStyle w:val="TextoTabela"/>
              <w:rPr>
                <w:b/>
                <w:bCs/>
                <w:color w:val="0000FF"/>
                <w:sz w:val="20"/>
              </w:rPr>
            </w:pPr>
            <w:r w:rsidRPr="002D6798">
              <w:rPr>
                <w:b/>
                <w:bCs/>
                <w:color w:val="0000FF"/>
                <w:sz w:val="20"/>
              </w:rPr>
              <w:t>XXXX</w:t>
            </w:r>
          </w:p>
        </w:tc>
      </w:tr>
    </w:tbl>
    <w:p w:rsidR="0079619A" w:rsidRDefault="0079619A">
      <w:pPr>
        <w:pStyle w:val="Infoblue"/>
        <w:jc w:val="both"/>
        <w:rPr>
          <w:iCs/>
        </w:rPr>
      </w:pPr>
      <w:r>
        <w:rPr>
          <w:iCs/>
        </w:rPr>
        <w:t>[Para estes ajustes são totalizados XXXX (XXXXXXXXXXXXXXXXX) pontos de função (ou outra estimativa utilizada para o projeto) relacionados ao aumento de escopo deste projeto].</w:t>
      </w:r>
    </w:p>
    <w:p w:rsidR="0079619A" w:rsidRDefault="0079619A" w:rsidP="003332CC">
      <w:pPr>
        <w:pStyle w:val="TtuloNvel2"/>
      </w:pPr>
      <w:bookmarkStart w:id="5" w:name="_Toc278288110"/>
      <w:r>
        <w:t xml:space="preserve">Impacto no </w:t>
      </w:r>
      <w:r w:rsidR="00C9140F">
        <w:t>prazo</w:t>
      </w:r>
      <w:r w:rsidR="00596B55">
        <w:rPr>
          <w:rFonts w:ascii="Arial (W1)" w:hAnsi="Arial (W1)"/>
          <w:szCs w:val="24"/>
        </w:rPr>
        <w:t>: [Sim ou N</w:t>
      </w:r>
      <w:r>
        <w:rPr>
          <w:rFonts w:ascii="Arial (W1)" w:hAnsi="Arial (W1)"/>
          <w:szCs w:val="24"/>
        </w:rPr>
        <w:t>ão]</w:t>
      </w:r>
      <w:bookmarkEnd w:id="5"/>
      <w:r>
        <w:t xml:space="preserve"> </w:t>
      </w:r>
    </w:p>
    <w:p w:rsidR="0079619A" w:rsidRDefault="0079619A">
      <w:pPr>
        <w:pStyle w:val="Infoblue"/>
        <w:jc w:val="both"/>
      </w:pPr>
      <w:r>
        <w:t xml:space="preserve">[Descrever o impacto </w:t>
      </w:r>
      <w:r w:rsidR="00C50401">
        <w:t>no</w:t>
      </w:r>
      <w:r w:rsidR="00C9140F">
        <w:t xml:space="preserve"> prazo</w:t>
      </w:r>
      <w:r w:rsidR="00C50401">
        <w:t xml:space="preserve"> do projeto, ou fase</w:t>
      </w:r>
      <w:r w:rsidR="00C9140F">
        <w:t xml:space="preserve">, </w:t>
      </w:r>
      <w:r>
        <w:t xml:space="preserve">com o total de horas </w:t>
      </w:r>
      <w:r w:rsidR="00596B55">
        <w:t>estimada</w:t>
      </w:r>
      <w:r w:rsidR="00C4388B">
        <w:t>s</w:t>
      </w:r>
      <w:r w:rsidR="00596B55">
        <w:t xml:space="preserve"> para o </w:t>
      </w:r>
      <w:r>
        <w:t xml:space="preserve">impacto </w:t>
      </w:r>
      <w:r w:rsidR="00596B55">
        <w:t>em questão</w:t>
      </w:r>
      <w:r>
        <w:t>.]</w:t>
      </w:r>
    </w:p>
    <w:p w:rsidR="0079619A" w:rsidRDefault="0079619A" w:rsidP="00CE24EC">
      <w:pPr>
        <w:pStyle w:val="Infoblue"/>
        <w:jc w:val="both"/>
      </w:pPr>
      <w:r>
        <w:t xml:space="preserve">[Ex: </w:t>
      </w:r>
      <w:r>
        <w:rPr>
          <w:iCs/>
        </w:rPr>
        <w:t>O fator de conversão dos pontos de função (ou outra estimativa utilizada para o projeto) em horas de esforço é de XXX para as fases XXXXX, são totalizadas XXXXX (XXXXXXXXX) horas úteis de esforço relacionadas ao impacto de aumento de escopo.</w:t>
      </w:r>
      <w:r w:rsidR="00CE24EC">
        <w:t>]</w:t>
      </w:r>
    </w:p>
    <w:p w:rsidR="0079619A" w:rsidRDefault="0079619A">
      <w:pPr>
        <w:pStyle w:val="Infoblue"/>
        <w:jc w:val="both"/>
      </w:pPr>
      <w:r>
        <w:t>[Classificar o impacto das alterações no cronograma de acordo com os itens abaixo:]</w:t>
      </w:r>
    </w:p>
    <w:p w:rsidR="0079619A" w:rsidRDefault="0079619A" w:rsidP="00CE24EC">
      <w:pPr>
        <w:pStyle w:val="Infoblue"/>
        <w:numPr>
          <w:ilvl w:val="0"/>
          <w:numId w:val="4"/>
        </w:numPr>
        <w:tabs>
          <w:tab w:val="left" w:pos="1570"/>
        </w:tabs>
        <w:spacing w:before="0" w:after="0"/>
        <w:ind w:left="1565" w:hanging="357"/>
        <w:jc w:val="both"/>
        <w:rPr>
          <w:iCs/>
        </w:rPr>
      </w:pPr>
      <w:r>
        <w:rPr>
          <w:iCs/>
        </w:rPr>
        <w:t xml:space="preserve">Alto: excede ao esforço planejado para o projeto em mais de 50% (&gt;= 50%); </w:t>
      </w:r>
    </w:p>
    <w:p w:rsidR="0079619A" w:rsidRDefault="0079619A" w:rsidP="00CE24EC">
      <w:pPr>
        <w:pStyle w:val="Infoblue"/>
        <w:numPr>
          <w:ilvl w:val="0"/>
          <w:numId w:val="4"/>
        </w:numPr>
        <w:tabs>
          <w:tab w:val="left" w:pos="1570"/>
        </w:tabs>
        <w:spacing w:before="0" w:after="0"/>
        <w:ind w:left="1565" w:hanging="357"/>
        <w:jc w:val="both"/>
        <w:rPr>
          <w:iCs/>
        </w:rPr>
      </w:pPr>
      <w:r>
        <w:rPr>
          <w:iCs/>
        </w:rPr>
        <w:t>Médio: excede ao esforço planejado para o projeto em menos de 50% (&lt;50% e &gt;=10</w:t>
      </w:r>
      <w:r w:rsidR="00596B55">
        <w:rPr>
          <w:iCs/>
        </w:rPr>
        <w:t>%</w:t>
      </w:r>
      <w:r>
        <w:rPr>
          <w:iCs/>
        </w:rPr>
        <w:t xml:space="preserve">); </w:t>
      </w:r>
    </w:p>
    <w:p w:rsidR="0079619A" w:rsidRDefault="0079619A" w:rsidP="00CE24EC">
      <w:pPr>
        <w:pStyle w:val="Infoblue"/>
        <w:numPr>
          <w:ilvl w:val="0"/>
          <w:numId w:val="4"/>
        </w:numPr>
        <w:tabs>
          <w:tab w:val="left" w:pos="1570"/>
        </w:tabs>
        <w:spacing w:before="0" w:after="0"/>
        <w:ind w:left="1565" w:hanging="357"/>
        <w:jc w:val="both"/>
        <w:rPr>
          <w:iCs/>
        </w:rPr>
      </w:pPr>
      <w:r>
        <w:rPr>
          <w:iCs/>
        </w:rPr>
        <w:t xml:space="preserve">Baixo: excede ao esforço planejado para o projeto em menos de 10%(&lt;10%);  </w:t>
      </w:r>
    </w:p>
    <w:p w:rsidR="0079619A" w:rsidRDefault="0079619A" w:rsidP="00CE24EC">
      <w:pPr>
        <w:pStyle w:val="Infoblue"/>
        <w:numPr>
          <w:ilvl w:val="0"/>
          <w:numId w:val="4"/>
        </w:numPr>
        <w:tabs>
          <w:tab w:val="left" w:pos="1570"/>
        </w:tabs>
        <w:spacing w:before="0" w:after="0"/>
        <w:ind w:left="1565" w:hanging="357"/>
        <w:jc w:val="both"/>
      </w:pPr>
      <w:r>
        <w:t xml:space="preserve">NA: Não aplicável. Somente se alteração de escopo igual à Não. </w:t>
      </w:r>
    </w:p>
    <w:p w:rsidR="0079619A" w:rsidRDefault="0079619A" w:rsidP="003332CC">
      <w:pPr>
        <w:pStyle w:val="TtuloNvel2"/>
        <w:rPr>
          <w:rFonts w:ascii="Arial (W1)" w:hAnsi="Arial (W1)"/>
          <w:szCs w:val="24"/>
        </w:rPr>
      </w:pPr>
      <w:bookmarkStart w:id="6" w:name="_Toc278288111"/>
      <w:r>
        <w:t>Impacto no custo</w:t>
      </w:r>
      <w:r>
        <w:rPr>
          <w:rFonts w:ascii="Arial (W1)" w:hAnsi="Arial (W1)"/>
          <w:szCs w:val="24"/>
        </w:rPr>
        <w:t>: [Sim ou não]</w:t>
      </w:r>
      <w:bookmarkEnd w:id="6"/>
    </w:p>
    <w:p w:rsidR="0079619A" w:rsidRDefault="0079619A">
      <w:pPr>
        <w:pStyle w:val="Infoblue"/>
        <w:jc w:val="both"/>
      </w:pPr>
      <w:r>
        <w:t>[Descrever o impacto das alterações no custo, com o valor total deste impacto.]</w:t>
      </w:r>
    </w:p>
    <w:p w:rsidR="0079619A" w:rsidRDefault="0079619A">
      <w:pPr>
        <w:pStyle w:val="Infoblue"/>
        <w:jc w:val="both"/>
      </w:pPr>
      <w:r>
        <w:t>[Classificar o impacto das alterações no custo de acordo com os itens abaixo:]</w:t>
      </w:r>
    </w:p>
    <w:p w:rsidR="0079619A" w:rsidRDefault="0079619A" w:rsidP="00CE24EC">
      <w:pPr>
        <w:pStyle w:val="Infoblue"/>
        <w:numPr>
          <w:ilvl w:val="0"/>
          <w:numId w:val="3"/>
        </w:numPr>
        <w:tabs>
          <w:tab w:val="left" w:pos="1570"/>
        </w:tabs>
        <w:spacing w:before="0" w:after="0"/>
        <w:ind w:left="1565" w:hanging="357"/>
        <w:jc w:val="both"/>
        <w:rPr>
          <w:iCs/>
        </w:rPr>
      </w:pPr>
      <w:r>
        <w:rPr>
          <w:iCs/>
        </w:rPr>
        <w:t xml:space="preserve">Alto: excede ao custo planejado para o projeto em mais de 50% (&gt;= 50%); </w:t>
      </w:r>
    </w:p>
    <w:p w:rsidR="0079619A" w:rsidRDefault="0079619A" w:rsidP="00CE24EC">
      <w:pPr>
        <w:pStyle w:val="Infoblue"/>
        <w:numPr>
          <w:ilvl w:val="0"/>
          <w:numId w:val="3"/>
        </w:numPr>
        <w:tabs>
          <w:tab w:val="left" w:pos="1570"/>
        </w:tabs>
        <w:spacing w:before="0" w:after="0"/>
        <w:ind w:left="1565" w:hanging="357"/>
        <w:jc w:val="both"/>
        <w:rPr>
          <w:iCs/>
        </w:rPr>
      </w:pPr>
      <w:r>
        <w:rPr>
          <w:iCs/>
        </w:rPr>
        <w:lastRenderedPageBreak/>
        <w:t xml:space="preserve">Médio: excede ao custo planejado para o projeto em menos de 50% (&lt;50% e &gt;=10); </w:t>
      </w:r>
    </w:p>
    <w:p w:rsidR="0079619A" w:rsidRDefault="0079619A" w:rsidP="00CE24EC">
      <w:pPr>
        <w:pStyle w:val="Infoblue"/>
        <w:numPr>
          <w:ilvl w:val="0"/>
          <w:numId w:val="3"/>
        </w:numPr>
        <w:tabs>
          <w:tab w:val="left" w:pos="1570"/>
        </w:tabs>
        <w:spacing w:before="0" w:after="0"/>
        <w:ind w:left="1565" w:hanging="357"/>
        <w:jc w:val="both"/>
        <w:rPr>
          <w:iCs/>
        </w:rPr>
      </w:pPr>
      <w:r>
        <w:rPr>
          <w:iCs/>
        </w:rPr>
        <w:t xml:space="preserve">Baixo: excede ao custo planejado para o projeto em menos de 10% (&lt;10%); </w:t>
      </w:r>
    </w:p>
    <w:p w:rsidR="0079619A" w:rsidRDefault="0079619A" w:rsidP="00CE24EC">
      <w:pPr>
        <w:pStyle w:val="Infoblue"/>
        <w:numPr>
          <w:ilvl w:val="0"/>
          <w:numId w:val="3"/>
        </w:numPr>
        <w:tabs>
          <w:tab w:val="left" w:pos="1570"/>
        </w:tabs>
        <w:spacing w:before="0" w:after="0"/>
        <w:ind w:left="1565" w:hanging="357"/>
        <w:jc w:val="both"/>
        <w:rPr>
          <w:iCs/>
        </w:rPr>
      </w:pPr>
      <w:r>
        <w:rPr>
          <w:iCs/>
        </w:rPr>
        <w:t xml:space="preserve">NA: Não aplicável. Somente se alteração de escopo igual à Não. </w:t>
      </w:r>
    </w:p>
    <w:p w:rsidR="0079619A" w:rsidRDefault="0079619A" w:rsidP="003332CC">
      <w:pPr>
        <w:pStyle w:val="TtuloNvel2"/>
      </w:pPr>
      <w:bookmarkStart w:id="7" w:name="_Toc278288112"/>
      <w:r>
        <w:t>Documentos:</w:t>
      </w:r>
      <w:bookmarkEnd w:id="7"/>
      <w:r>
        <w:t xml:space="preserve"> </w:t>
      </w:r>
    </w:p>
    <w:p w:rsidR="0079619A" w:rsidRDefault="0079619A" w:rsidP="00923ACC">
      <w:pPr>
        <w:pStyle w:val="Infoblue"/>
        <w:numPr>
          <w:ilvl w:val="0"/>
          <w:numId w:val="5"/>
        </w:numPr>
        <w:tabs>
          <w:tab w:val="left" w:pos="1570"/>
        </w:tabs>
        <w:jc w:val="both"/>
      </w:pPr>
      <w:r>
        <w:t>Descrever, com base na matriz</w:t>
      </w:r>
      <w:r w:rsidR="00923ACC">
        <w:t xml:space="preserve"> de rastreabilidade</w:t>
      </w:r>
      <w:r w:rsidR="00CE24EC">
        <w:t>,</w:t>
      </w:r>
      <w:r w:rsidR="00923ACC">
        <w:t xml:space="preserve"> quais artef</w:t>
      </w:r>
      <w:r>
        <w:t xml:space="preserve">atos/documentos serão impactados pela mudança. </w:t>
      </w:r>
    </w:p>
    <w:p w:rsidR="0079619A" w:rsidRDefault="003332CC" w:rsidP="003332CC">
      <w:pPr>
        <w:pStyle w:val="TtuloNvel1"/>
      </w:pPr>
      <w:bookmarkStart w:id="8" w:name="_Toc278288113"/>
      <w:r>
        <w:t>Conclusão</w:t>
      </w:r>
      <w:bookmarkEnd w:id="8"/>
    </w:p>
    <w:p w:rsidR="0079619A" w:rsidRDefault="0079619A" w:rsidP="003332CC">
      <w:pPr>
        <w:pStyle w:val="TtuloNvel2"/>
      </w:pPr>
      <w:bookmarkStart w:id="9" w:name="_Toc278288114"/>
      <w:r>
        <w:t>Severidade:</w:t>
      </w:r>
      <w:bookmarkEnd w:id="9"/>
      <w:r>
        <w:t xml:space="preserve"> </w:t>
      </w:r>
    </w:p>
    <w:p w:rsidR="0079619A" w:rsidRDefault="0079619A">
      <w:pPr>
        <w:pStyle w:val="Infoblue"/>
        <w:numPr>
          <w:ilvl w:val="0"/>
          <w:numId w:val="7"/>
        </w:numPr>
        <w:tabs>
          <w:tab w:val="left" w:pos="1570"/>
        </w:tabs>
        <w:jc w:val="both"/>
        <w:rPr>
          <w:iCs/>
        </w:rPr>
      </w:pPr>
      <w:r>
        <w:rPr>
          <w:iCs/>
        </w:rPr>
        <w:t>É a combinação dos valores dos itens impactados (ver processo de Requisição de Mudança – atividade Elaborar análise de impacto)</w:t>
      </w:r>
    </w:p>
    <w:p w:rsidR="0079619A" w:rsidRDefault="0079619A">
      <w:pPr>
        <w:numPr>
          <w:ilvl w:val="0"/>
          <w:numId w:val="7"/>
        </w:numPr>
        <w:tabs>
          <w:tab w:val="left" w:pos="1570"/>
        </w:tabs>
        <w:suppressAutoHyphens w:val="0"/>
        <w:spacing w:before="100" w:after="100"/>
        <w:rPr>
          <w:rFonts w:ascii="Arial" w:hAnsi="Arial" w:cs="Arial"/>
          <w:i/>
          <w:iCs/>
          <w:color w:val="0000FF"/>
        </w:rPr>
      </w:pPr>
      <w:r>
        <w:rPr>
          <w:rFonts w:ascii="Arial" w:hAnsi="Arial" w:cs="Arial"/>
          <w:i/>
          <w:iCs/>
          <w:color w:val="0000FF"/>
        </w:rPr>
        <w:t xml:space="preserve">Severidade: É a combinação dos valores dos itens impactados </w:t>
      </w:r>
    </w:p>
    <w:p w:rsidR="0079619A" w:rsidRDefault="0079619A" w:rsidP="00CE24EC">
      <w:pPr>
        <w:numPr>
          <w:ilvl w:val="1"/>
          <w:numId w:val="7"/>
        </w:numPr>
        <w:tabs>
          <w:tab w:val="left" w:pos="2290"/>
        </w:tabs>
        <w:suppressAutoHyphens w:val="0"/>
        <w:ind w:left="2285" w:hanging="357"/>
        <w:rPr>
          <w:rFonts w:ascii="Arial" w:hAnsi="Arial" w:cs="Arial"/>
          <w:i/>
          <w:iCs/>
          <w:color w:val="0000FF"/>
        </w:rPr>
      </w:pPr>
      <w:r>
        <w:rPr>
          <w:rFonts w:ascii="Arial" w:hAnsi="Arial" w:cs="Arial"/>
          <w:i/>
          <w:iCs/>
          <w:color w:val="0000FF"/>
        </w:rPr>
        <w:t xml:space="preserve">Alta: Se Alteração de Escopo = Sim; Custo ou Esforço iguais a alto; </w:t>
      </w:r>
    </w:p>
    <w:p w:rsidR="0079619A" w:rsidRDefault="0079619A" w:rsidP="00CE24EC">
      <w:pPr>
        <w:numPr>
          <w:ilvl w:val="1"/>
          <w:numId w:val="7"/>
        </w:numPr>
        <w:tabs>
          <w:tab w:val="left" w:pos="2290"/>
        </w:tabs>
        <w:suppressAutoHyphens w:val="0"/>
        <w:ind w:left="2285" w:hanging="357"/>
        <w:rPr>
          <w:rFonts w:ascii="Arial" w:hAnsi="Arial" w:cs="Arial"/>
          <w:i/>
          <w:iCs/>
          <w:color w:val="0000FF"/>
        </w:rPr>
      </w:pPr>
      <w:r>
        <w:rPr>
          <w:rFonts w:ascii="Arial" w:hAnsi="Arial" w:cs="Arial"/>
          <w:i/>
          <w:iCs/>
          <w:color w:val="0000FF"/>
        </w:rPr>
        <w:t xml:space="preserve">Média: Se custo ou esforço iguais a médio; </w:t>
      </w:r>
    </w:p>
    <w:p w:rsidR="0079619A" w:rsidRDefault="0079619A" w:rsidP="00CE24EC">
      <w:pPr>
        <w:numPr>
          <w:ilvl w:val="1"/>
          <w:numId w:val="7"/>
        </w:numPr>
        <w:tabs>
          <w:tab w:val="left" w:pos="2290"/>
        </w:tabs>
        <w:suppressAutoHyphens w:val="0"/>
        <w:ind w:left="2285" w:hanging="357"/>
        <w:rPr>
          <w:rFonts w:ascii="Arial" w:hAnsi="Arial" w:cs="Arial"/>
          <w:i/>
          <w:iCs/>
          <w:color w:val="0000FF"/>
        </w:rPr>
      </w:pPr>
      <w:r>
        <w:rPr>
          <w:rFonts w:ascii="Arial" w:hAnsi="Arial" w:cs="Arial"/>
          <w:i/>
          <w:iCs/>
          <w:color w:val="0000FF"/>
        </w:rPr>
        <w:t xml:space="preserve">Baixa: Se custo ou esforço iguais a baixo; . </w:t>
      </w:r>
    </w:p>
    <w:p w:rsidR="0079619A" w:rsidRDefault="0079619A" w:rsidP="003332CC">
      <w:pPr>
        <w:pStyle w:val="TtuloNvel2"/>
      </w:pPr>
      <w:bookmarkStart w:id="10" w:name="_Toc278288115"/>
      <w:r>
        <w:t>Parecer da Análise de Impacto:</w:t>
      </w:r>
      <w:bookmarkEnd w:id="10"/>
      <w:r>
        <w:t xml:space="preserve"> </w:t>
      </w:r>
    </w:p>
    <w:p w:rsidR="0079619A" w:rsidRDefault="0079619A" w:rsidP="00923ACC">
      <w:pPr>
        <w:pStyle w:val="Infoblue"/>
        <w:numPr>
          <w:ilvl w:val="0"/>
          <w:numId w:val="8"/>
        </w:numPr>
        <w:tabs>
          <w:tab w:val="left" w:pos="1570"/>
        </w:tabs>
        <w:jc w:val="both"/>
      </w:pPr>
      <w:r>
        <w:t xml:space="preserve">Analisar e descrever o impacto com base nos itens impactados. </w:t>
      </w:r>
    </w:p>
    <w:p w:rsidR="00CE24EC" w:rsidRDefault="00CE24EC" w:rsidP="003332CC">
      <w:pPr>
        <w:pStyle w:val="TtuloNvel2"/>
      </w:pPr>
      <w:bookmarkStart w:id="11" w:name="_Toc278288116"/>
      <w:r>
        <w:t>Obervações:</w:t>
      </w:r>
      <w:bookmarkEnd w:id="11"/>
      <w:r>
        <w:t xml:space="preserve"> </w:t>
      </w:r>
    </w:p>
    <w:p w:rsidR="00CE24EC" w:rsidRDefault="00CE24EC" w:rsidP="00CE24EC">
      <w:pPr>
        <w:pStyle w:val="Infoblue"/>
        <w:numPr>
          <w:ilvl w:val="0"/>
          <w:numId w:val="8"/>
        </w:numPr>
        <w:tabs>
          <w:tab w:val="left" w:pos="1570"/>
        </w:tabs>
        <w:jc w:val="both"/>
      </w:pPr>
      <w:r>
        <w:t xml:space="preserve">Se necessário, inserir outras informações pertinentes ao impacto identificado. </w:t>
      </w:r>
    </w:p>
    <w:p w:rsidR="0079619A" w:rsidRDefault="0079619A" w:rsidP="003332CC">
      <w:pPr>
        <w:pStyle w:val="TtuloNvel1"/>
      </w:pPr>
      <w:bookmarkStart w:id="12" w:name="_Toc278288117"/>
      <w:r>
        <w:t>Assinaturas</w:t>
      </w:r>
      <w:bookmarkEnd w:id="12"/>
    </w:p>
    <w:p w:rsidR="0079619A" w:rsidRPr="00CE24EC" w:rsidRDefault="0079619A" w:rsidP="00CE24EC">
      <w:pPr>
        <w:pStyle w:val="Infoblue"/>
        <w:jc w:val="both"/>
        <w:rPr>
          <w:iCs/>
        </w:rPr>
      </w:pPr>
      <w:r>
        <w:rPr>
          <w:iCs/>
        </w:rPr>
        <w:t>[Os abaixo assinados estão de acordo c</w:t>
      </w:r>
      <w:r w:rsidR="00CE24EC">
        <w:rPr>
          <w:iCs/>
        </w:rPr>
        <w:t>om o conteúdo deste documento.]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9"/>
        <w:gridCol w:w="4841"/>
      </w:tblGrid>
      <w:tr w:rsidR="0079619A" w:rsidRPr="003332CC" w:rsidTr="003332CC">
        <w:trPr>
          <w:cantSplit/>
          <w:trHeight w:val="1032"/>
        </w:trPr>
        <w:tc>
          <w:tcPr>
            <w:tcW w:w="4419" w:type="dxa"/>
          </w:tcPr>
          <w:p w:rsidR="0079619A" w:rsidRPr="003332CC" w:rsidRDefault="0079619A">
            <w:pPr>
              <w:pStyle w:val="TextoTabela"/>
              <w:snapToGrid w:val="0"/>
              <w:jc w:val="center"/>
              <w:rPr>
                <w:b/>
                <w:bCs/>
                <w:sz w:val="20"/>
              </w:rPr>
            </w:pPr>
          </w:p>
          <w:p w:rsidR="0079619A" w:rsidRPr="003332CC" w:rsidRDefault="00CE24EC" w:rsidP="003332CC">
            <w:pPr>
              <w:jc w:val="center"/>
              <w:rPr>
                <w:rFonts w:ascii="Arial" w:hAnsi="Arial" w:cs="Arial"/>
              </w:rPr>
            </w:pPr>
            <w:r w:rsidRPr="003332CC">
              <w:rPr>
                <w:rFonts w:ascii="Arial" w:hAnsi="Arial" w:cs="Arial"/>
              </w:rPr>
              <w:t>Data: ___/___/_____</w:t>
            </w:r>
          </w:p>
          <w:p w:rsidR="0079619A" w:rsidRPr="003332CC" w:rsidRDefault="0079619A">
            <w:pPr>
              <w:pStyle w:val="TextoTabela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841" w:type="dxa"/>
          </w:tcPr>
          <w:p w:rsidR="0079619A" w:rsidRPr="003332CC" w:rsidRDefault="0079619A">
            <w:pPr>
              <w:pStyle w:val="TextoTabela"/>
              <w:snapToGrid w:val="0"/>
              <w:jc w:val="center"/>
              <w:rPr>
                <w:b/>
                <w:bCs/>
                <w:sz w:val="20"/>
              </w:rPr>
            </w:pPr>
          </w:p>
          <w:p w:rsidR="0079619A" w:rsidRPr="003332CC" w:rsidRDefault="0079619A">
            <w:pPr>
              <w:pStyle w:val="TextoTabela"/>
              <w:jc w:val="center"/>
              <w:rPr>
                <w:sz w:val="20"/>
              </w:rPr>
            </w:pPr>
            <w:r w:rsidRPr="003332CC">
              <w:rPr>
                <w:sz w:val="20"/>
              </w:rPr>
              <w:t>Data: ___/___/_____</w:t>
            </w:r>
          </w:p>
          <w:p w:rsidR="0079619A" w:rsidRPr="003332CC" w:rsidRDefault="0079619A">
            <w:pPr>
              <w:pStyle w:val="TextoTabela"/>
              <w:jc w:val="center"/>
              <w:rPr>
                <w:b/>
                <w:bCs/>
                <w:sz w:val="20"/>
              </w:rPr>
            </w:pPr>
          </w:p>
        </w:tc>
      </w:tr>
      <w:tr w:rsidR="0079619A" w:rsidRPr="003332CC" w:rsidTr="003332CC">
        <w:trPr>
          <w:cantSplit/>
          <w:trHeight w:val="679"/>
        </w:trPr>
        <w:tc>
          <w:tcPr>
            <w:tcW w:w="4419" w:type="dxa"/>
          </w:tcPr>
          <w:p w:rsidR="0079619A" w:rsidRPr="003332CC" w:rsidRDefault="0079619A" w:rsidP="00923ACC">
            <w:pPr>
              <w:keepLines/>
              <w:snapToGrid w:val="0"/>
              <w:jc w:val="center"/>
              <w:rPr>
                <w:rFonts w:ascii="Arial" w:hAnsi="Arial" w:cs="Arial"/>
                <w:i/>
                <w:iCs/>
                <w:color w:val="0000FF"/>
              </w:rPr>
            </w:pPr>
            <w:r w:rsidRPr="003332CC">
              <w:rPr>
                <w:rFonts w:ascii="Arial" w:hAnsi="Arial" w:cs="Arial"/>
                <w:i/>
                <w:iCs/>
                <w:color w:val="0000FF"/>
              </w:rPr>
              <w:t>Nome patrocinador/Gerente - cliente</w:t>
            </w:r>
          </w:p>
          <w:p w:rsidR="0079619A" w:rsidRPr="003332CC" w:rsidRDefault="0079619A" w:rsidP="00923ACC">
            <w:pPr>
              <w:keepLines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3332CC">
              <w:rPr>
                <w:rFonts w:ascii="Arial" w:hAnsi="Arial" w:cs="Arial"/>
                <w:sz w:val="22"/>
              </w:rPr>
              <w:t xml:space="preserve">Função </w:t>
            </w:r>
          </w:p>
          <w:p w:rsidR="0079619A" w:rsidRPr="003332CC" w:rsidRDefault="00923ACC">
            <w:pPr>
              <w:keepLines/>
              <w:snapToGrid w:val="0"/>
              <w:jc w:val="center"/>
              <w:rPr>
                <w:rFonts w:ascii="Arial" w:hAnsi="Arial" w:cs="Arial"/>
                <w:i/>
                <w:iCs/>
                <w:color w:val="0000FF"/>
              </w:rPr>
            </w:pPr>
            <w:r w:rsidRPr="003332CC">
              <w:rPr>
                <w:rFonts w:ascii="Arial" w:hAnsi="Arial" w:cs="Arial"/>
                <w:i/>
                <w:iCs/>
                <w:color w:val="0000FF"/>
              </w:rPr>
              <w:t>&lt;Cliente&gt;</w:t>
            </w:r>
          </w:p>
        </w:tc>
        <w:tc>
          <w:tcPr>
            <w:tcW w:w="4841" w:type="dxa"/>
          </w:tcPr>
          <w:p w:rsidR="0079619A" w:rsidRPr="003332CC" w:rsidRDefault="00920AB3" w:rsidP="00923ACC">
            <w:pPr>
              <w:keepLines/>
              <w:snapToGrid w:val="0"/>
              <w:jc w:val="center"/>
              <w:rPr>
                <w:rFonts w:ascii="Arial" w:hAnsi="Arial" w:cs="Arial"/>
                <w:i/>
                <w:iCs/>
                <w:color w:val="0000FF"/>
              </w:rPr>
            </w:pPr>
            <w:r w:rsidRPr="003332CC">
              <w:rPr>
                <w:rFonts w:ascii="Arial" w:hAnsi="Arial" w:cs="Arial"/>
                <w:i/>
                <w:iCs/>
                <w:color w:val="0000FF"/>
              </w:rPr>
              <w:t>Nome Gerente de Projetos</w:t>
            </w:r>
          </w:p>
          <w:p w:rsidR="0079619A" w:rsidRPr="003332CC" w:rsidRDefault="0079619A" w:rsidP="00923ACC">
            <w:pPr>
              <w:keepLines/>
              <w:snapToGrid w:val="0"/>
              <w:jc w:val="center"/>
              <w:rPr>
                <w:rFonts w:ascii="Arial" w:hAnsi="Arial" w:cs="Arial"/>
                <w:sz w:val="22"/>
              </w:rPr>
            </w:pPr>
            <w:r w:rsidRPr="003332CC">
              <w:rPr>
                <w:rFonts w:ascii="Arial" w:hAnsi="Arial" w:cs="Arial"/>
                <w:sz w:val="22"/>
              </w:rPr>
              <w:t>Gerente de Projetos</w:t>
            </w:r>
          </w:p>
          <w:p w:rsidR="0079619A" w:rsidRPr="003332CC" w:rsidRDefault="0079619A">
            <w:pPr>
              <w:keepLines/>
              <w:snapToGrid w:val="0"/>
              <w:jc w:val="center"/>
              <w:rPr>
                <w:rFonts w:ascii="Arial" w:hAnsi="Arial" w:cs="Arial"/>
                <w:i/>
                <w:iCs/>
                <w:color w:val="0000FF"/>
              </w:rPr>
            </w:pPr>
          </w:p>
        </w:tc>
      </w:tr>
    </w:tbl>
    <w:p w:rsidR="0079619A" w:rsidRDefault="0079619A"/>
    <w:p w:rsidR="003332CC" w:rsidRDefault="003332CC"/>
    <w:sectPr w:rsidR="003332CC" w:rsidSect="003332CC">
      <w:headerReference w:type="even" r:id="rId17"/>
      <w:footerReference w:type="even" r:id="rId18"/>
      <w:headerReference w:type="first" r:id="rId19"/>
      <w:footerReference w:type="first" r:id="rId20"/>
      <w:footnotePr>
        <w:pos w:val="beneathText"/>
      </w:footnotePr>
      <w:pgSz w:w="11907" w:h="16840" w:code="9"/>
      <w:pgMar w:top="1701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7B7" w:rsidRPr="00FC71BC" w:rsidRDefault="002537B7" w:rsidP="0079619A">
      <w:r>
        <w:separator/>
      </w:r>
    </w:p>
  </w:endnote>
  <w:endnote w:type="continuationSeparator" w:id="0">
    <w:p w:rsidR="002537B7" w:rsidRPr="00FC71BC" w:rsidRDefault="002537B7" w:rsidP="0079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756" w:rsidRDefault="00B2475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19A" w:rsidRDefault="0079619A" w:rsidP="00920AB3">
    <w:pPr>
      <w:pStyle w:val="Rodap"/>
      <w:tabs>
        <w:tab w:val="clear" w:pos="4419"/>
        <w:tab w:val="clear" w:pos="8838"/>
        <w:tab w:val="center" w:pos="5245"/>
        <w:tab w:val="right" w:pos="9923"/>
      </w:tabs>
      <w:ind w:right="-22"/>
      <w:jc w:val="right"/>
      <w:rPr>
        <w:rFonts w:ascii="Arial" w:hAnsi="Arial"/>
      </w:rPr>
    </w:pPr>
  </w:p>
  <w:p w:rsidR="0079619A" w:rsidRDefault="0079619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756" w:rsidRDefault="00B24756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3332CC" w:rsidRPr="003332CC" w:rsidTr="00497E83">
      <w:tc>
        <w:tcPr>
          <w:tcW w:w="1116" w:type="dxa"/>
          <w:vAlign w:val="center"/>
        </w:tcPr>
        <w:p w:rsidR="003332CC" w:rsidRPr="003332CC" w:rsidRDefault="003332CC" w:rsidP="003C22E6">
          <w:pPr>
            <w:tabs>
              <w:tab w:val="right" w:pos="9960"/>
            </w:tabs>
            <w:spacing w:before="120"/>
            <w:ind w:right="-23"/>
            <w:rPr>
              <w:rFonts w:ascii="Arial" w:hAnsi="Arial" w:cs="Arial"/>
              <w:sz w:val="16"/>
            </w:rPr>
          </w:pPr>
          <w:r w:rsidRPr="003332CC">
            <w:rPr>
              <w:rFonts w:ascii="Arial" w:hAnsi="Arial" w:cs="Arial"/>
              <w:sz w:val="16"/>
            </w:rPr>
            <w:t>Projeto:</w:t>
          </w:r>
        </w:p>
      </w:tc>
      <w:tc>
        <w:tcPr>
          <w:tcW w:w="6639" w:type="dxa"/>
          <w:vAlign w:val="center"/>
        </w:tcPr>
        <w:p w:rsidR="003332CC" w:rsidRPr="003332CC" w:rsidRDefault="003332CC" w:rsidP="003C22E6">
          <w:pPr>
            <w:tabs>
              <w:tab w:val="right" w:pos="9960"/>
            </w:tabs>
            <w:spacing w:before="120"/>
            <w:ind w:right="-25"/>
            <w:rPr>
              <w:rFonts w:ascii="Arial" w:hAnsi="Arial" w:cs="Arial"/>
              <w:sz w:val="16"/>
            </w:rPr>
          </w:pPr>
          <w:r w:rsidRPr="003332CC">
            <w:rPr>
              <w:rFonts w:ascii="Arial" w:hAnsi="Arial" w:cs="Arial"/>
              <w:color w:val="0000FF"/>
              <w:sz w:val="16"/>
            </w:rPr>
            <w:t>&lt;Incluir nome do Projeto&gt;</w:t>
          </w:r>
        </w:p>
      </w:tc>
      <w:tc>
        <w:tcPr>
          <w:tcW w:w="1247" w:type="dxa"/>
          <w:vAlign w:val="center"/>
        </w:tcPr>
        <w:p w:rsidR="003332CC" w:rsidRPr="003332CC" w:rsidRDefault="003332CC" w:rsidP="003C22E6">
          <w:pPr>
            <w:tabs>
              <w:tab w:val="right" w:pos="9960"/>
            </w:tabs>
            <w:ind w:right="-25"/>
            <w:jc w:val="right"/>
            <w:rPr>
              <w:rFonts w:ascii="Arial" w:hAnsi="Arial" w:cs="Arial"/>
              <w:sz w:val="16"/>
            </w:rPr>
          </w:pPr>
          <w:r w:rsidRPr="003332CC">
            <w:rPr>
              <w:rFonts w:ascii="Arial" w:hAnsi="Arial" w:cs="Arial"/>
              <w:sz w:val="16"/>
            </w:rPr>
            <w:t xml:space="preserve">Página </w:t>
          </w:r>
          <w:r w:rsidRPr="003332CC">
            <w:rPr>
              <w:rFonts w:ascii="Arial" w:hAnsi="Arial" w:cs="Arial"/>
              <w:sz w:val="16"/>
            </w:rPr>
            <w:fldChar w:fldCharType="begin"/>
          </w:r>
          <w:r w:rsidRPr="003332CC">
            <w:rPr>
              <w:rFonts w:ascii="Arial" w:hAnsi="Arial" w:cs="Arial"/>
              <w:sz w:val="16"/>
            </w:rPr>
            <w:instrText xml:space="preserve"> PAGE </w:instrText>
          </w:r>
          <w:r w:rsidRPr="003332CC">
            <w:rPr>
              <w:rFonts w:ascii="Arial" w:hAnsi="Arial" w:cs="Arial"/>
              <w:sz w:val="16"/>
            </w:rPr>
            <w:fldChar w:fldCharType="separate"/>
          </w:r>
          <w:r w:rsidR="00B24756">
            <w:rPr>
              <w:rFonts w:ascii="Arial" w:hAnsi="Arial" w:cs="Arial"/>
              <w:noProof/>
              <w:sz w:val="16"/>
            </w:rPr>
            <w:t>2</w:t>
          </w:r>
          <w:r w:rsidRPr="003332CC">
            <w:rPr>
              <w:rFonts w:ascii="Arial" w:hAnsi="Arial" w:cs="Arial"/>
              <w:sz w:val="16"/>
            </w:rPr>
            <w:fldChar w:fldCharType="end"/>
          </w:r>
        </w:p>
      </w:tc>
    </w:tr>
  </w:tbl>
  <w:p w:rsidR="003332CC" w:rsidRPr="003870E8" w:rsidRDefault="003332CC" w:rsidP="003C22E6">
    <w:pPr>
      <w:rPr>
        <w:sz w:val="10"/>
        <w:szCs w:val="1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19A" w:rsidRDefault="0079619A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19A" w:rsidRDefault="0079619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7B7" w:rsidRPr="00FC71BC" w:rsidRDefault="002537B7" w:rsidP="0079619A">
      <w:r>
        <w:separator/>
      </w:r>
    </w:p>
  </w:footnote>
  <w:footnote w:type="continuationSeparator" w:id="0">
    <w:p w:rsidR="002537B7" w:rsidRPr="00FC71BC" w:rsidRDefault="002537B7" w:rsidP="007961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756" w:rsidRDefault="00B2475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756" w:rsidRDefault="00B2475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756" w:rsidRDefault="00B2475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87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592"/>
      <w:gridCol w:w="2154"/>
    </w:tblGrid>
    <w:tr w:rsidR="003332CC" w:rsidRPr="003332CC" w:rsidTr="00497E83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3332CC" w:rsidRPr="003332CC" w:rsidRDefault="00B24756" w:rsidP="003C22E6">
          <w:pPr>
            <w:ind w:right="-70"/>
            <w:rPr>
              <w:rFonts w:ascii="Arial" w:hAnsi="Arial" w:cs="Arial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4592" w:type="dxa"/>
          <w:shd w:val="clear" w:color="auto" w:fill="auto"/>
          <w:vAlign w:val="center"/>
        </w:tcPr>
        <w:p w:rsidR="003332CC" w:rsidRPr="003332CC" w:rsidRDefault="003332CC" w:rsidP="003332CC">
          <w:pPr>
            <w:jc w:val="center"/>
            <w:rPr>
              <w:rFonts w:ascii="Arial" w:hAnsi="Arial" w:cs="Arial"/>
              <w:b/>
            </w:rPr>
          </w:pPr>
          <w:r w:rsidRPr="003332CC">
            <w:rPr>
              <w:rFonts w:ascii="Arial" w:hAnsi="Arial" w:cs="Arial"/>
              <w:b/>
            </w:rPr>
            <w:t xml:space="preserve">Relatório de Impacto </w:t>
          </w:r>
        </w:p>
      </w:tc>
      <w:tc>
        <w:tcPr>
          <w:tcW w:w="2154" w:type="dxa"/>
          <w:shd w:val="clear" w:color="auto" w:fill="auto"/>
          <w:vAlign w:val="bottom"/>
        </w:tcPr>
        <w:p w:rsidR="003332CC" w:rsidRPr="003332CC" w:rsidRDefault="003332CC" w:rsidP="003C22E6">
          <w:pPr>
            <w:ind w:left="1206" w:hanging="1206"/>
            <w:jc w:val="right"/>
            <w:rPr>
              <w:rFonts w:ascii="Arial" w:hAnsi="Arial" w:cs="Arial"/>
              <w:b/>
              <w:color w:val="FF0000"/>
            </w:rPr>
          </w:pPr>
          <w:r w:rsidRPr="003332CC">
            <w:rPr>
              <w:rFonts w:ascii="Arial" w:hAnsi="Arial" w:cs="Arial"/>
              <w:sz w:val="16"/>
            </w:rPr>
            <w:t>Versão: 1.0</w:t>
          </w:r>
        </w:p>
      </w:tc>
    </w:tr>
  </w:tbl>
  <w:p w:rsidR="003332CC" w:rsidRPr="003870E8" w:rsidRDefault="003332CC" w:rsidP="003C22E6">
    <w:pPr>
      <w:rPr>
        <w:sz w:val="10"/>
        <w:szCs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19A" w:rsidRDefault="0079619A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19A" w:rsidRDefault="007961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20"/>
    <w:lvl w:ilvl="0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450"/>
        </w:tabs>
        <w:ind w:left="445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90"/>
        </w:tabs>
        <w:ind w:left="589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10"/>
        </w:tabs>
        <w:ind w:left="661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450"/>
        </w:tabs>
        <w:ind w:left="445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90"/>
        </w:tabs>
        <w:ind w:left="589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10"/>
        </w:tabs>
        <w:ind w:left="661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570"/>
        </w:tabs>
        <w:ind w:left="157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450"/>
        </w:tabs>
        <w:ind w:left="445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890"/>
        </w:tabs>
        <w:ind w:left="589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10"/>
        </w:tabs>
        <w:ind w:left="661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/>
      </w:rPr>
    </w:lvl>
  </w:abstractNum>
  <w:abstractNum w:abstractNumId="8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56"/>
    <w:rsid w:val="0005519F"/>
    <w:rsid w:val="00070B18"/>
    <w:rsid w:val="001658D9"/>
    <w:rsid w:val="002537B7"/>
    <w:rsid w:val="002976E5"/>
    <w:rsid w:val="002D6798"/>
    <w:rsid w:val="003332CC"/>
    <w:rsid w:val="003C22E6"/>
    <w:rsid w:val="004230B4"/>
    <w:rsid w:val="00497E83"/>
    <w:rsid w:val="004C3296"/>
    <w:rsid w:val="004C40B8"/>
    <w:rsid w:val="00563C05"/>
    <w:rsid w:val="00596B55"/>
    <w:rsid w:val="005B1897"/>
    <w:rsid w:val="00625E46"/>
    <w:rsid w:val="00690AF8"/>
    <w:rsid w:val="00697B12"/>
    <w:rsid w:val="0079619A"/>
    <w:rsid w:val="007D68D7"/>
    <w:rsid w:val="00801245"/>
    <w:rsid w:val="00814D39"/>
    <w:rsid w:val="008537AE"/>
    <w:rsid w:val="00920AB3"/>
    <w:rsid w:val="00923ACC"/>
    <w:rsid w:val="00933D73"/>
    <w:rsid w:val="00A714D8"/>
    <w:rsid w:val="00B03E61"/>
    <w:rsid w:val="00B24756"/>
    <w:rsid w:val="00B51367"/>
    <w:rsid w:val="00B863BE"/>
    <w:rsid w:val="00B9289C"/>
    <w:rsid w:val="00C37995"/>
    <w:rsid w:val="00C4388B"/>
    <w:rsid w:val="00C50401"/>
    <w:rsid w:val="00C9140F"/>
    <w:rsid w:val="00CE24EC"/>
    <w:rsid w:val="00CE4115"/>
    <w:rsid w:val="00E13173"/>
    <w:rsid w:val="00F7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ind w:left="2041" w:hanging="2041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color w:val="000080"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u w:val="single"/>
    </w:rPr>
  </w:style>
  <w:style w:type="paragraph" w:styleId="Ttulo7">
    <w:name w:val="heading 7"/>
    <w:basedOn w:val="Normal"/>
    <w:next w:val="Normal"/>
    <w:qFormat/>
    <w:pPr>
      <w:keepNext/>
      <w:spacing w:before="40" w:after="40"/>
      <w:jc w:val="center"/>
      <w:outlineLvl w:val="6"/>
    </w:pPr>
    <w:rPr>
      <w:rFonts w:ascii="Tahoma" w:hAnsi="Tahoma"/>
      <w:b/>
      <w:sz w:val="36"/>
    </w:rPr>
  </w:style>
  <w:style w:type="paragraph" w:styleId="Ttulo8">
    <w:name w:val="heading 8"/>
    <w:basedOn w:val="Normal"/>
    <w:next w:val="Normal"/>
    <w:qFormat/>
    <w:pPr>
      <w:keepNext/>
      <w:spacing w:before="40" w:after="40"/>
      <w:jc w:val="center"/>
      <w:outlineLvl w:val="7"/>
    </w:pPr>
    <w:rPr>
      <w:rFonts w:ascii="Tahoma" w:hAnsi="Tahoma"/>
      <w:sz w:val="32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3332CC"/>
    <w:pPr>
      <w:spacing w:before="120"/>
    </w:pPr>
    <w:rPr>
      <w:rFonts w:ascii="Calibri" w:hAnsi="Calibr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3332CC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uiPriority w:val="99"/>
    <w:rPr>
      <w:color w:val="000080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332CC"/>
    <w:pPr>
      <w:ind w:left="400"/>
    </w:pPr>
    <w:rPr>
      <w:rFonts w:ascii="Calibri" w:hAnsi="Calibri"/>
    </w:rPr>
  </w:style>
  <w:style w:type="paragraph" w:styleId="Sumrio4">
    <w:name w:val="toc 4"/>
    <w:basedOn w:val="Normal"/>
    <w:next w:val="Normal"/>
    <w:autoRedefine/>
    <w:uiPriority w:val="39"/>
    <w:unhideWhenUsed/>
    <w:rsid w:val="003332CC"/>
    <w:pPr>
      <w:ind w:left="600"/>
    </w:pPr>
    <w:rPr>
      <w:rFonts w:ascii="Calibri" w:hAnsi="Calibri"/>
    </w:rPr>
  </w:style>
  <w:style w:type="paragraph" w:styleId="Sumrio5">
    <w:name w:val="toc 5"/>
    <w:basedOn w:val="Normal"/>
    <w:next w:val="Normal"/>
    <w:autoRedefine/>
    <w:uiPriority w:val="39"/>
    <w:unhideWhenUsed/>
    <w:rsid w:val="003332CC"/>
    <w:pPr>
      <w:ind w:left="800"/>
    </w:pPr>
    <w:rPr>
      <w:rFonts w:ascii="Calibri" w:hAnsi="Calibri"/>
    </w:rPr>
  </w:style>
  <w:style w:type="paragraph" w:styleId="Sumrio6">
    <w:name w:val="toc 6"/>
    <w:basedOn w:val="Normal"/>
    <w:next w:val="Normal"/>
    <w:autoRedefine/>
    <w:uiPriority w:val="39"/>
    <w:unhideWhenUsed/>
    <w:rsid w:val="003332CC"/>
    <w:pPr>
      <w:ind w:left="1000"/>
    </w:pPr>
    <w:rPr>
      <w:rFonts w:ascii="Calibri" w:hAnsi="Calibri"/>
    </w:rPr>
  </w:style>
  <w:style w:type="paragraph" w:styleId="Sumrio7">
    <w:name w:val="toc 7"/>
    <w:basedOn w:val="Normal"/>
    <w:next w:val="Normal"/>
    <w:autoRedefine/>
    <w:uiPriority w:val="39"/>
    <w:unhideWhenUsed/>
    <w:rsid w:val="003332CC"/>
    <w:pPr>
      <w:ind w:left="1200"/>
    </w:pPr>
    <w:rPr>
      <w:rFonts w:ascii="Calibri" w:hAnsi="Calibri"/>
    </w:rPr>
  </w:style>
  <w:style w:type="paragraph" w:styleId="Sumrio8">
    <w:name w:val="toc 8"/>
    <w:basedOn w:val="Normal"/>
    <w:next w:val="Normal"/>
    <w:autoRedefine/>
    <w:uiPriority w:val="39"/>
    <w:unhideWhenUsed/>
    <w:rsid w:val="003332CC"/>
    <w:pPr>
      <w:ind w:left="1400"/>
    </w:pPr>
    <w:rPr>
      <w:rFonts w:ascii="Calibri" w:hAnsi="Calibri"/>
    </w:rPr>
  </w:style>
  <w:style w:type="paragraph" w:styleId="Sumrio9">
    <w:name w:val="toc 9"/>
    <w:basedOn w:val="Normal"/>
    <w:next w:val="Normal"/>
    <w:autoRedefine/>
    <w:uiPriority w:val="39"/>
    <w:unhideWhenUsed/>
    <w:rsid w:val="003332CC"/>
    <w:pPr>
      <w:ind w:left="1600"/>
    </w:pPr>
    <w:rPr>
      <w:rFonts w:ascii="Calibri" w:hAnsi="Calibri"/>
    </w:rPr>
  </w:style>
  <w:style w:type="paragraph" w:styleId="Cabealho">
    <w:name w:val="header"/>
    <w:basedOn w:val="Normal"/>
    <w:link w:val="CabealhoChar"/>
    <w:unhideWhenUsed/>
    <w:rsid w:val="003332C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332CC"/>
    <w:rPr>
      <w:lang w:eastAsia="ar-SA"/>
    </w:rPr>
  </w:style>
  <w:style w:type="paragraph" w:styleId="Corpodetexto">
    <w:name w:val="Body Text"/>
    <w:basedOn w:val="Normal"/>
    <w:semiHidden/>
    <w:pPr>
      <w:spacing w:after="120"/>
      <w:jc w:val="both"/>
    </w:pPr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2041" w:hanging="2041"/>
      <w:jc w:val="both"/>
    </w:pPr>
    <w:rPr>
      <w:rFonts w:ascii="Arial" w:hAnsi="Arial"/>
      <w:b/>
      <w:sz w:val="28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37995"/>
    <w:rPr>
      <w:lang w:eastAsia="ar-SA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Tabela">
    <w:name w:val="Texto_Tabela"/>
    <w:pPr>
      <w:suppressAutoHyphens/>
      <w:spacing w:before="60" w:after="60"/>
    </w:pPr>
    <w:rPr>
      <w:rFonts w:ascii="Arial" w:hAnsi="Arial" w:cs="Arial"/>
      <w:sz w:val="22"/>
      <w:lang w:eastAsia="ar-SA"/>
    </w:rPr>
  </w:style>
  <w:style w:type="paragraph" w:customStyle="1" w:styleId="Infoblue">
    <w:name w:val="Infoblue"/>
    <w:pPr>
      <w:suppressAutoHyphens/>
      <w:spacing w:before="60" w:after="60"/>
      <w:ind w:left="425" w:firstLine="425"/>
      <w:jc w:val="center"/>
    </w:pPr>
    <w:rPr>
      <w:rFonts w:ascii="Arial" w:hAnsi="Arial" w:cs="Arial"/>
      <w:i/>
      <w:color w:val="0000FF"/>
      <w:lang w:eastAsia="ar-SA"/>
    </w:rPr>
  </w:style>
  <w:style w:type="table" w:styleId="Tabelacomgrade">
    <w:name w:val="Table Grid"/>
    <w:basedOn w:val="Tabelanormal"/>
    <w:uiPriority w:val="59"/>
    <w:rsid w:val="00C379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semiHidden/>
    <w:rsid w:val="003332CC"/>
    <w:rPr>
      <w:sz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20AB3"/>
    <w:pPr>
      <w:ind w:left="200" w:hanging="200"/>
    </w:pPr>
  </w:style>
  <w:style w:type="paragraph" w:customStyle="1" w:styleId="TabelaTtulo">
    <w:name w:val="Tabela_Título"/>
    <w:basedOn w:val="Normal"/>
    <w:link w:val="TabelaTtuloChar"/>
    <w:qFormat/>
    <w:rsid w:val="003332CC"/>
    <w:pPr>
      <w:keepNext/>
      <w:keepLines/>
      <w:snapToGrid w:val="0"/>
      <w:jc w:val="center"/>
    </w:pPr>
    <w:rPr>
      <w:rFonts w:ascii="Arial" w:hAnsi="Arial" w:cs="Arial"/>
      <w:b/>
    </w:rPr>
  </w:style>
  <w:style w:type="character" w:customStyle="1" w:styleId="TabelaTtuloChar">
    <w:name w:val="Tabela_Título Char"/>
    <w:basedOn w:val="Fontepargpadro"/>
    <w:link w:val="TabelaTtulo"/>
    <w:rsid w:val="003332CC"/>
    <w:rPr>
      <w:rFonts w:ascii="Arial" w:hAnsi="Arial" w:cs="Arial"/>
      <w:b/>
      <w:lang w:eastAsia="ar-SA"/>
    </w:rPr>
  </w:style>
  <w:style w:type="paragraph" w:customStyle="1" w:styleId="Texto">
    <w:name w:val="Texto"/>
    <w:basedOn w:val="Normal"/>
    <w:qFormat/>
    <w:rsid w:val="003332CC"/>
    <w:pPr>
      <w:suppressAutoHyphens w:val="0"/>
      <w:ind w:firstLine="397"/>
      <w:jc w:val="both"/>
    </w:pPr>
    <w:rPr>
      <w:rFonts w:ascii="Arial" w:eastAsia="Calibri" w:hAnsi="Arial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3332CC"/>
    <w:pPr>
      <w:numPr>
        <w:ilvl w:val="2"/>
        <w:numId w:val="9"/>
      </w:numPr>
      <w:suppressAutoHyphens w:val="0"/>
      <w:spacing w:before="120" w:after="120"/>
      <w:ind w:left="1702" w:hanging="851"/>
    </w:pPr>
    <w:rPr>
      <w:rFonts w:ascii="Arial" w:eastAsia="Calibri" w:hAnsi="Arial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3332CC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3332CC"/>
    <w:pPr>
      <w:keepNext/>
      <w:keepLines/>
      <w:numPr>
        <w:numId w:val="9"/>
      </w:numPr>
      <w:suppressAutoHyphens w:val="0"/>
      <w:spacing w:before="240" w:after="240"/>
    </w:pPr>
    <w:rPr>
      <w:rFonts w:ascii="Arial" w:hAnsi="Arial"/>
      <w:b/>
      <w:bCs/>
      <w:caps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3332CC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3332CC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3332CC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3332CC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3332CC"/>
    <w:rPr>
      <w:rFonts w:ascii="Arial" w:hAnsi="Arial" w:cs="Arial"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3332CC"/>
    <w:pPr>
      <w:keepNext/>
      <w:keepLines/>
      <w:numPr>
        <w:ilvl w:val="1"/>
        <w:numId w:val="9"/>
      </w:numPr>
      <w:tabs>
        <w:tab w:val="left" w:pos="993"/>
      </w:tabs>
      <w:suppressAutoHyphens w:val="0"/>
      <w:spacing w:before="120" w:after="120"/>
    </w:pPr>
    <w:rPr>
      <w:rFonts w:ascii="Arial" w:hAnsi="Arial"/>
      <w:b/>
      <w:bCs/>
      <w:lang w:eastAsia="en-US"/>
    </w:rPr>
  </w:style>
  <w:style w:type="character" w:customStyle="1" w:styleId="TtuloNvel2Char">
    <w:name w:val="Título_Nível2 Char"/>
    <w:basedOn w:val="Fontepargpadro"/>
    <w:link w:val="TtuloNvel2"/>
    <w:rsid w:val="003332CC"/>
    <w:rPr>
      <w:rFonts w:ascii="Arial" w:eastAsia="Times New Roman" w:hAnsi="Arial" w:cs="Times New Roman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pPr>
      <w:keepNext/>
      <w:ind w:left="2041" w:hanging="2041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color w:val="000080"/>
      <w:sz w:val="22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u w:val="single"/>
    </w:rPr>
  </w:style>
  <w:style w:type="paragraph" w:styleId="Ttulo7">
    <w:name w:val="heading 7"/>
    <w:basedOn w:val="Normal"/>
    <w:next w:val="Normal"/>
    <w:qFormat/>
    <w:pPr>
      <w:keepNext/>
      <w:spacing w:before="40" w:after="40"/>
      <w:jc w:val="center"/>
      <w:outlineLvl w:val="6"/>
    </w:pPr>
    <w:rPr>
      <w:rFonts w:ascii="Tahoma" w:hAnsi="Tahoma"/>
      <w:b/>
      <w:sz w:val="36"/>
    </w:rPr>
  </w:style>
  <w:style w:type="paragraph" w:styleId="Ttulo8">
    <w:name w:val="heading 8"/>
    <w:basedOn w:val="Normal"/>
    <w:next w:val="Normal"/>
    <w:qFormat/>
    <w:pPr>
      <w:keepNext/>
      <w:spacing w:before="40" w:after="40"/>
      <w:jc w:val="center"/>
      <w:outlineLvl w:val="7"/>
    </w:pPr>
    <w:rPr>
      <w:rFonts w:ascii="Tahoma" w:hAnsi="Tahoma"/>
      <w:sz w:val="32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3332CC"/>
    <w:pPr>
      <w:spacing w:before="120"/>
    </w:pPr>
    <w:rPr>
      <w:rFonts w:ascii="Calibri" w:hAnsi="Calibr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3332CC"/>
    <w:pPr>
      <w:spacing w:before="120"/>
      <w:ind w:left="20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uiPriority w:val="99"/>
    <w:rPr>
      <w:color w:val="000080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332CC"/>
    <w:pPr>
      <w:ind w:left="400"/>
    </w:pPr>
    <w:rPr>
      <w:rFonts w:ascii="Calibri" w:hAnsi="Calibri"/>
    </w:rPr>
  </w:style>
  <w:style w:type="paragraph" w:styleId="Sumrio4">
    <w:name w:val="toc 4"/>
    <w:basedOn w:val="Normal"/>
    <w:next w:val="Normal"/>
    <w:autoRedefine/>
    <w:uiPriority w:val="39"/>
    <w:unhideWhenUsed/>
    <w:rsid w:val="003332CC"/>
    <w:pPr>
      <w:ind w:left="600"/>
    </w:pPr>
    <w:rPr>
      <w:rFonts w:ascii="Calibri" w:hAnsi="Calibri"/>
    </w:rPr>
  </w:style>
  <w:style w:type="paragraph" w:styleId="Sumrio5">
    <w:name w:val="toc 5"/>
    <w:basedOn w:val="Normal"/>
    <w:next w:val="Normal"/>
    <w:autoRedefine/>
    <w:uiPriority w:val="39"/>
    <w:unhideWhenUsed/>
    <w:rsid w:val="003332CC"/>
    <w:pPr>
      <w:ind w:left="800"/>
    </w:pPr>
    <w:rPr>
      <w:rFonts w:ascii="Calibri" w:hAnsi="Calibri"/>
    </w:rPr>
  </w:style>
  <w:style w:type="paragraph" w:styleId="Sumrio6">
    <w:name w:val="toc 6"/>
    <w:basedOn w:val="Normal"/>
    <w:next w:val="Normal"/>
    <w:autoRedefine/>
    <w:uiPriority w:val="39"/>
    <w:unhideWhenUsed/>
    <w:rsid w:val="003332CC"/>
    <w:pPr>
      <w:ind w:left="1000"/>
    </w:pPr>
    <w:rPr>
      <w:rFonts w:ascii="Calibri" w:hAnsi="Calibri"/>
    </w:rPr>
  </w:style>
  <w:style w:type="paragraph" w:styleId="Sumrio7">
    <w:name w:val="toc 7"/>
    <w:basedOn w:val="Normal"/>
    <w:next w:val="Normal"/>
    <w:autoRedefine/>
    <w:uiPriority w:val="39"/>
    <w:unhideWhenUsed/>
    <w:rsid w:val="003332CC"/>
    <w:pPr>
      <w:ind w:left="1200"/>
    </w:pPr>
    <w:rPr>
      <w:rFonts w:ascii="Calibri" w:hAnsi="Calibri"/>
    </w:rPr>
  </w:style>
  <w:style w:type="paragraph" w:styleId="Sumrio8">
    <w:name w:val="toc 8"/>
    <w:basedOn w:val="Normal"/>
    <w:next w:val="Normal"/>
    <w:autoRedefine/>
    <w:uiPriority w:val="39"/>
    <w:unhideWhenUsed/>
    <w:rsid w:val="003332CC"/>
    <w:pPr>
      <w:ind w:left="1400"/>
    </w:pPr>
    <w:rPr>
      <w:rFonts w:ascii="Calibri" w:hAnsi="Calibri"/>
    </w:rPr>
  </w:style>
  <w:style w:type="paragraph" w:styleId="Sumrio9">
    <w:name w:val="toc 9"/>
    <w:basedOn w:val="Normal"/>
    <w:next w:val="Normal"/>
    <w:autoRedefine/>
    <w:uiPriority w:val="39"/>
    <w:unhideWhenUsed/>
    <w:rsid w:val="003332CC"/>
    <w:pPr>
      <w:ind w:left="1600"/>
    </w:pPr>
    <w:rPr>
      <w:rFonts w:ascii="Calibri" w:hAnsi="Calibri"/>
    </w:rPr>
  </w:style>
  <w:style w:type="paragraph" w:styleId="Cabealho">
    <w:name w:val="header"/>
    <w:basedOn w:val="Normal"/>
    <w:link w:val="CabealhoChar"/>
    <w:unhideWhenUsed/>
    <w:rsid w:val="003332C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332CC"/>
    <w:rPr>
      <w:lang w:eastAsia="ar-SA"/>
    </w:rPr>
  </w:style>
  <w:style w:type="paragraph" w:styleId="Corpodetexto">
    <w:name w:val="Body Text"/>
    <w:basedOn w:val="Normal"/>
    <w:semiHidden/>
    <w:pPr>
      <w:spacing w:after="120"/>
      <w:jc w:val="both"/>
    </w:pPr>
    <w:rPr>
      <w:rFonts w:ascii="Arial" w:hAnsi="Arial"/>
      <w:sz w:val="22"/>
    </w:rPr>
  </w:style>
  <w:style w:type="paragraph" w:styleId="Recuodecorpodetexto">
    <w:name w:val="Body Text Indent"/>
    <w:basedOn w:val="Normal"/>
    <w:semiHidden/>
    <w:pPr>
      <w:ind w:left="2041" w:hanging="2041"/>
      <w:jc w:val="both"/>
    </w:pPr>
    <w:rPr>
      <w:rFonts w:ascii="Arial" w:hAnsi="Arial"/>
      <w:b/>
      <w:sz w:val="28"/>
    </w:rPr>
  </w:style>
  <w:style w:type="paragraph" w:styleId="Lista">
    <w:name w:val="List"/>
    <w:basedOn w:val="Corpodetexto"/>
    <w:semiHidden/>
    <w:rPr>
      <w:rFonts w:cs="Tahoma"/>
    </w:rPr>
  </w:style>
  <w:style w:type="paragraph" w:styleId="Rodap">
    <w:name w:val="footer"/>
    <w:basedOn w:val="Normal"/>
    <w:link w:val="RodapChar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C37995"/>
    <w:rPr>
      <w:lang w:eastAsia="ar-SA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Tabela">
    <w:name w:val="Texto_Tabela"/>
    <w:pPr>
      <w:suppressAutoHyphens/>
      <w:spacing w:before="60" w:after="60"/>
    </w:pPr>
    <w:rPr>
      <w:rFonts w:ascii="Arial" w:hAnsi="Arial" w:cs="Arial"/>
      <w:sz w:val="22"/>
      <w:lang w:eastAsia="ar-SA"/>
    </w:rPr>
  </w:style>
  <w:style w:type="paragraph" w:customStyle="1" w:styleId="Infoblue">
    <w:name w:val="Infoblue"/>
    <w:pPr>
      <w:suppressAutoHyphens/>
      <w:spacing w:before="60" w:after="60"/>
      <w:ind w:left="425" w:firstLine="425"/>
      <w:jc w:val="center"/>
    </w:pPr>
    <w:rPr>
      <w:rFonts w:ascii="Arial" w:hAnsi="Arial" w:cs="Arial"/>
      <w:i/>
      <w:color w:val="0000FF"/>
      <w:lang w:eastAsia="ar-SA"/>
    </w:rPr>
  </w:style>
  <w:style w:type="table" w:styleId="Tabelacomgrade">
    <w:name w:val="Table Grid"/>
    <w:basedOn w:val="Tabelanormal"/>
    <w:uiPriority w:val="59"/>
    <w:rsid w:val="00C379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semiHidden/>
    <w:rsid w:val="003332CC"/>
    <w:rPr>
      <w:sz w:val="1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20AB3"/>
    <w:pPr>
      <w:ind w:left="200" w:hanging="200"/>
    </w:pPr>
  </w:style>
  <w:style w:type="paragraph" w:customStyle="1" w:styleId="TabelaTtulo">
    <w:name w:val="Tabela_Título"/>
    <w:basedOn w:val="Normal"/>
    <w:link w:val="TabelaTtuloChar"/>
    <w:qFormat/>
    <w:rsid w:val="003332CC"/>
    <w:pPr>
      <w:keepNext/>
      <w:keepLines/>
      <w:snapToGrid w:val="0"/>
      <w:jc w:val="center"/>
    </w:pPr>
    <w:rPr>
      <w:rFonts w:ascii="Arial" w:hAnsi="Arial" w:cs="Arial"/>
      <w:b/>
    </w:rPr>
  </w:style>
  <w:style w:type="character" w:customStyle="1" w:styleId="TabelaTtuloChar">
    <w:name w:val="Tabela_Título Char"/>
    <w:basedOn w:val="Fontepargpadro"/>
    <w:link w:val="TabelaTtulo"/>
    <w:rsid w:val="003332CC"/>
    <w:rPr>
      <w:rFonts w:ascii="Arial" w:hAnsi="Arial" w:cs="Arial"/>
      <w:b/>
      <w:lang w:eastAsia="ar-SA"/>
    </w:rPr>
  </w:style>
  <w:style w:type="paragraph" w:customStyle="1" w:styleId="Texto">
    <w:name w:val="Texto"/>
    <w:basedOn w:val="Normal"/>
    <w:qFormat/>
    <w:rsid w:val="003332CC"/>
    <w:pPr>
      <w:suppressAutoHyphens w:val="0"/>
      <w:ind w:firstLine="397"/>
      <w:jc w:val="both"/>
    </w:pPr>
    <w:rPr>
      <w:rFonts w:ascii="Arial" w:eastAsia="Calibri" w:hAnsi="Arial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3332CC"/>
    <w:pPr>
      <w:numPr>
        <w:ilvl w:val="2"/>
        <w:numId w:val="9"/>
      </w:numPr>
      <w:suppressAutoHyphens w:val="0"/>
      <w:spacing w:before="120" w:after="120"/>
      <w:ind w:left="1702" w:hanging="851"/>
    </w:pPr>
    <w:rPr>
      <w:rFonts w:ascii="Arial" w:eastAsia="Calibri" w:hAnsi="Arial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3332CC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3332CC"/>
    <w:pPr>
      <w:keepNext/>
      <w:keepLines/>
      <w:numPr>
        <w:numId w:val="9"/>
      </w:numPr>
      <w:suppressAutoHyphens w:val="0"/>
      <w:spacing w:before="240" w:after="240"/>
    </w:pPr>
    <w:rPr>
      <w:rFonts w:ascii="Arial" w:hAnsi="Arial"/>
      <w:b/>
      <w:bCs/>
      <w:caps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3332CC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rsid w:val="003332CC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rsid w:val="003332CC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3332CC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3332CC"/>
    <w:rPr>
      <w:rFonts w:ascii="Arial" w:hAnsi="Arial" w:cs="Arial"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3332CC"/>
    <w:pPr>
      <w:keepNext/>
      <w:keepLines/>
      <w:numPr>
        <w:ilvl w:val="1"/>
        <w:numId w:val="9"/>
      </w:numPr>
      <w:tabs>
        <w:tab w:val="left" w:pos="993"/>
      </w:tabs>
      <w:suppressAutoHyphens w:val="0"/>
      <w:spacing w:before="120" w:after="120"/>
    </w:pPr>
    <w:rPr>
      <w:rFonts w:ascii="Arial" w:hAnsi="Arial"/>
      <w:b/>
      <w:bCs/>
      <w:lang w:eastAsia="en-US"/>
    </w:rPr>
  </w:style>
  <w:style w:type="character" w:customStyle="1" w:styleId="TtuloNvel2Char">
    <w:name w:val="Título_Nível2 Char"/>
    <w:basedOn w:val="Fontepargpadro"/>
    <w:link w:val="TtuloNvel2"/>
    <w:rsid w:val="003332CC"/>
    <w:rPr>
      <w:rFonts w:ascii="Arial" w:eastAsia="Times New Roman" w:hAnsi="Arial" w:cs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Relatorio_de_Impac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41534-E05C-47F0-9A6A-D46FB7DB2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Template_Relatorio_de_Impacto</Template>
  <TotalTime>0</TotalTime>
  <Pages>5</Pages>
  <Words>687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Links>
    <vt:vector size="72" baseType="variant"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_Toc278288117</vt:lpwstr>
      </vt:variant>
      <vt:variant>
        <vt:i4>1769523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_Toc278288116</vt:lpwstr>
      </vt:variant>
      <vt:variant>
        <vt:i4>1769523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_Toc278288115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_Toc278288114</vt:lpwstr>
      </vt:variant>
      <vt:variant>
        <vt:i4>1769523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_Toc278288113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_Toc278288112</vt:lpwstr>
      </vt:variant>
      <vt:variant>
        <vt:i4>1769523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_Toc278288111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_Toc278288110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_Toc278288109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_Toc278288108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_Toc278288107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_Toc278288106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Jaqueline Lima</cp:lastModifiedBy>
  <cp:revision>1</cp:revision>
  <cp:lastPrinted>1601-01-01T00:00:00Z</cp:lastPrinted>
  <dcterms:created xsi:type="dcterms:W3CDTF">2012-02-20T14:39:00Z</dcterms:created>
  <dcterms:modified xsi:type="dcterms:W3CDTF">2012-02-20T14:39:00Z</dcterms:modified>
</cp:coreProperties>
</file>