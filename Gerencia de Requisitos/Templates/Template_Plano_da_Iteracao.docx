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D77" w:rsidRPr="003346DB" w:rsidRDefault="00ED3D77">
      <w:pPr>
        <w:jc w:val="right"/>
        <w:rPr>
          <w:b/>
          <w:sz w:val="36"/>
        </w:rPr>
      </w:pPr>
    </w:p>
    <w:p w:rsidR="00ED3D77" w:rsidRPr="003346DB" w:rsidRDefault="00ED3D77">
      <w:pPr>
        <w:jc w:val="right"/>
        <w:rPr>
          <w:b/>
          <w:sz w:val="36"/>
        </w:rPr>
      </w:pPr>
    </w:p>
    <w:p w:rsidR="00ED3D77" w:rsidRPr="003346DB" w:rsidRDefault="00ED3D77">
      <w:pPr>
        <w:jc w:val="right"/>
        <w:rPr>
          <w:b/>
          <w:sz w:val="36"/>
        </w:rPr>
      </w:pPr>
    </w:p>
    <w:p w:rsidR="00ED3D77" w:rsidRPr="003346DB" w:rsidRDefault="00ED3D77">
      <w:pPr>
        <w:jc w:val="right"/>
        <w:rPr>
          <w:b/>
          <w:sz w:val="36"/>
        </w:rPr>
      </w:pPr>
    </w:p>
    <w:p w:rsidR="00ED3D77" w:rsidRPr="003346DB" w:rsidRDefault="00ED3D77">
      <w:pPr>
        <w:jc w:val="right"/>
        <w:rPr>
          <w:b/>
          <w:sz w:val="36"/>
        </w:rPr>
      </w:pPr>
    </w:p>
    <w:p w:rsidR="00ED3D77" w:rsidRPr="003346DB" w:rsidRDefault="003346DB" w:rsidP="003346DB">
      <w:pPr>
        <w:tabs>
          <w:tab w:val="left" w:pos="7455"/>
        </w:tabs>
        <w:rPr>
          <w:b/>
          <w:sz w:val="36"/>
        </w:rPr>
      </w:pPr>
      <w:r w:rsidRPr="003346DB">
        <w:rPr>
          <w:b/>
          <w:sz w:val="36"/>
        </w:rPr>
        <w:tab/>
      </w:r>
    </w:p>
    <w:p w:rsidR="00ED3D77" w:rsidRDefault="00ED3D77">
      <w:pPr>
        <w:jc w:val="right"/>
        <w:rPr>
          <w:b/>
          <w:sz w:val="36"/>
        </w:rPr>
      </w:pPr>
    </w:p>
    <w:p w:rsidR="003346DB" w:rsidRDefault="003346DB">
      <w:pPr>
        <w:jc w:val="right"/>
        <w:rPr>
          <w:b/>
          <w:sz w:val="36"/>
        </w:rPr>
      </w:pPr>
    </w:p>
    <w:p w:rsidR="003346DB" w:rsidRDefault="003346DB">
      <w:pPr>
        <w:jc w:val="right"/>
        <w:rPr>
          <w:b/>
          <w:sz w:val="36"/>
        </w:rPr>
      </w:pPr>
    </w:p>
    <w:p w:rsidR="003346DB" w:rsidRDefault="003346DB">
      <w:pPr>
        <w:jc w:val="right"/>
        <w:rPr>
          <w:b/>
          <w:sz w:val="36"/>
        </w:rPr>
      </w:pPr>
    </w:p>
    <w:p w:rsidR="003346DB" w:rsidRPr="003346DB" w:rsidRDefault="003346DB">
      <w:pPr>
        <w:jc w:val="right"/>
        <w:rPr>
          <w:b/>
          <w:sz w:val="36"/>
        </w:rPr>
      </w:pPr>
    </w:p>
    <w:p w:rsidR="00ED3D77" w:rsidRPr="003346DB" w:rsidRDefault="003346DB" w:rsidP="003346DB">
      <w:pPr>
        <w:spacing w:before="120" w:line="360" w:lineRule="auto"/>
        <w:jc w:val="right"/>
        <w:rPr>
          <w:sz w:val="30"/>
          <w:szCs w:val="30"/>
        </w:rPr>
      </w:pPr>
      <w:r w:rsidRPr="003346DB">
        <w:rPr>
          <w:b/>
          <w:sz w:val="30"/>
          <w:szCs w:val="30"/>
        </w:rPr>
        <w:t>&lt;</w:t>
      </w:r>
      <w:r w:rsidRPr="003346DB">
        <w:rPr>
          <w:color w:val="0000FF"/>
          <w:sz w:val="30"/>
          <w:szCs w:val="30"/>
        </w:rPr>
        <w:t>Nome do Projeto&gt;</w:t>
      </w:r>
    </w:p>
    <w:p w:rsidR="00ED3D77" w:rsidRPr="003346DB" w:rsidRDefault="003346DB" w:rsidP="003346DB">
      <w:pPr>
        <w:spacing w:line="360" w:lineRule="auto"/>
        <w:jc w:val="right"/>
        <w:rPr>
          <w:color w:val="0000FF"/>
          <w:sz w:val="30"/>
          <w:szCs w:val="30"/>
        </w:rPr>
      </w:pPr>
      <w:r w:rsidRPr="003346DB">
        <w:rPr>
          <w:b/>
          <w:sz w:val="30"/>
          <w:szCs w:val="30"/>
        </w:rPr>
        <w:t>Plano da Iteração</w:t>
      </w:r>
      <w:r w:rsidRPr="003346DB">
        <w:rPr>
          <w:color w:val="0000FF"/>
          <w:sz w:val="30"/>
          <w:szCs w:val="30"/>
        </w:rPr>
        <w:t xml:space="preserve"> </w:t>
      </w:r>
    </w:p>
    <w:p w:rsidR="00ED3D77" w:rsidRPr="003346DB" w:rsidRDefault="00ED3D77" w:rsidP="003346DB">
      <w:pPr>
        <w:spacing w:line="360" w:lineRule="auto"/>
        <w:jc w:val="right"/>
        <w:rPr>
          <w:color w:val="0000FF"/>
          <w:sz w:val="28"/>
          <w:szCs w:val="28"/>
        </w:rPr>
      </w:pPr>
      <w:r w:rsidRPr="003346DB">
        <w:rPr>
          <w:color w:val="0000FF"/>
          <w:sz w:val="28"/>
          <w:szCs w:val="28"/>
        </w:rPr>
        <w:t>[Identificação da iteração]</w:t>
      </w:r>
      <w:r w:rsidRPr="003346DB">
        <w:rPr>
          <w:sz w:val="28"/>
          <w:szCs w:val="28"/>
        </w:rPr>
        <w:t xml:space="preserve"> Iteração da Fase de </w:t>
      </w:r>
      <w:r w:rsidRPr="003346DB">
        <w:rPr>
          <w:color w:val="0000FF"/>
          <w:sz w:val="28"/>
          <w:szCs w:val="28"/>
        </w:rPr>
        <w:t>[Nome da fase]</w:t>
      </w:r>
    </w:p>
    <w:p w:rsidR="00ED3D77" w:rsidRPr="003346DB" w:rsidRDefault="00ED3D77" w:rsidP="003346DB">
      <w:pPr>
        <w:spacing w:before="120" w:line="360" w:lineRule="auto"/>
        <w:jc w:val="right"/>
        <w:rPr>
          <w:sz w:val="28"/>
          <w:szCs w:val="28"/>
        </w:rPr>
      </w:pPr>
      <w:r w:rsidRPr="003346DB">
        <w:rPr>
          <w:sz w:val="28"/>
          <w:szCs w:val="28"/>
        </w:rPr>
        <w:t>Versão &lt;n.n&gt;</w:t>
      </w:r>
    </w:p>
    <w:p w:rsidR="00ED3D77" w:rsidRPr="003346DB" w:rsidRDefault="00ED3D77" w:rsidP="003346DB">
      <w:pPr>
        <w:spacing w:line="360" w:lineRule="auto"/>
        <w:rPr>
          <w:sz w:val="28"/>
          <w:szCs w:val="28"/>
        </w:rPr>
      </w:pPr>
    </w:p>
    <w:p w:rsidR="00ED3D77" w:rsidRPr="003346DB" w:rsidRDefault="00ED3D77">
      <w:pPr>
        <w:rPr>
          <w:b/>
        </w:rPr>
      </w:pPr>
    </w:p>
    <w:p w:rsidR="00ED3D77" w:rsidRPr="003346DB" w:rsidRDefault="00ED3D77">
      <w:pPr>
        <w:sectPr w:rsidR="00ED3D77" w:rsidRPr="003346DB" w:rsidSect="004163B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</w:p>
    <w:p w:rsidR="00ED3D77" w:rsidRPr="003346DB" w:rsidRDefault="00ED3D77"/>
    <w:p w:rsidR="004163B3" w:rsidRPr="003346DB" w:rsidRDefault="00ED3D77" w:rsidP="004163B3">
      <w:pPr>
        <w:jc w:val="center"/>
        <w:rPr>
          <w:b/>
          <w:sz w:val="28"/>
          <w:szCs w:val="28"/>
        </w:rPr>
      </w:pPr>
      <w:r w:rsidRPr="003346DB">
        <w:rPr>
          <w:b/>
          <w:sz w:val="28"/>
          <w:szCs w:val="28"/>
        </w:rPr>
        <w:t>Histórico de Revisão</w:t>
      </w:r>
    </w:p>
    <w:p w:rsidR="003346DB" w:rsidRPr="003346DB" w:rsidRDefault="003346DB" w:rsidP="004163B3">
      <w:pPr>
        <w:jc w:val="center"/>
        <w:rPr>
          <w:b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4163B3" w:rsidRPr="003346DB" w:rsidTr="003346DB">
        <w:tc>
          <w:tcPr>
            <w:tcW w:w="1560" w:type="dxa"/>
            <w:shd w:val="clear" w:color="auto" w:fill="BFBFBF"/>
          </w:tcPr>
          <w:p w:rsidR="004163B3" w:rsidRPr="003346DB" w:rsidRDefault="004163B3" w:rsidP="003346DB">
            <w:pPr>
              <w:pStyle w:val="TabelaTtulo"/>
            </w:pPr>
            <w:r w:rsidRPr="003346DB">
              <w:t>Data</w:t>
            </w:r>
          </w:p>
        </w:tc>
        <w:tc>
          <w:tcPr>
            <w:tcW w:w="960" w:type="dxa"/>
            <w:shd w:val="clear" w:color="auto" w:fill="BFBFBF"/>
          </w:tcPr>
          <w:p w:rsidR="004163B3" w:rsidRPr="003346DB" w:rsidRDefault="004163B3" w:rsidP="003346DB">
            <w:pPr>
              <w:pStyle w:val="TabelaTtulo"/>
            </w:pPr>
            <w:r w:rsidRPr="003346DB">
              <w:t>Versão</w:t>
            </w:r>
          </w:p>
        </w:tc>
        <w:tc>
          <w:tcPr>
            <w:tcW w:w="3717" w:type="dxa"/>
            <w:shd w:val="clear" w:color="auto" w:fill="BFBFBF"/>
          </w:tcPr>
          <w:p w:rsidR="004163B3" w:rsidRPr="003346DB" w:rsidRDefault="004163B3" w:rsidP="003346DB">
            <w:pPr>
              <w:pStyle w:val="TabelaTtulo"/>
            </w:pPr>
            <w:r w:rsidRPr="003346DB">
              <w:t>Descrição</w:t>
            </w:r>
          </w:p>
        </w:tc>
        <w:tc>
          <w:tcPr>
            <w:tcW w:w="2552" w:type="dxa"/>
            <w:shd w:val="clear" w:color="auto" w:fill="BFBFBF"/>
          </w:tcPr>
          <w:p w:rsidR="004163B3" w:rsidRPr="003346DB" w:rsidRDefault="004163B3" w:rsidP="003346DB">
            <w:pPr>
              <w:pStyle w:val="TabelaTtulo"/>
            </w:pPr>
            <w:r w:rsidRPr="003346DB">
              <w:t>Autor</w:t>
            </w:r>
          </w:p>
        </w:tc>
      </w:tr>
      <w:tr w:rsidR="004163B3" w:rsidRPr="00604800" w:rsidTr="003346DB">
        <w:tc>
          <w:tcPr>
            <w:tcW w:w="1560" w:type="dxa"/>
          </w:tcPr>
          <w:p w:rsidR="004163B3" w:rsidRPr="00604800" w:rsidRDefault="004163B3" w:rsidP="003346DB">
            <w:pPr>
              <w:pStyle w:val="InfoBlue"/>
              <w:jc w:val="center"/>
            </w:pPr>
            <w:r w:rsidRPr="00604800">
              <w:t>&lt;dd/mm/yyyy&gt;</w:t>
            </w:r>
          </w:p>
        </w:tc>
        <w:tc>
          <w:tcPr>
            <w:tcW w:w="960" w:type="dxa"/>
          </w:tcPr>
          <w:p w:rsidR="004163B3" w:rsidRPr="00604800" w:rsidRDefault="004163B3" w:rsidP="003346DB">
            <w:pPr>
              <w:pStyle w:val="InfoBlue"/>
              <w:jc w:val="center"/>
            </w:pPr>
            <w:r w:rsidRPr="00604800">
              <w:t>&lt;x.x&gt;</w:t>
            </w:r>
          </w:p>
        </w:tc>
        <w:tc>
          <w:tcPr>
            <w:tcW w:w="3717" w:type="dxa"/>
          </w:tcPr>
          <w:p w:rsidR="004163B3" w:rsidRPr="00604800" w:rsidRDefault="004163B3" w:rsidP="003346DB">
            <w:pPr>
              <w:pStyle w:val="InfoBlue"/>
              <w:jc w:val="center"/>
            </w:pPr>
            <w:r w:rsidRPr="00604800">
              <w:t>&lt;texto detalhado da revisão&gt;</w:t>
            </w:r>
          </w:p>
        </w:tc>
        <w:tc>
          <w:tcPr>
            <w:tcW w:w="2552" w:type="dxa"/>
          </w:tcPr>
          <w:p w:rsidR="004163B3" w:rsidRPr="00604800" w:rsidRDefault="004163B3" w:rsidP="003346DB">
            <w:pPr>
              <w:pStyle w:val="InfoBlue"/>
              <w:jc w:val="center"/>
            </w:pPr>
            <w:r w:rsidRPr="00604800">
              <w:t>&lt;Nome do responsável&gt;</w:t>
            </w:r>
          </w:p>
        </w:tc>
      </w:tr>
      <w:tr w:rsidR="004163B3" w:rsidRPr="003346DB" w:rsidTr="003346DB">
        <w:tc>
          <w:tcPr>
            <w:tcW w:w="1560" w:type="dxa"/>
          </w:tcPr>
          <w:p w:rsidR="004163B3" w:rsidRPr="003346DB" w:rsidRDefault="004163B3" w:rsidP="003346DB">
            <w:pPr>
              <w:pStyle w:val="TabelaTtulo"/>
            </w:pPr>
          </w:p>
        </w:tc>
        <w:tc>
          <w:tcPr>
            <w:tcW w:w="960" w:type="dxa"/>
          </w:tcPr>
          <w:p w:rsidR="004163B3" w:rsidRPr="003346DB" w:rsidRDefault="004163B3" w:rsidP="003346DB">
            <w:pPr>
              <w:pStyle w:val="TabelaTtulo"/>
            </w:pPr>
          </w:p>
        </w:tc>
        <w:tc>
          <w:tcPr>
            <w:tcW w:w="3717" w:type="dxa"/>
          </w:tcPr>
          <w:p w:rsidR="004163B3" w:rsidRPr="003346DB" w:rsidRDefault="004163B3" w:rsidP="003346DB">
            <w:pPr>
              <w:pStyle w:val="TabelaTtulo"/>
            </w:pPr>
          </w:p>
        </w:tc>
        <w:tc>
          <w:tcPr>
            <w:tcW w:w="2552" w:type="dxa"/>
          </w:tcPr>
          <w:p w:rsidR="004163B3" w:rsidRPr="003346DB" w:rsidRDefault="004163B3" w:rsidP="003346DB">
            <w:pPr>
              <w:pStyle w:val="TabelaTtulo"/>
            </w:pPr>
          </w:p>
        </w:tc>
      </w:tr>
      <w:tr w:rsidR="004163B3" w:rsidRPr="003346DB" w:rsidTr="003346DB">
        <w:tc>
          <w:tcPr>
            <w:tcW w:w="1560" w:type="dxa"/>
          </w:tcPr>
          <w:p w:rsidR="004163B3" w:rsidRPr="003346DB" w:rsidRDefault="004163B3" w:rsidP="003346DB">
            <w:pPr>
              <w:pStyle w:val="TabelaTtulo"/>
            </w:pPr>
          </w:p>
        </w:tc>
        <w:tc>
          <w:tcPr>
            <w:tcW w:w="960" w:type="dxa"/>
          </w:tcPr>
          <w:p w:rsidR="004163B3" w:rsidRPr="003346DB" w:rsidRDefault="004163B3" w:rsidP="003346DB">
            <w:pPr>
              <w:pStyle w:val="TabelaTtulo"/>
            </w:pPr>
          </w:p>
        </w:tc>
        <w:tc>
          <w:tcPr>
            <w:tcW w:w="3717" w:type="dxa"/>
          </w:tcPr>
          <w:p w:rsidR="004163B3" w:rsidRPr="003346DB" w:rsidRDefault="004163B3" w:rsidP="003346DB">
            <w:pPr>
              <w:pStyle w:val="TabelaTtulo"/>
            </w:pPr>
          </w:p>
        </w:tc>
        <w:tc>
          <w:tcPr>
            <w:tcW w:w="2552" w:type="dxa"/>
          </w:tcPr>
          <w:p w:rsidR="004163B3" w:rsidRPr="003346DB" w:rsidRDefault="004163B3" w:rsidP="003346DB">
            <w:pPr>
              <w:pStyle w:val="TabelaTtulo"/>
            </w:pPr>
          </w:p>
        </w:tc>
      </w:tr>
      <w:tr w:rsidR="004163B3" w:rsidRPr="003346DB" w:rsidTr="003346DB">
        <w:tc>
          <w:tcPr>
            <w:tcW w:w="1560" w:type="dxa"/>
          </w:tcPr>
          <w:p w:rsidR="004163B3" w:rsidRPr="003346DB" w:rsidRDefault="004163B3" w:rsidP="003346DB">
            <w:pPr>
              <w:pStyle w:val="TabelaTtulo"/>
            </w:pPr>
          </w:p>
        </w:tc>
        <w:tc>
          <w:tcPr>
            <w:tcW w:w="960" w:type="dxa"/>
          </w:tcPr>
          <w:p w:rsidR="004163B3" w:rsidRPr="003346DB" w:rsidRDefault="004163B3" w:rsidP="003346DB">
            <w:pPr>
              <w:pStyle w:val="TabelaTtulo"/>
            </w:pPr>
          </w:p>
        </w:tc>
        <w:tc>
          <w:tcPr>
            <w:tcW w:w="3717" w:type="dxa"/>
          </w:tcPr>
          <w:p w:rsidR="004163B3" w:rsidRPr="003346DB" w:rsidRDefault="004163B3" w:rsidP="003346DB">
            <w:pPr>
              <w:pStyle w:val="TabelaTtulo"/>
            </w:pPr>
          </w:p>
        </w:tc>
        <w:tc>
          <w:tcPr>
            <w:tcW w:w="2552" w:type="dxa"/>
          </w:tcPr>
          <w:p w:rsidR="004163B3" w:rsidRPr="003346DB" w:rsidRDefault="004163B3" w:rsidP="003346DB">
            <w:pPr>
              <w:pStyle w:val="TabelaTtulo"/>
            </w:pPr>
          </w:p>
        </w:tc>
      </w:tr>
    </w:tbl>
    <w:p w:rsidR="004163B3" w:rsidRPr="003346DB" w:rsidRDefault="004163B3" w:rsidP="004163B3">
      <w:pPr>
        <w:jc w:val="center"/>
        <w:rPr>
          <w:b/>
        </w:rPr>
      </w:pPr>
    </w:p>
    <w:p w:rsidR="004163B3" w:rsidRPr="003346DB" w:rsidRDefault="004163B3" w:rsidP="004163B3">
      <w:pPr>
        <w:jc w:val="center"/>
        <w:rPr>
          <w:b/>
          <w:sz w:val="32"/>
        </w:rPr>
      </w:pPr>
      <w:r w:rsidRPr="003346DB">
        <w:rPr>
          <w:b/>
          <w:sz w:val="32"/>
        </w:rPr>
        <w:br w:type="page"/>
      </w:r>
      <w:r w:rsidR="00ED3D77" w:rsidRPr="003346DB">
        <w:rPr>
          <w:b/>
          <w:sz w:val="32"/>
        </w:rPr>
        <w:lastRenderedPageBreak/>
        <w:t>Sumário</w:t>
      </w:r>
    </w:p>
    <w:p w:rsidR="00102D41" w:rsidRDefault="003346DB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TOC \h \z \t "Título_Nível3;3;Título_Nível1;1;Título_Nível2;2" </w:instrText>
      </w:r>
      <w:r>
        <w:rPr>
          <w:rFonts w:cs="Arial"/>
          <w:sz w:val="20"/>
        </w:rPr>
        <w:fldChar w:fldCharType="separate"/>
      </w:r>
      <w:hyperlink w:anchor="_Toc277942874" w:history="1">
        <w:r w:rsidR="00102D41" w:rsidRPr="00F53CDE">
          <w:rPr>
            <w:rStyle w:val="Hyperlink"/>
            <w:noProof/>
          </w:rPr>
          <w:t>1.</w:t>
        </w:r>
        <w:r w:rsidR="00102D41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102D41" w:rsidRPr="00F53CDE">
          <w:rPr>
            <w:rStyle w:val="Hyperlink"/>
            <w:noProof/>
          </w:rPr>
          <w:t>Introdução</w:t>
        </w:r>
        <w:r w:rsidR="00102D41">
          <w:rPr>
            <w:noProof/>
            <w:webHidden/>
          </w:rPr>
          <w:tab/>
        </w:r>
        <w:r w:rsidR="00102D41">
          <w:rPr>
            <w:noProof/>
            <w:webHidden/>
          </w:rPr>
          <w:fldChar w:fldCharType="begin"/>
        </w:r>
        <w:r w:rsidR="00102D41">
          <w:rPr>
            <w:noProof/>
            <w:webHidden/>
          </w:rPr>
          <w:instrText xml:space="preserve"> PAGEREF _Toc277942874 \h </w:instrText>
        </w:r>
        <w:r w:rsidR="00102D41">
          <w:rPr>
            <w:noProof/>
            <w:webHidden/>
          </w:rPr>
        </w:r>
        <w:r w:rsidR="00102D41">
          <w:rPr>
            <w:noProof/>
            <w:webHidden/>
          </w:rPr>
          <w:fldChar w:fldCharType="separate"/>
        </w:r>
        <w:r w:rsidR="00380434">
          <w:rPr>
            <w:noProof/>
            <w:webHidden/>
          </w:rPr>
          <w:t>3</w:t>
        </w:r>
        <w:r w:rsidR="00102D41">
          <w:rPr>
            <w:noProof/>
            <w:webHidden/>
          </w:rPr>
          <w:fldChar w:fldCharType="end"/>
        </w:r>
      </w:hyperlink>
    </w:p>
    <w:p w:rsidR="00102D41" w:rsidRDefault="00102D41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2875" w:history="1">
        <w:r w:rsidRPr="00F53CDE">
          <w:rPr>
            <w:rStyle w:val="Hyperlink"/>
            <w:noProof/>
          </w:rPr>
          <w:t>2.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F53CDE">
          <w:rPr>
            <w:rStyle w:val="Hyperlink"/>
            <w:noProof/>
          </w:rPr>
          <w:t>Planejamento da Iteração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04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2D41" w:rsidRDefault="00102D41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7942876" w:history="1">
        <w:r w:rsidRPr="00F53CDE">
          <w:rPr>
            <w:rStyle w:val="Hyperlink"/>
            <w:noProof/>
          </w:rPr>
          <w:t>2.1.</w:t>
        </w:r>
        <w:r>
          <w:rPr>
            <w:b w:val="0"/>
            <w:bCs w:val="0"/>
            <w:noProof/>
            <w:color w:val="auto"/>
            <w:lang w:eastAsia="pt-BR"/>
          </w:rPr>
          <w:tab/>
        </w:r>
        <w:r w:rsidRPr="00F53CDE">
          <w:rPr>
            <w:rStyle w:val="Hyperlink"/>
            <w:noProof/>
          </w:rPr>
          <w:t>O que será realizado na iteração?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04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2D41" w:rsidRDefault="00102D41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7942877" w:history="1">
        <w:r w:rsidRPr="00F53CDE">
          <w:rPr>
            <w:rStyle w:val="Hyperlink"/>
            <w:noProof/>
          </w:rPr>
          <w:t>2.2.</w:t>
        </w:r>
        <w:r>
          <w:rPr>
            <w:b w:val="0"/>
            <w:bCs w:val="0"/>
            <w:noProof/>
            <w:color w:val="auto"/>
            <w:lang w:eastAsia="pt-BR"/>
          </w:rPr>
          <w:tab/>
        </w:r>
        <w:r w:rsidRPr="00F53CDE">
          <w:rPr>
            <w:rStyle w:val="Hyperlink"/>
            <w:noProof/>
          </w:rPr>
          <w:t>O que não será realizado na iteração?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04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2D41" w:rsidRDefault="00102D41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2878" w:history="1">
        <w:r w:rsidRPr="00F53CDE">
          <w:rPr>
            <w:rStyle w:val="Hyperlink"/>
            <w:noProof/>
          </w:rPr>
          <w:t>3.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F53CDE">
          <w:rPr>
            <w:rStyle w:val="Hyperlink"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04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2D41" w:rsidRDefault="00102D41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7942879" w:history="1">
        <w:r w:rsidRPr="00F53CDE">
          <w:rPr>
            <w:rStyle w:val="Hyperlink"/>
            <w:noProof/>
          </w:rPr>
          <w:t>3.1.</w:t>
        </w:r>
        <w:r>
          <w:rPr>
            <w:b w:val="0"/>
            <w:bCs w:val="0"/>
            <w:noProof/>
            <w:color w:val="auto"/>
            <w:lang w:eastAsia="pt-BR"/>
          </w:rPr>
          <w:tab/>
        </w:r>
        <w:r w:rsidRPr="00F53CDE">
          <w:rPr>
            <w:rStyle w:val="Hyperlink"/>
            <w:noProof/>
          </w:rPr>
          <w:t>Recursos Hardware/Software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04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2D41" w:rsidRDefault="00102D41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7942880" w:history="1">
        <w:r w:rsidRPr="00F53CDE">
          <w:rPr>
            <w:rStyle w:val="Hyperlink"/>
            <w:noProof/>
          </w:rPr>
          <w:t>3.2.</w:t>
        </w:r>
        <w:r>
          <w:rPr>
            <w:b w:val="0"/>
            <w:bCs w:val="0"/>
            <w:noProof/>
            <w:color w:val="auto"/>
            <w:lang w:eastAsia="pt-BR"/>
          </w:rPr>
          <w:tab/>
        </w:r>
        <w:r w:rsidRPr="00F53CDE">
          <w:rPr>
            <w:rStyle w:val="Hyperlink"/>
            <w:noProof/>
          </w:rPr>
          <w:t>Recursos Humanos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04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2D41" w:rsidRDefault="00102D41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2881" w:history="1">
        <w:r w:rsidRPr="00F53CDE">
          <w:rPr>
            <w:rStyle w:val="Hyperlink"/>
            <w:noProof/>
          </w:rPr>
          <w:t>4.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F53CDE">
          <w:rPr>
            <w:rStyle w:val="Hyperlink"/>
            <w:noProof/>
          </w:rPr>
          <w:t>Critérios de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04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2D41" w:rsidRDefault="00102D41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2882" w:history="1">
        <w:r w:rsidRPr="00F53CDE">
          <w:rPr>
            <w:rStyle w:val="Hyperlink"/>
            <w:noProof/>
          </w:rPr>
          <w:t>5.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F53CDE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04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2D41" w:rsidRDefault="00102D41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2883" w:history="1">
        <w:r w:rsidRPr="00F53CDE">
          <w:rPr>
            <w:rStyle w:val="Hyperlink"/>
            <w:noProof/>
          </w:rPr>
          <w:t>6.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F53CDE">
          <w:rPr>
            <w:rStyle w:val="Hyperlink"/>
            <w:noProof/>
          </w:rPr>
          <w:t>Assinaturas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04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63B3" w:rsidRPr="003346DB" w:rsidRDefault="003346DB" w:rsidP="00DE2C2C">
      <w:pPr>
        <w:tabs>
          <w:tab w:val="right" w:leader="dot" w:pos="9888"/>
        </w:tabs>
        <w:rPr>
          <w:rFonts w:cs="Arial"/>
          <w:sz w:val="20"/>
        </w:rPr>
      </w:pPr>
      <w:r>
        <w:rPr>
          <w:rFonts w:cs="Arial"/>
          <w:sz w:val="20"/>
        </w:rPr>
        <w:fldChar w:fldCharType="end"/>
      </w:r>
    </w:p>
    <w:p w:rsidR="00ED3D77" w:rsidRPr="003346DB" w:rsidRDefault="004163B3" w:rsidP="004163B3">
      <w:pPr>
        <w:jc w:val="center"/>
        <w:rPr>
          <w:b/>
          <w:sz w:val="28"/>
          <w:szCs w:val="28"/>
        </w:rPr>
      </w:pPr>
      <w:r w:rsidRPr="003346DB">
        <w:br w:type="page"/>
      </w:r>
      <w:r w:rsidRPr="003346DB">
        <w:rPr>
          <w:b/>
          <w:sz w:val="28"/>
          <w:szCs w:val="28"/>
        </w:rPr>
        <w:lastRenderedPageBreak/>
        <w:t>Plano de Iteração</w:t>
      </w:r>
    </w:p>
    <w:p w:rsidR="00ED3D77" w:rsidRPr="003346DB" w:rsidRDefault="00ED3D77" w:rsidP="003346DB">
      <w:pPr>
        <w:pStyle w:val="TtuloNvel1"/>
      </w:pPr>
      <w:bookmarkStart w:id="0" w:name="_Toc277942874"/>
      <w:r w:rsidRPr="003346DB">
        <w:t>Introdução</w:t>
      </w:r>
      <w:bookmarkEnd w:id="0"/>
    </w:p>
    <w:p w:rsidR="00ED3D77" w:rsidRPr="003346DB" w:rsidRDefault="00ED3D77" w:rsidP="003346DB">
      <w:pPr>
        <w:pStyle w:val="Texto"/>
      </w:pPr>
      <w:r w:rsidRPr="003346DB">
        <w:t xml:space="preserve">A proposta deste documento é definir o planejamento da iteração </w:t>
      </w:r>
      <w:r w:rsidRPr="003346DB">
        <w:rPr>
          <w:color w:val="0000FF"/>
        </w:rPr>
        <w:t>[identificação da iteração]</w:t>
      </w:r>
      <w:r w:rsidRPr="003346DB">
        <w:t xml:space="preserve"> da fase de </w:t>
      </w:r>
      <w:r w:rsidRPr="003346DB">
        <w:rPr>
          <w:color w:val="0000FF"/>
        </w:rPr>
        <w:t>[nome da fase]</w:t>
      </w:r>
      <w:r w:rsidRPr="003346DB">
        <w:t xml:space="preserve"> de desenvolvimento do sistema </w:t>
      </w:r>
      <w:r w:rsidRPr="003346DB">
        <w:rPr>
          <w:color w:val="0000FF"/>
        </w:rPr>
        <w:t>[nome do sistema]</w:t>
      </w:r>
      <w:r w:rsidRPr="003346DB">
        <w:t xml:space="preserve">, bem como os critérios de avaliação da mesma. </w:t>
      </w:r>
    </w:p>
    <w:p w:rsidR="00ED3D77" w:rsidRPr="003346DB" w:rsidRDefault="00ED3D77" w:rsidP="003346DB">
      <w:pPr>
        <w:pStyle w:val="Texto"/>
      </w:pPr>
      <w:r w:rsidRPr="003346DB">
        <w:t>Termos e abreviaturas específicos podem ser encontrados no Glossário do projeto.</w:t>
      </w:r>
    </w:p>
    <w:p w:rsidR="00ED3D77" w:rsidRPr="003346DB" w:rsidRDefault="00ED3D77" w:rsidP="003346DB">
      <w:pPr>
        <w:pStyle w:val="TtuloNvel1"/>
      </w:pPr>
      <w:bookmarkStart w:id="1" w:name="_Toc277942875"/>
      <w:r w:rsidRPr="003346DB">
        <w:t>Planejamento da Iteração</w:t>
      </w:r>
      <w:bookmarkEnd w:id="1"/>
    </w:p>
    <w:p w:rsidR="00ED3D77" w:rsidRPr="003346DB" w:rsidRDefault="00ED3D77" w:rsidP="003346DB">
      <w:pPr>
        <w:pStyle w:val="Texto"/>
      </w:pPr>
      <w:r w:rsidRPr="003346DB">
        <w:t>O planejamento detalhado das atividades da iteração em termos de atividades e responsáveis pela execução das mesmas está definido no cronograma anexo a este plano.</w:t>
      </w:r>
    </w:p>
    <w:p w:rsidR="00ED3D77" w:rsidRPr="003346DB" w:rsidRDefault="00ED3D77" w:rsidP="003346DB">
      <w:pPr>
        <w:pStyle w:val="TtuloNvel2"/>
      </w:pPr>
      <w:bookmarkStart w:id="2" w:name="_Toc277942876"/>
      <w:r w:rsidRPr="003346DB">
        <w:t>O que será realizado na iteração?</w:t>
      </w:r>
      <w:bookmarkEnd w:id="2"/>
    </w:p>
    <w:p w:rsidR="00ED3D77" w:rsidRPr="003346DB" w:rsidRDefault="00ED3D77" w:rsidP="003346DB">
      <w:pPr>
        <w:pStyle w:val="InfoBlue"/>
      </w:pPr>
      <w:r w:rsidRPr="003346DB">
        <w:t>[Descrever o que será realizado em relação ao produto e ao projeto.</w:t>
      </w:r>
      <w:r w:rsidR="00C8687D" w:rsidRPr="003346DB">
        <w:t xml:space="preserve"> </w:t>
      </w:r>
      <w:r w:rsidRPr="003346DB">
        <w:t xml:space="preserve">Ex: </w:t>
      </w:r>
    </w:p>
    <w:p w:rsidR="00ED3D77" w:rsidRPr="003346DB" w:rsidRDefault="00ED3D77" w:rsidP="003346DB">
      <w:pPr>
        <w:pStyle w:val="InfoBlue"/>
      </w:pPr>
      <w:r w:rsidRPr="003346DB">
        <w:t>1. Produtos</w:t>
      </w:r>
    </w:p>
    <w:p w:rsidR="00ED3D77" w:rsidRPr="003346DB" w:rsidRDefault="00ED3D77" w:rsidP="003346DB">
      <w:pPr>
        <w:pStyle w:val="InfoBlue"/>
        <w:numPr>
          <w:ilvl w:val="0"/>
          <w:numId w:val="6"/>
        </w:numPr>
      </w:pPr>
      <w:r w:rsidRPr="003346DB">
        <w:t>Plano do projeto</w:t>
      </w:r>
    </w:p>
    <w:p w:rsidR="00ED3D77" w:rsidRPr="003346DB" w:rsidRDefault="00ED3D77" w:rsidP="003346DB">
      <w:pPr>
        <w:pStyle w:val="InfoBlue"/>
        <w:numPr>
          <w:ilvl w:val="0"/>
          <w:numId w:val="6"/>
        </w:numPr>
      </w:pPr>
      <w:r w:rsidRPr="003346DB">
        <w:t>Cronograma</w:t>
      </w:r>
    </w:p>
    <w:p w:rsidR="00ED3D77" w:rsidRPr="003346DB" w:rsidRDefault="00ED3D77" w:rsidP="003346DB">
      <w:pPr>
        <w:pStyle w:val="InfoBlue"/>
        <w:numPr>
          <w:ilvl w:val="0"/>
          <w:numId w:val="6"/>
        </w:numPr>
      </w:pPr>
      <w:r w:rsidRPr="003346DB">
        <w:t>Documento de visão</w:t>
      </w:r>
    </w:p>
    <w:p w:rsidR="00FA319C" w:rsidRPr="003346DB" w:rsidRDefault="00FA319C" w:rsidP="003346DB">
      <w:pPr>
        <w:pStyle w:val="InfoBlue"/>
        <w:numPr>
          <w:ilvl w:val="0"/>
          <w:numId w:val="6"/>
        </w:numPr>
      </w:pPr>
      <w:r w:rsidRPr="003346DB">
        <w:t>Especificação de Caso de Uso</w:t>
      </w:r>
    </w:p>
    <w:p w:rsidR="00ED3D77" w:rsidRPr="003346DB" w:rsidRDefault="00ED3D77" w:rsidP="003346DB">
      <w:pPr>
        <w:pStyle w:val="InfoBlue"/>
      </w:pPr>
      <w:r w:rsidRPr="003346DB">
        <w:t>2. As reuniões de acompanhamento com o cliente passaram de semanais para quinzenais.]</w:t>
      </w:r>
    </w:p>
    <w:p w:rsidR="00ED3D77" w:rsidRPr="003346DB" w:rsidRDefault="00FA319C" w:rsidP="003346DB">
      <w:pPr>
        <w:pStyle w:val="InfoBlue"/>
      </w:pPr>
      <w:r w:rsidRPr="003346DB">
        <w:t xml:space="preserve">3. As sessões de levantamento </w:t>
      </w:r>
      <w:r w:rsidR="00ED3D77" w:rsidRPr="003346DB">
        <w:t>com a equipe serão as terças-feiras para melhor aproveitamento dos integrantes do projeto.]</w:t>
      </w:r>
    </w:p>
    <w:p w:rsidR="00ED3D77" w:rsidRPr="003346DB" w:rsidRDefault="00ED3D77" w:rsidP="003346DB">
      <w:pPr>
        <w:pStyle w:val="TtuloNvel2"/>
      </w:pPr>
      <w:bookmarkStart w:id="3" w:name="_Toc277942877"/>
      <w:r w:rsidRPr="003346DB">
        <w:t>O que não será realizado na iteração?</w:t>
      </w:r>
      <w:bookmarkEnd w:id="3"/>
    </w:p>
    <w:p w:rsidR="00ED3D77" w:rsidRPr="003346DB" w:rsidRDefault="00ED3D77" w:rsidP="003346DB">
      <w:pPr>
        <w:pStyle w:val="InfoBlue"/>
      </w:pPr>
      <w:r w:rsidRPr="003346DB">
        <w:t xml:space="preserve">[Descrever o que NÃO será realizado em relação ao produto e ao projeto. Considerar a base de lições aprendidas e o tailoring. Ex: </w:t>
      </w:r>
    </w:p>
    <w:p w:rsidR="00ED3D77" w:rsidRPr="003346DB" w:rsidRDefault="00ED3D77" w:rsidP="003346DB">
      <w:pPr>
        <w:pStyle w:val="InfoBlue"/>
      </w:pPr>
      <w:r w:rsidRPr="003346DB">
        <w:t xml:space="preserve">1. As reuniões de acompanhamento com o cliente não serão realizadas nas sextas-feiras porque o expediente do cliente encerra-se as </w:t>
      </w:r>
      <w:r w:rsidR="00C8687D" w:rsidRPr="003346DB">
        <w:t>16h00min</w:t>
      </w:r>
      <w:r w:rsidRPr="003346DB">
        <w:t>.</w:t>
      </w:r>
    </w:p>
    <w:p w:rsidR="00ED3D77" w:rsidRPr="003346DB" w:rsidRDefault="00ED3D77" w:rsidP="003346DB">
      <w:pPr>
        <w:pStyle w:val="InfoBlue"/>
      </w:pPr>
      <w:r w:rsidRPr="003346DB">
        <w:t>2. As reuniões de acompanhamento com o cliente não serão realizadas no período matutino porque este horário é destinado apenas a execução de atividade</w:t>
      </w:r>
      <w:r w:rsidR="00C8687D" w:rsidRPr="003346DB">
        <w:t>s</w:t>
      </w:r>
      <w:r w:rsidRPr="003346DB">
        <w:t xml:space="preserve"> internas do cliente.]</w:t>
      </w:r>
    </w:p>
    <w:p w:rsidR="00ED3D77" w:rsidRPr="003346DB" w:rsidRDefault="00ED3D77" w:rsidP="003346DB">
      <w:pPr>
        <w:pStyle w:val="TtuloNvel1"/>
      </w:pPr>
      <w:bookmarkStart w:id="4" w:name="_Toc277942878"/>
      <w:r w:rsidRPr="003346DB">
        <w:t>Recursos</w:t>
      </w:r>
      <w:bookmarkEnd w:id="4"/>
    </w:p>
    <w:p w:rsidR="00ED3D77" w:rsidRPr="003346DB" w:rsidRDefault="00ED3D77" w:rsidP="003346DB">
      <w:pPr>
        <w:pStyle w:val="TtuloNvel2"/>
      </w:pPr>
      <w:bookmarkStart w:id="5" w:name="_Toc277942879"/>
      <w:r w:rsidRPr="003346DB">
        <w:t>Recursos Hardware/Software</w:t>
      </w:r>
      <w:bookmarkEnd w:id="5"/>
    </w:p>
    <w:p w:rsidR="00ED3D77" w:rsidRPr="003346DB" w:rsidRDefault="00ED3D77" w:rsidP="003346DB">
      <w:pPr>
        <w:pStyle w:val="InfoBlue"/>
      </w:pPr>
      <w:r w:rsidRPr="003346DB">
        <w:t>Os recursos de hardware e software estão descritos no Plano do Projeto.</w:t>
      </w:r>
    </w:p>
    <w:p w:rsidR="00ED3D77" w:rsidRPr="003346DB" w:rsidRDefault="00ED3D77" w:rsidP="003346DB">
      <w:pPr>
        <w:pStyle w:val="TtuloNvel2"/>
      </w:pPr>
      <w:bookmarkStart w:id="6" w:name="_Toc277942880"/>
      <w:r w:rsidRPr="003346DB">
        <w:t>Recursos Humanos</w:t>
      </w:r>
      <w:bookmarkEnd w:id="6"/>
    </w:p>
    <w:p w:rsidR="00ED3D77" w:rsidRPr="003346DB" w:rsidRDefault="00ED3D77" w:rsidP="003346DB">
      <w:pPr>
        <w:pStyle w:val="InfoBlue"/>
      </w:pPr>
      <w:r w:rsidRPr="003346DB">
        <w:t>Esta seção apresenta os recursos humanos necessários para a execução da iteração.</w:t>
      </w:r>
    </w:p>
    <w:tbl>
      <w:tblPr>
        <w:tblW w:w="0" w:type="auto"/>
        <w:tblInd w:w="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0"/>
        <w:gridCol w:w="3862"/>
      </w:tblGrid>
      <w:tr w:rsidR="00ED3D77" w:rsidRPr="003346DB" w:rsidTr="007C50D1">
        <w:trPr>
          <w:cantSplit/>
        </w:trPr>
        <w:tc>
          <w:tcPr>
            <w:tcW w:w="29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D3D77" w:rsidRPr="003346DB" w:rsidRDefault="00ED3D77" w:rsidP="003346DB">
            <w:pPr>
              <w:pStyle w:val="TabelaTtulo"/>
            </w:pPr>
            <w:r w:rsidRPr="003346DB">
              <w:t>Nome</w:t>
            </w:r>
          </w:p>
        </w:tc>
        <w:tc>
          <w:tcPr>
            <w:tcW w:w="3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ED3D77" w:rsidRPr="003346DB" w:rsidRDefault="00ED3D77" w:rsidP="003346DB">
            <w:pPr>
              <w:pStyle w:val="TabelaTtulo"/>
            </w:pPr>
            <w:r w:rsidRPr="003346DB">
              <w:t>Papéis</w:t>
            </w:r>
          </w:p>
        </w:tc>
      </w:tr>
      <w:tr w:rsidR="00ED3D77" w:rsidRPr="00604800">
        <w:trPr>
          <w:cantSplit/>
        </w:trPr>
        <w:tc>
          <w:tcPr>
            <w:tcW w:w="2950" w:type="dxa"/>
            <w:tcBorders>
              <w:left w:val="single" w:sz="1" w:space="0" w:color="000000"/>
              <w:bottom w:val="single" w:sz="1" w:space="0" w:color="000000"/>
            </w:tcBorders>
          </w:tcPr>
          <w:p w:rsidR="00ED3D77" w:rsidRPr="00604800" w:rsidRDefault="00ED3D77" w:rsidP="003346DB">
            <w:pPr>
              <w:pStyle w:val="InfoBlue"/>
            </w:pPr>
            <w:r w:rsidRPr="00604800">
              <w:t>[Nomear o recurso]</w:t>
            </w:r>
          </w:p>
        </w:tc>
        <w:tc>
          <w:tcPr>
            <w:tcW w:w="3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D77" w:rsidRPr="00604800" w:rsidRDefault="00ED3D77" w:rsidP="003346DB">
            <w:pPr>
              <w:pStyle w:val="InfoBlue"/>
            </w:pPr>
            <w:r w:rsidRPr="00604800">
              <w:t>[Citar o perfil do recurso]</w:t>
            </w:r>
          </w:p>
        </w:tc>
      </w:tr>
    </w:tbl>
    <w:p w:rsidR="00ED3D77" w:rsidRPr="003346DB" w:rsidRDefault="00ED3D77" w:rsidP="003346DB">
      <w:pPr>
        <w:pStyle w:val="TtuloNvel1"/>
      </w:pPr>
      <w:bookmarkStart w:id="7" w:name="_Toc277942881"/>
      <w:r w:rsidRPr="003346DB">
        <w:t>Critérios de Avaliação</w:t>
      </w:r>
      <w:bookmarkEnd w:id="7"/>
    </w:p>
    <w:p w:rsidR="00ED3D77" w:rsidRPr="003346DB" w:rsidRDefault="00ED3D77" w:rsidP="003346DB">
      <w:pPr>
        <w:pStyle w:val="InfoBlue"/>
      </w:pPr>
      <w:r w:rsidRPr="003346DB">
        <w:t>[Esta seção descreve os critérios de avaliação adotados para a iteração. Todas as iterações são concluídas com uma avaliação. As avaliações das iterações serão realizadas com base nos critérios de avaliação estabelecidos nesta seção.</w:t>
      </w:r>
      <w:r w:rsidR="00FD019E" w:rsidRPr="003346DB">
        <w:t xml:space="preserve"> A seção do Plano do Projeto com os critérios de aceite por produto entregue na iteraç</w:t>
      </w:r>
      <w:r w:rsidR="007127FC" w:rsidRPr="003346DB">
        <w:t>ão pode ser referenciado. Neste caso, descreve</w:t>
      </w:r>
      <w:r w:rsidR="001A7CB8" w:rsidRPr="003346DB">
        <w:t>r</w:t>
      </w:r>
      <w:r w:rsidR="007127FC" w:rsidRPr="003346DB">
        <w:t xml:space="preserve"> </w:t>
      </w:r>
      <w:r w:rsidR="001A7CB8" w:rsidRPr="003346DB">
        <w:t xml:space="preserve">de forma genérica os critérios </w:t>
      </w:r>
      <w:r w:rsidR="007127FC" w:rsidRPr="003346DB">
        <w:t>a serem avaliados nesta iteração.</w:t>
      </w:r>
      <w:r w:rsidRPr="003346DB">
        <w:t>]</w:t>
      </w:r>
    </w:p>
    <w:p w:rsidR="00ED3D77" w:rsidRPr="003346DB" w:rsidRDefault="007127FC" w:rsidP="003346DB">
      <w:pPr>
        <w:pStyle w:val="InfoBlue"/>
      </w:pPr>
      <w:r w:rsidRPr="003346DB">
        <w:t>[</w:t>
      </w:r>
      <w:r w:rsidR="00ED3D77" w:rsidRPr="003346DB">
        <w:t xml:space="preserve">Os critérios de avaliação </w:t>
      </w:r>
      <w:r w:rsidR="007C50D1" w:rsidRPr="003346DB">
        <w:t>podem</w:t>
      </w:r>
      <w:r w:rsidR="00ED3D77" w:rsidRPr="003346DB">
        <w:t xml:space="preserve"> englobar:]</w:t>
      </w:r>
    </w:p>
    <w:p w:rsidR="00ED3D77" w:rsidRPr="003346DB" w:rsidRDefault="00ED3D77" w:rsidP="003346DB">
      <w:pPr>
        <w:pStyle w:val="InfoBlue"/>
        <w:numPr>
          <w:ilvl w:val="0"/>
          <w:numId w:val="7"/>
        </w:numPr>
      </w:pPr>
      <w:r w:rsidRPr="003346DB">
        <w:t>Objetivos da iteração,</w:t>
      </w:r>
    </w:p>
    <w:p w:rsidR="00ED3D77" w:rsidRPr="003346DB" w:rsidRDefault="00ED3D77" w:rsidP="003346DB">
      <w:pPr>
        <w:pStyle w:val="InfoBlue"/>
        <w:numPr>
          <w:ilvl w:val="0"/>
          <w:numId w:val="7"/>
        </w:numPr>
      </w:pPr>
      <w:r w:rsidRPr="003346DB">
        <w:t xml:space="preserve">Casos de usos implementados/elaborados/testados/etc, </w:t>
      </w:r>
    </w:p>
    <w:p w:rsidR="00ED3D77" w:rsidRPr="003346DB" w:rsidRDefault="00ED3D77" w:rsidP="003346DB">
      <w:pPr>
        <w:pStyle w:val="InfoBlue"/>
        <w:numPr>
          <w:ilvl w:val="0"/>
          <w:numId w:val="7"/>
        </w:numPr>
      </w:pPr>
      <w:r w:rsidRPr="003346DB">
        <w:t xml:space="preserve">Riscos a serem eliminados, </w:t>
      </w:r>
    </w:p>
    <w:p w:rsidR="00ED3D77" w:rsidRPr="003346DB" w:rsidRDefault="00ED3D77" w:rsidP="003346DB">
      <w:pPr>
        <w:pStyle w:val="InfoBlue"/>
        <w:numPr>
          <w:ilvl w:val="0"/>
          <w:numId w:val="7"/>
        </w:numPr>
      </w:pPr>
      <w:r w:rsidRPr="003346DB">
        <w:t xml:space="preserve">Testes, </w:t>
      </w:r>
    </w:p>
    <w:p w:rsidR="00ED3D77" w:rsidRPr="003346DB" w:rsidRDefault="00ED3D77" w:rsidP="003346DB">
      <w:pPr>
        <w:pStyle w:val="InfoBlue"/>
        <w:numPr>
          <w:ilvl w:val="0"/>
          <w:numId w:val="7"/>
        </w:numPr>
      </w:pPr>
      <w:r w:rsidRPr="003346DB">
        <w:lastRenderedPageBreak/>
        <w:t xml:space="preserve">Artefatos gerados, </w:t>
      </w:r>
    </w:p>
    <w:p w:rsidR="00ED3D77" w:rsidRPr="003346DB" w:rsidRDefault="00ED3D77" w:rsidP="003346DB">
      <w:pPr>
        <w:pStyle w:val="InfoBlue"/>
        <w:numPr>
          <w:ilvl w:val="0"/>
          <w:numId w:val="7"/>
        </w:numPr>
      </w:pPr>
      <w:r w:rsidRPr="003346DB">
        <w:t>Requisitos não funcionais, etc.]</w:t>
      </w:r>
    </w:p>
    <w:p w:rsidR="00ED3D77" w:rsidRPr="003346DB" w:rsidRDefault="00ED3D77" w:rsidP="003346DB">
      <w:pPr>
        <w:pStyle w:val="TtuloNvel1"/>
      </w:pPr>
      <w:bookmarkStart w:id="8" w:name="_Toc277942882"/>
      <w:r w:rsidRPr="003346DB">
        <w:t>Anexos</w:t>
      </w:r>
      <w:bookmarkEnd w:id="8"/>
    </w:p>
    <w:p w:rsidR="00ED3D77" w:rsidRPr="003346DB" w:rsidRDefault="00ED3D77" w:rsidP="003346DB">
      <w:pPr>
        <w:pStyle w:val="InfoBlue"/>
      </w:pPr>
      <w:r w:rsidRPr="003346DB">
        <w:t>[Preencher a tabela abaixo. Inserir o cronograma como um anexo deste documento]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9"/>
        <w:gridCol w:w="7360"/>
      </w:tblGrid>
      <w:tr w:rsidR="00ED3D77" w:rsidRPr="003346DB" w:rsidTr="003509AD">
        <w:trPr>
          <w:tblHeader/>
        </w:trPr>
        <w:tc>
          <w:tcPr>
            <w:tcW w:w="16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D3D77" w:rsidRPr="003346DB" w:rsidRDefault="00ED3D77" w:rsidP="003346DB">
            <w:pPr>
              <w:pStyle w:val="TabelaTtulo"/>
            </w:pPr>
            <w:r w:rsidRPr="003346DB">
              <w:t>Anexo</w:t>
            </w:r>
          </w:p>
        </w:tc>
        <w:tc>
          <w:tcPr>
            <w:tcW w:w="73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3D77" w:rsidRPr="003346DB" w:rsidRDefault="00ED3D77" w:rsidP="003346DB">
            <w:pPr>
              <w:pStyle w:val="TabelaTtulo"/>
            </w:pPr>
            <w:r w:rsidRPr="003346DB">
              <w:t>Documento</w:t>
            </w:r>
          </w:p>
        </w:tc>
      </w:tr>
      <w:tr w:rsidR="00ED3D77" w:rsidRPr="00604800" w:rsidTr="003509AD">
        <w:tc>
          <w:tcPr>
            <w:tcW w:w="1669" w:type="dxa"/>
            <w:tcBorders>
              <w:left w:val="single" w:sz="1" w:space="0" w:color="000000"/>
              <w:bottom w:val="single" w:sz="1" w:space="0" w:color="000000"/>
            </w:tcBorders>
          </w:tcPr>
          <w:p w:rsidR="00ED3D77" w:rsidRPr="00604800" w:rsidRDefault="00ED3D77" w:rsidP="003346DB">
            <w:pPr>
              <w:pStyle w:val="Texto"/>
              <w:jc w:val="center"/>
            </w:pPr>
            <w:r w:rsidRPr="00604800">
              <w:t>1</w:t>
            </w:r>
          </w:p>
        </w:tc>
        <w:tc>
          <w:tcPr>
            <w:tcW w:w="73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D77" w:rsidRPr="00604800" w:rsidRDefault="00ED3D77" w:rsidP="003346DB">
            <w:pPr>
              <w:pStyle w:val="Texto"/>
              <w:jc w:val="center"/>
            </w:pPr>
            <w:r w:rsidRPr="00604800">
              <w:t>Cronograma</w:t>
            </w:r>
          </w:p>
        </w:tc>
      </w:tr>
      <w:tr w:rsidR="00ED3D77" w:rsidRPr="00604800" w:rsidTr="003509AD">
        <w:tc>
          <w:tcPr>
            <w:tcW w:w="1669" w:type="dxa"/>
            <w:tcBorders>
              <w:left w:val="single" w:sz="1" w:space="0" w:color="000000"/>
              <w:bottom w:val="single" w:sz="1" w:space="0" w:color="000000"/>
            </w:tcBorders>
          </w:tcPr>
          <w:p w:rsidR="00ED3D77" w:rsidRPr="00604800" w:rsidRDefault="00ED3D77" w:rsidP="003346DB">
            <w:pPr>
              <w:pStyle w:val="InfoBlue"/>
            </w:pPr>
            <w:r w:rsidRPr="00604800">
              <w:t>[número]</w:t>
            </w:r>
          </w:p>
        </w:tc>
        <w:tc>
          <w:tcPr>
            <w:tcW w:w="73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D77" w:rsidRPr="00604800" w:rsidRDefault="00ED3D77" w:rsidP="003346DB">
            <w:pPr>
              <w:pStyle w:val="InfoBlue"/>
            </w:pPr>
            <w:r w:rsidRPr="00604800">
              <w:t>[nome do documento anexo a esta ordem de serviço]</w:t>
            </w:r>
          </w:p>
        </w:tc>
      </w:tr>
    </w:tbl>
    <w:p w:rsidR="00ED3D77" w:rsidRPr="003346DB" w:rsidRDefault="00ED3D77" w:rsidP="003346DB">
      <w:pPr>
        <w:pStyle w:val="TtuloNvel1"/>
      </w:pPr>
      <w:bookmarkStart w:id="9" w:name="_Toc277942883"/>
      <w:r w:rsidRPr="003346DB">
        <w:t>Assinaturas</w:t>
      </w:r>
      <w:bookmarkEnd w:id="9"/>
    </w:p>
    <w:p w:rsidR="00ED3D77" w:rsidRPr="003346DB" w:rsidRDefault="00ED3D77" w:rsidP="003346DB">
      <w:pPr>
        <w:pStyle w:val="Texto"/>
      </w:pPr>
      <w:r w:rsidRPr="003346DB">
        <w:t>Os abaixo assinados estão de acordo com o conteúdo deste documento.</w:t>
      </w:r>
    </w:p>
    <w:tbl>
      <w:tblPr>
        <w:tblW w:w="886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27"/>
        <w:gridCol w:w="4335"/>
      </w:tblGrid>
      <w:tr w:rsidR="00ED3D77" w:rsidRPr="00604800" w:rsidTr="003346DB">
        <w:trPr>
          <w:cantSplit/>
          <w:trHeight w:val="1710"/>
        </w:trPr>
        <w:tc>
          <w:tcPr>
            <w:tcW w:w="4527" w:type="dxa"/>
          </w:tcPr>
          <w:p w:rsidR="00ED3D77" w:rsidRPr="00604800" w:rsidRDefault="00ED3D77" w:rsidP="003346DB">
            <w:pPr>
              <w:pStyle w:val="Texto"/>
              <w:jc w:val="left"/>
            </w:pPr>
          </w:p>
          <w:p w:rsidR="00ED3D77" w:rsidRPr="00604800" w:rsidRDefault="00ED3D77" w:rsidP="003346DB">
            <w:pPr>
              <w:pStyle w:val="Texto"/>
              <w:jc w:val="left"/>
            </w:pPr>
            <w:r w:rsidRPr="00604800">
              <w:t>Data: ___/___/_____</w:t>
            </w:r>
          </w:p>
          <w:p w:rsidR="00ED3D77" w:rsidRPr="00604800" w:rsidRDefault="00ED3D77" w:rsidP="003346DB">
            <w:pPr>
              <w:pStyle w:val="Texto"/>
              <w:jc w:val="left"/>
            </w:pPr>
          </w:p>
        </w:tc>
        <w:tc>
          <w:tcPr>
            <w:tcW w:w="4335" w:type="dxa"/>
          </w:tcPr>
          <w:p w:rsidR="00ED3D77" w:rsidRPr="00604800" w:rsidRDefault="00ED3D77" w:rsidP="003346DB">
            <w:pPr>
              <w:pStyle w:val="Texto"/>
              <w:jc w:val="left"/>
            </w:pPr>
          </w:p>
          <w:p w:rsidR="00ED3D77" w:rsidRPr="00604800" w:rsidRDefault="00ED3D77" w:rsidP="003346DB">
            <w:pPr>
              <w:pStyle w:val="Texto"/>
              <w:jc w:val="left"/>
            </w:pPr>
            <w:r w:rsidRPr="00604800">
              <w:t>Data: ___/___/_____</w:t>
            </w:r>
          </w:p>
          <w:p w:rsidR="00ED3D77" w:rsidRPr="00604800" w:rsidRDefault="00ED3D77" w:rsidP="003346DB">
            <w:pPr>
              <w:pStyle w:val="Texto"/>
              <w:jc w:val="left"/>
            </w:pPr>
          </w:p>
        </w:tc>
      </w:tr>
      <w:tr w:rsidR="00ED3D77" w:rsidRPr="00604800" w:rsidTr="003346DB">
        <w:trPr>
          <w:cantSplit/>
          <w:trHeight w:val="705"/>
        </w:trPr>
        <w:tc>
          <w:tcPr>
            <w:tcW w:w="4527" w:type="dxa"/>
          </w:tcPr>
          <w:p w:rsidR="00ED3D77" w:rsidRPr="00604800" w:rsidRDefault="00ED3D77" w:rsidP="003346DB">
            <w:pPr>
              <w:pStyle w:val="InfoBlue"/>
              <w:jc w:val="center"/>
            </w:pPr>
            <w:r w:rsidRPr="00604800">
              <w:t>[Nome do Gerente d</w:t>
            </w:r>
            <w:r w:rsidR="007C50D1" w:rsidRPr="00604800">
              <w:t>e</w:t>
            </w:r>
            <w:r w:rsidRPr="00604800">
              <w:t xml:space="preserve"> Projeto</w:t>
            </w:r>
            <w:r w:rsidR="007C50D1" w:rsidRPr="00604800">
              <w:t>s</w:t>
            </w:r>
            <w:r w:rsidRPr="00604800">
              <w:t>]</w:t>
            </w:r>
          </w:p>
          <w:p w:rsidR="00ED3D77" w:rsidRPr="00604800" w:rsidRDefault="00ED3D77" w:rsidP="003346DB">
            <w:pPr>
              <w:pStyle w:val="Texto"/>
              <w:ind w:firstLine="0"/>
              <w:jc w:val="center"/>
            </w:pPr>
            <w:r w:rsidRPr="00604800">
              <w:t>Gerente d</w:t>
            </w:r>
            <w:r w:rsidR="007C50D1" w:rsidRPr="00604800">
              <w:t>e</w:t>
            </w:r>
            <w:r w:rsidRPr="00604800">
              <w:t xml:space="preserve"> Projeto</w:t>
            </w:r>
            <w:r w:rsidR="007C50D1" w:rsidRPr="00604800">
              <w:t>s</w:t>
            </w:r>
          </w:p>
          <w:p w:rsidR="00ED3D77" w:rsidRPr="00604800" w:rsidRDefault="00ED3D77" w:rsidP="003346DB">
            <w:pPr>
              <w:pStyle w:val="Texto"/>
              <w:jc w:val="left"/>
            </w:pPr>
          </w:p>
        </w:tc>
        <w:tc>
          <w:tcPr>
            <w:tcW w:w="4335" w:type="dxa"/>
          </w:tcPr>
          <w:p w:rsidR="00ED3D77" w:rsidRPr="00604800" w:rsidRDefault="00ED3D77" w:rsidP="003346DB">
            <w:pPr>
              <w:pStyle w:val="InfoBlue"/>
              <w:jc w:val="center"/>
            </w:pPr>
            <w:r w:rsidRPr="00604800">
              <w:t xml:space="preserve">[Nome do </w:t>
            </w:r>
            <w:r w:rsidR="007C50D1" w:rsidRPr="00604800">
              <w:t>Gerente de Projetos</w:t>
            </w:r>
            <w:r w:rsidRPr="00604800">
              <w:t>]</w:t>
            </w:r>
          </w:p>
          <w:p w:rsidR="00ED3D77" w:rsidRPr="00604800" w:rsidRDefault="00ED3D77" w:rsidP="003346DB">
            <w:pPr>
              <w:pStyle w:val="Texto"/>
              <w:ind w:firstLine="0"/>
              <w:jc w:val="center"/>
            </w:pPr>
            <w:r w:rsidRPr="00604800">
              <w:t>Gerente d</w:t>
            </w:r>
            <w:r w:rsidR="007C50D1" w:rsidRPr="00604800">
              <w:t>e</w:t>
            </w:r>
            <w:r w:rsidRPr="00604800">
              <w:t xml:space="preserve"> Projeto</w:t>
            </w:r>
            <w:r w:rsidR="007C50D1" w:rsidRPr="00604800">
              <w:t>s</w:t>
            </w:r>
          </w:p>
          <w:p w:rsidR="00ED3D77" w:rsidRPr="00604800" w:rsidRDefault="00ED3D77" w:rsidP="003346DB">
            <w:pPr>
              <w:pStyle w:val="Texto"/>
              <w:ind w:firstLine="0"/>
              <w:jc w:val="center"/>
            </w:pPr>
            <w:r w:rsidRPr="00604800">
              <w:t>&lt;Cliente/Departamento&gt;</w:t>
            </w:r>
          </w:p>
        </w:tc>
      </w:tr>
    </w:tbl>
    <w:p w:rsidR="00ED3D77" w:rsidRPr="003346DB" w:rsidRDefault="003346DB" w:rsidP="003346DB">
      <w:pPr>
        <w:pStyle w:val="InfoBlue"/>
      </w:pPr>
      <w:r w:rsidRPr="003346DB">
        <w:t xml:space="preserve"> </w:t>
      </w:r>
    </w:p>
    <w:sectPr w:rsidR="00ED3D77" w:rsidRPr="003346DB" w:rsidSect="002B149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 w:code="9"/>
      <w:pgMar w:top="1701" w:right="1418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4AE" w:rsidRDefault="006C64AE">
      <w:r>
        <w:separator/>
      </w:r>
    </w:p>
  </w:endnote>
  <w:endnote w:type="continuationSeparator" w:id="0">
    <w:p w:rsidR="006C64AE" w:rsidRDefault="006C6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434" w:rsidRDefault="003804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434" w:rsidRDefault="003804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434" w:rsidRDefault="00380434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D77" w:rsidRDefault="00ED3D77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4163B3" w:rsidRPr="006F3C93" w:rsidTr="008142CA">
      <w:tc>
        <w:tcPr>
          <w:tcW w:w="1116" w:type="dxa"/>
          <w:vAlign w:val="center"/>
        </w:tcPr>
        <w:p w:rsidR="004163B3" w:rsidRPr="006F3C93" w:rsidRDefault="004163B3" w:rsidP="00420374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>Projeto:</w:t>
          </w:r>
        </w:p>
      </w:tc>
      <w:tc>
        <w:tcPr>
          <w:tcW w:w="6639" w:type="dxa"/>
          <w:vAlign w:val="center"/>
        </w:tcPr>
        <w:p w:rsidR="004163B3" w:rsidRPr="006F3C93" w:rsidRDefault="004163B3" w:rsidP="00420374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  <w:r w:rsidRPr="006F3C93">
            <w:rPr>
              <w:rFonts w:cs="Arial"/>
              <w:color w:val="0000FF"/>
              <w:sz w:val="16"/>
            </w:rPr>
            <w:t>&lt;Incluir nome do Projeto&gt;</w:t>
          </w:r>
        </w:p>
      </w:tc>
      <w:tc>
        <w:tcPr>
          <w:tcW w:w="1247" w:type="dxa"/>
          <w:vAlign w:val="center"/>
        </w:tcPr>
        <w:p w:rsidR="004163B3" w:rsidRPr="006F3C93" w:rsidRDefault="004163B3" w:rsidP="00420374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380434">
            <w:rPr>
              <w:noProof/>
              <w:sz w:val="16"/>
            </w:rPr>
            <w:t>2</w:t>
          </w:r>
          <w:r w:rsidRPr="006F3C93">
            <w:rPr>
              <w:sz w:val="16"/>
            </w:rPr>
            <w:fldChar w:fldCharType="end"/>
          </w:r>
        </w:p>
      </w:tc>
    </w:tr>
  </w:tbl>
  <w:p w:rsidR="00ED3D77" w:rsidRPr="004163B3" w:rsidRDefault="00ED3D77" w:rsidP="004163B3">
    <w:pPr>
      <w:pStyle w:val="Rodap"/>
      <w:rPr>
        <w:sz w:val="10"/>
        <w:szCs w:val="1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D77" w:rsidRDefault="00ED3D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4AE" w:rsidRDefault="006C64AE">
      <w:r>
        <w:separator/>
      </w:r>
    </w:p>
  </w:footnote>
  <w:footnote w:type="continuationSeparator" w:id="0">
    <w:p w:rsidR="006C64AE" w:rsidRDefault="006C64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434" w:rsidRDefault="003804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434" w:rsidRDefault="003804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434" w:rsidRDefault="00380434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D77" w:rsidRDefault="00ED3D77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87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592"/>
      <w:gridCol w:w="2154"/>
    </w:tblGrid>
    <w:tr w:rsidR="004163B3" w:rsidRPr="00A65889" w:rsidTr="008142CA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4163B3" w:rsidRPr="004F570A" w:rsidRDefault="00380434" w:rsidP="00420374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4850" cy="638175"/>
                <wp:effectExtent l="0" t="0" r="0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10" w:name="_GoBack"/>
          <w:bookmarkEnd w:id="10"/>
        </w:p>
      </w:tc>
      <w:tc>
        <w:tcPr>
          <w:tcW w:w="4592" w:type="dxa"/>
          <w:shd w:val="clear" w:color="auto" w:fill="auto"/>
          <w:vAlign w:val="center"/>
        </w:tcPr>
        <w:p w:rsidR="004163B3" w:rsidRPr="00D849B1" w:rsidRDefault="004163B3" w:rsidP="004163B3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Plano da Iteração</w:t>
          </w:r>
          <w:r w:rsidRPr="00D849B1">
            <w:rPr>
              <w:rFonts w:cs="Arial"/>
              <w:b/>
              <w:sz w:val="20"/>
            </w:rPr>
            <w:t xml:space="preserve"> </w:t>
          </w:r>
        </w:p>
      </w:tc>
      <w:tc>
        <w:tcPr>
          <w:tcW w:w="2154" w:type="dxa"/>
          <w:shd w:val="clear" w:color="auto" w:fill="auto"/>
          <w:vAlign w:val="bottom"/>
        </w:tcPr>
        <w:p w:rsidR="004163B3" w:rsidRPr="001C4FFA" w:rsidRDefault="004163B3" w:rsidP="00420374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4163B3" w:rsidRPr="004163B3" w:rsidRDefault="004163B3">
    <w:pPr>
      <w:rPr>
        <w:sz w:val="10"/>
        <w:szCs w:val="1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D77" w:rsidRDefault="00ED3D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33DA00B7"/>
    <w:multiLevelType w:val="hybridMultilevel"/>
    <w:tmpl w:val="37226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0B63D3"/>
    <w:multiLevelType w:val="hybridMultilevel"/>
    <w:tmpl w:val="CB3A14D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8DB34E5"/>
    <w:multiLevelType w:val="hybridMultilevel"/>
    <w:tmpl w:val="00BA3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434"/>
    <w:rsid w:val="0001246D"/>
    <w:rsid w:val="00026A6F"/>
    <w:rsid w:val="0004406F"/>
    <w:rsid w:val="000F298A"/>
    <w:rsid w:val="00102D41"/>
    <w:rsid w:val="001114B3"/>
    <w:rsid w:val="001A7CB8"/>
    <w:rsid w:val="00211C5F"/>
    <w:rsid w:val="002B1496"/>
    <w:rsid w:val="002B2324"/>
    <w:rsid w:val="003346DB"/>
    <w:rsid w:val="003509AD"/>
    <w:rsid w:val="0035359F"/>
    <w:rsid w:val="00380434"/>
    <w:rsid w:val="00396902"/>
    <w:rsid w:val="003E1F3D"/>
    <w:rsid w:val="00405C7C"/>
    <w:rsid w:val="004163B3"/>
    <w:rsid w:val="00420374"/>
    <w:rsid w:val="00604800"/>
    <w:rsid w:val="006054C8"/>
    <w:rsid w:val="0064152B"/>
    <w:rsid w:val="006438B8"/>
    <w:rsid w:val="00687AF5"/>
    <w:rsid w:val="006C64AE"/>
    <w:rsid w:val="007127FC"/>
    <w:rsid w:val="007C50D1"/>
    <w:rsid w:val="008142CA"/>
    <w:rsid w:val="008E5D38"/>
    <w:rsid w:val="008E6F1A"/>
    <w:rsid w:val="00AA0A00"/>
    <w:rsid w:val="00AE4260"/>
    <w:rsid w:val="00BC6A5B"/>
    <w:rsid w:val="00C16128"/>
    <w:rsid w:val="00C8687D"/>
    <w:rsid w:val="00C90D31"/>
    <w:rsid w:val="00DE2C2C"/>
    <w:rsid w:val="00ED3D77"/>
    <w:rsid w:val="00F8093B"/>
    <w:rsid w:val="00FA319C"/>
    <w:rsid w:val="00FD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3346DB"/>
    <w:rPr>
      <w:sz w:val="16"/>
    </w:rPr>
  </w:style>
  <w:style w:type="paragraph" w:styleId="Sumrio1">
    <w:name w:val="toc 1"/>
    <w:basedOn w:val="Normal"/>
    <w:next w:val="Normal"/>
    <w:autoRedefine/>
    <w:uiPriority w:val="39"/>
    <w:unhideWhenUsed/>
    <w:rsid w:val="003346DB"/>
    <w:pPr>
      <w:spacing w:before="120"/>
    </w:pPr>
    <w:rPr>
      <w:rFonts w:ascii="Calibri" w:hAnsi="Calibri"/>
      <w:b/>
      <w:bCs/>
      <w:i/>
      <w:iC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3346DB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iperlinkVisitado">
    <w:name w:val="FollowedHyperlink"/>
    <w:basedOn w:val="Fontepargpadro"/>
    <w:semiHidden/>
    <w:rsid w:val="003346DB"/>
    <w:rPr>
      <w:color w:val="800080"/>
      <w:u w:val="single"/>
    </w:rPr>
  </w:style>
  <w:style w:type="character" w:styleId="Hyperlink">
    <w:name w:val="Hyperlink"/>
    <w:basedOn w:val="Fontepargpadro"/>
    <w:uiPriority w:val="99"/>
    <w:unhideWhenUsed/>
    <w:rsid w:val="003346DB"/>
    <w:rPr>
      <w:color w:val="0000FF"/>
      <w:u w:val="single"/>
    </w:rPr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lang w:val="en-US"/>
    </w:rPr>
  </w:style>
  <w:style w:type="paragraph" w:styleId="Lista">
    <w:name w:val="List"/>
    <w:basedOn w:val="Corpodetexto"/>
    <w:semiHidden/>
    <w:rPr>
      <w:rFonts w:cs="Tahoma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AE4260"/>
    <w:rPr>
      <w:rFonts w:ascii="Arial" w:hAnsi="Arial"/>
      <w:color w:val="000000"/>
      <w:sz w:val="24"/>
      <w:lang w:eastAsia="ar-SA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Calibri" w:hAnsi="Calibri"/>
      <w:sz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table" w:styleId="Tabelacomgrade">
    <w:name w:val="Table Grid"/>
    <w:basedOn w:val="Tabelanormal"/>
    <w:uiPriority w:val="59"/>
    <w:rsid w:val="00AE42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">
    <w:name w:val="Texto"/>
    <w:basedOn w:val="Normal"/>
    <w:qFormat/>
    <w:rsid w:val="003346DB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3346DB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3346DB"/>
    <w:pPr>
      <w:numPr>
        <w:ilvl w:val="2"/>
        <w:numId w:val="5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3346DB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3346DB"/>
    <w:pPr>
      <w:keepNext/>
      <w:keepLines/>
      <w:numPr>
        <w:numId w:val="5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3346DB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3346DB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3346DB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3346DB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3346DB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3346DB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3346DB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3346DB"/>
    <w:pPr>
      <w:keepNext/>
      <w:keepLines/>
      <w:numPr>
        <w:ilvl w:val="1"/>
        <w:numId w:val="5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3346DB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8142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142CA"/>
    <w:rPr>
      <w:rFonts w:ascii="Arial" w:hAnsi="Arial"/>
      <w:color w:val="000000"/>
      <w:sz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3346DB"/>
    <w:rPr>
      <w:sz w:val="16"/>
    </w:rPr>
  </w:style>
  <w:style w:type="paragraph" w:styleId="Sumrio1">
    <w:name w:val="toc 1"/>
    <w:basedOn w:val="Normal"/>
    <w:next w:val="Normal"/>
    <w:autoRedefine/>
    <w:uiPriority w:val="39"/>
    <w:unhideWhenUsed/>
    <w:rsid w:val="003346DB"/>
    <w:pPr>
      <w:spacing w:before="120"/>
    </w:pPr>
    <w:rPr>
      <w:rFonts w:ascii="Calibri" w:hAnsi="Calibri"/>
      <w:b/>
      <w:bCs/>
      <w:i/>
      <w:iC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3346DB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iperlinkVisitado">
    <w:name w:val="FollowedHyperlink"/>
    <w:basedOn w:val="Fontepargpadro"/>
    <w:semiHidden/>
    <w:rsid w:val="003346DB"/>
    <w:rPr>
      <w:color w:val="800080"/>
      <w:u w:val="single"/>
    </w:rPr>
  </w:style>
  <w:style w:type="character" w:styleId="Hyperlink">
    <w:name w:val="Hyperlink"/>
    <w:basedOn w:val="Fontepargpadro"/>
    <w:uiPriority w:val="99"/>
    <w:unhideWhenUsed/>
    <w:rsid w:val="003346DB"/>
    <w:rPr>
      <w:color w:val="0000FF"/>
      <w:u w:val="single"/>
    </w:rPr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lang w:val="en-US"/>
    </w:rPr>
  </w:style>
  <w:style w:type="paragraph" w:styleId="Lista">
    <w:name w:val="List"/>
    <w:basedOn w:val="Corpodetexto"/>
    <w:semiHidden/>
    <w:rPr>
      <w:rFonts w:cs="Tahoma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AE4260"/>
    <w:rPr>
      <w:rFonts w:ascii="Arial" w:hAnsi="Arial"/>
      <w:color w:val="000000"/>
      <w:sz w:val="24"/>
      <w:lang w:eastAsia="ar-SA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Calibri" w:hAnsi="Calibri"/>
      <w:sz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table" w:styleId="Tabelacomgrade">
    <w:name w:val="Table Grid"/>
    <w:basedOn w:val="Tabelanormal"/>
    <w:uiPriority w:val="59"/>
    <w:rsid w:val="00AE42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">
    <w:name w:val="Texto"/>
    <w:basedOn w:val="Normal"/>
    <w:qFormat/>
    <w:rsid w:val="003346DB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3346DB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3346DB"/>
    <w:pPr>
      <w:numPr>
        <w:ilvl w:val="2"/>
        <w:numId w:val="5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3346DB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3346DB"/>
    <w:pPr>
      <w:keepNext/>
      <w:keepLines/>
      <w:numPr>
        <w:numId w:val="5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3346DB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3346DB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3346DB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3346DB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3346DB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3346DB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3346DB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3346DB"/>
    <w:pPr>
      <w:keepNext/>
      <w:keepLines/>
      <w:numPr>
        <w:ilvl w:val="1"/>
        <w:numId w:val="5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3346DB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8142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142CA"/>
    <w:rPr>
      <w:rFonts w:ascii="Arial" w:hAnsi="Arial"/>
      <w:color w:val="000000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Plano_da_Iterac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996D8-2276-4154-8F59-6E9A010E2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Template_Plano_da_Iteracao</Template>
  <TotalTime>1</TotalTime>
  <Pages>5</Pages>
  <Words>626</Words>
  <Characters>3384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Links>
    <vt:vector size="60" baseType="variant"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_Toc277942883</vt:lpwstr>
      </vt:variant>
      <vt:variant>
        <vt:i4>1245241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_Toc277942882</vt:lpwstr>
      </vt:variant>
      <vt:variant>
        <vt:i4>1245241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_Toc277942881</vt:lpwstr>
      </vt:variant>
      <vt:variant>
        <vt:i4>1245241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_Toc277942880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_Toc277942879</vt:lpwstr>
      </vt:variant>
      <vt:variant>
        <vt:i4>1835065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_Toc277942878</vt:lpwstr>
      </vt:variant>
      <vt:variant>
        <vt:i4>1835065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_Toc277942877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_Toc277942876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_Toc277942875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_Toc277942874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Jaqueline Lima</cp:lastModifiedBy>
  <cp:revision>1</cp:revision>
  <cp:lastPrinted>2008-11-12T17:11:00Z</cp:lastPrinted>
  <dcterms:created xsi:type="dcterms:W3CDTF">2012-02-20T14:11:00Z</dcterms:created>
  <dcterms:modified xsi:type="dcterms:W3CDTF">2012-02-20T14:12:00Z</dcterms:modified>
</cp:coreProperties>
</file>