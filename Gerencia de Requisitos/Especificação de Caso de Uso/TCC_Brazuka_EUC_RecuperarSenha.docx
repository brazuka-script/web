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9A7283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Recuperar Senha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1C4810" w:rsidRPr="001C4810">
        <w:rPr>
          <w:noProof/>
          <w:color w:val="auto"/>
          <w:sz w:val="30"/>
          <w:szCs w:val="30"/>
        </w:rPr>
        <w:t xml:space="preserve"> </w:t>
      </w:r>
      <w:r w:rsidR="00A40A5C">
        <w:rPr>
          <w:noProof/>
          <w:color w:val="auto"/>
          <w:sz w:val="30"/>
          <w:szCs w:val="30"/>
        </w:rPr>
        <w:t>1.0</w:t>
      </w:r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7B3D25" w:rsidP="007B3D25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</w:t>
            </w:r>
            <w:r w:rsidR="001C4810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</w:t>
            </w:r>
            <w:r w:rsidR="001C4810">
              <w:rPr>
                <w:i w:val="0"/>
                <w:color w:val="auto"/>
              </w:rPr>
              <w:t>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>
      <w:pPr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222D7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19785922" w:history="1">
        <w:r w:rsidR="00222D78" w:rsidRPr="000F542A">
          <w:rPr>
            <w:rStyle w:val="Hyperlink"/>
            <w:noProof/>
          </w:rPr>
          <w:t>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Introdução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3" w:history="1">
        <w:r w:rsidR="00222D78" w:rsidRPr="000F542A">
          <w:rPr>
            <w:rStyle w:val="Hyperlink"/>
            <w:noProof/>
          </w:rPr>
          <w:t>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Breve Descrição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4" w:history="1">
        <w:r w:rsidR="00222D78" w:rsidRPr="000F542A">
          <w:rPr>
            <w:rStyle w:val="Hyperlink"/>
            <w:noProof/>
          </w:rPr>
          <w:t>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Atores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5" w:history="1">
        <w:r w:rsidR="00222D78" w:rsidRPr="000F542A">
          <w:rPr>
            <w:rStyle w:val="Hyperlink"/>
            <w:noProof/>
          </w:rPr>
          <w:t>4.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Precondicões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6" w:history="1">
        <w:r w:rsidR="00222D78" w:rsidRPr="000F542A">
          <w:rPr>
            <w:rStyle w:val="Hyperlink"/>
            <w:noProof/>
          </w:rPr>
          <w:t>5.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Pós-Condições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27" w:history="1">
        <w:r w:rsidR="00222D78" w:rsidRPr="000F542A">
          <w:rPr>
            <w:rStyle w:val="Hyperlink"/>
            <w:noProof/>
          </w:rPr>
          <w:t>6.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Eventos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8" w:history="1">
        <w:r w:rsidR="00222D78" w:rsidRPr="000F542A">
          <w:rPr>
            <w:rStyle w:val="Hyperlink"/>
            <w:noProof/>
          </w:rPr>
          <w:t>6.1.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 Básico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_Toc319785928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4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29" w:history="1">
        <w:r w:rsidR="00222D78" w:rsidRPr="000F542A">
          <w:rPr>
            <w:rStyle w:val="Hyperlink"/>
            <w:noProof/>
          </w:rPr>
          <w:t>6.2.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Alternativos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_Toc319785929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0" w:history="1">
        <w:r w:rsidR="00222D78" w:rsidRPr="000F542A">
          <w:rPr>
            <w:rStyle w:val="Hyperlink"/>
            <w:noProof/>
          </w:rPr>
          <w:t>A1.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Esqueci minha senha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_Toc319785930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1" w:history="1">
        <w:r w:rsidR="00222D78" w:rsidRPr="000F542A">
          <w:rPr>
            <w:rStyle w:val="Hyperlink"/>
            <w:noProof/>
          </w:rPr>
          <w:t>6.3.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Fluxos de Exceção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_Toc319785931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2" w:history="1">
        <w:r w:rsidR="00222D78" w:rsidRPr="000F542A">
          <w:rPr>
            <w:rStyle w:val="Hyperlink"/>
            <w:noProof/>
          </w:rPr>
          <w:t>E1.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Campo obrigatório não informado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_Toc319785932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19785933" w:history="1">
        <w:r w:rsidR="00222D78" w:rsidRPr="000F542A">
          <w:rPr>
            <w:rStyle w:val="Hyperlink"/>
            <w:noProof/>
          </w:rPr>
          <w:t>E2.</w:t>
        </w:r>
        <w:r w:rsidR="00222D7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222D78" w:rsidRPr="000F542A">
          <w:rPr>
            <w:rStyle w:val="Hyperlink"/>
            <w:noProof/>
          </w:rPr>
          <w:t>Email cadastrado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_Toc319785933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4" w:history="1">
        <w:r w:rsidR="00222D78" w:rsidRPr="000F542A">
          <w:rPr>
            <w:rStyle w:val="Hyperlink"/>
            <w:noProof/>
          </w:rPr>
          <w:t>7.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Pontos de extensão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_Toc319785934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5" w:history="1">
        <w:r w:rsidR="00222D78" w:rsidRPr="000F542A">
          <w:rPr>
            <w:rStyle w:val="Hyperlink"/>
            <w:noProof/>
          </w:rPr>
          <w:t>8.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Observações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_Toc319785935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6" w:history="1">
        <w:r w:rsidR="00222D78" w:rsidRPr="000F542A">
          <w:rPr>
            <w:rStyle w:val="Hyperlink"/>
            <w:noProof/>
          </w:rPr>
          <w:t>9.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Referências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_Toc319785936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5</w:t>
        </w:r>
        <w:r w:rsidR="00222D78">
          <w:rPr>
            <w:noProof/>
            <w:webHidden/>
          </w:rPr>
          <w:fldChar w:fldCharType="end"/>
        </w:r>
      </w:hyperlink>
    </w:p>
    <w:p w:rsidR="00222D78" w:rsidRDefault="007E26DC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19785937" w:history="1">
        <w:r w:rsidR="00222D78" w:rsidRPr="000F542A">
          <w:rPr>
            <w:rStyle w:val="Hyperlink"/>
            <w:noProof/>
          </w:rPr>
          <w:t>10.</w:t>
        </w:r>
        <w:r w:rsidR="00222D7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222D78" w:rsidRPr="000F542A">
          <w:rPr>
            <w:rStyle w:val="Hyperlink"/>
            <w:noProof/>
          </w:rPr>
          <w:t>Assinaturas</w:t>
        </w:r>
        <w:r w:rsidR="00222D78">
          <w:rPr>
            <w:noProof/>
            <w:webHidden/>
          </w:rPr>
          <w:tab/>
        </w:r>
        <w:r w:rsidR="00222D78">
          <w:rPr>
            <w:noProof/>
            <w:webHidden/>
          </w:rPr>
          <w:fldChar w:fldCharType="begin"/>
        </w:r>
        <w:r w:rsidR="00222D78">
          <w:rPr>
            <w:noProof/>
            <w:webHidden/>
          </w:rPr>
          <w:instrText xml:space="preserve"> PAGEREF _Toc319785937 \h </w:instrText>
        </w:r>
        <w:r w:rsidR="00222D78">
          <w:rPr>
            <w:noProof/>
            <w:webHidden/>
          </w:rPr>
        </w:r>
        <w:r w:rsidR="00222D78">
          <w:rPr>
            <w:noProof/>
            <w:webHidden/>
          </w:rPr>
          <w:fldChar w:fldCharType="separate"/>
        </w:r>
        <w:r w:rsidR="00222D78">
          <w:rPr>
            <w:noProof/>
            <w:webHidden/>
          </w:rPr>
          <w:t>6</w:t>
        </w:r>
        <w:r w:rsidR="00222D78"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4037C0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Recuperar Senha</w:t>
      </w:r>
    </w:p>
    <w:p w:rsidR="00DE35F6" w:rsidRPr="008A4460" w:rsidRDefault="00DE35F6" w:rsidP="00DA3055">
      <w:pPr>
        <w:pStyle w:val="TtuloNvel1"/>
        <w:rPr>
          <w:noProof/>
        </w:rPr>
      </w:pPr>
      <w:bookmarkStart w:id="0" w:name="_Toc319785922"/>
      <w:r w:rsidRPr="008A4460">
        <w:rPr>
          <w:noProof/>
        </w:rPr>
        <w:t>Introdução</w:t>
      </w:r>
      <w:bookmarkEnd w:id="0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1" w:name="_Toc319785923"/>
      <w:r w:rsidRPr="008A4460">
        <w:rPr>
          <w:noProof/>
        </w:rPr>
        <w:t>Breve Descrição</w:t>
      </w:r>
      <w:bookmarkEnd w:id="1"/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caso de uso é </w:t>
      </w:r>
      <w:r w:rsidR="00A86FBD">
        <w:rPr>
          <w:noProof/>
        </w:rPr>
        <w:t xml:space="preserve">descrever o processo </w:t>
      </w:r>
      <w:r w:rsidR="004037C0">
        <w:rPr>
          <w:noProof/>
        </w:rPr>
        <w:t xml:space="preserve">para recuperação de senha de </w:t>
      </w:r>
      <w:r w:rsidR="00A86FBD">
        <w:rPr>
          <w:noProof/>
        </w:rPr>
        <w:t xml:space="preserve">usuário </w:t>
      </w:r>
      <w:r w:rsidR="004037C0">
        <w:rPr>
          <w:noProof/>
        </w:rPr>
        <w:t xml:space="preserve">cadastrado </w:t>
      </w:r>
      <w:r w:rsidR="00A86FBD">
        <w:rPr>
          <w:noProof/>
        </w:rPr>
        <w:t>no site.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2" w:name="_Toc319785924"/>
      <w:r w:rsidRPr="008A4460">
        <w:rPr>
          <w:noProof/>
        </w:rPr>
        <w:t>Atores</w:t>
      </w:r>
      <w:bookmarkEnd w:id="2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3" w:name="_Toc319785925"/>
      <w:r w:rsidRPr="008A4460">
        <w:rPr>
          <w:noProof/>
        </w:rPr>
        <w:t>Precondicões</w:t>
      </w:r>
      <w:bookmarkEnd w:id="3"/>
    </w:p>
    <w:p w:rsidR="004B3AC3" w:rsidRDefault="004037C0" w:rsidP="004037C0">
      <w:pPr>
        <w:pStyle w:val="InfoBlue"/>
        <w:numPr>
          <w:ilvl w:val="0"/>
          <w:numId w:val="23"/>
        </w:numPr>
        <w:rPr>
          <w:i w:val="0"/>
          <w:noProof/>
          <w:color w:val="auto"/>
        </w:rPr>
      </w:pPr>
      <w:r>
        <w:rPr>
          <w:i w:val="0"/>
          <w:noProof/>
          <w:color w:val="auto"/>
        </w:rPr>
        <w:t>Para que haja a recuperação de senha é necessário que o ator esteja devidamente cadastrado no sistema.</w:t>
      </w:r>
    </w:p>
    <w:p w:rsidR="00427EF4" w:rsidRPr="00427EF4" w:rsidRDefault="004037C0" w:rsidP="004037C0">
      <w:pPr>
        <w:pStyle w:val="InfoBlue"/>
        <w:tabs>
          <w:tab w:val="left" w:pos="2746"/>
        </w:tabs>
        <w:rPr>
          <w:i w:val="0"/>
          <w:noProof/>
          <w:color w:val="auto"/>
        </w:rPr>
      </w:pPr>
      <w:r>
        <w:rPr>
          <w:i w:val="0"/>
          <w:noProof/>
          <w:color w:val="auto"/>
        </w:rPr>
        <w:tab/>
      </w: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4" w:name="_Toc319785926"/>
      <w:r w:rsidRPr="008A4460">
        <w:rPr>
          <w:noProof/>
        </w:rPr>
        <w:t>Pós-Condições</w:t>
      </w:r>
      <w:bookmarkEnd w:id="4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5" w:name="_Toc319785927"/>
      <w:r w:rsidRPr="008A4460">
        <w:rPr>
          <w:noProof/>
        </w:rPr>
        <w:t>Fluxos de Eventos</w:t>
      </w:r>
      <w:bookmarkEnd w:id="5"/>
    </w:p>
    <w:p w:rsidR="00DE35F6" w:rsidRPr="008A4460" w:rsidRDefault="00DE35F6" w:rsidP="00DA3055">
      <w:pPr>
        <w:pStyle w:val="TtuloNvel2"/>
        <w:rPr>
          <w:noProof/>
        </w:rPr>
      </w:pPr>
      <w:bookmarkStart w:id="6" w:name="_Toc319785928"/>
      <w:r w:rsidRPr="008A4460">
        <w:rPr>
          <w:noProof/>
        </w:rPr>
        <w:t>Fluxo Básico</w:t>
      </w:r>
      <w:bookmarkEnd w:id="6"/>
    </w:p>
    <w:p w:rsidR="00DE35F6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8A4460">
        <w:rPr>
          <w:noProof/>
        </w:rPr>
        <w:t xml:space="preserve">Este caso de uso inicia quando </w:t>
      </w:r>
      <w:r w:rsidR="00A50C9B">
        <w:rPr>
          <w:noProof/>
        </w:rPr>
        <w:t xml:space="preserve">o ator acessa a opção que permite </w:t>
      </w:r>
      <w:r w:rsidR="004037C0">
        <w:rPr>
          <w:noProof/>
        </w:rPr>
        <w:t>a</w:t>
      </w:r>
      <w:r w:rsidR="00A50C9B">
        <w:rPr>
          <w:noProof/>
        </w:rPr>
        <w:t xml:space="preserve"> </w:t>
      </w:r>
      <w:r w:rsidR="004037C0">
        <w:rPr>
          <w:noProof/>
        </w:rPr>
        <w:t>recuperação de senha</w:t>
      </w:r>
      <w:r w:rsidR="00A50C9B">
        <w:rPr>
          <w:noProof/>
        </w:rPr>
        <w:t>;</w:t>
      </w:r>
    </w:p>
    <w:p w:rsidR="00BD12D6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apresenta</w:t>
      </w:r>
      <w:r>
        <w:rPr>
          <w:noProof/>
        </w:rPr>
        <w:t xml:space="preserve"> os campos para preenchimento </w:t>
      </w:r>
      <w:r w:rsidRPr="00BA2BC0">
        <w:rPr>
          <w:b/>
          <w:noProof/>
        </w:rPr>
        <w:t>[IUC 2.1]</w:t>
      </w:r>
      <w:r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informa</w:t>
      </w:r>
      <w:r>
        <w:rPr>
          <w:noProof/>
        </w:rPr>
        <w:t xml:space="preserve"> os dados requeridos;</w:t>
      </w:r>
    </w:p>
    <w:p w:rsidR="00BA2BC0" w:rsidRPr="00634D79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valida</w:t>
      </w:r>
      <w:r w:rsidRPr="00634D79">
        <w:rPr>
          <w:noProof/>
        </w:rPr>
        <w:t xml:space="preserve"> os dados informados </w:t>
      </w:r>
      <w:r w:rsidR="002F1CAD">
        <w:rPr>
          <w:b/>
          <w:noProof/>
        </w:rPr>
        <w:t>[</w:t>
      </w:r>
      <w:r w:rsidRPr="00634D79">
        <w:rPr>
          <w:b/>
          <w:noProof/>
        </w:rPr>
        <w:t>RN</w:t>
      </w:r>
      <w:r w:rsidR="002F1CAD">
        <w:rPr>
          <w:b/>
          <w:noProof/>
        </w:rPr>
        <w:t xml:space="preserve"> 1] [RN 2]</w:t>
      </w:r>
      <w:r w:rsidR="00805DC5">
        <w:rPr>
          <w:b/>
          <w:noProof/>
        </w:rPr>
        <w:t xml:space="preserve"> </w:t>
      </w:r>
      <w:r w:rsidR="002F1CAD">
        <w:rPr>
          <w:b/>
          <w:noProof/>
        </w:rPr>
        <w:t xml:space="preserve">(A1) </w:t>
      </w:r>
      <w:r w:rsidR="00805DC5">
        <w:rPr>
          <w:b/>
          <w:noProof/>
        </w:rPr>
        <w:t>(E1</w:t>
      </w:r>
      <w:r w:rsidRPr="00634D79">
        <w:rPr>
          <w:b/>
          <w:noProof/>
        </w:rPr>
        <w:t>)</w:t>
      </w:r>
      <w:r w:rsidR="00805DC5">
        <w:rPr>
          <w:b/>
          <w:noProof/>
        </w:rPr>
        <w:t xml:space="preserve"> (E2</w:t>
      </w:r>
      <w:r w:rsidR="00717CE3" w:rsidRPr="00634D79">
        <w:rPr>
          <w:b/>
          <w:noProof/>
        </w:rPr>
        <w:t xml:space="preserve">) </w:t>
      </w:r>
      <w:r w:rsidRPr="00634D79"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 w:rsidRPr="00634D79">
        <w:rPr>
          <w:i/>
          <w:noProof/>
          <w:u w:val="single"/>
        </w:rPr>
        <w:t>emite</w:t>
      </w:r>
      <w:r>
        <w:rPr>
          <w:noProof/>
        </w:rPr>
        <w:t xml:space="preserve"> a mensagem </w:t>
      </w:r>
      <w:r w:rsidR="004037C0">
        <w:rPr>
          <w:b/>
          <w:noProof/>
        </w:rPr>
        <w:t>[MN004</w:t>
      </w:r>
      <w:r w:rsidRPr="00BA2BC0">
        <w:rPr>
          <w:b/>
          <w:noProof/>
        </w:rPr>
        <w:t>]</w:t>
      </w:r>
      <w:r>
        <w:rPr>
          <w:noProof/>
        </w:rPr>
        <w:t>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ator </w:t>
      </w:r>
      <w:r w:rsidRPr="00634D79">
        <w:rPr>
          <w:i/>
          <w:noProof/>
          <w:u w:val="single"/>
        </w:rPr>
        <w:t>confirma</w:t>
      </w:r>
      <w:r>
        <w:rPr>
          <w:noProof/>
        </w:rPr>
        <w:t xml:space="preserve"> a mensagem;</w:t>
      </w:r>
    </w:p>
    <w:p w:rsidR="00BA2BC0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A50C9B" w:rsidRDefault="00A50C9B" w:rsidP="00A50C9B">
      <w:pPr>
        <w:pStyle w:val="Texto"/>
        <w:ind w:left="360" w:firstLine="37"/>
        <w:rPr>
          <w:noProof/>
        </w:rPr>
      </w:pPr>
    </w:p>
    <w:p w:rsidR="00A50C9B" w:rsidRPr="008A4460" w:rsidRDefault="00A50C9B" w:rsidP="00A50C9B">
      <w:pPr>
        <w:pStyle w:val="Texto"/>
        <w:spacing w:before="40" w:after="60"/>
        <w:ind w:left="1134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7" w:name="_Toc319785929"/>
      <w:r w:rsidRPr="008A4460">
        <w:rPr>
          <w:noProof/>
        </w:rPr>
        <w:lastRenderedPageBreak/>
        <w:t>Fluxos Alternativos</w:t>
      </w:r>
      <w:bookmarkEnd w:id="7"/>
    </w:p>
    <w:p w:rsidR="002F1CAD" w:rsidRPr="00C65E8B" w:rsidRDefault="002F1CAD" w:rsidP="002F1CAD">
      <w:pPr>
        <w:pStyle w:val="TtuloNvel2"/>
        <w:numPr>
          <w:ilvl w:val="0"/>
          <w:numId w:val="25"/>
        </w:numPr>
        <w:rPr>
          <w:noProof/>
          <w:color w:val="000000"/>
        </w:rPr>
      </w:pPr>
      <w:r>
        <w:rPr>
          <w:noProof/>
          <w:color w:val="000000"/>
        </w:rPr>
        <w:t>E-mail não cadastrado</w:t>
      </w:r>
    </w:p>
    <w:p w:rsidR="002F1CAD" w:rsidRDefault="002F1CAD" w:rsidP="002F1CAD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 xml:space="preserve">, caso o sistema verifique que </w:t>
      </w:r>
      <w:r>
        <w:rPr>
          <w:color w:val="000000"/>
        </w:rPr>
        <w:t>o e-mail informado não foi encontrado</w:t>
      </w:r>
      <w:r w:rsidRPr="00C65E8B">
        <w:rPr>
          <w:color w:val="000000"/>
        </w:rPr>
        <w:t>, o sistema deve seguir os seguintes passos:</w:t>
      </w:r>
    </w:p>
    <w:p w:rsidR="002F1CAD" w:rsidRDefault="002F1CAD" w:rsidP="002F1CAD">
      <w:pPr>
        <w:pStyle w:val="Texto"/>
        <w:ind w:left="720" w:firstLine="0"/>
        <w:rPr>
          <w:color w:val="000000"/>
        </w:rPr>
      </w:pPr>
    </w:p>
    <w:p w:rsidR="002F1CAD" w:rsidRPr="00C65E8B" w:rsidRDefault="002F1CAD" w:rsidP="002F1CAD">
      <w:pPr>
        <w:pStyle w:val="Texto"/>
        <w:numPr>
          <w:ilvl w:val="0"/>
          <w:numId w:val="24"/>
        </w:numPr>
        <w:tabs>
          <w:tab w:val="left" w:pos="1418"/>
        </w:tabs>
        <w:ind w:left="1080"/>
        <w:rPr>
          <w:color w:val="000000"/>
        </w:rPr>
      </w:pPr>
      <w:r w:rsidRPr="00C65E8B">
        <w:rPr>
          <w:color w:val="000000"/>
        </w:rPr>
        <w:t xml:space="preserve">O sistema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005</w:t>
      </w:r>
      <w:r w:rsidRPr="00C65E8B">
        <w:rPr>
          <w:color w:val="000000"/>
        </w:rPr>
        <w:t>;</w:t>
      </w:r>
    </w:p>
    <w:p w:rsidR="002F1CAD" w:rsidRPr="00C65E8B" w:rsidRDefault="002F1CAD" w:rsidP="002F1CAD">
      <w:pPr>
        <w:pStyle w:val="Texto"/>
        <w:tabs>
          <w:tab w:val="left" w:pos="1418"/>
        </w:tabs>
        <w:ind w:left="360"/>
        <w:rPr>
          <w:color w:val="000000"/>
        </w:rPr>
      </w:pPr>
    </w:p>
    <w:p w:rsidR="002F1CAD" w:rsidRPr="00C65E8B" w:rsidRDefault="002F1CAD" w:rsidP="002F1CAD">
      <w:pPr>
        <w:pStyle w:val="Texto"/>
        <w:numPr>
          <w:ilvl w:val="0"/>
          <w:numId w:val="24"/>
        </w:numPr>
        <w:tabs>
          <w:tab w:val="left" w:pos="1418"/>
        </w:tabs>
        <w:ind w:left="1080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2F1CAD" w:rsidRPr="00C65E8B" w:rsidRDefault="002F1CAD" w:rsidP="002F1CAD">
      <w:pPr>
        <w:pStyle w:val="PargrafodaLista"/>
        <w:ind w:left="1635"/>
      </w:pPr>
    </w:p>
    <w:p w:rsidR="002F1CAD" w:rsidRPr="00C65E8B" w:rsidRDefault="002F1CAD" w:rsidP="002F1CAD">
      <w:pPr>
        <w:pStyle w:val="Texto"/>
        <w:numPr>
          <w:ilvl w:val="0"/>
          <w:numId w:val="24"/>
        </w:numPr>
        <w:tabs>
          <w:tab w:val="left" w:pos="1418"/>
        </w:tabs>
        <w:ind w:left="1080"/>
        <w:rPr>
          <w:color w:val="000000"/>
        </w:rPr>
      </w:pPr>
      <w:r w:rsidRPr="00C65E8B">
        <w:rPr>
          <w:color w:val="000000"/>
        </w:rPr>
        <w:t>O fluxo retorna ao passo que o acionou.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8" w:name="_Toc319785931"/>
      <w:r w:rsidRPr="008A4460">
        <w:rPr>
          <w:noProof/>
        </w:rPr>
        <w:t>Fluxos de Exceçã</w:t>
      </w:r>
      <w:r w:rsidR="00717CE3">
        <w:rPr>
          <w:noProof/>
        </w:rPr>
        <w:t>o</w:t>
      </w:r>
      <w:bookmarkEnd w:id="8"/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9" w:name="_Toc307320183"/>
      <w:bookmarkStart w:id="10" w:name="_Toc307552887"/>
      <w:bookmarkStart w:id="11" w:name="_Toc307563175"/>
      <w:bookmarkStart w:id="12" w:name="_Toc311452181"/>
      <w:bookmarkStart w:id="13" w:name="_Toc319785932"/>
      <w:r w:rsidRPr="00C65E8B">
        <w:rPr>
          <w:noProof/>
          <w:color w:val="000000"/>
        </w:rPr>
        <w:t>Campo obrigatório não informado</w:t>
      </w:r>
      <w:bookmarkEnd w:id="9"/>
      <w:bookmarkEnd w:id="10"/>
      <w:bookmarkEnd w:id="11"/>
      <w:bookmarkEnd w:id="12"/>
      <w:bookmarkEnd w:id="13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caso o sistema verifique que um campo obrigatório não foi informado,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4" w:name="_Toc307552889"/>
      <w:bookmarkStart w:id="15" w:name="_Toc307563177"/>
      <w:r w:rsidRPr="00C65E8B">
        <w:rPr>
          <w:color w:val="000000"/>
        </w:rPr>
        <w:t xml:space="preserve">O sistema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002</w:t>
      </w:r>
      <w:r w:rsidRPr="00C65E8B">
        <w:rPr>
          <w:color w:val="000000"/>
        </w:rPr>
        <w:t>;</w:t>
      </w:r>
      <w:bookmarkEnd w:id="14"/>
      <w:bookmarkEnd w:id="15"/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  <w:bookmarkStart w:id="16" w:name="_Toc307552890"/>
      <w:bookmarkStart w:id="17" w:name="_Toc307563178"/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  <w:bookmarkEnd w:id="16"/>
      <w:bookmarkEnd w:id="17"/>
    </w:p>
    <w:p w:rsidR="00717CE3" w:rsidRPr="00717CE3" w:rsidRDefault="00717CE3" w:rsidP="00717CE3">
      <w:pPr>
        <w:pStyle w:val="Texto"/>
      </w:pPr>
    </w:p>
    <w:p w:rsidR="00717CE3" w:rsidRPr="00C65E8B" w:rsidRDefault="00717CE3" w:rsidP="00717CE3">
      <w:pPr>
        <w:pStyle w:val="TtuloNvel2"/>
        <w:numPr>
          <w:ilvl w:val="0"/>
          <w:numId w:val="20"/>
        </w:numPr>
        <w:ind w:left="1134" w:hanging="425"/>
        <w:rPr>
          <w:noProof/>
          <w:color w:val="000000"/>
        </w:rPr>
      </w:pPr>
      <w:bookmarkStart w:id="18" w:name="_Toc319785933"/>
      <w:r>
        <w:rPr>
          <w:noProof/>
          <w:color w:val="000000"/>
        </w:rPr>
        <w:t>Email cadastrado</w:t>
      </w:r>
      <w:bookmarkEnd w:id="18"/>
    </w:p>
    <w:p w:rsidR="00717CE3" w:rsidRDefault="00717CE3" w:rsidP="00717CE3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>
        <w:rPr>
          <w:b/>
          <w:color w:val="000000"/>
        </w:rPr>
        <w:t>4</w:t>
      </w:r>
      <w:r w:rsidRPr="00C1437F">
        <w:rPr>
          <w:b/>
          <w:color w:val="000000"/>
        </w:rPr>
        <w:fldChar w:fldCharType="end"/>
      </w:r>
      <w:r w:rsidRPr="00C65E8B">
        <w:rPr>
          <w:color w:val="000000"/>
        </w:rPr>
        <w:t>, c</w:t>
      </w:r>
      <w:r>
        <w:rPr>
          <w:color w:val="000000"/>
        </w:rPr>
        <w:t>aso o sistema verifique que um ator já esta cadastro</w:t>
      </w:r>
      <w:r w:rsidRPr="00C65E8B">
        <w:rPr>
          <w:color w:val="000000"/>
        </w:rPr>
        <w:t>, o sistema deve seguir os seguintes passos:</w:t>
      </w:r>
    </w:p>
    <w:p w:rsidR="00717CE3" w:rsidRDefault="00717CE3" w:rsidP="00717CE3">
      <w:pPr>
        <w:pStyle w:val="Texto"/>
        <w:ind w:left="720" w:firstLine="0"/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r w:rsidRPr="00C65E8B">
        <w:rPr>
          <w:color w:val="000000"/>
        </w:rPr>
        <w:t>O sistema</w:t>
      </w:r>
      <w:r w:rsidRPr="00426229">
        <w:rPr>
          <w:i/>
          <w:noProof/>
        </w:rPr>
        <w:t xml:space="preserve"> </w:t>
      </w:r>
      <w:r w:rsidRPr="00426229">
        <w:rPr>
          <w:i/>
          <w:noProof/>
          <w:u w:val="single"/>
        </w:rPr>
        <w:t>apresenta</w:t>
      </w:r>
      <w:r w:rsidRPr="00C65E8B">
        <w:rPr>
          <w:color w:val="000000"/>
        </w:rPr>
        <w:t xml:space="preserve"> a mensagem </w:t>
      </w:r>
      <w:r w:rsidRPr="00C1437F">
        <w:rPr>
          <w:b/>
          <w:color w:val="000000"/>
        </w:rPr>
        <w:t>MN</w:t>
      </w:r>
      <w:r>
        <w:rPr>
          <w:b/>
          <w:color w:val="000000"/>
        </w:rPr>
        <w:t>003</w:t>
      </w:r>
      <w:r w:rsidRPr="00C65E8B">
        <w:rPr>
          <w:color w:val="000000"/>
        </w:rPr>
        <w:t>;</w:t>
      </w:r>
    </w:p>
    <w:p w:rsidR="00717CE3" w:rsidRPr="00C65E8B" w:rsidRDefault="00717CE3" w:rsidP="00717CE3">
      <w:pPr>
        <w:pStyle w:val="Texto"/>
        <w:tabs>
          <w:tab w:val="left" w:pos="1418"/>
        </w:tabs>
        <w:rPr>
          <w:color w:val="000000"/>
        </w:rPr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276" w:hanging="425"/>
        <w:rPr>
          <w:color w:val="000000"/>
        </w:rPr>
      </w:pPr>
      <w:r w:rsidRPr="00C65E8B">
        <w:rPr>
          <w:color w:val="000000"/>
        </w:rPr>
        <w:t xml:space="preserve">O ator </w:t>
      </w:r>
      <w:r w:rsidRPr="00426229">
        <w:rPr>
          <w:i/>
          <w:noProof/>
          <w:u w:val="single"/>
        </w:rPr>
        <w:t>confirma</w:t>
      </w:r>
      <w:r w:rsidRPr="00C65E8B">
        <w:rPr>
          <w:color w:val="000000"/>
        </w:rPr>
        <w:t xml:space="preserve"> a mensagem;</w:t>
      </w:r>
    </w:p>
    <w:p w:rsidR="00717CE3" w:rsidRPr="00C65E8B" w:rsidRDefault="00717CE3" w:rsidP="00717CE3">
      <w:pPr>
        <w:pStyle w:val="PargrafodaLista"/>
        <w:ind w:left="1275"/>
      </w:pPr>
    </w:p>
    <w:p w:rsidR="00717CE3" w:rsidRPr="00C65E8B" w:rsidRDefault="00717CE3" w:rsidP="00717CE3">
      <w:pPr>
        <w:pStyle w:val="Texto"/>
        <w:numPr>
          <w:ilvl w:val="1"/>
          <w:numId w:val="19"/>
        </w:numPr>
        <w:tabs>
          <w:tab w:val="left" w:pos="1418"/>
        </w:tabs>
        <w:ind w:left="1963" w:hanging="1112"/>
        <w:rPr>
          <w:color w:val="000000"/>
        </w:rPr>
      </w:pPr>
      <w:r w:rsidRPr="00C65E8B">
        <w:rPr>
          <w:color w:val="000000"/>
        </w:rPr>
        <w:t>O fluxo retorna ao passo que o acionou.</w:t>
      </w:r>
    </w:p>
    <w:p w:rsidR="00485BCA" w:rsidRDefault="00485BCA" w:rsidP="00DA3055">
      <w:pPr>
        <w:pStyle w:val="InfoBlue"/>
        <w:rPr>
          <w:noProof/>
        </w:rPr>
      </w:pPr>
    </w:p>
    <w:p w:rsidR="00717CE3" w:rsidRPr="008A4460" w:rsidRDefault="00717CE3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19" w:name="_Toc319785934"/>
      <w:r w:rsidRPr="008A4460">
        <w:rPr>
          <w:noProof/>
        </w:rPr>
        <w:t>Pontos de extensão</w:t>
      </w:r>
      <w:bookmarkEnd w:id="19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20" w:name="_Toc319785935"/>
      <w:r w:rsidRPr="008A4460">
        <w:rPr>
          <w:noProof/>
        </w:rPr>
        <w:t>Observações</w:t>
      </w:r>
      <w:bookmarkEnd w:id="20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21" w:name="_Toc319785936"/>
      <w:r w:rsidRPr="008A4460">
        <w:rPr>
          <w:noProof/>
        </w:rPr>
        <w:t>Referências</w:t>
      </w:r>
      <w:bookmarkEnd w:id="21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6B5300" w:rsidRPr="006B5300">
              <w:rPr>
                <w:i w:val="0"/>
                <w:noProof/>
                <w:color w:val="auto"/>
              </w:rPr>
              <w:t>_CadastrarUsuário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22" w:name="_Toc319785937"/>
      <w:r w:rsidRPr="008A4460">
        <w:rPr>
          <w:noProof/>
        </w:rPr>
        <w:lastRenderedPageBreak/>
        <w:t>Assinaturas</w:t>
      </w:r>
      <w:bookmarkEnd w:id="22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31B88" w:rsidRPr="00736D77" w:rsidRDefault="00E31B88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E31B88" w:rsidP="00C422E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31B88" w:rsidRPr="00736D77" w:rsidRDefault="00E31B88" w:rsidP="00C422E8">
            <w:pPr>
              <w:pStyle w:val="TabelaCentralizada"/>
              <w:rPr>
                <w:b/>
                <w:color w:val="333333"/>
              </w:rPr>
            </w:pPr>
          </w:p>
          <w:p w:rsidR="00E31B88" w:rsidRPr="00736D77" w:rsidRDefault="00E31B88" w:rsidP="00E31B8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bookmarkStart w:id="23" w:name="_GoBack"/>
            <w:bookmarkEnd w:id="23"/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31B88" w:rsidRPr="00736D77" w:rsidRDefault="00E31B88" w:rsidP="00C422E8">
            <w:pPr>
              <w:pStyle w:val="TabelaCentralizada"/>
              <w:rPr>
                <w:b/>
                <w:color w:val="333333"/>
              </w:rPr>
            </w:pPr>
          </w:p>
          <w:p w:rsidR="00E31B88" w:rsidRPr="00736D77" w:rsidRDefault="00E31B88" w:rsidP="00E31B8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31B88" w:rsidRPr="00736D77" w:rsidRDefault="00E31B88" w:rsidP="00C422E8">
            <w:pPr>
              <w:pStyle w:val="TabelaCentralizada"/>
              <w:rPr>
                <w:b/>
                <w:color w:val="333333"/>
              </w:rPr>
            </w:pPr>
          </w:p>
          <w:p w:rsidR="00E31B88" w:rsidRPr="00736D77" w:rsidRDefault="00E31B88" w:rsidP="00E31B8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ab/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31B88" w:rsidRPr="00736D77" w:rsidRDefault="00E31B88" w:rsidP="00C422E8">
            <w:pPr>
              <w:pStyle w:val="TabelaCentralizada"/>
              <w:rPr>
                <w:b/>
                <w:color w:val="333333"/>
              </w:rPr>
            </w:pPr>
          </w:p>
          <w:p w:rsidR="00E31B88" w:rsidRPr="00736D77" w:rsidRDefault="00E31B88" w:rsidP="00E31B8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>______________________________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E31B88" w:rsidRPr="00736D77" w:rsidRDefault="00E31B88" w:rsidP="00C422E8">
            <w:pPr>
              <w:pStyle w:val="TabelaCentralizada"/>
              <w:rPr>
                <w:b/>
                <w:color w:val="333333"/>
              </w:rPr>
            </w:pPr>
          </w:p>
          <w:p w:rsidR="00E31B88" w:rsidRPr="00736D77" w:rsidRDefault="00E31B88" w:rsidP="00E31B88">
            <w:pPr>
              <w:pStyle w:val="TabelaCentralizada"/>
              <w:rPr>
                <w:color w:val="333333"/>
              </w:rPr>
            </w:pPr>
            <w:r>
              <w:rPr>
                <w:color w:val="333333"/>
              </w:rPr>
              <w:tab/>
              <w:t>______________________________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6DC" w:rsidRPr="00064863" w:rsidRDefault="007E26DC" w:rsidP="00DE35F6">
      <w:pPr>
        <w:pStyle w:val="Texto"/>
      </w:pPr>
      <w:r>
        <w:separator/>
      </w:r>
    </w:p>
  </w:endnote>
  <w:endnote w:type="continuationSeparator" w:id="0">
    <w:p w:rsidR="007E26DC" w:rsidRPr="00064863" w:rsidRDefault="007E26DC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A40A5C">
            <w:rPr>
              <w:noProof/>
              <w:sz w:val="16"/>
            </w:rPr>
            <w:t>6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6DC" w:rsidRPr="00064863" w:rsidRDefault="007E26DC" w:rsidP="00DE35F6">
      <w:pPr>
        <w:pStyle w:val="Texto"/>
      </w:pPr>
      <w:r>
        <w:separator/>
      </w:r>
    </w:p>
  </w:footnote>
  <w:footnote w:type="continuationSeparator" w:id="0">
    <w:p w:rsidR="007E26DC" w:rsidRPr="00064863" w:rsidRDefault="007E26DC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70ADC"/>
    <w:multiLevelType w:val="hybridMultilevel"/>
    <w:tmpl w:val="9E56D9B8"/>
    <w:lvl w:ilvl="0" w:tplc="1756A6EA">
      <w:start w:val="1"/>
      <w:numFmt w:val="decimal"/>
      <w:lvlText w:val="A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356C90"/>
    <w:multiLevelType w:val="hybridMultilevel"/>
    <w:tmpl w:val="27986EDC"/>
    <w:lvl w:ilvl="0" w:tplc="0416000D">
      <w:start w:val="1"/>
      <w:numFmt w:val="bullet"/>
      <w:lvlText w:val=""/>
      <w:lvlJc w:val="left"/>
      <w:pPr>
        <w:ind w:left="105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2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945E7"/>
    <w:multiLevelType w:val="hybridMultilevel"/>
    <w:tmpl w:val="C172B42E"/>
    <w:lvl w:ilvl="0" w:tplc="E578DE68">
      <w:start w:val="1"/>
      <w:numFmt w:val="decimal"/>
      <w:lvlText w:val="A.%1"/>
      <w:lvlJc w:val="left"/>
      <w:pPr>
        <w:ind w:left="12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9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19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6"/>
  </w:num>
  <w:num w:numId="14">
    <w:abstractNumId w:val="7"/>
  </w:num>
  <w:num w:numId="15">
    <w:abstractNumId w:val="9"/>
  </w:num>
  <w:num w:numId="16">
    <w:abstractNumId w:val="12"/>
  </w:num>
  <w:num w:numId="17">
    <w:abstractNumId w:val="17"/>
  </w:num>
  <w:num w:numId="18">
    <w:abstractNumId w:val="13"/>
  </w:num>
  <w:num w:numId="19">
    <w:abstractNumId w:val="14"/>
  </w:num>
  <w:num w:numId="20">
    <w:abstractNumId w:val="6"/>
  </w:num>
  <w:num w:numId="21">
    <w:abstractNumId w:val="4"/>
  </w:num>
  <w:num w:numId="22">
    <w:abstractNumId w:val="10"/>
  </w:num>
  <w:num w:numId="23">
    <w:abstractNumId w:val="11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32518"/>
    <w:rsid w:val="00043729"/>
    <w:rsid w:val="00085C1E"/>
    <w:rsid w:val="000941E3"/>
    <w:rsid w:val="000A1CE3"/>
    <w:rsid w:val="000D5B8B"/>
    <w:rsid w:val="0013452C"/>
    <w:rsid w:val="0017679D"/>
    <w:rsid w:val="001C0F1E"/>
    <w:rsid w:val="001C350F"/>
    <w:rsid w:val="001C4810"/>
    <w:rsid w:val="001C75C5"/>
    <w:rsid w:val="001D62F3"/>
    <w:rsid w:val="00222D78"/>
    <w:rsid w:val="0028068A"/>
    <w:rsid w:val="002D138A"/>
    <w:rsid w:val="002F1CAD"/>
    <w:rsid w:val="003327F6"/>
    <w:rsid w:val="00364004"/>
    <w:rsid w:val="0038616A"/>
    <w:rsid w:val="00391BB8"/>
    <w:rsid w:val="003C538F"/>
    <w:rsid w:val="003D72E5"/>
    <w:rsid w:val="003E48B0"/>
    <w:rsid w:val="004037C0"/>
    <w:rsid w:val="00426229"/>
    <w:rsid w:val="00427EF4"/>
    <w:rsid w:val="0045168A"/>
    <w:rsid w:val="00485BCA"/>
    <w:rsid w:val="004B3AC3"/>
    <w:rsid w:val="004E4EC2"/>
    <w:rsid w:val="004F6392"/>
    <w:rsid w:val="005214C8"/>
    <w:rsid w:val="005544F7"/>
    <w:rsid w:val="0057224F"/>
    <w:rsid w:val="00576D09"/>
    <w:rsid w:val="00625654"/>
    <w:rsid w:val="00634D79"/>
    <w:rsid w:val="00651AEE"/>
    <w:rsid w:val="006B5300"/>
    <w:rsid w:val="006D35E6"/>
    <w:rsid w:val="00717CE3"/>
    <w:rsid w:val="00722B0E"/>
    <w:rsid w:val="00730726"/>
    <w:rsid w:val="00735399"/>
    <w:rsid w:val="007568DF"/>
    <w:rsid w:val="007660C7"/>
    <w:rsid w:val="007730BC"/>
    <w:rsid w:val="007B3D25"/>
    <w:rsid w:val="007C1D9A"/>
    <w:rsid w:val="007E26DC"/>
    <w:rsid w:val="007E2AE0"/>
    <w:rsid w:val="007E7FA2"/>
    <w:rsid w:val="00803C31"/>
    <w:rsid w:val="00805DC5"/>
    <w:rsid w:val="00812C00"/>
    <w:rsid w:val="008A4460"/>
    <w:rsid w:val="008C19C3"/>
    <w:rsid w:val="008D339C"/>
    <w:rsid w:val="009A7283"/>
    <w:rsid w:val="009B7190"/>
    <w:rsid w:val="009F39CE"/>
    <w:rsid w:val="009F4420"/>
    <w:rsid w:val="00A24BA5"/>
    <w:rsid w:val="00A40A5C"/>
    <w:rsid w:val="00A50C9B"/>
    <w:rsid w:val="00A54741"/>
    <w:rsid w:val="00A54F06"/>
    <w:rsid w:val="00A6662B"/>
    <w:rsid w:val="00A76B6F"/>
    <w:rsid w:val="00A86FBD"/>
    <w:rsid w:val="00AD5026"/>
    <w:rsid w:val="00AE7297"/>
    <w:rsid w:val="00B174F1"/>
    <w:rsid w:val="00B5511A"/>
    <w:rsid w:val="00B72D05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51D23"/>
    <w:rsid w:val="00C54166"/>
    <w:rsid w:val="00C617F1"/>
    <w:rsid w:val="00C72744"/>
    <w:rsid w:val="00CB0657"/>
    <w:rsid w:val="00CE769E"/>
    <w:rsid w:val="00D065C9"/>
    <w:rsid w:val="00D16892"/>
    <w:rsid w:val="00D374DE"/>
    <w:rsid w:val="00D526BC"/>
    <w:rsid w:val="00D55819"/>
    <w:rsid w:val="00D56E94"/>
    <w:rsid w:val="00DA3055"/>
    <w:rsid w:val="00DE2EFE"/>
    <w:rsid w:val="00DE35F6"/>
    <w:rsid w:val="00DF1DDE"/>
    <w:rsid w:val="00E31B88"/>
    <w:rsid w:val="00E3655D"/>
    <w:rsid w:val="00E64D45"/>
    <w:rsid w:val="00E924D3"/>
    <w:rsid w:val="00EA3CCD"/>
    <w:rsid w:val="00ED5351"/>
    <w:rsid w:val="00EF6751"/>
    <w:rsid w:val="00F75D47"/>
    <w:rsid w:val="00FA3359"/>
    <w:rsid w:val="00FC0BDA"/>
    <w:rsid w:val="00FC10B6"/>
    <w:rsid w:val="00FD5FA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40A5-F25C-4C3E-BFBC-E653BC9E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22</TotalTime>
  <Pages>6</Pages>
  <Words>744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8</cp:revision>
  <cp:lastPrinted>2010-05-13T17:46:00Z</cp:lastPrinted>
  <dcterms:created xsi:type="dcterms:W3CDTF">2012-03-20T03:10:00Z</dcterms:created>
  <dcterms:modified xsi:type="dcterms:W3CDTF">2012-04-29T17:41:00Z</dcterms:modified>
</cp:coreProperties>
</file>