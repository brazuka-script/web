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BD510F" w:rsidRDefault="00BD510F" w:rsidP="00D56E94">
      <w:pPr>
        <w:spacing w:before="120" w:line="360" w:lineRule="auto"/>
        <w:jc w:val="right"/>
        <w:rPr>
          <w:bCs/>
          <w:noProof/>
          <w:sz w:val="30"/>
          <w:szCs w:val="30"/>
        </w:rPr>
      </w:pPr>
    </w:p>
    <w:p w:rsidR="00BD510F" w:rsidRDefault="00BD510F" w:rsidP="00D56E94">
      <w:pPr>
        <w:spacing w:before="120" w:line="360" w:lineRule="auto"/>
        <w:jc w:val="right"/>
        <w:rPr>
          <w:bCs/>
          <w:noProof/>
          <w:sz w:val="30"/>
          <w:szCs w:val="30"/>
        </w:rPr>
      </w:pPr>
    </w:p>
    <w:p w:rsidR="00BD510F" w:rsidRPr="001C4810" w:rsidRDefault="00BD510F" w:rsidP="00D56E94">
      <w:pPr>
        <w:spacing w:before="120" w:line="360" w:lineRule="auto"/>
        <w:jc w:val="right"/>
        <w:rPr>
          <w:bCs/>
          <w:noProof/>
          <w:color w:val="auto"/>
          <w:sz w:val="30"/>
          <w:szCs w:val="30"/>
        </w:rPr>
      </w:pPr>
    </w:p>
    <w:p w:rsidR="00DE35F6" w:rsidRPr="001C4810" w:rsidRDefault="00DE35F6" w:rsidP="00D56E94">
      <w:pPr>
        <w:spacing w:before="120" w:line="360" w:lineRule="auto"/>
        <w:jc w:val="right"/>
        <w:rPr>
          <w:b/>
          <w:bCs/>
          <w:noProof/>
          <w:color w:val="auto"/>
          <w:sz w:val="30"/>
          <w:szCs w:val="30"/>
        </w:rPr>
      </w:pPr>
      <w:r w:rsidRPr="001C4810">
        <w:rPr>
          <w:b/>
          <w:bCs/>
          <w:noProof/>
          <w:color w:val="auto"/>
          <w:sz w:val="30"/>
          <w:szCs w:val="30"/>
        </w:rPr>
        <w:t xml:space="preserve">Projeto </w:t>
      </w:r>
      <w:r w:rsidR="001C4810" w:rsidRPr="001C4810">
        <w:rPr>
          <w:b/>
          <w:bCs/>
          <w:noProof/>
          <w:color w:val="auto"/>
          <w:sz w:val="30"/>
          <w:szCs w:val="30"/>
        </w:rPr>
        <w:t>Brazuka</w:t>
      </w:r>
    </w:p>
    <w:p w:rsidR="00DE35F6" w:rsidRPr="001C4810" w:rsidRDefault="00D56E94" w:rsidP="00D56E94">
      <w:pPr>
        <w:spacing w:line="360" w:lineRule="auto"/>
        <w:jc w:val="right"/>
        <w:rPr>
          <w:noProof/>
          <w:color w:val="auto"/>
          <w:sz w:val="30"/>
          <w:szCs w:val="30"/>
        </w:rPr>
      </w:pPr>
      <w:r w:rsidRPr="001C4810">
        <w:rPr>
          <w:noProof/>
          <w:color w:val="auto"/>
          <w:sz w:val="30"/>
          <w:szCs w:val="30"/>
        </w:rPr>
        <w:t xml:space="preserve">Especificação de Caso de Uso </w:t>
      </w:r>
    </w:p>
    <w:p w:rsidR="00DE35F6" w:rsidRPr="001C4810" w:rsidRDefault="00C25F5B" w:rsidP="00D56E94">
      <w:pPr>
        <w:spacing w:line="360" w:lineRule="auto"/>
        <w:jc w:val="right"/>
        <w:rPr>
          <w:b/>
          <w:noProof/>
          <w:color w:val="auto"/>
          <w:sz w:val="30"/>
          <w:szCs w:val="30"/>
        </w:rPr>
      </w:pPr>
      <w:r>
        <w:rPr>
          <w:b/>
          <w:noProof/>
          <w:color w:val="auto"/>
          <w:sz w:val="30"/>
          <w:szCs w:val="30"/>
        </w:rPr>
        <w:t>Cadastrar Aluno</w:t>
      </w:r>
    </w:p>
    <w:p w:rsidR="00DE35F6" w:rsidRPr="001C4810" w:rsidRDefault="00DE35F6" w:rsidP="00D56E94">
      <w:pPr>
        <w:spacing w:before="120" w:line="360" w:lineRule="auto"/>
        <w:jc w:val="right"/>
        <w:rPr>
          <w:noProof/>
          <w:color w:val="auto"/>
          <w:sz w:val="30"/>
          <w:szCs w:val="30"/>
        </w:rPr>
      </w:pPr>
      <w:r w:rsidRPr="001C4810">
        <w:rPr>
          <w:noProof/>
          <w:color w:val="auto"/>
          <w:sz w:val="30"/>
          <w:szCs w:val="30"/>
        </w:rPr>
        <w:t>Versão</w:t>
      </w:r>
      <w:r w:rsidR="00007027">
        <w:rPr>
          <w:noProof/>
          <w:color w:val="auto"/>
          <w:sz w:val="30"/>
          <w:szCs w:val="30"/>
        </w:rPr>
        <w:t xml:space="preserve"> 1.0</w:t>
      </w:r>
      <w:bookmarkStart w:id="0" w:name="_GoBack"/>
      <w:bookmarkEnd w:id="0"/>
    </w:p>
    <w:p w:rsidR="00DE35F6" w:rsidRPr="008A4460" w:rsidRDefault="00DE35F6">
      <w:pPr>
        <w:rPr>
          <w:noProof/>
        </w:rPr>
        <w:sectPr w:rsidR="00DE35F6" w:rsidRPr="008A4460" w:rsidSect="007730BC"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r w:rsidRPr="008A4460">
        <w:rPr>
          <w:noProof/>
        </w:rPr>
        <w:t xml:space="preserve"> </w:t>
      </w:r>
    </w:p>
    <w:p w:rsidR="00DE35F6" w:rsidRPr="008A4460" w:rsidRDefault="00DE35F6">
      <w:pPr>
        <w:rPr>
          <w:noProof/>
        </w:rPr>
      </w:pPr>
    </w:p>
    <w:p w:rsidR="00DE35F6" w:rsidRPr="009F4420" w:rsidRDefault="00DE35F6">
      <w:pPr>
        <w:jc w:val="center"/>
        <w:rPr>
          <w:b/>
          <w:noProof/>
          <w:sz w:val="28"/>
          <w:szCs w:val="28"/>
        </w:rPr>
      </w:pPr>
      <w:r w:rsidRPr="009F4420">
        <w:rPr>
          <w:b/>
          <w:noProof/>
          <w:sz w:val="28"/>
          <w:szCs w:val="28"/>
        </w:rPr>
        <w:t>Histórico de Revisão</w:t>
      </w:r>
    </w:p>
    <w:p w:rsidR="00DA3055" w:rsidRDefault="00DA3055">
      <w:pPr>
        <w:rPr>
          <w:rFonts w:eastAsia="Lucida Sans Unicode" w:cs="Tahoma"/>
          <w:noProof/>
          <w:sz w:val="28"/>
          <w:szCs w:val="2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DA3055" w:rsidRPr="003C2C5B" w:rsidTr="00D56E94">
        <w:tc>
          <w:tcPr>
            <w:tcW w:w="1560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Data</w:t>
            </w:r>
          </w:p>
        </w:tc>
        <w:tc>
          <w:tcPr>
            <w:tcW w:w="960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Versão</w:t>
            </w:r>
          </w:p>
        </w:tc>
        <w:tc>
          <w:tcPr>
            <w:tcW w:w="3717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Descrição</w:t>
            </w:r>
          </w:p>
        </w:tc>
        <w:tc>
          <w:tcPr>
            <w:tcW w:w="2552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Autor</w:t>
            </w:r>
          </w:p>
        </w:tc>
      </w:tr>
      <w:tr w:rsidR="00DA3055" w:rsidRPr="00A6662B" w:rsidTr="00D56E94">
        <w:tc>
          <w:tcPr>
            <w:tcW w:w="1560" w:type="dxa"/>
          </w:tcPr>
          <w:p w:rsidR="00DA3055" w:rsidRPr="001C4810" w:rsidRDefault="001C4810" w:rsidP="00D56E9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16/03/2012</w:t>
            </w:r>
          </w:p>
        </w:tc>
        <w:tc>
          <w:tcPr>
            <w:tcW w:w="960" w:type="dxa"/>
          </w:tcPr>
          <w:p w:rsidR="00DA3055" w:rsidRPr="001C4810" w:rsidRDefault="001C4810" w:rsidP="00D56E9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</w:t>
            </w:r>
          </w:p>
        </w:tc>
        <w:tc>
          <w:tcPr>
            <w:tcW w:w="3717" w:type="dxa"/>
          </w:tcPr>
          <w:p w:rsidR="00DA3055" w:rsidRPr="001C4810" w:rsidRDefault="001C4810" w:rsidP="00D56E9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Elaboração inicial do documento</w:t>
            </w:r>
          </w:p>
        </w:tc>
        <w:tc>
          <w:tcPr>
            <w:tcW w:w="2552" w:type="dxa"/>
          </w:tcPr>
          <w:p w:rsidR="00DA3055" w:rsidRPr="001C4810" w:rsidRDefault="001C4810" w:rsidP="001C4810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Cyntia Dias</w:t>
            </w:r>
          </w:p>
        </w:tc>
      </w:tr>
    </w:tbl>
    <w:p w:rsidR="00DA3055" w:rsidRPr="008A4460" w:rsidRDefault="00DA3055">
      <w:pPr>
        <w:rPr>
          <w:rFonts w:eastAsia="Lucida Sans Unicode" w:cs="Tahoma"/>
          <w:noProof/>
          <w:sz w:val="28"/>
          <w:szCs w:val="28"/>
        </w:rPr>
      </w:pPr>
      <w:r w:rsidRPr="008A4460">
        <w:br w:type="page"/>
      </w:r>
      <w:r w:rsidR="00DE35F6" w:rsidRPr="009F4420">
        <w:rPr>
          <w:b/>
          <w:noProof/>
          <w:sz w:val="28"/>
          <w:szCs w:val="28"/>
        </w:rPr>
        <w:lastRenderedPageBreak/>
        <w:t>Sumário</w:t>
      </w:r>
    </w:p>
    <w:p w:rsidR="00DE35F6" w:rsidRPr="008A4460" w:rsidRDefault="00DE35F6">
      <w:pPr>
        <w:rPr>
          <w:noProof/>
        </w:rPr>
      </w:pPr>
    </w:p>
    <w:p w:rsidR="007730BC" w:rsidRPr="008A4460" w:rsidRDefault="007730BC">
      <w:pPr>
        <w:rPr>
          <w:noProof/>
        </w:rPr>
      </w:pPr>
    </w:p>
    <w:p w:rsidR="00222D78" w:rsidRDefault="00DA3055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rPr>
          <w:rFonts w:cs="Arial"/>
          <w:noProof/>
          <w:sz w:val="20"/>
        </w:rPr>
        <w:fldChar w:fldCharType="begin"/>
      </w:r>
      <w:r>
        <w:rPr>
          <w:rFonts w:cs="Arial"/>
          <w:noProof/>
          <w:sz w:val="20"/>
        </w:rPr>
        <w:instrText xml:space="preserve"> TOC \h \z \t "Título_Nível3;3;Título_Nível1;1;Título_Nível2;2" </w:instrText>
      </w:r>
      <w:r>
        <w:rPr>
          <w:rFonts w:cs="Arial"/>
          <w:noProof/>
          <w:sz w:val="20"/>
        </w:rPr>
        <w:fldChar w:fldCharType="separate"/>
      </w:r>
      <w:hyperlink w:anchor="_Toc319785922" w:history="1">
        <w:r w:rsidR="00222D78" w:rsidRPr="000F542A">
          <w:rPr>
            <w:rStyle w:val="Hyperlink"/>
            <w:noProof/>
          </w:rPr>
          <w:t>1.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Introdução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_Toc319785922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E72830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3" w:history="1">
        <w:r w:rsidR="00222D78" w:rsidRPr="000F542A">
          <w:rPr>
            <w:rStyle w:val="Hyperlink"/>
            <w:noProof/>
          </w:rPr>
          <w:t>2.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Breve Descrição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_Toc319785923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E72830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4" w:history="1">
        <w:r w:rsidR="00222D78" w:rsidRPr="000F542A">
          <w:rPr>
            <w:rStyle w:val="Hyperlink"/>
            <w:noProof/>
          </w:rPr>
          <w:t>3.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Atores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_Toc319785924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E72830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5" w:history="1">
        <w:r w:rsidR="00222D78" w:rsidRPr="000F542A">
          <w:rPr>
            <w:rStyle w:val="Hyperlink"/>
            <w:noProof/>
          </w:rPr>
          <w:t>4.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Precondicões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_Toc319785925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E72830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6" w:history="1">
        <w:r w:rsidR="00222D78" w:rsidRPr="000F542A">
          <w:rPr>
            <w:rStyle w:val="Hyperlink"/>
            <w:noProof/>
          </w:rPr>
          <w:t>5.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Pós-Condições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_Toc319785926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E72830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7" w:history="1">
        <w:r w:rsidR="00222D78" w:rsidRPr="000F542A">
          <w:rPr>
            <w:rStyle w:val="Hyperlink"/>
            <w:noProof/>
          </w:rPr>
          <w:t>6.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Fluxos de Eventos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_Toc319785927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E72830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28" w:history="1">
        <w:r w:rsidR="00222D78" w:rsidRPr="000F542A">
          <w:rPr>
            <w:rStyle w:val="Hyperlink"/>
            <w:noProof/>
          </w:rPr>
          <w:t>6.1.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Fluxo Básico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_Toc319785928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E72830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29" w:history="1">
        <w:r w:rsidR="00222D78" w:rsidRPr="000F542A">
          <w:rPr>
            <w:rStyle w:val="Hyperlink"/>
            <w:noProof/>
          </w:rPr>
          <w:t>6.2.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Fluxos Alternativos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_Toc319785929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E72830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30" w:history="1">
        <w:r w:rsidR="00222D78" w:rsidRPr="000F542A">
          <w:rPr>
            <w:rStyle w:val="Hyperlink"/>
            <w:noProof/>
          </w:rPr>
          <w:t>A1.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Esqueci minha senha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_Toc319785930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E72830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31" w:history="1">
        <w:r w:rsidR="00222D78" w:rsidRPr="000F542A">
          <w:rPr>
            <w:rStyle w:val="Hyperlink"/>
            <w:noProof/>
          </w:rPr>
          <w:t>6.3.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Fluxos de Exceção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_Toc319785931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E72830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32" w:history="1">
        <w:r w:rsidR="00222D78" w:rsidRPr="000F542A">
          <w:rPr>
            <w:rStyle w:val="Hyperlink"/>
            <w:noProof/>
          </w:rPr>
          <w:t>E1.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Campo obrigatório não informado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_Toc319785932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E72830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33" w:history="1">
        <w:r w:rsidR="00222D78" w:rsidRPr="000F542A">
          <w:rPr>
            <w:rStyle w:val="Hyperlink"/>
            <w:noProof/>
          </w:rPr>
          <w:t>E2.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Email cadastrado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_Toc319785933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E72830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34" w:history="1">
        <w:r w:rsidR="00222D78" w:rsidRPr="000F542A">
          <w:rPr>
            <w:rStyle w:val="Hyperlink"/>
            <w:noProof/>
          </w:rPr>
          <w:t>7.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Pontos de extensão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_Toc319785934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E72830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35" w:history="1">
        <w:r w:rsidR="00222D78" w:rsidRPr="000F542A">
          <w:rPr>
            <w:rStyle w:val="Hyperlink"/>
            <w:noProof/>
          </w:rPr>
          <w:t>8.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Observações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_Toc319785935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E72830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36" w:history="1">
        <w:r w:rsidR="00222D78" w:rsidRPr="000F542A">
          <w:rPr>
            <w:rStyle w:val="Hyperlink"/>
            <w:noProof/>
          </w:rPr>
          <w:t>9.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Referências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_Toc319785936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E72830">
      <w:pPr>
        <w:pStyle w:val="Sumrio1"/>
        <w:tabs>
          <w:tab w:val="left" w:pos="72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37" w:history="1">
        <w:r w:rsidR="00222D78" w:rsidRPr="000F542A">
          <w:rPr>
            <w:rStyle w:val="Hyperlink"/>
            <w:noProof/>
          </w:rPr>
          <w:t>10.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Assinaturas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_Toc319785937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6</w:t>
        </w:r>
        <w:r w:rsidR="00222D78">
          <w:rPr>
            <w:noProof/>
            <w:webHidden/>
          </w:rPr>
          <w:fldChar w:fldCharType="end"/>
        </w:r>
      </w:hyperlink>
    </w:p>
    <w:p w:rsidR="007730BC" w:rsidRPr="008A4460" w:rsidRDefault="00DA3055" w:rsidP="007730BC">
      <w:pPr>
        <w:tabs>
          <w:tab w:val="right" w:leader="dot" w:pos="9043"/>
        </w:tabs>
        <w:rPr>
          <w:rFonts w:cs="Arial"/>
          <w:noProof/>
          <w:sz w:val="20"/>
        </w:rPr>
      </w:pPr>
      <w:r>
        <w:rPr>
          <w:rFonts w:cs="Arial"/>
          <w:noProof/>
          <w:sz w:val="20"/>
        </w:rPr>
        <w:fldChar w:fldCharType="end"/>
      </w:r>
    </w:p>
    <w:p w:rsidR="007730BC" w:rsidRPr="009F4420" w:rsidRDefault="007730BC" w:rsidP="007730BC">
      <w:pPr>
        <w:tabs>
          <w:tab w:val="right" w:leader="dot" w:pos="9043"/>
        </w:tabs>
        <w:jc w:val="center"/>
        <w:rPr>
          <w:rFonts w:cs="Arial"/>
          <w:b/>
          <w:noProof/>
          <w:sz w:val="28"/>
          <w:szCs w:val="28"/>
        </w:rPr>
      </w:pPr>
      <w:r w:rsidRPr="008A4460">
        <w:rPr>
          <w:rFonts w:cs="Arial"/>
          <w:noProof/>
          <w:sz w:val="20"/>
        </w:rPr>
        <w:br w:type="page"/>
      </w:r>
      <w:r w:rsidRPr="009F4420">
        <w:rPr>
          <w:rFonts w:cs="Arial"/>
          <w:b/>
          <w:noProof/>
          <w:sz w:val="28"/>
          <w:szCs w:val="28"/>
        </w:rPr>
        <w:lastRenderedPageBreak/>
        <w:t>Especificação de Caso de Uso</w:t>
      </w:r>
    </w:p>
    <w:p w:rsidR="00DA3055" w:rsidRPr="00DA3055" w:rsidRDefault="00DA3055" w:rsidP="007730BC">
      <w:pPr>
        <w:tabs>
          <w:tab w:val="right" w:leader="dot" w:pos="9043"/>
        </w:tabs>
        <w:jc w:val="center"/>
        <w:rPr>
          <w:rFonts w:cs="Arial"/>
          <w:noProof/>
          <w:sz w:val="28"/>
          <w:szCs w:val="28"/>
        </w:rPr>
      </w:pPr>
    </w:p>
    <w:p w:rsidR="00DE35F6" w:rsidRPr="00A86FBD" w:rsidRDefault="00C25F5B">
      <w:pPr>
        <w:jc w:val="center"/>
        <w:rPr>
          <w:noProof/>
          <w:color w:val="auto"/>
          <w:szCs w:val="24"/>
        </w:rPr>
      </w:pPr>
      <w:r>
        <w:rPr>
          <w:noProof/>
          <w:color w:val="auto"/>
          <w:szCs w:val="24"/>
        </w:rPr>
        <w:t>Cadastrar Aluno</w:t>
      </w:r>
    </w:p>
    <w:p w:rsidR="00DE35F6" w:rsidRPr="008A4460" w:rsidRDefault="00DE35F6" w:rsidP="00DA3055">
      <w:pPr>
        <w:pStyle w:val="TtuloNvel1"/>
        <w:rPr>
          <w:noProof/>
        </w:rPr>
      </w:pPr>
      <w:bookmarkStart w:id="1" w:name="_Toc319785922"/>
      <w:r w:rsidRPr="008A4460">
        <w:rPr>
          <w:noProof/>
        </w:rPr>
        <w:t>Introdução</w:t>
      </w:r>
      <w:bookmarkEnd w:id="1"/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 xml:space="preserve">A proposta deste documento é detalhar um caso de uso. Esse detalhamento </w:t>
      </w:r>
      <w:r w:rsidR="000941E3" w:rsidRPr="008A4460">
        <w:rPr>
          <w:noProof/>
        </w:rPr>
        <w:t xml:space="preserve">os </w:t>
      </w:r>
      <w:r w:rsidRPr="008A4460">
        <w:rPr>
          <w:noProof/>
        </w:rPr>
        <w:t>cenários</w:t>
      </w:r>
      <w:r w:rsidR="000941E3" w:rsidRPr="008A4460">
        <w:rPr>
          <w:noProof/>
        </w:rPr>
        <w:t xml:space="preserve"> operacionais</w:t>
      </w:r>
      <w:r w:rsidRPr="008A4460">
        <w:rPr>
          <w:noProof/>
        </w:rPr>
        <w:t xml:space="preserve">, onde cada </w:t>
      </w:r>
      <w:r w:rsidR="000941E3" w:rsidRPr="008A4460">
        <w:rPr>
          <w:noProof/>
        </w:rPr>
        <w:t xml:space="preserve">cenário </w:t>
      </w:r>
      <w:r w:rsidRPr="008A4460">
        <w:rPr>
          <w:noProof/>
        </w:rPr>
        <w:t>representa um conjunto de passos que devem ser executados pelo sistema, com o objetivo de produzir algo significativo par</w:t>
      </w:r>
      <w:r w:rsidR="001D62F3">
        <w:rPr>
          <w:noProof/>
        </w:rPr>
        <w:t>a o ator</w:t>
      </w:r>
      <w:r w:rsidRPr="008A4460">
        <w:rPr>
          <w:noProof/>
        </w:rPr>
        <w:t>.</w:t>
      </w:r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Seu escopo abrange a descrição dos atores envolvidos na funcionalidade, a seqüência de ações a serem realizadas pelo sistema e pelo ator e uma série de características específicas do caso de uso em questão.</w:t>
      </w:r>
    </w:p>
    <w:p w:rsidR="00DE35F6" w:rsidRDefault="00DE35F6" w:rsidP="00DA3055">
      <w:pPr>
        <w:pStyle w:val="Texto"/>
        <w:rPr>
          <w:noProof/>
        </w:rPr>
      </w:pPr>
      <w:r w:rsidRPr="008A4460">
        <w:rPr>
          <w:noProof/>
        </w:rPr>
        <w:t>Termos e abreviaturas específicos podem ser encontrados no Glossário do projeto.</w:t>
      </w:r>
    </w:p>
    <w:p w:rsidR="00427EF4" w:rsidRPr="008A4460" w:rsidRDefault="00427EF4" w:rsidP="00DA3055">
      <w:pPr>
        <w:pStyle w:val="Texto"/>
        <w:rPr>
          <w:noProof/>
        </w:rPr>
      </w:pPr>
    </w:p>
    <w:p w:rsidR="00DE35F6" w:rsidRPr="008A4460" w:rsidRDefault="00DE35F6" w:rsidP="00DA3055">
      <w:pPr>
        <w:pStyle w:val="TtuloNvel1"/>
        <w:rPr>
          <w:noProof/>
        </w:rPr>
      </w:pPr>
      <w:bookmarkStart w:id="2" w:name="_Toc319785923"/>
      <w:r w:rsidRPr="008A4460">
        <w:rPr>
          <w:noProof/>
        </w:rPr>
        <w:t>Breve Descrição</w:t>
      </w:r>
      <w:bookmarkEnd w:id="2"/>
    </w:p>
    <w:p w:rsidR="00DE35F6" w:rsidRDefault="00DE35F6" w:rsidP="00DA3055">
      <w:pPr>
        <w:pStyle w:val="Texto"/>
        <w:rPr>
          <w:noProof/>
        </w:rPr>
      </w:pPr>
      <w:r w:rsidRPr="008A4460">
        <w:rPr>
          <w:noProof/>
        </w:rPr>
        <w:t xml:space="preserve">A proposta deste caso de uso é </w:t>
      </w:r>
      <w:r w:rsidR="00A86FBD">
        <w:rPr>
          <w:noProof/>
        </w:rPr>
        <w:t>descrever o processo de cadastramento do usuário no site.</w:t>
      </w:r>
    </w:p>
    <w:p w:rsidR="00427EF4" w:rsidRPr="008A4460" w:rsidRDefault="00427EF4" w:rsidP="00DA3055">
      <w:pPr>
        <w:pStyle w:val="Texto"/>
        <w:rPr>
          <w:noProof/>
        </w:rPr>
      </w:pPr>
    </w:p>
    <w:p w:rsidR="00DE35F6" w:rsidRPr="008A4460" w:rsidRDefault="00DE35F6" w:rsidP="00DA3055">
      <w:pPr>
        <w:pStyle w:val="TtuloNvel1"/>
        <w:rPr>
          <w:noProof/>
        </w:rPr>
      </w:pPr>
      <w:bookmarkStart w:id="3" w:name="_Toc319785924"/>
      <w:r w:rsidRPr="008A4460">
        <w:rPr>
          <w:noProof/>
        </w:rPr>
        <w:t>Atores</w:t>
      </w:r>
      <w:bookmarkEnd w:id="3"/>
    </w:p>
    <w:p w:rsidR="00DE35F6" w:rsidRDefault="00A86FBD" w:rsidP="00DA3055">
      <w:pPr>
        <w:pStyle w:val="InfoBlue"/>
        <w:rPr>
          <w:i w:val="0"/>
          <w:noProof/>
          <w:color w:val="auto"/>
        </w:rPr>
      </w:pPr>
      <w:r w:rsidRPr="00A86FBD">
        <w:rPr>
          <w:i w:val="0"/>
          <w:noProof/>
          <w:color w:val="auto"/>
        </w:rPr>
        <w:t xml:space="preserve"> </w:t>
      </w:r>
      <w:r w:rsidR="00AD5026">
        <w:rPr>
          <w:i w:val="0"/>
          <w:noProof/>
          <w:color w:val="auto"/>
        </w:rPr>
        <w:t xml:space="preserve">     Aluno</w:t>
      </w:r>
    </w:p>
    <w:p w:rsidR="00427EF4" w:rsidRPr="00A86FBD" w:rsidRDefault="00427EF4" w:rsidP="00DA3055">
      <w:pPr>
        <w:pStyle w:val="InfoBlue"/>
        <w:rPr>
          <w:i w:val="0"/>
          <w:noProof/>
          <w:color w:val="auto"/>
        </w:rPr>
      </w:pPr>
    </w:p>
    <w:p w:rsidR="009F39CE" w:rsidRPr="008A4460" w:rsidRDefault="00364004" w:rsidP="00DA3055">
      <w:pPr>
        <w:pStyle w:val="TtuloNvel1"/>
        <w:rPr>
          <w:noProof/>
        </w:rPr>
      </w:pPr>
      <w:bookmarkStart w:id="4" w:name="_Toc319785925"/>
      <w:r w:rsidRPr="008A4460">
        <w:rPr>
          <w:noProof/>
        </w:rPr>
        <w:t>Precondicões</w:t>
      </w:r>
      <w:bookmarkEnd w:id="4"/>
    </w:p>
    <w:p w:rsidR="004B3AC3" w:rsidRDefault="00427EF4" w:rsidP="00DA3055">
      <w:pPr>
        <w:pStyle w:val="InfoBlue"/>
        <w:rPr>
          <w:i w:val="0"/>
          <w:noProof/>
          <w:color w:val="auto"/>
        </w:rPr>
      </w:pPr>
      <w:r>
        <w:rPr>
          <w:i w:val="0"/>
          <w:noProof/>
          <w:color w:val="auto"/>
        </w:rPr>
        <w:t xml:space="preserve">      </w:t>
      </w:r>
      <w:r w:rsidR="004B3AC3" w:rsidRPr="00427EF4">
        <w:rPr>
          <w:i w:val="0"/>
          <w:noProof/>
          <w:color w:val="auto"/>
        </w:rPr>
        <w:t>Esta seção não se ap</w:t>
      </w:r>
      <w:r w:rsidRPr="00427EF4">
        <w:rPr>
          <w:i w:val="0"/>
          <w:noProof/>
          <w:color w:val="auto"/>
        </w:rPr>
        <w:t>lica ao caso de uso em questão</w:t>
      </w:r>
      <w:r>
        <w:rPr>
          <w:i w:val="0"/>
          <w:noProof/>
          <w:color w:val="auto"/>
        </w:rPr>
        <w:t>.</w:t>
      </w:r>
    </w:p>
    <w:p w:rsidR="00427EF4" w:rsidRPr="00427EF4" w:rsidRDefault="00427EF4" w:rsidP="00DA3055">
      <w:pPr>
        <w:pStyle w:val="InfoBlue"/>
        <w:rPr>
          <w:i w:val="0"/>
          <w:noProof/>
          <w:color w:val="auto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9F39CE" w:rsidRPr="008A4460" w:rsidRDefault="009F39CE" w:rsidP="00DA3055">
      <w:pPr>
        <w:pStyle w:val="TtuloNvel1"/>
        <w:rPr>
          <w:noProof/>
        </w:rPr>
      </w:pPr>
      <w:bookmarkStart w:id="5" w:name="_Toc319785926"/>
      <w:r w:rsidRPr="008A4460">
        <w:rPr>
          <w:noProof/>
        </w:rPr>
        <w:t>Pós-Condições</w:t>
      </w:r>
      <w:bookmarkEnd w:id="5"/>
    </w:p>
    <w:p w:rsidR="009F39CE" w:rsidRDefault="009F39CE" w:rsidP="00427EF4">
      <w:pPr>
        <w:pStyle w:val="InfoBlue"/>
        <w:ind w:firstLine="360"/>
        <w:rPr>
          <w:i w:val="0"/>
          <w:noProof/>
          <w:color w:val="auto"/>
        </w:rPr>
      </w:pPr>
      <w:r w:rsidRPr="00427EF4">
        <w:rPr>
          <w:i w:val="0"/>
          <w:noProof/>
          <w:color w:val="auto"/>
        </w:rPr>
        <w:t>Esta seção não se ap</w:t>
      </w:r>
      <w:r w:rsidR="00427EF4" w:rsidRPr="00427EF4">
        <w:rPr>
          <w:i w:val="0"/>
          <w:noProof/>
          <w:color w:val="auto"/>
        </w:rPr>
        <w:t>lica ao caso de uso em questão</w:t>
      </w:r>
      <w:r w:rsidR="00BD12D6">
        <w:rPr>
          <w:i w:val="0"/>
          <w:noProof/>
          <w:color w:val="auto"/>
        </w:rPr>
        <w:t>.</w:t>
      </w:r>
    </w:p>
    <w:p w:rsidR="00427EF4" w:rsidRPr="00427EF4" w:rsidRDefault="00427EF4" w:rsidP="00427EF4">
      <w:pPr>
        <w:pStyle w:val="InfoBlue"/>
        <w:ind w:firstLine="360"/>
        <w:rPr>
          <w:i w:val="0"/>
          <w:noProof/>
          <w:color w:val="auto"/>
        </w:rPr>
      </w:pPr>
    </w:p>
    <w:p w:rsidR="00722B0E" w:rsidRPr="008A4460" w:rsidRDefault="00722B0E" w:rsidP="00722B0E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DE35F6" w:rsidRPr="008A4460" w:rsidRDefault="00DE35F6" w:rsidP="00DA3055">
      <w:pPr>
        <w:pStyle w:val="TtuloNvel1"/>
        <w:rPr>
          <w:noProof/>
        </w:rPr>
      </w:pPr>
      <w:bookmarkStart w:id="6" w:name="_Toc319785927"/>
      <w:r w:rsidRPr="008A4460">
        <w:rPr>
          <w:noProof/>
        </w:rPr>
        <w:t>Fluxos de Eventos</w:t>
      </w:r>
      <w:bookmarkEnd w:id="6"/>
    </w:p>
    <w:p w:rsidR="00DE35F6" w:rsidRPr="008A4460" w:rsidRDefault="00DE35F6" w:rsidP="00DA3055">
      <w:pPr>
        <w:pStyle w:val="TtuloNvel2"/>
        <w:rPr>
          <w:noProof/>
        </w:rPr>
      </w:pPr>
      <w:bookmarkStart w:id="7" w:name="_Toc319785928"/>
      <w:r w:rsidRPr="008A4460">
        <w:rPr>
          <w:noProof/>
        </w:rPr>
        <w:t>Fluxo Básico</w:t>
      </w:r>
      <w:bookmarkEnd w:id="7"/>
    </w:p>
    <w:p w:rsidR="00DE35F6" w:rsidRDefault="00DE35F6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8A4460">
        <w:rPr>
          <w:noProof/>
        </w:rPr>
        <w:t xml:space="preserve">Este caso de uso inicia quando </w:t>
      </w:r>
      <w:r w:rsidR="00A50C9B">
        <w:rPr>
          <w:noProof/>
        </w:rPr>
        <w:t>o ator acessa a opção que permite o cadastramento do usuário;</w:t>
      </w:r>
    </w:p>
    <w:p w:rsidR="00BD12D6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 xml:space="preserve">O sistema </w:t>
      </w:r>
      <w:r w:rsidRPr="00634D79">
        <w:rPr>
          <w:i/>
          <w:noProof/>
          <w:u w:val="single"/>
        </w:rPr>
        <w:t>apresenta</w:t>
      </w:r>
      <w:r>
        <w:rPr>
          <w:noProof/>
        </w:rPr>
        <w:t xml:space="preserve"> os campos para preenchimento </w:t>
      </w:r>
      <w:r w:rsidRPr="00BA2BC0">
        <w:rPr>
          <w:b/>
          <w:noProof/>
        </w:rPr>
        <w:t>[IUC 2.1]</w:t>
      </w:r>
      <w:r>
        <w:rPr>
          <w:noProof/>
        </w:rPr>
        <w:t>;</w:t>
      </w:r>
    </w:p>
    <w:p w:rsidR="00BA2BC0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 xml:space="preserve">O ator </w:t>
      </w:r>
      <w:r w:rsidRPr="00634D79">
        <w:rPr>
          <w:i/>
          <w:noProof/>
          <w:u w:val="single"/>
        </w:rPr>
        <w:t>informa</w:t>
      </w:r>
      <w:r>
        <w:rPr>
          <w:noProof/>
        </w:rPr>
        <w:t xml:space="preserve"> os dados requeridos;</w:t>
      </w:r>
    </w:p>
    <w:p w:rsidR="00BA2BC0" w:rsidRPr="00634D79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 xml:space="preserve">O sistema </w:t>
      </w:r>
      <w:r w:rsidRPr="00634D79">
        <w:rPr>
          <w:i/>
          <w:noProof/>
          <w:u w:val="single"/>
        </w:rPr>
        <w:t>valida</w:t>
      </w:r>
      <w:r w:rsidRPr="00634D79">
        <w:rPr>
          <w:noProof/>
        </w:rPr>
        <w:t xml:space="preserve"> os dados informados </w:t>
      </w:r>
      <w:r w:rsidRPr="00634D79">
        <w:rPr>
          <w:b/>
          <w:noProof/>
        </w:rPr>
        <w:t>(RN</w:t>
      </w:r>
      <w:r w:rsidR="00B174F1" w:rsidRPr="00634D79">
        <w:rPr>
          <w:b/>
          <w:noProof/>
        </w:rPr>
        <w:t>.1</w:t>
      </w:r>
      <w:r w:rsidR="00805DC5">
        <w:rPr>
          <w:b/>
          <w:noProof/>
        </w:rPr>
        <w:t>) (E1</w:t>
      </w:r>
      <w:r w:rsidRPr="00634D79">
        <w:rPr>
          <w:b/>
          <w:noProof/>
        </w:rPr>
        <w:t>)</w:t>
      </w:r>
      <w:r w:rsidR="00805DC5">
        <w:rPr>
          <w:b/>
          <w:noProof/>
        </w:rPr>
        <w:t xml:space="preserve"> (E2</w:t>
      </w:r>
      <w:r w:rsidR="00717CE3" w:rsidRPr="00634D79">
        <w:rPr>
          <w:b/>
          <w:noProof/>
        </w:rPr>
        <w:t xml:space="preserve">) </w:t>
      </w:r>
      <w:r w:rsidRPr="00634D79">
        <w:rPr>
          <w:noProof/>
        </w:rPr>
        <w:t>;</w:t>
      </w:r>
    </w:p>
    <w:p w:rsidR="00BA2BC0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634D79">
        <w:rPr>
          <w:noProof/>
        </w:rPr>
        <w:t xml:space="preserve">O sistema </w:t>
      </w:r>
      <w:r w:rsidRPr="00634D79">
        <w:rPr>
          <w:i/>
          <w:noProof/>
          <w:u w:val="single"/>
        </w:rPr>
        <w:t>grava</w:t>
      </w:r>
      <w:r>
        <w:rPr>
          <w:noProof/>
        </w:rPr>
        <w:t xml:space="preserve"> os dados incluidos;</w:t>
      </w:r>
    </w:p>
    <w:p w:rsidR="00BA2BC0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 xml:space="preserve">O sistema </w:t>
      </w:r>
      <w:r w:rsidRPr="00634D79">
        <w:rPr>
          <w:i/>
          <w:noProof/>
          <w:u w:val="single"/>
        </w:rPr>
        <w:t>emite</w:t>
      </w:r>
      <w:r>
        <w:rPr>
          <w:noProof/>
        </w:rPr>
        <w:t xml:space="preserve"> a mensagem </w:t>
      </w:r>
      <w:r w:rsidR="00717CE3">
        <w:rPr>
          <w:b/>
          <w:noProof/>
        </w:rPr>
        <w:t>[MN001</w:t>
      </w:r>
      <w:r w:rsidRPr="00BA2BC0">
        <w:rPr>
          <w:b/>
          <w:noProof/>
        </w:rPr>
        <w:t>]</w:t>
      </w:r>
      <w:r>
        <w:rPr>
          <w:noProof/>
        </w:rPr>
        <w:t>;</w:t>
      </w:r>
    </w:p>
    <w:p w:rsidR="00BA2BC0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 xml:space="preserve">O ator </w:t>
      </w:r>
      <w:r w:rsidRPr="00634D79">
        <w:rPr>
          <w:i/>
          <w:noProof/>
          <w:u w:val="single"/>
        </w:rPr>
        <w:t>confirma</w:t>
      </w:r>
      <w:r>
        <w:rPr>
          <w:noProof/>
        </w:rPr>
        <w:t xml:space="preserve"> a mensagem;</w:t>
      </w:r>
    </w:p>
    <w:p w:rsidR="00BA2BC0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>O caso de uso é encerrado.</w:t>
      </w:r>
    </w:p>
    <w:p w:rsidR="00A50C9B" w:rsidRDefault="00A50C9B" w:rsidP="00A50C9B">
      <w:pPr>
        <w:pStyle w:val="Texto"/>
        <w:ind w:left="1440" w:firstLine="0"/>
        <w:rPr>
          <w:noProof/>
        </w:rPr>
      </w:pPr>
    </w:p>
    <w:p w:rsidR="00A50C9B" w:rsidRDefault="00A50C9B" w:rsidP="00A50C9B">
      <w:pPr>
        <w:pStyle w:val="Texto"/>
        <w:ind w:left="720" w:firstLine="0"/>
        <w:rPr>
          <w:noProof/>
        </w:rPr>
      </w:pPr>
    </w:p>
    <w:p w:rsidR="00A50C9B" w:rsidRDefault="00A50C9B" w:rsidP="00A50C9B">
      <w:pPr>
        <w:pStyle w:val="Texto"/>
        <w:ind w:left="360" w:firstLine="37"/>
        <w:rPr>
          <w:noProof/>
        </w:rPr>
      </w:pPr>
    </w:p>
    <w:p w:rsidR="00A50C9B" w:rsidRPr="008A4460" w:rsidRDefault="00A50C9B" w:rsidP="00A50C9B">
      <w:pPr>
        <w:pStyle w:val="Texto"/>
        <w:spacing w:before="40" w:after="60"/>
        <w:ind w:left="1134"/>
        <w:rPr>
          <w:noProof/>
        </w:rPr>
      </w:pPr>
    </w:p>
    <w:p w:rsidR="00DE35F6" w:rsidRPr="008A4460" w:rsidRDefault="00DE35F6" w:rsidP="00DA3055">
      <w:pPr>
        <w:pStyle w:val="TtuloNvel2"/>
        <w:rPr>
          <w:noProof/>
        </w:rPr>
      </w:pPr>
      <w:bookmarkStart w:id="8" w:name="_Toc319785929"/>
      <w:r w:rsidRPr="008A4460">
        <w:rPr>
          <w:noProof/>
        </w:rPr>
        <w:lastRenderedPageBreak/>
        <w:t>Fluxos Alternativos</w:t>
      </w:r>
      <w:bookmarkEnd w:id="8"/>
    </w:p>
    <w:p w:rsidR="000D5B8B" w:rsidRPr="000D5B8B" w:rsidRDefault="000D5B8B" w:rsidP="000D5B8B">
      <w:pPr>
        <w:pStyle w:val="InfoBlue"/>
        <w:ind w:firstLine="720"/>
        <w:rPr>
          <w:i w:val="0"/>
          <w:noProof/>
          <w:color w:val="auto"/>
        </w:rPr>
      </w:pPr>
      <w:r w:rsidRPr="000D5B8B">
        <w:rPr>
          <w:i w:val="0"/>
          <w:noProof/>
          <w:color w:val="auto"/>
        </w:rPr>
        <w:t>Esta seção não se aplica ao caso de uso em questão.</w:t>
      </w:r>
    </w:p>
    <w:p w:rsidR="00ED5351" w:rsidRDefault="00ED5351" w:rsidP="0045168A">
      <w:pPr>
        <w:pStyle w:val="Texto"/>
        <w:ind w:left="1178" w:firstLine="0"/>
        <w:rPr>
          <w:color w:val="000000"/>
        </w:rPr>
      </w:pPr>
    </w:p>
    <w:p w:rsidR="00722B0E" w:rsidRDefault="00D16892" w:rsidP="00717CE3">
      <w:pPr>
        <w:pStyle w:val="TtuloNvel2"/>
        <w:rPr>
          <w:noProof/>
        </w:rPr>
      </w:pPr>
      <w:bookmarkStart w:id="9" w:name="_Toc319785931"/>
      <w:r w:rsidRPr="008A4460">
        <w:rPr>
          <w:noProof/>
        </w:rPr>
        <w:t>Fluxos de Exceçã</w:t>
      </w:r>
      <w:r w:rsidR="00717CE3">
        <w:rPr>
          <w:noProof/>
        </w:rPr>
        <w:t>o</w:t>
      </w:r>
      <w:bookmarkEnd w:id="9"/>
    </w:p>
    <w:p w:rsidR="00717CE3" w:rsidRPr="00C65E8B" w:rsidRDefault="00717CE3" w:rsidP="00717CE3">
      <w:pPr>
        <w:pStyle w:val="TtuloNvel2"/>
        <w:numPr>
          <w:ilvl w:val="0"/>
          <w:numId w:val="20"/>
        </w:numPr>
        <w:ind w:left="1134" w:hanging="425"/>
        <w:rPr>
          <w:noProof/>
          <w:color w:val="000000"/>
        </w:rPr>
      </w:pPr>
      <w:bookmarkStart w:id="10" w:name="_Toc307320183"/>
      <w:bookmarkStart w:id="11" w:name="_Toc307552887"/>
      <w:bookmarkStart w:id="12" w:name="_Toc307563175"/>
      <w:bookmarkStart w:id="13" w:name="_Toc311452181"/>
      <w:bookmarkStart w:id="14" w:name="_Toc319785932"/>
      <w:r w:rsidRPr="00C65E8B">
        <w:rPr>
          <w:noProof/>
          <w:color w:val="000000"/>
        </w:rPr>
        <w:t>Campo obrigatório não informado</w:t>
      </w:r>
      <w:bookmarkEnd w:id="10"/>
      <w:bookmarkEnd w:id="11"/>
      <w:bookmarkEnd w:id="12"/>
      <w:bookmarkEnd w:id="13"/>
      <w:bookmarkEnd w:id="14"/>
    </w:p>
    <w:p w:rsidR="00717CE3" w:rsidRDefault="00717CE3" w:rsidP="00717CE3">
      <w:pPr>
        <w:pStyle w:val="Texto"/>
        <w:ind w:left="709" w:firstLine="0"/>
        <w:rPr>
          <w:color w:val="000000"/>
        </w:rPr>
      </w:pPr>
      <w:r w:rsidRPr="00C65E8B">
        <w:rPr>
          <w:color w:val="000000"/>
        </w:rPr>
        <w:t xml:space="preserve">No passo </w:t>
      </w:r>
      <w:r w:rsidRPr="00C1437F">
        <w:rPr>
          <w:b/>
          <w:color w:val="000000"/>
        </w:rPr>
        <w:fldChar w:fldCharType="begin"/>
      </w:r>
      <w:r w:rsidRPr="00C1437F">
        <w:rPr>
          <w:b/>
          <w:color w:val="000000"/>
        </w:rPr>
        <w:instrText xml:space="preserve"> REF _Ref310493260 \r \h  \* MERGEFORMAT </w:instrText>
      </w:r>
      <w:r w:rsidRPr="00C1437F">
        <w:rPr>
          <w:b/>
          <w:color w:val="000000"/>
        </w:rPr>
      </w:r>
      <w:r w:rsidRPr="00C1437F">
        <w:rPr>
          <w:b/>
          <w:color w:val="000000"/>
        </w:rPr>
        <w:fldChar w:fldCharType="separate"/>
      </w:r>
      <w:r w:rsidRPr="00C1437F">
        <w:rPr>
          <w:b/>
          <w:color w:val="000000"/>
        </w:rPr>
        <w:t>FB</w:t>
      </w:r>
      <w:r>
        <w:rPr>
          <w:b/>
          <w:color w:val="000000"/>
        </w:rPr>
        <w:t>4</w:t>
      </w:r>
      <w:r w:rsidRPr="00C1437F">
        <w:rPr>
          <w:b/>
          <w:color w:val="000000"/>
        </w:rPr>
        <w:fldChar w:fldCharType="end"/>
      </w:r>
      <w:r w:rsidRPr="00C65E8B">
        <w:rPr>
          <w:color w:val="000000"/>
        </w:rPr>
        <w:t>, caso o sistema verifique que um campo obrigatório não foi informado, o sistema deve seguir os seguintes passos:</w:t>
      </w:r>
    </w:p>
    <w:p w:rsidR="00717CE3" w:rsidRDefault="00717CE3" w:rsidP="00717CE3">
      <w:pPr>
        <w:pStyle w:val="Texto"/>
        <w:ind w:left="720" w:firstLine="0"/>
        <w:rPr>
          <w:color w:val="000000"/>
        </w:rPr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709" w:firstLine="142"/>
        <w:rPr>
          <w:color w:val="000000"/>
        </w:rPr>
      </w:pPr>
      <w:bookmarkStart w:id="15" w:name="_Toc307552889"/>
      <w:bookmarkStart w:id="16" w:name="_Toc307563177"/>
      <w:r w:rsidRPr="00C65E8B">
        <w:rPr>
          <w:color w:val="000000"/>
        </w:rPr>
        <w:t xml:space="preserve">O sistema </w:t>
      </w:r>
      <w:r w:rsidRPr="00426229">
        <w:rPr>
          <w:i/>
          <w:noProof/>
          <w:u w:val="single"/>
        </w:rPr>
        <w:t>apresenta</w:t>
      </w:r>
      <w:r w:rsidRPr="00C65E8B">
        <w:rPr>
          <w:color w:val="000000"/>
        </w:rPr>
        <w:t xml:space="preserve"> a mensagem </w:t>
      </w:r>
      <w:r w:rsidRPr="00C1437F">
        <w:rPr>
          <w:b/>
          <w:color w:val="000000"/>
        </w:rPr>
        <w:t>MN</w:t>
      </w:r>
      <w:r>
        <w:rPr>
          <w:b/>
          <w:color w:val="000000"/>
        </w:rPr>
        <w:t>002</w:t>
      </w:r>
      <w:r w:rsidRPr="00C65E8B">
        <w:rPr>
          <w:color w:val="000000"/>
        </w:rPr>
        <w:t>;</w:t>
      </w:r>
      <w:bookmarkEnd w:id="15"/>
      <w:bookmarkEnd w:id="16"/>
    </w:p>
    <w:p w:rsidR="00717CE3" w:rsidRPr="00C65E8B" w:rsidRDefault="00717CE3" w:rsidP="00717CE3">
      <w:pPr>
        <w:pStyle w:val="Texto"/>
        <w:tabs>
          <w:tab w:val="left" w:pos="1418"/>
        </w:tabs>
        <w:rPr>
          <w:color w:val="000000"/>
        </w:rPr>
      </w:pPr>
      <w:bookmarkStart w:id="17" w:name="_Toc307552890"/>
      <w:bookmarkStart w:id="18" w:name="_Toc307563178"/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1276" w:hanging="425"/>
        <w:rPr>
          <w:color w:val="000000"/>
        </w:rPr>
      </w:pPr>
      <w:r w:rsidRPr="00C65E8B">
        <w:rPr>
          <w:color w:val="000000"/>
        </w:rPr>
        <w:t xml:space="preserve">O ator </w:t>
      </w:r>
      <w:r w:rsidRPr="00426229">
        <w:rPr>
          <w:i/>
          <w:noProof/>
          <w:u w:val="single"/>
        </w:rPr>
        <w:t>confirma</w:t>
      </w:r>
      <w:r w:rsidRPr="00C65E8B">
        <w:rPr>
          <w:color w:val="000000"/>
        </w:rPr>
        <w:t xml:space="preserve"> a mensagem;</w:t>
      </w:r>
    </w:p>
    <w:p w:rsidR="00717CE3" w:rsidRPr="00C65E8B" w:rsidRDefault="00717CE3" w:rsidP="00717CE3">
      <w:pPr>
        <w:pStyle w:val="PargrafodaLista"/>
        <w:ind w:left="1275"/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1963" w:hanging="1112"/>
        <w:rPr>
          <w:color w:val="000000"/>
        </w:rPr>
      </w:pPr>
      <w:r w:rsidRPr="00C65E8B">
        <w:rPr>
          <w:color w:val="000000"/>
        </w:rPr>
        <w:t>O fluxo retorna ao passo que o acionou.</w:t>
      </w:r>
      <w:bookmarkEnd w:id="17"/>
      <w:bookmarkEnd w:id="18"/>
    </w:p>
    <w:p w:rsidR="00717CE3" w:rsidRPr="00717CE3" w:rsidRDefault="00717CE3" w:rsidP="00717CE3">
      <w:pPr>
        <w:pStyle w:val="Texto"/>
      </w:pPr>
    </w:p>
    <w:p w:rsidR="00717CE3" w:rsidRPr="00C65E8B" w:rsidRDefault="00717CE3" w:rsidP="00717CE3">
      <w:pPr>
        <w:pStyle w:val="TtuloNvel2"/>
        <w:numPr>
          <w:ilvl w:val="0"/>
          <w:numId w:val="20"/>
        </w:numPr>
        <w:ind w:left="1134" w:hanging="425"/>
        <w:rPr>
          <w:noProof/>
          <w:color w:val="000000"/>
        </w:rPr>
      </w:pPr>
      <w:bookmarkStart w:id="19" w:name="_Toc319785933"/>
      <w:r>
        <w:rPr>
          <w:noProof/>
          <w:color w:val="000000"/>
        </w:rPr>
        <w:t>Email cadastrado</w:t>
      </w:r>
      <w:bookmarkEnd w:id="19"/>
    </w:p>
    <w:p w:rsidR="00717CE3" w:rsidRDefault="00717CE3" w:rsidP="00717CE3">
      <w:pPr>
        <w:pStyle w:val="Texto"/>
        <w:ind w:left="709" w:firstLine="0"/>
        <w:rPr>
          <w:color w:val="000000"/>
        </w:rPr>
      </w:pPr>
      <w:r w:rsidRPr="00C65E8B">
        <w:rPr>
          <w:color w:val="000000"/>
        </w:rPr>
        <w:t xml:space="preserve">No passo </w:t>
      </w:r>
      <w:r w:rsidRPr="00C1437F">
        <w:rPr>
          <w:b/>
          <w:color w:val="000000"/>
        </w:rPr>
        <w:fldChar w:fldCharType="begin"/>
      </w:r>
      <w:r w:rsidRPr="00C1437F">
        <w:rPr>
          <w:b/>
          <w:color w:val="000000"/>
        </w:rPr>
        <w:instrText xml:space="preserve"> REF _Ref310493260 \r \h  \* MERGEFORMAT </w:instrText>
      </w:r>
      <w:r w:rsidRPr="00C1437F">
        <w:rPr>
          <w:b/>
          <w:color w:val="000000"/>
        </w:rPr>
      </w:r>
      <w:r w:rsidRPr="00C1437F">
        <w:rPr>
          <w:b/>
          <w:color w:val="000000"/>
        </w:rPr>
        <w:fldChar w:fldCharType="separate"/>
      </w:r>
      <w:r w:rsidRPr="00C1437F">
        <w:rPr>
          <w:b/>
          <w:color w:val="000000"/>
        </w:rPr>
        <w:t>FB</w:t>
      </w:r>
      <w:r>
        <w:rPr>
          <w:b/>
          <w:color w:val="000000"/>
        </w:rPr>
        <w:t>4</w:t>
      </w:r>
      <w:r w:rsidRPr="00C1437F">
        <w:rPr>
          <w:b/>
          <w:color w:val="000000"/>
        </w:rPr>
        <w:fldChar w:fldCharType="end"/>
      </w:r>
      <w:r w:rsidRPr="00C65E8B">
        <w:rPr>
          <w:color w:val="000000"/>
        </w:rPr>
        <w:t>, c</w:t>
      </w:r>
      <w:r>
        <w:rPr>
          <w:color w:val="000000"/>
        </w:rPr>
        <w:t>aso o sistema verifique que um ator já esta cadastro</w:t>
      </w:r>
      <w:r w:rsidRPr="00C65E8B">
        <w:rPr>
          <w:color w:val="000000"/>
        </w:rPr>
        <w:t>, o sistema deve seguir os seguintes passos:</w:t>
      </w:r>
    </w:p>
    <w:p w:rsidR="00717CE3" w:rsidRDefault="00717CE3" w:rsidP="00717CE3">
      <w:pPr>
        <w:pStyle w:val="Texto"/>
        <w:ind w:left="720" w:firstLine="0"/>
        <w:rPr>
          <w:color w:val="000000"/>
        </w:rPr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709" w:firstLine="142"/>
        <w:rPr>
          <w:color w:val="000000"/>
        </w:rPr>
      </w:pPr>
      <w:r w:rsidRPr="00C65E8B">
        <w:rPr>
          <w:color w:val="000000"/>
        </w:rPr>
        <w:t>O sistema</w:t>
      </w:r>
      <w:r w:rsidRPr="00426229">
        <w:rPr>
          <w:i/>
          <w:noProof/>
        </w:rPr>
        <w:t xml:space="preserve"> </w:t>
      </w:r>
      <w:r w:rsidRPr="00426229">
        <w:rPr>
          <w:i/>
          <w:noProof/>
          <w:u w:val="single"/>
        </w:rPr>
        <w:t>apresenta</w:t>
      </w:r>
      <w:r w:rsidRPr="00C65E8B">
        <w:rPr>
          <w:color w:val="000000"/>
        </w:rPr>
        <w:t xml:space="preserve"> a mensagem </w:t>
      </w:r>
      <w:r w:rsidRPr="00C1437F">
        <w:rPr>
          <w:b/>
          <w:color w:val="000000"/>
        </w:rPr>
        <w:t>MN</w:t>
      </w:r>
      <w:r>
        <w:rPr>
          <w:b/>
          <w:color w:val="000000"/>
        </w:rPr>
        <w:t>003</w:t>
      </w:r>
      <w:r w:rsidRPr="00C65E8B">
        <w:rPr>
          <w:color w:val="000000"/>
        </w:rPr>
        <w:t>;</w:t>
      </w:r>
    </w:p>
    <w:p w:rsidR="00717CE3" w:rsidRPr="00C65E8B" w:rsidRDefault="00717CE3" w:rsidP="00717CE3">
      <w:pPr>
        <w:pStyle w:val="Texto"/>
        <w:tabs>
          <w:tab w:val="left" w:pos="1418"/>
        </w:tabs>
        <w:rPr>
          <w:color w:val="000000"/>
        </w:rPr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1276" w:hanging="425"/>
        <w:rPr>
          <w:color w:val="000000"/>
        </w:rPr>
      </w:pPr>
      <w:r w:rsidRPr="00C65E8B">
        <w:rPr>
          <w:color w:val="000000"/>
        </w:rPr>
        <w:t xml:space="preserve">O ator </w:t>
      </w:r>
      <w:r w:rsidRPr="00426229">
        <w:rPr>
          <w:i/>
          <w:noProof/>
          <w:u w:val="single"/>
        </w:rPr>
        <w:t>confirma</w:t>
      </w:r>
      <w:r w:rsidRPr="00C65E8B">
        <w:rPr>
          <w:color w:val="000000"/>
        </w:rPr>
        <w:t xml:space="preserve"> a mensagem;</w:t>
      </w:r>
    </w:p>
    <w:p w:rsidR="00717CE3" w:rsidRPr="00C65E8B" w:rsidRDefault="00717CE3" w:rsidP="00717CE3">
      <w:pPr>
        <w:pStyle w:val="PargrafodaLista"/>
        <w:ind w:left="1275"/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1963" w:hanging="1112"/>
        <w:rPr>
          <w:color w:val="000000"/>
        </w:rPr>
      </w:pPr>
      <w:r w:rsidRPr="00C65E8B">
        <w:rPr>
          <w:color w:val="000000"/>
        </w:rPr>
        <w:t>O fluxo retorna ao passo que o acionou.</w:t>
      </w:r>
    </w:p>
    <w:p w:rsidR="00485BCA" w:rsidRDefault="00485BCA" w:rsidP="00DA3055">
      <w:pPr>
        <w:pStyle w:val="InfoBlue"/>
        <w:rPr>
          <w:noProof/>
        </w:rPr>
      </w:pPr>
    </w:p>
    <w:p w:rsidR="00717CE3" w:rsidRPr="008A4460" w:rsidRDefault="00717CE3" w:rsidP="00DA3055">
      <w:pPr>
        <w:pStyle w:val="InfoBlue"/>
        <w:rPr>
          <w:noProof/>
        </w:rPr>
      </w:pPr>
    </w:p>
    <w:p w:rsidR="00E924D3" w:rsidRPr="008A4460" w:rsidRDefault="0028068A" w:rsidP="00DA3055">
      <w:pPr>
        <w:pStyle w:val="TtuloNvel1"/>
        <w:rPr>
          <w:noProof/>
        </w:rPr>
      </w:pPr>
      <w:bookmarkStart w:id="20" w:name="_Toc319785934"/>
      <w:r w:rsidRPr="008A4460">
        <w:rPr>
          <w:noProof/>
        </w:rPr>
        <w:t>Pontos de extensão</w:t>
      </w:r>
      <w:bookmarkEnd w:id="20"/>
    </w:p>
    <w:p w:rsidR="00E924D3" w:rsidRPr="006B5300" w:rsidRDefault="00E924D3" w:rsidP="006B5300">
      <w:pPr>
        <w:pStyle w:val="InfoBlue"/>
        <w:ind w:firstLine="360"/>
        <w:rPr>
          <w:i w:val="0"/>
          <w:noProof/>
          <w:color w:val="auto"/>
        </w:rPr>
      </w:pPr>
      <w:r w:rsidRPr="006B5300">
        <w:rPr>
          <w:i w:val="0"/>
          <w:noProof/>
          <w:color w:val="auto"/>
        </w:rPr>
        <w:t>Esta seção não se ap</w:t>
      </w:r>
      <w:r w:rsidR="006B5300" w:rsidRPr="006B5300">
        <w:rPr>
          <w:i w:val="0"/>
          <w:noProof/>
          <w:color w:val="auto"/>
        </w:rPr>
        <w:t>lica ao caso de uso em questão.</w:t>
      </w:r>
    </w:p>
    <w:p w:rsidR="006B5300" w:rsidRPr="008A4460" w:rsidRDefault="006B5300" w:rsidP="006B5300">
      <w:pPr>
        <w:pStyle w:val="InfoBlue"/>
        <w:ind w:firstLine="360"/>
        <w:rPr>
          <w:noProof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E924D3" w:rsidRDefault="00E924D3" w:rsidP="00DA3055">
      <w:pPr>
        <w:pStyle w:val="TtuloNvel1"/>
        <w:rPr>
          <w:noProof/>
        </w:rPr>
      </w:pPr>
      <w:bookmarkStart w:id="21" w:name="_Toc319785935"/>
      <w:r w:rsidRPr="008A4460">
        <w:rPr>
          <w:noProof/>
        </w:rPr>
        <w:t>Observações</w:t>
      </w:r>
      <w:bookmarkEnd w:id="21"/>
    </w:p>
    <w:p w:rsidR="00BD12D6" w:rsidRPr="00BD12D6" w:rsidRDefault="00BD12D6" w:rsidP="00BD12D6">
      <w:pPr>
        <w:pStyle w:val="Texto"/>
        <w:rPr>
          <w:noProof/>
        </w:rPr>
      </w:pPr>
      <w:r w:rsidRPr="00BD12D6">
        <w:rPr>
          <w:noProof/>
        </w:rPr>
        <w:t>Esta seção não se aplica ao caso de uso em questão.</w:t>
      </w:r>
    </w:p>
    <w:p w:rsidR="00BD12D6" w:rsidRPr="00BD12D6" w:rsidRDefault="00BD12D6" w:rsidP="00BD12D6">
      <w:pPr>
        <w:pStyle w:val="Texto"/>
      </w:pPr>
    </w:p>
    <w:p w:rsidR="00DE35F6" w:rsidRPr="008A4460" w:rsidRDefault="00DE35F6" w:rsidP="00DA3055">
      <w:pPr>
        <w:pStyle w:val="TtuloNvel1"/>
        <w:rPr>
          <w:noProof/>
        </w:rPr>
      </w:pPr>
      <w:bookmarkStart w:id="22" w:name="_Toc319785936"/>
      <w:r w:rsidRPr="008A4460">
        <w:rPr>
          <w:noProof/>
        </w:rPr>
        <w:t>Referências</w:t>
      </w:r>
      <w:bookmarkEnd w:id="22"/>
    </w:p>
    <w:tbl>
      <w:tblPr>
        <w:tblW w:w="8535" w:type="dxa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815"/>
      </w:tblGrid>
      <w:tr w:rsidR="00DE35F6" w:rsidRPr="00A6662B" w:rsidTr="006B5300">
        <w:tc>
          <w:tcPr>
            <w:tcW w:w="720" w:type="dxa"/>
          </w:tcPr>
          <w:p w:rsidR="00DE35F6" w:rsidRDefault="00DE35F6" w:rsidP="00DA3055">
            <w:pPr>
              <w:pStyle w:val="InfoBlue"/>
              <w:rPr>
                <w:i w:val="0"/>
                <w:noProof/>
                <w:color w:val="auto"/>
              </w:rPr>
            </w:pPr>
            <w:r w:rsidRPr="006B5300">
              <w:rPr>
                <w:i w:val="0"/>
                <w:noProof/>
                <w:color w:val="auto"/>
              </w:rPr>
              <w:t>1.</w:t>
            </w:r>
          </w:p>
          <w:p w:rsidR="0045168A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2.</w:t>
            </w:r>
          </w:p>
        </w:tc>
        <w:tc>
          <w:tcPr>
            <w:tcW w:w="7815" w:type="dxa"/>
          </w:tcPr>
          <w:p w:rsidR="00DE35F6" w:rsidRDefault="006B5300" w:rsidP="00DA3055">
            <w:pPr>
              <w:pStyle w:val="InfoBlue"/>
              <w:rPr>
                <w:i w:val="0"/>
                <w:noProof/>
                <w:color w:val="auto"/>
              </w:rPr>
            </w:pPr>
            <w:r w:rsidRPr="006B5300">
              <w:rPr>
                <w:i w:val="0"/>
                <w:noProof/>
                <w:color w:val="auto"/>
              </w:rPr>
              <w:t>TCC_Brazuka_RegrasNegócio</w:t>
            </w:r>
          </w:p>
          <w:p w:rsidR="0045168A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TCC_Brazuka_ListaMensagens</w:t>
            </w:r>
          </w:p>
        </w:tc>
      </w:tr>
      <w:tr w:rsidR="00DE35F6" w:rsidRPr="00A6662B" w:rsidTr="006B5300">
        <w:tc>
          <w:tcPr>
            <w:tcW w:w="720" w:type="dxa"/>
          </w:tcPr>
          <w:p w:rsidR="00DE35F6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3</w:t>
            </w:r>
            <w:r w:rsidR="00DE35F6" w:rsidRPr="006B5300">
              <w:rPr>
                <w:i w:val="0"/>
                <w:noProof/>
                <w:color w:val="auto"/>
              </w:rPr>
              <w:t>.</w:t>
            </w:r>
          </w:p>
        </w:tc>
        <w:tc>
          <w:tcPr>
            <w:tcW w:w="7815" w:type="dxa"/>
          </w:tcPr>
          <w:p w:rsidR="007660C7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TCC_Brazuka_IUC</w:t>
            </w:r>
            <w:r w:rsidR="006B5300" w:rsidRPr="006B5300">
              <w:rPr>
                <w:i w:val="0"/>
                <w:noProof/>
                <w:color w:val="auto"/>
              </w:rPr>
              <w:t>_CadastrarUsuário</w:t>
            </w:r>
          </w:p>
          <w:p w:rsidR="00BD12D6" w:rsidRPr="006B5300" w:rsidRDefault="00BD12D6" w:rsidP="0045168A">
            <w:pPr>
              <w:pStyle w:val="InfoBlue"/>
              <w:rPr>
                <w:i w:val="0"/>
                <w:noProof/>
                <w:color w:val="auto"/>
              </w:rPr>
            </w:pPr>
          </w:p>
        </w:tc>
      </w:tr>
    </w:tbl>
    <w:p w:rsidR="00805DC5" w:rsidRDefault="00805DC5">
      <w:r>
        <w:rPr>
          <w:i/>
        </w:rPr>
        <w:br w:type="page"/>
      </w:r>
    </w:p>
    <w:p w:rsidR="00DE35F6" w:rsidRPr="008A4460" w:rsidRDefault="00DE35F6" w:rsidP="00DA3055">
      <w:pPr>
        <w:pStyle w:val="TtuloNvel1"/>
        <w:rPr>
          <w:noProof/>
        </w:rPr>
      </w:pPr>
      <w:bookmarkStart w:id="23" w:name="_Toc319785937"/>
      <w:r w:rsidRPr="008A4460">
        <w:rPr>
          <w:noProof/>
        </w:rPr>
        <w:lastRenderedPageBreak/>
        <w:t>Assinaturas</w:t>
      </w:r>
      <w:bookmarkEnd w:id="23"/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Os abaixo assinados estão de acordo com o conteúdo deste documento.</w:t>
      </w:r>
    </w:p>
    <w:p w:rsidR="00BD12D6" w:rsidRPr="00A97D7B" w:rsidRDefault="00BD12D6" w:rsidP="00BD12D6"/>
    <w:p w:rsidR="00BD12D6" w:rsidRPr="003C2C5B" w:rsidRDefault="00BD12D6" w:rsidP="00BD12D6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EB3192" w:rsidRPr="00736D77" w:rsidRDefault="00EB3192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EB3192" w:rsidP="00C422E8">
            <w:pPr>
              <w:pStyle w:val="TabelaCentralizada"/>
              <w:rPr>
                <w:color w:val="333333"/>
              </w:rPr>
            </w:pPr>
            <w:r>
              <w:rPr>
                <w:color w:val="333333"/>
              </w:rPr>
              <w:t>______________________________</w:t>
            </w:r>
            <w:r w:rsidR="006B14D6">
              <w:rPr>
                <w:color w:val="333333"/>
              </w:rPr>
              <w:softHyphen/>
            </w:r>
            <w:r w:rsidR="006B14D6">
              <w:rPr>
                <w:color w:val="333333"/>
              </w:rPr>
              <w:softHyphen/>
            </w:r>
            <w:r w:rsidR="006B14D6">
              <w:rPr>
                <w:color w:val="333333"/>
              </w:rPr>
              <w:softHyphen/>
            </w:r>
            <w:r w:rsidR="006B14D6">
              <w:rPr>
                <w:color w:val="333333"/>
              </w:rPr>
              <w:softHyphen/>
            </w:r>
            <w:r w:rsidR="006B14D6">
              <w:rPr>
                <w:color w:val="333333"/>
              </w:rPr>
              <w:softHyphen/>
            </w:r>
            <w:r w:rsidR="006B14D6">
              <w:rPr>
                <w:color w:val="333333"/>
              </w:rPr>
              <w:softHyphen/>
            </w:r>
            <w:r w:rsidR="006B14D6">
              <w:rPr>
                <w:color w:val="333333"/>
              </w:rPr>
              <w:softHyphen/>
            </w:r>
            <w:r w:rsidR="006B14D6">
              <w:rPr>
                <w:color w:val="333333"/>
              </w:rPr>
              <w:softHyphen/>
              <w:t>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Guilherme Parente Costa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Professor Orientador do Projeto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EB3192" w:rsidRPr="00736D77" w:rsidRDefault="00EB3192" w:rsidP="00C422E8">
            <w:pPr>
              <w:pStyle w:val="TabelaCentralizada"/>
              <w:rPr>
                <w:b/>
                <w:color w:val="333333"/>
              </w:rPr>
            </w:pPr>
          </w:p>
          <w:p w:rsidR="00EB3192" w:rsidRPr="006B14D6" w:rsidRDefault="006B14D6" w:rsidP="006B14D6">
            <w:pPr>
              <w:pStyle w:val="InfoBlue"/>
              <w:jc w:val="center"/>
              <w:rPr>
                <w:i w:val="0"/>
                <w:color w:val="333333"/>
              </w:rPr>
            </w:pPr>
            <w:r>
              <w:rPr>
                <w:i w:val="0"/>
                <w:color w:val="333333"/>
              </w:rPr>
              <w:t>__</w:t>
            </w:r>
            <w:r w:rsidR="00EB3192" w:rsidRPr="006B14D6">
              <w:rPr>
                <w:i w:val="0"/>
                <w:color w:val="333333"/>
              </w:rPr>
              <w:t>______________________________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Alberto Araújo Costa</w:t>
            </w:r>
          </w:p>
          <w:p w:rsidR="00BD12D6" w:rsidRPr="00736D77" w:rsidRDefault="00BD12D6" w:rsidP="006B14D6">
            <w:pPr>
              <w:pStyle w:val="InfoBlue"/>
              <w:jc w:val="center"/>
              <w:rPr>
                <w:color w:val="333333"/>
              </w:rPr>
            </w:pPr>
            <w:r w:rsidRPr="006B14D6">
              <w:rPr>
                <w:i w:val="0"/>
                <w:color w:val="333333"/>
              </w:rPr>
              <w:t>Aluno</w:t>
            </w:r>
          </w:p>
        </w:tc>
      </w:tr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EB3192" w:rsidRPr="00736D77" w:rsidRDefault="00EB3192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EB3192" w:rsidP="00C422E8">
            <w:pPr>
              <w:snapToGrid w:val="0"/>
              <w:rPr>
                <w:color w:val="333333"/>
              </w:rPr>
            </w:pPr>
            <w:r>
              <w:rPr>
                <w:color w:val="333333"/>
              </w:rPr>
              <w:t>______________________________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Kleber Batista Soares de Oliveira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EB3192" w:rsidRPr="00736D77" w:rsidRDefault="00EB3192" w:rsidP="00C422E8">
            <w:pPr>
              <w:pStyle w:val="TabelaCentralizada"/>
              <w:rPr>
                <w:b/>
                <w:color w:val="333333"/>
              </w:rPr>
            </w:pPr>
          </w:p>
          <w:p w:rsidR="006B14D6" w:rsidRPr="00736D77" w:rsidRDefault="006B14D6" w:rsidP="0000702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Cyntia Cristine Campos Dias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</w:tr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6B14D6" w:rsidRPr="00736D77" w:rsidRDefault="006B14D6" w:rsidP="00C422E8">
            <w:pPr>
              <w:pStyle w:val="TabelaCentralizada"/>
              <w:rPr>
                <w:b/>
                <w:color w:val="333333"/>
              </w:rPr>
            </w:pPr>
          </w:p>
          <w:p w:rsidR="006B14D6" w:rsidRPr="00736D77" w:rsidRDefault="006B14D6" w:rsidP="006B14D6">
            <w:pPr>
              <w:snapToGrid w:val="0"/>
              <w:rPr>
                <w:color w:val="333333"/>
              </w:rPr>
            </w:pPr>
            <w:r>
              <w:rPr>
                <w:color w:val="333333"/>
              </w:rPr>
              <w:t>______________________________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Jaqueline Oliveira de Lima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6B14D6" w:rsidRPr="00736D77" w:rsidRDefault="006B14D6" w:rsidP="00C422E8">
            <w:pPr>
              <w:pStyle w:val="TabelaCentralizada"/>
              <w:rPr>
                <w:b/>
                <w:color w:val="333333"/>
              </w:rPr>
            </w:pPr>
          </w:p>
          <w:p w:rsidR="006B14D6" w:rsidRPr="00736D77" w:rsidRDefault="006B14D6" w:rsidP="0000702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_____________________________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 xml:space="preserve">Luiz Fernando Peres de Oliveira 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</w:tc>
      </w:tr>
    </w:tbl>
    <w:p w:rsidR="00DA3055" w:rsidRDefault="00DA3055">
      <w:pPr>
        <w:rPr>
          <w:noProof/>
        </w:rPr>
      </w:pPr>
    </w:p>
    <w:sectPr w:rsidR="00DA3055" w:rsidSect="007730BC">
      <w:headerReference w:type="default" r:id="rId9"/>
      <w:footerReference w:type="default" r:id="rId10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830" w:rsidRPr="00064863" w:rsidRDefault="00E72830" w:rsidP="00DE35F6">
      <w:pPr>
        <w:pStyle w:val="Texto"/>
      </w:pPr>
      <w:r>
        <w:separator/>
      </w:r>
    </w:p>
  </w:endnote>
  <w:endnote w:type="continuationSeparator" w:id="0">
    <w:p w:rsidR="00E72830" w:rsidRPr="00064863" w:rsidRDefault="00E72830" w:rsidP="00DE35F6">
      <w:pPr>
        <w:pStyle w:val="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7730BC" w:rsidRPr="006F3C93" w:rsidTr="007C1D9A">
      <w:tc>
        <w:tcPr>
          <w:tcW w:w="1116" w:type="dxa"/>
          <w:vAlign w:val="center"/>
        </w:tcPr>
        <w:p w:rsidR="00BD12D6" w:rsidRDefault="00BD12D6" w:rsidP="00BD12D6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Projeto</w:t>
          </w:r>
        </w:p>
        <w:p w:rsidR="00BD12D6" w:rsidRPr="006F3C93" w:rsidRDefault="00BD12D6" w:rsidP="00BD12D6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Brazuka</w:t>
          </w:r>
        </w:p>
      </w:tc>
      <w:tc>
        <w:tcPr>
          <w:tcW w:w="6639" w:type="dxa"/>
          <w:vAlign w:val="center"/>
        </w:tcPr>
        <w:p w:rsidR="007730BC" w:rsidRPr="00BD12D6" w:rsidRDefault="007730BC" w:rsidP="00BD12D6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</w:p>
      </w:tc>
      <w:tc>
        <w:tcPr>
          <w:tcW w:w="1247" w:type="dxa"/>
          <w:vAlign w:val="center"/>
        </w:tcPr>
        <w:p w:rsidR="007730BC" w:rsidRPr="006F3C93" w:rsidRDefault="007730BC" w:rsidP="00FE5A71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007027">
            <w:rPr>
              <w:noProof/>
              <w:sz w:val="16"/>
            </w:rPr>
            <w:t>2</w:t>
          </w:r>
          <w:r w:rsidRPr="006F3C93">
            <w:rPr>
              <w:sz w:val="16"/>
            </w:rPr>
            <w:fldChar w:fldCharType="end"/>
          </w:r>
        </w:p>
      </w:tc>
    </w:tr>
  </w:tbl>
  <w:p w:rsidR="00DE35F6" w:rsidRPr="007730BC" w:rsidRDefault="00DE35F6" w:rsidP="007730BC">
    <w:pPr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830" w:rsidRPr="00064863" w:rsidRDefault="00E72830" w:rsidP="00DE35F6">
      <w:pPr>
        <w:pStyle w:val="Texto"/>
      </w:pPr>
      <w:r>
        <w:separator/>
      </w:r>
    </w:p>
  </w:footnote>
  <w:footnote w:type="continuationSeparator" w:id="0">
    <w:p w:rsidR="00E72830" w:rsidRPr="00064863" w:rsidRDefault="00E72830" w:rsidP="00DE35F6">
      <w:pPr>
        <w:pStyle w:val="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7730BC" w:rsidRPr="00A65889" w:rsidTr="007C1D9A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7730BC" w:rsidRPr="004F570A" w:rsidRDefault="002D138A" w:rsidP="00FE5A71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485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9" w:type="dxa"/>
          <w:shd w:val="clear" w:color="auto" w:fill="auto"/>
          <w:vAlign w:val="center"/>
        </w:tcPr>
        <w:p w:rsidR="007730BC" w:rsidRPr="00D849B1" w:rsidRDefault="007730BC" w:rsidP="007730BC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Especificação de Caso de Uso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2154" w:type="dxa"/>
          <w:shd w:val="clear" w:color="auto" w:fill="auto"/>
          <w:vAlign w:val="bottom"/>
        </w:tcPr>
        <w:p w:rsidR="007730BC" w:rsidRPr="001C4FFA" w:rsidRDefault="007730BC" w:rsidP="00FE5A71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7730BC" w:rsidRDefault="007730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3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C780A7C"/>
    <w:multiLevelType w:val="hybridMultilevel"/>
    <w:tmpl w:val="2C04DE84"/>
    <w:lvl w:ilvl="0" w:tplc="BD304A4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A5616D4"/>
    <w:multiLevelType w:val="hybridMultilevel"/>
    <w:tmpl w:val="F594DB70"/>
    <w:lvl w:ilvl="0" w:tplc="5810CE06">
      <w:start w:val="1"/>
      <w:numFmt w:val="decimal"/>
      <w:lvlText w:val="A1.%1."/>
      <w:lvlJc w:val="left"/>
      <w:pPr>
        <w:ind w:left="11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98" w:hanging="360"/>
      </w:pPr>
    </w:lvl>
    <w:lvl w:ilvl="2" w:tplc="0416001B" w:tentative="1">
      <w:start w:val="1"/>
      <w:numFmt w:val="lowerRoman"/>
      <w:lvlText w:val="%3."/>
      <w:lvlJc w:val="right"/>
      <w:pPr>
        <w:ind w:left="2618" w:hanging="180"/>
      </w:pPr>
    </w:lvl>
    <w:lvl w:ilvl="3" w:tplc="0416000F" w:tentative="1">
      <w:start w:val="1"/>
      <w:numFmt w:val="decimal"/>
      <w:lvlText w:val="%4."/>
      <w:lvlJc w:val="left"/>
      <w:pPr>
        <w:ind w:left="3338" w:hanging="360"/>
      </w:pPr>
    </w:lvl>
    <w:lvl w:ilvl="4" w:tplc="04160019" w:tentative="1">
      <w:start w:val="1"/>
      <w:numFmt w:val="lowerLetter"/>
      <w:lvlText w:val="%5."/>
      <w:lvlJc w:val="left"/>
      <w:pPr>
        <w:ind w:left="4058" w:hanging="360"/>
      </w:pPr>
    </w:lvl>
    <w:lvl w:ilvl="5" w:tplc="0416001B" w:tentative="1">
      <w:start w:val="1"/>
      <w:numFmt w:val="lowerRoman"/>
      <w:lvlText w:val="%6."/>
      <w:lvlJc w:val="right"/>
      <w:pPr>
        <w:ind w:left="4778" w:hanging="180"/>
      </w:pPr>
    </w:lvl>
    <w:lvl w:ilvl="6" w:tplc="0416000F" w:tentative="1">
      <w:start w:val="1"/>
      <w:numFmt w:val="decimal"/>
      <w:lvlText w:val="%7."/>
      <w:lvlJc w:val="left"/>
      <w:pPr>
        <w:ind w:left="5498" w:hanging="360"/>
      </w:pPr>
    </w:lvl>
    <w:lvl w:ilvl="7" w:tplc="04160019" w:tentative="1">
      <w:start w:val="1"/>
      <w:numFmt w:val="lowerLetter"/>
      <w:lvlText w:val="%8."/>
      <w:lvlJc w:val="left"/>
      <w:pPr>
        <w:ind w:left="6218" w:hanging="360"/>
      </w:pPr>
    </w:lvl>
    <w:lvl w:ilvl="8" w:tplc="0416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5">
    <w:nsid w:val="1B026121"/>
    <w:multiLevelType w:val="multilevel"/>
    <w:tmpl w:val="36466D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PE%2."/>
      <w:lvlJc w:val="left"/>
      <w:pPr>
        <w:tabs>
          <w:tab w:val="num" w:pos="1146"/>
        </w:tabs>
        <w:ind w:left="114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1F6D5B99"/>
    <w:multiLevelType w:val="hybridMultilevel"/>
    <w:tmpl w:val="799CE6C6"/>
    <w:lvl w:ilvl="0" w:tplc="6D665CC6">
      <w:start w:val="1"/>
      <w:numFmt w:val="decimal"/>
      <w:lvlText w:val="E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1F8203AA"/>
    <w:multiLevelType w:val="hybridMultilevel"/>
    <w:tmpl w:val="8D30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B1D48"/>
    <w:multiLevelType w:val="hybridMultilevel"/>
    <w:tmpl w:val="724EB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16434"/>
    <w:multiLevelType w:val="hybridMultilevel"/>
    <w:tmpl w:val="C792E674"/>
    <w:lvl w:ilvl="0" w:tplc="D1786FD8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8450D1"/>
    <w:multiLevelType w:val="hybridMultilevel"/>
    <w:tmpl w:val="65DE6F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22254"/>
    <w:multiLevelType w:val="hybridMultilevel"/>
    <w:tmpl w:val="4570648C"/>
    <w:lvl w:ilvl="0" w:tplc="84F66DAC">
      <w:start w:val="1"/>
      <w:numFmt w:val="decimal"/>
      <w:lvlText w:val="FB. 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6C61DA"/>
    <w:multiLevelType w:val="hybridMultilevel"/>
    <w:tmpl w:val="48DA5FC8"/>
    <w:lvl w:ilvl="0" w:tplc="384E8764">
      <w:start w:val="1"/>
      <w:numFmt w:val="decimal"/>
      <w:lvlText w:val="E1.%1."/>
      <w:lvlJc w:val="left"/>
      <w:pPr>
        <w:ind w:left="1440" w:hanging="360"/>
      </w:pPr>
      <w:rPr>
        <w:rFonts w:hint="default"/>
      </w:rPr>
    </w:lvl>
    <w:lvl w:ilvl="1" w:tplc="384E8764">
      <w:start w:val="1"/>
      <w:numFmt w:val="decimal"/>
      <w:lvlText w:val="E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BCC2678"/>
    <w:multiLevelType w:val="hybridMultilevel"/>
    <w:tmpl w:val="2BBE7782"/>
    <w:lvl w:ilvl="0" w:tplc="84F66DAC">
      <w:start w:val="1"/>
      <w:numFmt w:val="decimal"/>
      <w:lvlText w:val="FB. %1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E7C15"/>
    <w:multiLevelType w:val="hybridMultilevel"/>
    <w:tmpl w:val="2E2469A4"/>
    <w:lvl w:ilvl="0" w:tplc="4B5A3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80D60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01AA3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EEB09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5614C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9FC26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4EE4F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A3322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25D4A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6">
    <w:nsid w:val="7DFA44E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16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1"/>
  </w:num>
  <w:num w:numId="11">
    <w:abstractNumId w:val="1"/>
  </w:num>
  <w:num w:numId="12">
    <w:abstractNumId w:val="3"/>
  </w:num>
  <w:num w:numId="13">
    <w:abstractNumId w:val="13"/>
  </w:num>
  <w:num w:numId="14">
    <w:abstractNumId w:val="7"/>
  </w:num>
  <w:num w:numId="15">
    <w:abstractNumId w:val="8"/>
  </w:num>
  <w:num w:numId="16">
    <w:abstractNumId w:val="10"/>
  </w:num>
  <w:num w:numId="17">
    <w:abstractNumId w:val="14"/>
  </w:num>
  <w:num w:numId="18">
    <w:abstractNumId w:val="11"/>
  </w:num>
  <w:num w:numId="19">
    <w:abstractNumId w:val="12"/>
  </w:num>
  <w:num w:numId="20">
    <w:abstractNumId w:val="6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8A"/>
    <w:rsid w:val="00007027"/>
    <w:rsid w:val="00032518"/>
    <w:rsid w:val="00043729"/>
    <w:rsid w:val="00085C1E"/>
    <w:rsid w:val="000941E3"/>
    <w:rsid w:val="000A1CE3"/>
    <w:rsid w:val="000D5B8B"/>
    <w:rsid w:val="0013452C"/>
    <w:rsid w:val="0017679D"/>
    <w:rsid w:val="001C0F1E"/>
    <w:rsid w:val="001C350F"/>
    <w:rsid w:val="001C4810"/>
    <w:rsid w:val="001C75C5"/>
    <w:rsid w:val="001D62F3"/>
    <w:rsid w:val="00222D78"/>
    <w:rsid w:val="0028068A"/>
    <w:rsid w:val="002D138A"/>
    <w:rsid w:val="00364004"/>
    <w:rsid w:val="0038616A"/>
    <w:rsid w:val="00391BB8"/>
    <w:rsid w:val="003C538F"/>
    <w:rsid w:val="003D72E5"/>
    <w:rsid w:val="003E48B0"/>
    <w:rsid w:val="00426229"/>
    <w:rsid w:val="00427EF4"/>
    <w:rsid w:val="0045168A"/>
    <w:rsid w:val="00485BCA"/>
    <w:rsid w:val="004B3AC3"/>
    <w:rsid w:val="004E4EC2"/>
    <w:rsid w:val="004F6392"/>
    <w:rsid w:val="005214C8"/>
    <w:rsid w:val="005544F7"/>
    <w:rsid w:val="00576D09"/>
    <w:rsid w:val="00625654"/>
    <w:rsid w:val="00634D79"/>
    <w:rsid w:val="00651AEE"/>
    <w:rsid w:val="006B14D6"/>
    <w:rsid w:val="006B5300"/>
    <w:rsid w:val="006D35E6"/>
    <w:rsid w:val="00717CE3"/>
    <w:rsid w:val="00722B0E"/>
    <w:rsid w:val="00730726"/>
    <w:rsid w:val="00735399"/>
    <w:rsid w:val="007568DF"/>
    <w:rsid w:val="007660C7"/>
    <w:rsid w:val="007730BC"/>
    <w:rsid w:val="007B798A"/>
    <w:rsid w:val="007C1D9A"/>
    <w:rsid w:val="007E2AE0"/>
    <w:rsid w:val="007E7FA2"/>
    <w:rsid w:val="00803C31"/>
    <w:rsid w:val="00805DC5"/>
    <w:rsid w:val="00812C00"/>
    <w:rsid w:val="008527C7"/>
    <w:rsid w:val="008A4460"/>
    <w:rsid w:val="008C19C3"/>
    <w:rsid w:val="008D339C"/>
    <w:rsid w:val="009B7190"/>
    <w:rsid w:val="009F39CE"/>
    <w:rsid w:val="009F4420"/>
    <w:rsid w:val="00A24BA5"/>
    <w:rsid w:val="00A50C9B"/>
    <w:rsid w:val="00A54741"/>
    <w:rsid w:val="00A54F06"/>
    <w:rsid w:val="00A6662B"/>
    <w:rsid w:val="00A86FBD"/>
    <w:rsid w:val="00AD5026"/>
    <w:rsid w:val="00AE7297"/>
    <w:rsid w:val="00B174F1"/>
    <w:rsid w:val="00B5511A"/>
    <w:rsid w:val="00B82D3A"/>
    <w:rsid w:val="00B9586A"/>
    <w:rsid w:val="00BA2BC0"/>
    <w:rsid w:val="00BA707B"/>
    <w:rsid w:val="00BD12D6"/>
    <w:rsid w:val="00BD510F"/>
    <w:rsid w:val="00BF1563"/>
    <w:rsid w:val="00BF373C"/>
    <w:rsid w:val="00BF53C9"/>
    <w:rsid w:val="00C137A1"/>
    <w:rsid w:val="00C16526"/>
    <w:rsid w:val="00C25F5B"/>
    <w:rsid w:val="00C51D23"/>
    <w:rsid w:val="00C54166"/>
    <w:rsid w:val="00C617F1"/>
    <w:rsid w:val="00C72744"/>
    <w:rsid w:val="00CB0657"/>
    <w:rsid w:val="00CE769E"/>
    <w:rsid w:val="00D065C9"/>
    <w:rsid w:val="00D16892"/>
    <w:rsid w:val="00D374DE"/>
    <w:rsid w:val="00D526BC"/>
    <w:rsid w:val="00D55819"/>
    <w:rsid w:val="00D56E94"/>
    <w:rsid w:val="00DA3055"/>
    <w:rsid w:val="00DE2EFE"/>
    <w:rsid w:val="00DE35F6"/>
    <w:rsid w:val="00DF1DDE"/>
    <w:rsid w:val="00E3655D"/>
    <w:rsid w:val="00E64D45"/>
    <w:rsid w:val="00E72830"/>
    <w:rsid w:val="00E924D3"/>
    <w:rsid w:val="00EA3CCD"/>
    <w:rsid w:val="00EB3192"/>
    <w:rsid w:val="00ED5351"/>
    <w:rsid w:val="00EF6751"/>
    <w:rsid w:val="00F75D47"/>
    <w:rsid w:val="00FA3359"/>
    <w:rsid w:val="00FC0BDA"/>
    <w:rsid w:val="00FC10B6"/>
    <w:rsid w:val="00FD5FAE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A3055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DA305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A3055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A305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A3055"/>
    <w:pPr>
      <w:ind w:left="480"/>
    </w:pPr>
    <w:rPr>
      <w:rFonts w:ascii="Calibri" w:hAnsi="Calibri"/>
      <w:sz w:val="20"/>
    </w:rPr>
  </w:style>
  <w:style w:type="character" w:styleId="Hyperlink">
    <w:name w:val="Hyperlink"/>
    <w:basedOn w:val="Fontepargpadro"/>
    <w:uiPriority w:val="99"/>
    <w:unhideWhenUsed/>
    <w:rsid w:val="00DA3055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exto">
    <w:name w:val="Texto"/>
    <w:basedOn w:val="Normal"/>
    <w:qFormat/>
    <w:rsid w:val="00DA3055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uiPriority w:val="99"/>
    <w:qFormat/>
    <w:rsid w:val="00DA3055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A3055"/>
    <w:pPr>
      <w:numPr>
        <w:ilvl w:val="2"/>
        <w:numId w:val="13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A3055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A3055"/>
    <w:pPr>
      <w:keepNext/>
      <w:keepLines/>
      <w:numPr>
        <w:numId w:val="13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A3055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DA3055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rsid w:val="00DA3055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A3055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A3055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DA3055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DA3055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A3055"/>
    <w:pPr>
      <w:keepNext/>
      <w:keepLines/>
      <w:numPr>
        <w:ilvl w:val="1"/>
        <w:numId w:val="13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A3055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1D9A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1D9A"/>
    <w:rPr>
      <w:rFonts w:ascii="Arial" w:hAnsi="Arial"/>
      <w:color w:val="00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48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810"/>
    <w:rPr>
      <w:rFonts w:ascii="Tahoma" w:hAnsi="Tahoma" w:cs="Tahoma"/>
      <w:color w:val="000000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17CE3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A3055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DA305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A3055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A305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A3055"/>
    <w:pPr>
      <w:ind w:left="480"/>
    </w:pPr>
    <w:rPr>
      <w:rFonts w:ascii="Calibri" w:hAnsi="Calibri"/>
      <w:sz w:val="20"/>
    </w:rPr>
  </w:style>
  <w:style w:type="character" w:styleId="Hyperlink">
    <w:name w:val="Hyperlink"/>
    <w:basedOn w:val="Fontepargpadro"/>
    <w:uiPriority w:val="99"/>
    <w:unhideWhenUsed/>
    <w:rsid w:val="00DA3055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exto">
    <w:name w:val="Texto"/>
    <w:basedOn w:val="Normal"/>
    <w:qFormat/>
    <w:rsid w:val="00DA3055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uiPriority w:val="99"/>
    <w:qFormat/>
    <w:rsid w:val="00DA3055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A3055"/>
    <w:pPr>
      <w:numPr>
        <w:ilvl w:val="2"/>
        <w:numId w:val="13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A3055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A3055"/>
    <w:pPr>
      <w:keepNext/>
      <w:keepLines/>
      <w:numPr>
        <w:numId w:val="13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A3055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DA3055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rsid w:val="00DA3055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A3055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A3055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DA3055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DA3055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A3055"/>
    <w:pPr>
      <w:keepNext/>
      <w:keepLines/>
      <w:numPr>
        <w:ilvl w:val="1"/>
        <w:numId w:val="13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A3055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1D9A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1D9A"/>
    <w:rPr>
      <w:rFonts w:ascii="Arial" w:hAnsi="Arial"/>
      <w:color w:val="00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48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810"/>
    <w:rPr>
      <w:rFonts w:ascii="Tahoma" w:hAnsi="Tahoma" w:cs="Tahoma"/>
      <w:color w:val="000000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17CE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Especificaca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5931F-0E6B-4AA2-9DA8-F33428D4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Template_Especificacao_de_Caso_de_Uso</Template>
  <TotalTime>154</TotalTime>
  <Pages>6</Pages>
  <Words>701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Links>
    <vt:vector size="108" baseType="variant"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_Toc277941118</vt:lpwstr>
      </vt:variant>
      <vt:variant>
        <vt:i4>1638448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_Toc277941117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_Toc277941116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_Toc277941115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_Toc277941114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_Toc277941113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_Toc277941112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_Toc277941111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_Toc277941110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_Toc277941109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_Toc277941108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_Toc277941107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_Toc277941106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_Toc277941105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_Toc277941104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_Toc277941103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_Toc277941102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_Toc277941101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CyntiaDias</cp:lastModifiedBy>
  <cp:revision>19</cp:revision>
  <cp:lastPrinted>2010-05-13T17:46:00Z</cp:lastPrinted>
  <dcterms:created xsi:type="dcterms:W3CDTF">2012-03-17T03:50:00Z</dcterms:created>
  <dcterms:modified xsi:type="dcterms:W3CDTF">2012-04-29T17:39:00Z</dcterms:modified>
</cp:coreProperties>
</file>